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1765AE" w:rsidRPr="00DF2999" w:rsidRDefault="00DF2999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DF2999">
        <w:rPr>
          <w:rFonts w:ascii="Arial" w:hAnsi="Arial"/>
          <w:b/>
          <w:sz w:val="36"/>
          <w:lang w:val="en-US"/>
        </w:rPr>
        <w:t>DM Shop</w:t>
      </w:r>
      <w:r w:rsidR="008B36D5" w:rsidRPr="00DF2999">
        <w:rPr>
          <w:rFonts w:ascii="Arial" w:hAnsi="Arial"/>
          <w:b/>
          <w:sz w:val="36"/>
          <w:lang w:val="en-US"/>
        </w:rPr>
        <w:br/>
      </w:r>
      <w:r w:rsidR="00A60D3A">
        <w:rPr>
          <w:rFonts w:ascii="Arial" w:hAnsi="Arial"/>
          <w:b/>
          <w:sz w:val="36"/>
          <w:lang w:val="en-US"/>
        </w:rPr>
        <w:t>Unit Test Report</w:t>
      </w:r>
      <w:r w:rsidR="008B36D5" w:rsidRPr="00DF2999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</w:t>
      </w:r>
      <w:r w:rsidR="008B36D5" w:rsidRPr="00DF2999">
        <w:rPr>
          <w:rFonts w:ascii="Arial" w:hAnsi="Arial"/>
          <w:b/>
          <w:sz w:val="36"/>
          <w:lang w:val="en-US"/>
        </w:rPr>
        <w:t>.</w:t>
      </w:r>
      <w:r w:rsidR="00A60D3A">
        <w:rPr>
          <w:rFonts w:ascii="Arial" w:hAnsi="Arial"/>
          <w:b/>
          <w:sz w:val="36"/>
          <w:lang w:val="en-US"/>
        </w:rPr>
        <w:t>0</w:t>
      </w:r>
      <w:r w:rsidR="008B36D5" w:rsidRPr="00DF2999">
        <w:rPr>
          <w:rFonts w:ascii="Arial" w:hAnsi="Arial"/>
          <w:b/>
          <w:sz w:val="36"/>
          <w:lang w:val="en-US"/>
        </w:rPr>
        <w:br/>
      </w:r>
    </w:p>
    <w:p w:rsidR="00D15F88" w:rsidRPr="00DF2999" w:rsidRDefault="00542404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1464310</wp:posOffset>
            </wp:positionH>
            <wp:positionV relativeFrom="margin">
              <wp:posOffset>3415665</wp:posOffset>
            </wp:positionV>
            <wp:extent cx="3190875" cy="3009900"/>
            <wp:effectExtent l="0" t="0" r="0" b="0"/>
            <wp:wrapSquare wrapText="bothSides"/>
            <wp:docPr id="2" name="Immagine 2" descr="2016-10-08-PHOTO-0000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0-08-PHOTO-000000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5AE" w:rsidRPr="00DF2999">
        <w:rPr>
          <w:rFonts w:ascii="Arial" w:hAnsi="Arial"/>
          <w:b/>
          <w:sz w:val="36"/>
          <w:lang w:val="en-US"/>
        </w:rPr>
        <w:br/>
      </w:r>
    </w:p>
    <w:p w:rsidR="001B500F" w:rsidRPr="00DF299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DF2999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E914E7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E914E7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E914E7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Pr="00E914E7" w:rsidRDefault="001765AE" w:rsidP="00E914E7">
      <w:pPr>
        <w:rPr>
          <w:b/>
          <w:color w:val="FF0000"/>
          <w:sz w:val="28"/>
          <w:szCs w:val="28"/>
          <w:lang w:val="en-US"/>
        </w:rPr>
      </w:pPr>
    </w:p>
    <w:p w:rsidR="001765AE" w:rsidRPr="00E914E7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E914E7" w:rsidRDefault="001765AE" w:rsidP="001765AE">
      <w:pPr>
        <w:rPr>
          <w:lang w:val="en-US"/>
        </w:rPr>
      </w:pPr>
    </w:p>
    <w:p w:rsidR="008B36D5" w:rsidRPr="00E914E7" w:rsidRDefault="008B36D5" w:rsidP="001765AE">
      <w:pPr>
        <w:rPr>
          <w:rFonts w:ascii="Arial" w:hAnsi="Arial"/>
          <w:b/>
          <w:sz w:val="36"/>
          <w:lang w:val="en-US"/>
        </w:rPr>
      </w:pPr>
    </w:p>
    <w:p w:rsidR="008B36D5" w:rsidRPr="00E914E7" w:rsidRDefault="008B36D5">
      <w:pPr>
        <w:jc w:val="center"/>
        <w:rPr>
          <w:lang w:val="en-US"/>
        </w:rPr>
      </w:pPr>
    </w:p>
    <w:p w:rsidR="008B36D5" w:rsidRPr="00E914E7" w:rsidRDefault="008B36D5">
      <w:pPr>
        <w:jc w:val="center"/>
        <w:rPr>
          <w:lang w:val="en-US"/>
        </w:rPr>
      </w:pPr>
    </w:p>
    <w:p w:rsidR="00E914E7" w:rsidRPr="00E914E7" w:rsidRDefault="00E914E7" w:rsidP="001B500F">
      <w:pPr>
        <w:jc w:val="center"/>
        <w:rPr>
          <w:sz w:val="32"/>
          <w:lang w:val="en-US"/>
        </w:rPr>
      </w:pPr>
    </w:p>
    <w:p w:rsidR="00E914E7" w:rsidRPr="00E914E7" w:rsidRDefault="00E914E7" w:rsidP="001B500F">
      <w:pPr>
        <w:jc w:val="center"/>
        <w:rPr>
          <w:sz w:val="32"/>
          <w:lang w:val="en-US"/>
        </w:rPr>
      </w:pPr>
    </w:p>
    <w:p w:rsidR="00E914E7" w:rsidRPr="00E914E7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E914E7" w:rsidRPr="002532ED" w:rsidRDefault="00E914E7" w:rsidP="001B500F">
      <w:pPr>
        <w:jc w:val="center"/>
        <w:rPr>
          <w:sz w:val="32"/>
          <w:lang w:val="en-US"/>
        </w:rPr>
      </w:pPr>
    </w:p>
    <w:p w:rsidR="00B51734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A60D3A">
        <w:rPr>
          <w:sz w:val="32"/>
        </w:rPr>
        <w:t>05</w:t>
      </w:r>
      <w:r w:rsidR="00E914E7">
        <w:rPr>
          <w:sz w:val="32"/>
        </w:rPr>
        <w:t>/</w:t>
      </w:r>
      <w:r w:rsidR="00A60D3A">
        <w:rPr>
          <w:sz w:val="32"/>
        </w:rPr>
        <w:t>02/2017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b/>
        </w:rPr>
      </w:pPr>
    </w:p>
    <w:p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Tr="00FF100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:rsidTr="00FF100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1464E" w:rsidRDefault="00E914E7" w:rsidP="002365A6">
            <w:pPr>
              <w:pStyle w:val="Contenutotabella"/>
              <w:tabs>
                <w:tab w:val="left" w:pos="2205"/>
              </w:tabs>
              <w:rPr>
                <w:sz w:val="20"/>
              </w:rPr>
            </w:pPr>
            <w:r>
              <w:rPr>
                <w:sz w:val="20"/>
              </w:rPr>
              <w:t>Antonucci Gaetano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1464E" w:rsidRDefault="00E914E7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05121/02960</w:t>
            </w:r>
          </w:p>
        </w:tc>
      </w:tr>
      <w:tr w:rsidR="002713D8" w:rsidRPr="0046342D" w:rsidTr="00FF100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713D8" w:rsidRDefault="00E914E7" w:rsidP="002365A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Carusone Francesc</w:t>
            </w:r>
            <w:r w:rsidR="002365A6">
              <w:rPr>
                <w:sz w:val="20"/>
              </w:rPr>
              <w:t>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713D8" w:rsidRDefault="002365A6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05121/02252</w:t>
            </w:r>
          </w:p>
        </w:tc>
      </w:tr>
      <w:tr w:rsidR="002713D8" w:rsidRPr="0046342D" w:rsidTr="00FF100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713D8" w:rsidRDefault="002365A6" w:rsidP="002365A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713D8" w:rsidRDefault="002365A6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05121/03188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FF100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Antonucci Gaetano</w:t>
            </w:r>
            <w:r w:rsidR="00A60D3A">
              <w:rPr>
                <w:sz w:val="20"/>
              </w:rPr>
              <w:t>, Pagliarulo Salvatore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2532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10/10/2016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2532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2532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Versione Iniziale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2532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Antonucci Gaetano</w:t>
            </w:r>
            <w:r w:rsidR="00A60D3A">
              <w:rPr>
                <w:sz w:val="20"/>
              </w:rPr>
              <w:t>, Pagliarulo Salvatore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Default="008B36D5" w:rsidP="00B51734">
      <w:pPr>
        <w:pStyle w:val="Intestazioneindice"/>
      </w:pPr>
      <w:r>
        <w:lastRenderedPageBreak/>
        <w:t>Indice</w:t>
      </w:r>
    </w:p>
    <w:p w:rsidR="003E00FB" w:rsidRDefault="003E00FB">
      <w:pPr>
        <w:pStyle w:val="Sommario5"/>
      </w:pPr>
    </w:p>
    <w:p w:rsidR="00024385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024385">
        <w:rPr>
          <w:noProof/>
        </w:rPr>
        <w:t>1.</w:t>
      </w:r>
      <w:r w:rsidR="00024385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024385">
        <w:rPr>
          <w:noProof/>
        </w:rPr>
        <w:t>Introduction</w:t>
      </w:r>
      <w:r w:rsidR="00024385">
        <w:rPr>
          <w:noProof/>
        </w:rPr>
        <w:tab/>
      </w:r>
      <w:r w:rsidR="00024385">
        <w:rPr>
          <w:noProof/>
        </w:rPr>
        <w:fldChar w:fldCharType="begin"/>
      </w:r>
      <w:r w:rsidR="00024385">
        <w:rPr>
          <w:noProof/>
        </w:rPr>
        <w:instrText xml:space="preserve"> PAGEREF _Toc474103707 \h </w:instrText>
      </w:r>
      <w:r w:rsidR="00024385">
        <w:rPr>
          <w:noProof/>
        </w:rPr>
      </w:r>
      <w:r w:rsidR="00024385">
        <w:rPr>
          <w:noProof/>
        </w:rPr>
        <w:fldChar w:fldCharType="separate"/>
      </w:r>
      <w:r w:rsidR="00024385">
        <w:rPr>
          <w:noProof/>
        </w:rPr>
        <w:t>4</w:t>
      </w:r>
      <w:r w:rsidR="00024385">
        <w:rPr>
          <w:noProof/>
        </w:rPr>
        <w:fldChar w:fldCharType="end"/>
      </w:r>
    </w:p>
    <w:p w:rsidR="00024385" w:rsidRDefault="00024385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67024">
        <w:rPr>
          <w:noProof/>
          <w:lang w:val="it"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67024">
        <w:rPr>
          <w:noProof/>
          <w:lang w:val="it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385" w:rsidRDefault="00024385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385" w:rsidRDefault="0002438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Details for the following level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385" w:rsidRDefault="00024385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Tested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385" w:rsidRDefault="00024385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Overview of Test Results about Bean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385" w:rsidRDefault="0002438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UtenteTest.java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385" w:rsidRDefault="0002438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ProdottoTest.java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385" w:rsidRDefault="0002438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OrdineTest.java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385" w:rsidRDefault="0002438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67024">
        <w:rPr>
          <w:rFonts w:ascii="Calibri" w:hAnsi="Calibri"/>
          <w:noProof/>
        </w:rPr>
        <w:t>2.2.4.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DettagliOrdineTest.java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385" w:rsidRDefault="0002438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51734" w:rsidRDefault="00B51734">
      <w:pPr>
        <w:pStyle w:val="Sommario5"/>
      </w:pPr>
      <w:r>
        <w:fldChar w:fldCharType="end"/>
      </w:r>
    </w:p>
    <w:p w:rsidR="003E00FB" w:rsidRDefault="003E00FB">
      <w:pPr>
        <w:pStyle w:val="Sommario5"/>
      </w:pPr>
    </w:p>
    <w:p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3E00FB" w:rsidRDefault="00A60D3A" w:rsidP="003C1002">
      <w:pPr>
        <w:pStyle w:val="Titolo1"/>
      </w:pPr>
      <w:bookmarkStart w:id="1" w:name="_Toc474103707"/>
      <w:proofErr w:type="spellStart"/>
      <w:r>
        <w:lastRenderedPageBreak/>
        <w:t>Introdu</w:t>
      </w:r>
      <w:r w:rsidR="003C1002">
        <w:t>ction</w:t>
      </w:r>
      <w:bookmarkEnd w:id="1"/>
      <w:proofErr w:type="spellEnd"/>
    </w:p>
    <w:p w:rsidR="00705408" w:rsidRPr="00795DAC" w:rsidRDefault="00705408" w:rsidP="00FF1005">
      <w:pPr>
        <w:widowControl/>
        <w:suppressAutoHyphens w:val="0"/>
        <w:autoSpaceDE w:val="0"/>
        <w:autoSpaceDN w:val="0"/>
        <w:adjustRightInd w:val="0"/>
        <w:spacing w:line="259" w:lineRule="atLeast"/>
        <w:rPr>
          <w:rFonts w:eastAsia="Times New Roman"/>
          <w:b/>
          <w:kern w:val="0"/>
          <w:lang w:val="it"/>
        </w:rPr>
      </w:pPr>
    </w:p>
    <w:p w:rsidR="00705408" w:rsidRDefault="00A60D3A" w:rsidP="003C1002">
      <w:r w:rsidRPr="005B5AF9">
        <w:t>Lo scopo di questo documento è quello di riportare i risultati dell’es</w:t>
      </w:r>
      <w:r>
        <w:t xml:space="preserve">ecuzione dei test case di unità dei </w:t>
      </w:r>
      <w:proofErr w:type="spellStart"/>
      <w:r>
        <w:t>bean</w:t>
      </w:r>
      <w:proofErr w:type="spellEnd"/>
      <w:r>
        <w:t xml:space="preserve"> del software </w:t>
      </w:r>
      <w:proofErr w:type="spellStart"/>
      <w:r>
        <w:t>DMShop</w:t>
      </w:r>
      <w:proofErr w:type="spellEnd"/>
      <w:r w:rsidRPr="005B5AF9">
        <w:t xml:space="preserve">. Tutti i test sono stati realizzati </w:t>
      </w:r>
      <w:r>
        <w:t xml:space="preserve">utilizzando </w:t>
      </w:r>
      <w:proofErr w:type="spellStart"/>
      <w:r>
        <w:t>JUnit</w:t>
      </w:r>
      <w:proofErr w:type="spellEnd"/>
      <w:r>
        <w:t xml:space="preserve"> e il </w:t>
      </w:r>
      <w:proofErr w:type="spellStart"/>
      <w:r>
        <w:t>debugger</w:t>
      </w:r>
      <w:proofErr w:type="spellEnd"/>
      <w:r>
        <w:t xml:space="preserve"> </w:t>
      </w:r>
      <w:r w:rsidRPr="005B5AF9">
        <w:t xml:space="preserve">fornito dalla console di </w:t>
      </w:r>
      <w:proofErr w:type="spellStart"/>
      <w:r w:rsidRPr="005B5AF9">
        <w:t>Eclipse</w:t>
      </w:r>
      <w:proofErr w:type="spellEnd"/>
      <w:r w:rsidRPr="005B5AF9">
        <w:t xml:space="preserve"> per verificare</w:t>
      </w:r>
      <w:r>
        <w:t xml:space="preserve"> </w:t>
      </w:r>
      <w:r w:rsidRPr="005B5AF9">
        <w:t>eventuali failure</w:t>
      </w:r>
      <w:r>
        <w:t>.</w:t>
      </w:r>
    </w:p>
    <w:p w:rsidR="00A60D3A" w:rsidRDefault="00A60D3A" w:rsidP="00705408">
      <w:pPr>
        <w:widowControl/>
        <w:suppressAutoHyphens w:val="0"/>
        <w:autoSpaceDE w:val="0"/>
        <w:autoSpaceDN w:val="0"/>
        <w:adjustRightInd w:val="0"/>
        <w:spacing w:line="259" w:lineRule="atLeast"/>
        <w:ind w:left="760"/>
        <w:rPr>
          <w:rFonts w:eastAsia="Times New Roman"/>
          <w:kern w:val="0"/>
          <w:lang w:val="it"/>
        </w:rPr>
      </w:pPr>
    </w:p>
    <w:p w:rsidR="00705408" w:rsidRDefault="003C1002" w:rsidP="003C1002">
      <w:pPr>
        <w:pStyle w:val="Titolo2"/>
        <w:rPr>
          <w:lang w:val="it"/>
        </w:rPr>
      </w:pPr>
      <w:bookmarkStart w:id="2" w:name="_Toc474103708"/>
      <w:proofErr w:type="spellStart"/>
      <w:r>
        <w:rPr>
          <w:lang w:val="it"/>
        </w:rPr>
        <w:t>Purpose</w:t>
      </w:r>
      <w:bookmarkEnd w:id="2"/>
      <w:proofErr w:type="spellEnd"/>
    </w:p>
    <w:p w:rsidR="00A60D3A" w:rsidRPr="00795DAC" w:rsidRDefault="00A60D3A" w:rsidP="00A60D3A">
      <w:pPr>
        <w:widowControl/>
        <w:suppressAutoHyphens w:val="0"/>
        <w:autoSpaceDE w:val="0"/>
        <w:autoSpaceDN w:val="0"/>
        <w:adjustRightInd w:val="0"/>
        <w:spacing w:line="259" w:lineRule="atLeast"/>
        <w:ind w:left="720"/>
        <w:rPr>
          <w:rFonts w:eastAsia="Times New Roman"/>
          <w:b/>
          <w:kern w:val="0"/>
          <w:lang w:val="it"/>
        </w:rPr>
      </w:pPr>
    </w:p>
    <w:p w:rsidR="00A60D3A" w:rsidRDefault="00A60D3A" w:rsidP="003C1002">
      <w:r w:rsidRPr="00A60D3A">
        <w:t xml:space="preserve">Lo scopo del documento è quello di fornire una presentazione dettagliata della pianificazione del test di unità per il software </w:t>
      </w:r>
      <w:r w:rsidR="00A1410C">
        <w:t>DMShop</w:t>
      </w:r>
      <w:r w:rsidRPr="00A60D3A">
        <w:t>. Nel test si verificano le singole unità di una classe e si controlla che i metodi e le classi abbiano il comportamento atteso.</w:t>
      </w:r>
    </w:p>
    <w:p w:rsidR="00A1410C" w:rsidRDefault="00A1410C" w:rsidP="00A1410C">
      <w:pPr>
        <w:pStyle w:val="Paragrafoelenco"/>
        <w:ind w:left="760"/>
        <w:rPr>
          <w:sz w:val="28"/>
          <w:szCs w:val="28"/>
        </w:rPr>
      </w:pPr>
    </w:p>
    <w:p w:rsidR="00A1410C" w:rsidRPr="00A1410C" w:rsidRDefault="003C1002" w:rsidP="003C1002">
      <w:pPr>
        <w:pStyle w:val="Titolo2"/>
      </w:pPr>
      <w:bookmarkStart w:id="3" w:name="_Toc474103709"/>
      <w:proofErr w:type="spellStart"/>
      <w:r>
        <w:t>References</w:t>
      </w:r>
      <w:bookmarkEnd w:id="3"/>
      <w:proofErr w:type="spellEnd"/>
    </w:p>
    <w:p w:rsidR="00A1410C" w:rsidRDefault="00A1410C" w:rsidP="00A1410C">
      <w:pPr>
        <w:pStyle w:val="Paragrafoelenco"/>
        <w:rPr>
          <w:b/>
        </w:rPr>
      </w:pPr>
    </w:p>
    <w:p w:rsidR="003C1002" w:rsidRDefault="003C1002" w:rsidP="003C1002">
      <w:pPr>
        <w:pStyle w:val="Paragrafoelenco"/>
        <w:numPr>
          <w:ilvl w:val="0"/>
          <w:numId w:val="28"/>
        </w:numPr>
      </w:pPr>
      <w:r>
        <w:t>RADDMShop_3.1</w:t>
      </w:r>
    </w:p>
    <w:p w:rsidR="003C1002" w:rsidRDefault="003C1002" w:rsidP="003C1002">
      <w:pPr>
        <w:pStyle w:val="Paragrafoelenco"/>
        <w:numPr>
          <w:ilvl w:val="0"/>
          <w:numId w:val="28"/>
        </w:numPr>
      </w:pPr>
      <w:r>
        <w:t>SDDDMshop_2.4</w:t>
      </w:r>
    </w:p>
    <w:p w:rsidR="003C1002" w:rsidRDefault="003C1002" w:rsidP="003C1002">
      <w:pPr>
        <w:pStyle w:val="Paragrafoelenco"/>
        <w:numPr>
          <w:ilvl w:val="0"/>
          <w:numId w:val="28"/>
        </w:numPr>
      </w:pPr>
      <w:r>
        <w:t>ODDDMShop_2.0</w:t>
      </w:r>
    </w:p>
    <w:p w:rsidR="003C1002" w:rsidRDefault="003C1002" w:rsidP="003C1002">
      <w:pPr>
        <w:pStyle w:val="Paragrafoelenco"/>
        <w:numPr>
          <w:ilvl w:val="0"/>
          <w:numId w:val="28"/>
        </w:numPr>
      </w:pPr>
      <w:r>
        <w:t>STPDMShop_1.1</w:t>
      </w:r>
    </w:p>
    <w:p w:rsidR="00A1410C" w:rsidRPr="00A1410C" w:rsidRDefault="00A1410C" w:rsidP="00A1410C">
      <w:pPr>
        <w:pStyle w:val="Paragrafoelenco"/>
        <w:ind w:left="1440"/>
        <w:rPr>
          <w:b/>
        </w:rPr>
      </w:pPr>
    </w:p>
    <w:p w:rsidR="003C1002" w:rsidRDefault="003C1002" w:rsidP="003C1002">
      <w:pPr>
        <w:pStyle w:val="Titolo1"/>
      </w:pPr>
      <w:bookmarkStart w:id="4" w:name="_Toc474084757"/>
      <w:bookmarkStart w:id="5" w:name="_Toc474103710"/>
      <w:proofErr w:type="spellStart"/>
      <w:r>
        <w:t>Details</w:t>
      </w:r>
      <w:proofErr w:type="spellEnd"/>
      <w:r>
        <w:t xml:space="preserve"> for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testing</w:t>
      </w:r>
      <w:bookmarkEnd w:id="4"/>
      <w:bookmarkEnd w:id="5"/>
      <w:proofErr w:type="spellEnd"/>
    </w:p>
    <w:p w:rsidR="00A1410C" w:rsidRDefault="00A1410C" w:rsidP="00A1410C"/>
    <w:p w:rsidR="00A1410C" w:rsidRDefault="00A1410C" w:rsidP="003C1002">
      <w:r w:rsidRPr="004F5B4D">
        <w:t>In questa sezione del documento verran</w:t>
      </w:r>
      <w:r>
        <w:t>n</w:t>
      </w:r>
      <w:r w:rsidRPr="004F5B4D">
        <w:t>o forniti i dettagli relativi alle funzionalità ed agli</w:t>
      </w:r>
      <w:r>
        <w:t xml:space="preserve"> </w:t>
      </w:r>
      <w:r w:rsidRPr="004F5B4D">
        <w:t xml:space="preserve">strumenti utilizzati per eseguire il </w:t>
      </w:r>
      <w:r>
        <w:t>test di integrazione.</w:t>
      </w:r>
    </w:p>
    <w:p w:rsidR="00A1410C" w:rsidRDefault="00A1410C" w:rsidP="00A1410C">
      <w:pPr>
        <w:pStyle w:val="Gpstesto"/>
        <w:spacing w:line="240" w:lineRule="auto"/>
        <w:ind w:left="709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C1002" w:rsidRPr="003C1002" w:rsidRDefault="003C1002" w:rsidP="003C1002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A1410C" w:rsidRDefault="00A1410C" w:rsidP="003C1002">
      <w:pPr>
        <w:pStyle w:val="Titolo2"/>
      </w:pPr>
      <w:r>
        <w:t xml:space="preserve"> </w:t>
      </w:r>
      <w:bookmarkStart w:id="6" w:name="_Toc474103711"/>
      <w:proofErr w:type="spellStart"/>
      <w:r w:rsidR="003C1002">
        <w:t>Tested</w:t>
      </w:r>
      <w:proofErr w:type="spellEnd"/>
      <w:r w:rsidR="003C1002">
        <w:t xml:space="preserve"> </w:t>
      </w:r>
      <w:proofErr w:type="spellStart"/>
      <w:r w:rsidR="003C1002">
        <w:t>Features</w:t>
      </w:r>
      <w:bookmarkEnd w:id="6"/>
      <w:proofErr w:type="spellEnd"/>
      <w:r w:rsidR="003C1002">
        <w:t xml:space="preserve"> </w:t>
      </w:r>
    </w:p>
    <w:p w:rsidR="00E07F3D" w:rsidRDefault="00E07F3D" w:rsidP="00E07F3D">
      <w:pPr>
        <w:pStyle w:val="Gpstesto"/>
        <w:spacing w:line="240" w:lineRule="auto"/>
        <w:ind w:left="760"/>
        <w:rPr>
          <w:rFonts w:ascii="Times New Roman" w:eastAsia="Lucida Sans Unicode" w:hAnsi="Times New Roman"/>
          <w:b/>
          <w:noProof w:val="0"/>
          <w:kern w:val="1"/>
          <w:sz w:val="28"/>
          <w:szCs w:val="28"/>
        </w:rPr>
      </w:pPr>
    </w:p>
    <w:p w:rsidR="00E07F3D" w:rsidRPr="00E07F3D" w:rsidRDefault="00E07F3D" w:rsidP="003C1002">
      <w:r>
        <w:t xml:space="preserve">Il testing di integrazione ha lo scopo di verificare singolarmente tutte le funzionalità riguardanti i </w:t>
      </w:r>
      <w:proofErr w:type="spellStart"/>
      <w:r>
        <w:t>beans</w:t>
      </w:r>
      <w:proofErr w:type="spellEnd"/>
      <w:r>
        <w:t xml:space="preserve"> del sistema.</w:t>
      </w:r>
    </w:p>
    <w:p w:rsidR="00A1410C" w:rsidRDefault="00A1410C" w:rsidP="003C1002">
      <w:pPr>
        <w:rPr>
          <w:b/>
        </w:rPr>
      </w:pPr>
    </w:p>
    <w:p w:rsidR="00A1410C" w:rsidRPr="003C1002" w:rsidRDefault="00E07F3D" w:rsidP="003C1002">
      <w:pPr>
        <w:pStyle w:val="Paragrafoelenco"/>
        <w:numPr>
          <w:ilvl w:val="0"/>
          <w:numId w:val="29"/>
        </w:numPr>
        <w:rPr>
          <w:b/>
        </w:rPr>
      </w:pPr>
      <w:r>
        <w:t>Utente.java (testata con UtenteTest.java)</w:t>
      </w:r>
    </w:p>
    <w:p w:rsidR="00E07F3D" w:rsidRPr="003C1002" w:rsidRDefault="00E07F3D" w:rsidP="003C1002">
      <w:pPr>
        <w:pStyle w:val="Paragrafoelenco"/>
        <w:numPr>
          <w:ilvl w:val="0"/>
          <w:numId w:val="29"/>
        </w:numPr>
        <w:rPr>
          <w:b/>
        </w:rPr>
      </w:pPr>
      <w:r>
        <w:t>Prodotto.java (testata con ProdottoTest.java)</w:t>
      </w:r>
    </w:p>
    <w:p w:rsidR="00E07F3D" w:rsidRPr="003C1002" w:rsidRDefault="00E07F3D" w:rsidP="003C1002">
      <w:pPr>
        <w:pStyle w:val="Paragrafoelenco"/>
        <w:numPr>
          <w:ilvl w:val="0"/>
          <w:numId w:val="29"/>
        </w:numPr>
        <w:rPr>
          <w:b/>
        </w:rPr>
      </w:pPr>
      <w:r>
        <w:t>Ordine.java (testata con OrdineTest.java)</w:t>
      </w:r>
    </w:p>
    <w:p w:rsidR="00E07F3D" w:rsidRPr="003C1002" w:rsidRDefault="00E07F3D" w:rsidP="003C1002">
      <w:pPr>
        <w:pStyle w:val="Paragrafoelenco"/>
        <w:numPr>
          <w:ilvl w:val="0"/>
          <w:numId w:val="29"/>
        </w:numPr>
        <w:rPr>
          <w:b/>
        </w:rPr>
      </w:pPr>
      <w:r>
        <w:t>DettagliOrdine.java (testata con DettagliOrdineTest.java)</w:t>
      </w: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E07F3D">
      <w:pPr>
        <w:pStyle w:val="Gpstesto"/>
        <w:spacing w:line="240" w:lineRule="auto"/>
        <w:ind w:left="1548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Pr="003C1002" w:rsidRDefault="00E07F3D" w:rsidP="003C1002">
      <w:pPr>
        <w:pStyle w:val="Titolo2"/>
      </w:pPr>
      <w:r>
        <w:lastRenderedPageBreak/>
        <w:t xml:space="preserve"> </w:t>
      </w:r>
      <w:bookmarkStart w:id="7" w:name="_Toc474099405"/>
      <w:bookmarkStart w:id="8" w:name="_Toc474103712"/>
      <w:proofErr w:type="spellStart"/>
      <w:r w:rsidR="003C1002">
        <w:t>Overview</w:t>
      </w:r>
      <w:proofErr w:type="spellEnd"/>
      <w:r w:rsidR="003C1002">
        <w:t xml:space="preserve"> of Test </w:t>
      </w:r>
      <w:proofErr w:type="spellStart"/>
      <w:r w:rsidR="003C1002">
        <w:t>Results</w:t>
      </w:r>
      <w:proofErr w:type="spellEnd"/>
      <w:r w:rsidR="003C1002">
        <w:t xml:space="preserve"> </w:t>
      </w:r>
      <w:proofErr w:type="spellStart"/>
      <w:r w:rsidR="003C1002">
        <w:t>about</w:t>
      </w:r>
      <w:proofErr w:type="spellEnd"/>
      <w:r w:rsidR="003C1002">
        <w:t xml:space="preserve"> Bean Class</w:t>
      </w:r>
      <w:bookmarkEnd w:id="7"/>
      <w:bookmarkEnd w:id="8"/>
    </w:p>
    <w:p w:rsidR="00E07F3D" w:rsidRDefault="00E07F3D" w:rsidP="00E07F3D">
      <w:pPr>
        <w:pStyle w:val="Gpstesto"/>
        <w:spacing w:line="240" w:lineRule="auto"/>
        <w:ind w:left="720"/>
        <w:rPr>
          <w:rFonts w:ascii="Times New Roman" w:eastAsia="Lucida Sans Unicode" w:hAnsi="Times New Roman"/>
          <w:b/>
          <w:noProof w:val="0"/>
          <w:kern w:val="1"/>
          <w:sz w:val="28"/>
          <w:szCs w:val="28"/>
        </w:rPr>
      </w:pPr>
    </w:p>
    <w:p w:rsidR="00E07F3D" w:rsidRPr="003C1002" w:rsidRDefault="00E07F3D" w:rsidP="003C1002">
      <w:r w:rsidRPr="002B7805">
        <w:t xml:space="preserve">Non sono stati riscontrati </w:t>
      </w:r>
      <w:proofErr w:type="spellStart"/>
      <w:r>
        <w:t>failure</w:t>
      </w:r>
      <w:proofErr w:type="spellEnd"/>
      <w:r w:rsidRPr="002B7805">
        <w:t xml:space="preserve"> ne</w:t>
      </w:r>
      <w:r>
        <w:t xml:space="preserve">i </w:t>
      </w:r>
      <w:proofErr w:type="spellStart"/>
      <w:r>
        <w:t>beans</w:t>
      </w:r>
      <w:proofErr w:type="spellEnd"/>
      <w:r w:rsidRPr="002B7805">
        <w:t xml:space="preserve"> com</w:t>
      </w:r>
      <w:r>
        <w:t>ponenti del sistema</w:t>
      </w:r>
      <w:r w:rsidRPr="002B7805">
        <w:t>.</w:t>
      </w:r>
    </w:p>
    <w:p w:rsidR="00E07F3D" w:rsidRDefault="00E07F3D" w:rsidP="003C1002">
      <w:pPr>
        <w:pStyle w:val="Titolo3"/>
      </w:pPr>
      <w:bookmarkStart w:id="9" w:name="_Toc474103713"/>
      <w:r>
        <w:t>UtenteTest.java</w:t>
      </w:r>
      <w:bookmarkEnd w:id="9"/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  <w:r>
        <w:rPr>
          <w:rFonts w:ascii="Times New Roman" w:eastAsia="Lucida Sans Unicode" w:hAnsi="Times New Roman"/>
          <w:kern w:val="1"/>
          <w:sz w:val="28"/>
          <w:szCs w:val="28"/>
        </w:rPr>
        <w:drawing>
          <wp:inline distT="0" distB="0" distL="0" distR="0">
            <wp:extent cx="6119495" cy="21475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ente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Default="00E07F3D" w:rsidP="003C1002">
      <w:pPr>
        <w:pStyle w:val="Titolo3"/>
      </w:pPr>
      <w:bookmarkStart w:id="10" w:name="_Toc474103714"/>
      <w:r>
        <w:t>ProdottoTest.java</w:t>
      </w:r>
      <w:bookmarkEnd w:id="10"/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  <w:r>
        <w:rPr>
          <w:rFonts w:ascii="Times New Roman" w:eastAsia="Lucida Sans Unicode" w:hAnsi="Times New Roman"/>
          <w:kern w:val="1"/>
          <w:sz w:val="28"/>
          <w:szCs w:val="28"/>
        </w:rPr>
        <w:drawing>
          <wp:inline distT="0" distB="0" distL="0" distR="0">
            <wp:extent cx="6119495" cy="20021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otto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D" w:rsidRDefault="00E07F3D" w:rsidP="00312DDA">
      <w:pPr>
        <w:pStyle w:val="Gpstesto"/>
        <w:spacing w:line="276" w:lineRule="auto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12DDA" w:rsidRDefault="00312DDA" w:rsidP="00312DDA">
      <w:pPr>
        <w:pStyle w:val="Gpstesto"/>
        <w:spacing w:line="276" w:lineRule="auto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12DDA" w:rsidRDefault="00312DDA" w:rsidP="00312DDA">
      <w:pPr>
        <w:pStyle w:val="Gpstesto"/>
        <w:spacing w:line="276" w:lineRule="auto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C1002" w:rsidRDefault="003C1002" w:rsidP="00312DDA">
      <w:pPr>
        <w:pStyle w:val="Gpstesto"/>
        <w:spacing w:line="276" w:lineRule="auto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  <w:r>
        <w:rPr>
          <w:rFonts w:ascii="Times New Roman" w:eastAsia="Lucida Sans Unicode" w:hAnsi="Times New Roman"/>
          <w:noProof w:val="0"/>
          <w:kern w:val="1"/>
          <w:sz w:val="28"/>
          <w:szCs w:val="28"/>
        </w:rPr>
        <w:br w:type="page"/>
      </w:r>
    </w:p>
    <w:p w:rsidR="00E07F3D" w:rsidRDefault="00E07F3D" w:rsidP="003C1002">
      <w:pPr>
        <w:pStyle w:val="Titolo3"/>
      </w:pPr>
      <w:bookmarkStart w:id="11" w:name="_Toc474103715"/>
      <w:r>
        <w:lastRenderedPageBreak/>
        <w:t>OrdineTest.java</w:t>
      </w:r>
      <w:bookmarkEnd w:id="11"/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312DDA" w:rsidRDefault="00312DDA" w:rsidP="00312DDA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  <w:r>
        <w:rPr>
          <w:rFonts w:ascii="Times New Roman" w:eastAsia="Lucida Sans Unicode" w:hAnsi="Times New Roman"/>
          <w:kern w:val="1"/>
          <w:sz w:val="28"/>
          <w:szCs w:val="28"/>
        </w:rPr>
        <w:drawing>
          <wp:inline distT="0" distB="0" distL="0" distR="0">
            <wp:extent cx="6119495" cy="180530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ine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D" w:rsidRDefault="00E07F3D" w:rsidP="00E07F3D">
      <w:pPr>
        <w:pStyle w:val="Gpstesto"/>
        <w:spacing w:line="276" w:lineRule="auto"/>
        <w:ind w:left="1080"/>
        <w:rPr>
          <w:rFonts w:ascii="Times New Roman" w:eastAsia="Lucida Sans Unicode" w:hAnsi="Times New Roman"/>
          <w:noProof w:val="0"/>
          <w:kern w:val="1"/>
          <w:sz w:val="28"/>
          <w:szCs w:val="28"/>
        </w:rPr>
      </w:pPr>
    </w:p>
    <w:p w:rsidR="00E07F3D" w:rsidRPr="003C1002" w:rsidRDefault="00E07F3D" w:rsidP="003C1002">
      <w:pPr>
        <w:pStyle w:val="Titolo3"/>
        <w:rPr>
          <w:rFonts w:ascii="Calibri" w:hAnsi="Calibri"/>
        </w:rPr>
      </w:pPr>
      <w:bookmarkStart w:id="12" w:name="_Toc474103716"/>
      <w:r>
        <w:t>DettagliOrdine</w:t>
      </w:r>
      <w:r w:rsidR="003C1002">
        <w:t>Test</w:t>
      </w:r>
      <w:r>
        <w:t>.java</w:t>
      </w:r>
      <w:bookmarkEnd w:id="12"/>
    </w:p>
    <w:p w:rsidR="00A1410C" w:rsidRDefault="00A1410C" w:rsidP="00A1410C">
      <w:pPr>
        <w:pStyle w:val="Gpstesto"/>
        <w:spacing w:line="240" w:lineRule="auto"/>
        <w:ind w:left="760"/>
        <w:rPr>
          <w:rFonts w:ascii="Times New Roman" w:eastAsia="Lucida Sans Unicode" w:hAnsi="Times New Roman"/>
          <w:b/>
          <w:noProof w:val="0"/>
          <w:kern w:val="1"/>
          <w:sz w:val="28"/>
          <w:szCs w:val="28"/>
        </w:rPr>
      </w:pPr>
    </w:p>
    <w:p w:rsidR="001765AE" w:rsidRDefault="00312DDA" w:rsidP="00312DDA">
      <w:pPr>
        <w:pStyle w:val="Gpstesto"/>
        <w:spacing w:line="240" w:lineRule="auto"/>
        <w:ind w:left="760"/>
        <w:rPr>
          <w:rFonts w:ascii="Times New Roman" w:eastAsia="Lucida Sans Unicode" w:hAnsi="Times New Roman"/>
          <w:b/>
          <w:noProof w:val="0"/>
          <w:kern w:val="1"/>
          <w:sz w:val="28"/>
          <w:szCs w:val="28"/>
        </w:rPr>
      </w:pPr>
      <w:r>
        <w:rPr>
          <w:rFonts w:ascii="Times New Roman" w:eastAsia="Lucida Sans Unicode" w:hAnsi="Times New Roman"/>
          <w:b/>
          <w:kern w:val="1"/>
          <w:sz w:val="28"/>
          <w:szCs w:val="28"/>
        </w:rPr>
        <w:drawing>
          <wp:inline distT="0" distB="0" distL="0" distR="0">
            <wp:extent cx="6119495" cy="15278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tagliOrdineT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85" w:rsidRDefault="00024385" w:rsidP="00312DDA">
      <w:pPr>
        <w:pStyle w:val="Gpstesto"/>
        <w:spacing w:line="240" w:lineRule="auto"/>
        <w:ind w:left="760"/>
        <w:rPr>
          <w:rFonts w:ascii="Times New Roman" w:eastAsia="Lucida Sans Unicode" w:hAnsi="Times New Roman"/>
          <w:b/>
          <w:noProof w:val="0"/>
          <w:kern w:val="1"/>
          <w:sz w:val="28"/>
          <w:szCs w:val="28"/>
        </w:rPr>
      </w:pPr>
    </w:p>
    <w:p w:rsidR="00024385" w:rsidRDefault="00024385" w:rsidP="00024385">
      <w:pPr>
        <w:pStyle w:val="Titolo1"/>
      </w:pPr>
      <w:bookmarkStart w:id="13" w:name="_Toc474099411"/>
      <w:bookmarkStart w:id="14" w:name="_Toc474103717"/>
      <w:proofErr w:type="spellStart"/>
      <w:r>
        <w:t>Conclusions</w:t>
      </w:r>
      <w:bookmarkEnd w:id="13"/>
      <w:bookmarkEnd w:id="14"/>
      <w:proofErr w:type="spellEnd"/>
    </w:p>
    <w:p w:rsidR="00024385" w:rsidRDefault="00024385" w:rsidP="00024385"/>
    <w:p w:rsidR="00024385" w:rsidRPr="00A359E9" w:rsidRDefault="00024385" w:rsidP="00024385">
      <w:r>
        <w:t xml:space="preserve">Il sistema già alla prima iterazione non presenta fault; si può, quindi, passare all’attività di </w:t>
      </w:r>
      <w:proofErr w:type="spellStart"/>
      <w:r>
        <w:t>testing</w:t>
      </w:r>
      <w:proofErr w:type="spellEnd"/>
      <w:r>
        <w:t xml:space="preserve"> successiva.</w:t>
      </w:r>
    </w:p>
    <w:p w:rsidR="00024385" w:rsidRPr="00312DDA" w:rsidRDefault="00024385" w:rsidP="00312DDA">
      <w:pPr>
        <w:pStyle w:val="Gpstesto"/>
        <w:spacing w:line="240" w:lineRule="auto"/>
        <w:ind w:left="760"/>
        <w:rPr>
          <w:rFonts w:ascii="Times New Roman" w:eastAsia="Lucida Sans Unicode" w:hAnsi="Times New Roman"/>
          <w:b/>
          <w:noProof w:val="0"/>
          <w:kern w:val="1"/>
          <w:sz w:val="28"/>
          <w:szCs w:val="28"/>
        </w:rPr>
      </w:pPr>
    </w:p>
    <w:sectPr w:rsidR="00024385" w:rsidRPr="00312DDA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F0A" w:rsidRDefault="005B1F0A">
      <w:r>
        <w:separator/>
      </w:r>
    </w:p>
  </w:endnote>
  <w:endnote w:type="continuationSeparator" w:id="0">
    <w:p w:rsidR="005B1F0A" w:rsidRDefault="005B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17379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17379" w:rsidRDefault="00317379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17379" w:rsidRDefault="0031737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17379" w:rsidRDefault="0031737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024385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024385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317379" w:rsidRDefault="003173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79" w:rsidRDefault="0031737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79" w:rsidRDefault="00317379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FC350A" w:rsidTr="00546922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FC350A" w:rsidRDefault="00FC350A" w:rsidP="00FC350A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FC350A" w:rsidRDefault="00FC350A" w:rsidP="00FC350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C350A" w:rsidRDefault="00FC350A" w:rsidP="00FC350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024385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024385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317379" w:rsidRDefault="00317379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79" w:rsidRDefault="0031737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F0A" w:rsidRDefault="005B1F0A">
      <w:r>
        <w:separator/>
      </w:r>
    </w:p>
  </w:footnote>
  <w:footnote w:type="continuationSeparator" w:id="0">
    <w:p w:rsidR="005B1F0A" w:rsidRDefault="005B1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17379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17379" w:rsidRDefault="00317379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DM 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532ED" w:rsidRDefault="00A60D3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317379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17379" w:rsidRDefault="00317379" w:rsidP="00A60D3A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A60D3A">
            <w:rPr>
              <w:sz w:val="20"/>
            </w:rPr>
            <w:t>Unit Test 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17379" w:rsidRDefault="002532ED" w:rsidP="00A60D3A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A60D3A">
            <w:rPr>
              <w:sz w:val="20"/>
            </w:rPr>
            <w:t>05</w:t>
          </w:r>
          <w:r w:rsidR="00317379">
            <w:rPr>
              <w:sz w:val="20"/>
            </w:rPr>
            <w:t>/</w:t>
          </w:r>
          <w:r w:rsidR="00A60D3A">
            <w:rPr>
              <w:sz w:val="20"/>
            </w:rPr>
            <w:t>02/2017</w:t>
          </w:r>
        </w:p>
      </w:tc>
    </w:tr>
  </w:tbl>
  <w:p w:rsidR="00317379" w:rsidRDefault="0031737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79" w:rsidRDefault="0031737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79" w:rsidRDefault="00317379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FC350A" w:rsidTr="0054692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FC350A" w:rsidRDefault="00FC350A" w:rsidP="00FC350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DM 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C350A" w:rsidRDefault="0076149E" w:rsidP="00FC350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1.1</w:t>
          </w:r>
        </w:p>
      </w:tc>
    </w:tr>
    <w:tr w:rsidR="00FC350A" w:rsidTr="00546922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FC350A" w:rsidRDefault="00FC350A" w:rsidP="00FC350A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>
            <w:rPr>
              <w:sz w:val="20"/>
            </w:rPr>
            <w:t>Problem</w:t>
          </w:r>
          <w:proofErr w:type="spellEnd"/>
          <w:r>
            <w:rPr>
              <w:sz w:val="20"/>
            </w:rPr>
            <w:t xml:space="preserve"> Statement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C350A" w:rsidRDefault="0076149E" w:rsidP="00FC350A">
          <w:pPr>
            <w:pStyle w:val="Contenutotabella"/>
            <w:rPr>
              <w:sz w:val="20"/>
            </w:rPr>
          </w:pPr>
          <w:r>
            <w:rPr>
              <w:sz w:val="20"/>
            </w:rPr>
            <w:t>Data: 14</w:t>
          </w:r>
          <w:r w:rsidR="00FC350A">
            <w:rPr>
              <w:sz w:val="20"/>
            </w:rPr>
            <w:t>/10/2016</w:t>
          </w:r>
        </w:p>
      </w:tc>
    </w:tr>
  </w:tbl>
  <w:p w:rsidR="00317379" w:rsidRDefault="00317379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79" w:rsidRDefault="0031737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319.5pt;height:250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3C36FA"/>
    <w:multiLevelType w:val="hybridMultilevel"/>
    <w:tmpl w:val="DAA8123A"/>
    <w:lvl w:ilvl="0" w:tplc="AEDA6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7265AA"/>
    <w:multiLevelType w:val="hybridMultilevel"/>
    <w:tmpl w:val="E14EE9E0"/>
    <w:lvl w:ilvl="0" w:tplc="0410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 w15:restartNumberingAfterBreak="0">
    <w:nsid w:val="0DF65052"/>
    <w:multiLevelType w:val="hybridMultilevel"/>
    <w:tmpl w:val="4538C4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5C7351"/>
    <w:multiLevelType w:val="hybridMultilevel"/>
    <w:tmpl w:val="18305054"/>
    <w:lvl w:ilvl="0" w:tplc="0A6403CA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40" w:hanging="360"/>
      </w:pPr>
    </w:lvl>
    <w:lvl w:ilvl="2" w:tplc="0410001B" w:tentative="1">
      <w:start w:val="1"/>
      <w:numFmt w:val="lowerRoman"/>
      <w:lvlText w:val="%3."/>
      <w:lvlJc w:val="right"/>
      <w:pPr>
        <w:ind w:left="2560" w:hanging="180"/>
      </w:pPr>
    </w:lvl>
    <w:lvl w:ilvl="3" w:tplc="0410000F" w:tentative="1">
      <w:start w:val="1"/>
      <w:numFmt w:val="decimal"/>
      <w:lvlText w:val="%4."/>
      <w:lvlJc w:val="left"/>
      <w:pPr>
        <w:ind w:left="3280" w:hanging="360"/>
      </w:pPr>
    </w:lvl>
    <w:lvl w:ilvl="4" w:tplc="04100019" w:tentative="1">
      <w:start w:val="1"/>
      <w:numFmt w:val="lowerLetter"/>
      <w:lvlText w:val="%5."/>
      <w:lvlJc w:val="left"/>
      <w:pPr>
        <w:ind w:left="4000" w:hanging="360"/>
      </w:pPr>
    </w:lvl>
    <w:lvl w:ilvl="5" w:tplc="0410001B" w:tentative="1">
      <w:start w:val="1"/>
      <w:numFmt w:val="lowerRoman"/>
      <w:lvlText w:val="%6."/>
      <w:lvlJc w:val="right"/>
      <w:pPr>
        <w:ind w:left="4720" w:hanging="180"/>
      </w:pPr>
    </w:lvl>
    <w:lvl w:ilvl="6" w:tplc="0410000F" w:tentative="1">
      <w:start w:val="1"/>
      <w:numFmt w:val="decimal"/>
      <w:lvlText w:val="%7."/>
      <w:lvlJc w:val="left"/>
      <w:pPr>
        <w:ind w:left="5440" w:hanging="360"/>
      </w:pPr>
    </w:lvl>
    <w:lvl w:ilvl="7" w:tplc="04100019" w:tentative="1">
      <w:start w:val="1"/>
      <w:numFmt w:val="lowerLetter"/>
      <w:lvlText w:val="%8."/>
      <w:lvlJc w:val="left"/>
      <w:pPr>
        <w:ind w:left="6160" w:hanging="360"/>
      </w:pPr>
    </w:lvl>
    <w:lvl w:ilvl="8" w:tplc="041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 w15:restartNumberingAfterBreak="0">
    <w:nsid w:val="1BA66A3A"/>
    <w:multiLevelType w:val="hybridMultilevel"/>
    <w:tmpl w:val="34946722"/>
    <w:lvl w:ilvl="0" w:tplc="03C4AF94">
      <w:start w:val="1"/>
      <w:numFmt w:val="decimal"/>
      <w:lvlText w:val="%1."/>
      <w:lvlJc w:val="left"/>
      <w:pPr>
        <w:ind w:left="1134" w:hanging="54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8433D7"/>
    <w:multiLevelType w:val="multilevel"/>
    <w:tmpl w:val="D0526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454DC9"/>
    <w:multiLevelType w:val="hybridMultilevel"/>
    <w:tmpl w:val="BE4015C0"/>
    <w:lvl w:ilvl="0" w:tplc="5CE4F2DA">
      <w:start w:val="1"/>
      <w:numFmt w:val="decimal"/>
      <w:pStyle w:val="Titolo1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A1F68"/>
    <w:multiLevelType w:val="hybridMultilevel"/>
    <w:tmpl w:val="157EFC1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AA10A9"/>
    <w:multiLevelType w:val="hybridMultilevel"/>
    <w:tmpl w:val="E4005510"/>
    <w:lvl w:ilvl="0" w:tplc="B2504F3A">
      <w:start w:val="1"/>
      <w:numFmt w:val="decimal"/>
      <w:lvlText w:val="%1."/>
      <w:lvlJc w:val="left"/>
      <w:pPr>
        <w:ind w:left="1440" w:hanging="360"/>
      </w:pPr>
      <w:rPr>
        <w:rFonts w:ascii="Times New Roman" w:eastAsia="Lucida Sans Unicode" w:hAnsi="Times New Roman" w:cs="Times New Roman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DE3251"/>
    <w:multiLevelType w:val="hybridMultilevel"/>
    <w:tmpl w:val="04EE6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0F5A4CEE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4E42BC4"/>
    <w:multiLevelType w:val="hybridMultilevel"/>
    <w:tmpl w:val="771E5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1A88"/>
    <w:multiLevelType w:val="hybridMultilevel"/>
    <w:tmpl w:val="B33476E0"/>
    <w:lvl w:ilvl="0" w:tplc="E76CAC9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73032C"/>
    <w:multiLevelType w:val="hybridMultilevel"/>
    <w:tmpl w:val="B302EC28"/>
    <w:lvl w:ilvl="0" w:tplc="3AA2D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1236E8"/>
    <w:multiLevelType w:val="hybridMultilevel"/>
    <w:tmpl w:val="3652739C"/>
    <w:lvl w:ilvl="0" w:tplc="2AA08CB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E384E"/>
    <w:multiLevelType w:val="hybridMultilevel"/>
    <w:tmpl w:val="8EA6FB8C"/>
    <w:lvl w:ilvl="0" w:tplc="06706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7C5151"/>
    <w:multiLevelType w:val="hybridMultilevel"/>
    <w:tmpl w:val="E66409CC"/>
    <w:lvl w:ilvl="0" w:tplc="0410000F">
      <w:start w:val="1"/>
      <w:numFmt w:val="decimal"/>
      <w:lvlText w:val="%1."/>
      <w:lvlJc w:val="left"/>
      <w:pPr>
        <w:ind w:left="1480" w:hanging="360"/>
      </w:pPr>
    </w:lvl>
    <w:lvl w:ilvl="1" w:tplc="04100019" w:tentative="1">
      <w:start w:val="1"/>
      <w:numFmt w:val="lowerLetter"/>
      <w:lvlText w:val="%2."/>
      <w:lvlJc w:val="left"/>
      <w:pPr>
        <w:ind w:left="2200" w:hanging="360"/>
      </w:pPr>
    </w:lvl>
    <w:lvl w:ilvl="2" w:tplc="0410001B" w:tentative="1">
      <w:start w:val="1"/>
      <w:numFmt w:val="lowerRoman"/>
      <w:lvlText w:val="%3."/>
      <w:lvlJc w:val="right"/>
      <w:pPr>
        <w:ind w:left="2920" w:hanging="180"/>
      </w:pPr>
    </w:lvl>
    <w:lvl w:ilvl="3" w:tplc="0410000F" w:tentative="1">
      <w:start w:val="1"/>
      <w:numFmt w:val="decimal"/>
      <w:lvlText w:val="%4."/>
      <w:lvlJc w:val="left"/>
      <w:pPr>
        <w:ind w:left="3640" w:hanging="360"/>
      </w:pPr>
    </w:lvl>
    <w:lvl w:ilvl="4" w:tplc="04100019" w:tentative="1">
      <w:start w:val="1"/>
      <w:numFmt w:val="lowerLetter"/>
      <w:lvlText w:val="%5."/>
      <w:lvlJc w:val="left"/>
      <w:pPr>
        <w:ind w:left="4360" w:hanging="360"/>
      </w:pPr>
    </w:lvl>
    <w:lvl w:ilvl="5" w:tplc="0410001B" w:tentative="1">
      <w:start w:val="1"/>
      <w:numFmt w:val="lowerRoman"/>
      <w:lvlText w:val="%6."/>
      <w:lvlJc w:val="right"/>
      <w:pPr>
        <w:ind w:left="5080" w:hanging="180"/>
      </w:pPr>
    </w:lvl>
    <w:lvl w:ilvl="6" w:tplc="0410000F" w:tentative="1">
      <w:start w:val="1"/>
      <w:numFmt w:val="decimal"/>
      <w:lvlText w:val="%7."/>
      <w:lvlJc w:val="left"/>
      <w:pPr>
        <w:ind w:left="5800" w:hanging="360"/>
      </w:pPr>
    </w:lvl>
    <w:lvl w:ilvl="7" w:tplc="04100019" w:tentative="1">
      <w:start w:val="1"/>
      <w:numFmt w:val="lowerLetter"/>
      <w:lvlText w:val="%8."/>
      <w:lvlJc w:val="left"/>
      <w:pPr>
        <w:ind w:left="6520" w:hanging="360"/>
      </w:pPr>
    </w:lvl>
    <w:lvl w:ilvl="8" w:tplc="0410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53FD6929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631E3"/>
    <w:multiLevelType w:val="hybridMultilevel"/>
    <w:tmpl w:val="A8E6F7E2"/>
    <w:lvl w:ilvl="0" w:tplc="3E220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8E26127"/>
    <w:multiLevelType w:val="hybridMultilevel"/>
    <w:tmpl w:val="A762F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87DE4"/>
    <w:multiLevelType w:val="hybridMultilevel"/>
    <w:tmpl w:val="E1BA3FE2"/>
    <w:lvl w:ilvl="0" w:tplc="44AE57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EF5FE4"/>
    <w:multiLevelType w:val="hybridMultilevel"/>
    <w:tmpl w:val="E66409CC"/>
    <w:lvl w:ilvl="0" w:tplc="0410000F">
      <w:start w:val="1"/>
      <w:numFmt w:val="decimal"/>
      <w:lvlText w:val="%1."/>
      <w:lvlJc w:val="left"/>
      <w:pPr>
        <w:ind w:left="1480" w:hanging="360"/>
      </w:pPr>
    </w:lvl>
    <w:lvl w:ilvl="1" w:tplc="04100019" w:tentative="1">
      <w:start w:val="1"/>
      <w:numFmt w:val="lowerLetter"/>
      <w:lvlText w:val="%2."/>
      <w:lvlJc w:val="left"/>
      <w:pPr>
        <w:ind w:left="2200" w:hanging="360"/>
      </w:pPr>
    </w:lvl>
    <w:lvl w:ilvl="2" w:tplc="0410001B" w:tentative="1">
      <w:start w:val="1"/>
      <w:numFmt w:val="lowerRoman"/>
      <w:lvlText w:val="%3."/>
      <w:lvlJc w:val="right"/>
      <w:pPr>
        <w:ind w:left="2920" w:hanging="180"/>
      </w:pPr>
    </w:lvl>
    <w:lvl w:ilvl="3" w:tplc="0410000F" w:tentative="1">
      <w:start w:val="1"/>
      <w:numFmt w:val="decimal"/>
      <w:lvlText w:val="%4."/>
      <w:lvlJc w:val="left"/>
      <w:pPr>
        <w:ind w:left="3640" w:hanging="360"/>
      </w:pPr>
    </w:lvl>
    <w:lvl w:ilvl="4" w:tplc="04100019" w:tentative="1">
      <w:start w:val="1"/>
      <w:numFmt w:val="lowerLetter"/>
      <w:lvlText w:val="%5."/>
      <w:lvlJc w:val="left"/>
      <w:pPr>
        <w:ind w:left="4360" w:hanging="360"/>
      </w:pPr>
    </w:lvl>
    <w:lvl w:ilvl="5" w:tplc="0410001B" w:tentative="1">
      <w:start w:val="1"/>
      <w:numFmt w:val="lowerRoman"/>
      <w:lvlText w:val="%6."/>
      <w:lvlJc w:val="right"/>
      <w:pPr>
        <w:ind w:left="5080" w:hanging="180"/>
      </w:pPr>
    </w:lvl>
    <w:lvl w:ilvl="6" w:tplc="0410000F" w:tentative="1">
      <w:start w:val="1"/>
      <w:numFmt w:val="decimal"/>
      <w:lvlText w:val="%7."/>
      <w:lvlJc w:val="left"/>
      <w:pPr>
        <w:ind w:left="5800" w:hanging="360"/>
      </w:pPr>
    </w:lvl>
    <w:lvl w:ilvl="7" w:tplc="04100019" w:tentative="1">
      <w:start w:val="1"/>
      <w:numFmt w:val="lowerLetter"/>
      <w:lvlText w:val="%8."/>
      <w:lvlJc w:val="left"/>
      <w:pPr>
        <w:ind w:left="6520" w:hanging="360"/>
      </w:pPr>
    </w:lvl>
    <w:lvl w:ilvl="8" w:tplc="0410001B" w:tentative="1">
      <w:start w:val="1"/>
      <w:numFmt w:val="lowerRoman"/>
      <w:lvlText w:val="%9."/>
      <w:lvlJc w:val="right"/>
      <w:pPr>
        <w:ind w:left="72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24"/>
  </w:num>
  <w:num w:numId="8">
    <w:abstractNumId w:val="10"/>
  </w:num>
  <w:num w:numId="9">
    <w:abstractNumId w:val="10"/>
  </w:num>
  <w:num w:numId="10">
    <w:abstractNumId w:val="22"/>
  </w:num>
  <w:num w:numId="11">
    <w:abstractNumId w:val="13"/>
  </w:num>
  <w:num w:numId="12">
    <w:abstractNumId w:val="23"/>
  </w:num>
  <w:num w:numId="13">
    <w:abstractNumId w:val="5"/>
  </w:num>
  <w:num w:numId="14">
    <w:abstractNumId w:val="8"/>
  </w:num>
  <w:num w:numId="15">
    <w:abstractNumId w:val="17"/>
  </w:num>
  <w:num w:numId="16">
    <w:abstractNumId w:val="18"/>
  </w:num>
  <w:num w:numId="17">
    <w:abstractNumId w:val="25"/>
  </w:num>
  <w:num w:numId="18">
    <w:abstractNumId w:val="7"/>
  </w:num>
  <w:num w:numId="19">
    <w:abstractNumId w:val="20"/>
  </w:num>
  <w:num w:numId="20">
    <w:abstractNumId w:val="27"/>
  </w:num>
  <w:num w:numId="21">
    <w:abstractNumId w:val="21"/>
  </w:num>
  <w:num w:numId="22">
    <w:abstractNumId w:val="26"/>
  </w:num>
  <w:num w:numId="23">
    <w:abstractNumId w:val="9"/>
  </w:num>
  <w:num w:numId="24">
    <w:abstractNumId w:val="19"/>
  </w:num>
  <w:num w:numId="25">
    <w:abstractNumId w:val="12"/>
  </w:num>
  <w:num w:numId="26">
    <w:abstractNumId w:val="6"/>
  </w:num>
  <w:num w:numId="27">
    <w:abstractNumId w:val="11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24385"/>
    <w:rsid w:val="00035C80"/>
    <w:rsid w:val="00093D9B"/>
    <w:rsid w:val="00094533"/>
    <w:rsid w:val="000A5632"/>
    <w:rsid w:val="000D2800"/>
    <w:rsid w:val="000E718B"/>
    <w:rsid w:val="001202D6"/>
    <w:rsid w:val="00147670"/>
    <w:rsid w:val="001579D6"/>
    <w:rsid w:val="0016422E"/>
    <w:rsid w:val="001765AE"/>
    <w:rsid w:val="001967C1"/>
    <w:rsid w:val="001B500F"/>
    <w:rsid w:val="001B6CE4"/>
    <w:rsid w:val="002365A6"/>
    <w:rsid w:val="00246211"/>
    <w:rsid w:val="002532ED"/>
    <w:rsid w:val="002713D8"/>
    <w:rsid w:val="002A278F"/>
    <w:rsid w:val="002F1579"/>
    <w:rsid w:val="003051FB"/>
    <w:rsid w:val="00312DDA"/>
    <w:rsid w:val="00317379"/>
    <w:rsid w:val="003227DA"/>
    <w:rsid w:val="003C1002"/>
    <w:rsid w:val="003E00FB"/>
    <w:rsid w:val="003E6595"/>
    <w:rsid w:val="0042690F"/>
    <w:rsid w:val="004646F8"/>
    <w:rsid w:val="004D1EA6"/>
    <w:rsid w:val="0051086A"/>
    <w:rsid w:val="0052389D"/>
    <w:rsid w:val="00542404"/>
    <w:rsid w:val="00546922"/>
    <w:rsid w:val="00565051"/>
    <w:rsid w:val="00574691"/>
    <w:rsid w:val="00587B79"/>
    <w:rsid w:val="005B1F0A"/>
    <w:rsid w:val="005F4FB1"/>
    <w:rsid w:val="005F6371"/>
    <w:rsid w:val="006353D2"/>
    <w:rsid w:val="00687E8A"/>
    <w:rsid w:val="006B4D4A"/>
    <w:rsid w:val="006C5260"/>
    <w:rsid w:val="00705408"/>
    <w:rsid w:val="0076149E"/>
    <w:rsid w:val="00772BF8"/>
    <w:rsid w:val="00795DAC"/>
    <w:rsid w:val="00820DB3"/>
    <w:rsid w:val="00832B43"/>
    <w:rsid w:val="008A3823"/>
    <w:rsid w:val="008B2768"/>
    <w:rsid w:val="008B36D5"/>
    <w:rsid w:val="00934FE4"/>
    <w:rsid w:val="0098135E"/>
    <w:rsid w:val="009E0E6E"/>
    <w:rsid w:val="00A063C0"/>
    <w:rsid w:val="00A1410C"/>
    <w:rsid w:val="00A40361"/>
    <w:rsid w:val="00A60D3A"/>
    <w:rsid w:val="00AF697C"/>
    <w:rsid w:val="00B0434E"/>
    <w:rsid w:val="00B51734"/>
    <w:rsid w:val="00B51F80"/>
    <w:rsid w:val="00B867B5"/>
    <w:rsid w:val="00C06065"/>
    <w:rsid w:val="00C76EC3"/>
    <w:rsid w:val="00CB0252"/>
    <w:rsid w:val="00D13C1B"/>
    <w:rsid w:val="00D1464E"/>
    <w:rsid w:val="00D15F88"/>
    <w:rsid w:val="00D33483"/>
    <w:rsid w:val="00D35A6C"/>
    <w:rsid w:val="00D60D24"/>
    <w:rsid w:val="00DA0255"/>
    <w:rsid w:val="00DF2999"/>
    <w:rsid w:val="00E07F3D"/>
    <w:rsid w:val="00E45F82"/>
    <w:rsid w:val="00E517AD"/>
    <w:rsid w:val="00E914E7"/>
    <w:rsid w:val="00F4012C"/>
    <w:rsid w:val="00F62016"/>
    <w:rsid w:val="00F90D53"/>
    <w:rsid w:val="00FC350A"/>
    <w:rsid w:val="00FD41C0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71B33"/>
  <w14:defaultImageDpi w14:val="300"/>
  <w15:chartTrackingRefBased/>
  <w15:docId w15:val="{EF47296D-57EA-4396-9AE2-CA003442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C1002"/>
    <w:pPr>
      <w:widowControl w:val="0"/>
      <w:suppressAutoHyphens/>
      <w:jc w:val="both"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1002"/>
    <w:pPr>
      <w:keepNext/>
      <w:numPr>
        <w:numId w:val="27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C1002"/>
    <w:pPr>
      <w:keepNext/>
      <w:numPr>
        <w:ilvl w:val="2"/>
        <w:numId w:val="8"/>
      </w:numPr>
      <w:spacing w:before="240" w:after="60"/>
      <w:outlineLvl w:val="2"/>
    </w:pPr>
    <w:rPr>
      <w:rFonts w:eastAsia="MS Gothic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C1002"/>
    <w:rPr>
      <w:rFonts w:eastAsia="MS Gothic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1Carattere">
    <w:name w:val="Titolo 1 Carattere"/>
    <w:link w:val="Titolo1"/>
    <w:uiPriority w:val="9"/>
    <w:rsid w:val="003C1002"/>
    <w:rPr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1086A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Collegamentoipertestuale">
    <w:name w:val="Hyperlink"/>
    <w:uiPriority w:val="99"/>
    <w:unhideWhenUsed/>
    <w:rsid w:val="0051086A"/>
    <w:rPr>
      <w:color w:val="0563C1"/>
      <w:u w:val="single"/>
    </w:rPr>
  </w:style>
  <w:style w:type="paragraph" w:styleId="Paragrafoelenco">
    <w:name w:val="List Paragraph"/>
    <w:basedOn w:val="Normale"/>
    <w:uiPriority w:val="72"/>
    <w:qFormat/>
    <w:rsid w:val="00A60D3A"/>
    <w:pPr>
      <w:ind w:left="720"/>
      <w:contextualSpacing/>
    </w:pPr>
  </w:style>
  <w:style w:type="character" w:customStyle="1" w:styleId="GpstestoCarattere">
    <w:name w:val="Gps testo Carattere"/>
    <w:basedOn w:val="Carpredefinitoparagrafo"/>
    <w:link w:val="Gpstesto"/>
    <w:locked/>
    <w:rsid w:val="00A1410C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A1410C"/>
    <w:pPr>
      <w:widowControl/>
      <w:suppressAutoHyphens w:val="0"/>
      <w:spacing w:line="360" w:lineRule="auto"/>
    </w:pPr>
    <w:rPr>
      <w:rFonts w:ascii="Garamond" w:eastAsia="Times New Roman" w:hAnsi="Garamond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D8C6-F030-4184-8981-39A77FBF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Utente Windows</cp:lastModifiedBy>
  <cp:revision>5</cp:revision>
  <cp:lastPrinted>1899-12-31T23:00:00Z</cp:lastPrinted>
  <dcterms:created xsi:type="dcterms:W3CDTF">2017-01-30T18:50:00Z</dcterms:created>
  <dcterms:modified xsi:type="dcterms:W3CDTF">2017-02-05T23:19:00Z</dcterms:modified>
</cp:coreProperties>
</file>