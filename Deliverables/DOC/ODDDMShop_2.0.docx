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EF8F"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67DBC2E3"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371303A3" w14:textId="77777777" w:rsidR="008B36D5" w:rsidRDefault="008B36D5">
            <w:pPr>
              <w:rPr>
                <w:rFonts w:ascii="Arial" w:hAnsi="Arial"/>
                <w:b/>
                <w:sz w:val="40"/>
              </w:rPr>
            </w:pPr>
          </w:p>
          <w:p w14:paraId="6F7F5104"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0253E744" w14:textId="77777777" w:rsidR="008B36D5" w:rsidRDefault="008B36D5">
            <w:pPr>
              <w:jc w:val="right"/>
              <w:rPr>
                <w:rFonts w:ascii="Arial" w:hAnsi="Arial"/>
                <w:b/>
                <w:sz w:val="40"/>
              </w:rPr>
            </w:pPr>
          </w:p>
        </w:tc>
      </w:tr>
    </w:tbl>
    <w:p w14:paraId="74D07E97" w14:textId="77777777" w:rsidR="008B36D5" w:rsidRDefault="008B36D5"/>
    <w:p w14:paraId="7D956EEC" w14:textId="77777777" w:rsidR="008B36D5" w:rsidRDefault="008B36D5"/>
    <w:p w14:paraId="68CD4E8A" w14:textId="77777777" w:rsidR="008B36D5" w:rsidRDefault="008B36D5"/>
    <w:p w14:paraId="274AF93F" w14:textId="77777777" w:rsidR="008B36D5" w:rsidRDefault="008B36D5"/>
    <w:p w14:paraId="0248BC0F" w14:textId="3E5BBEFE" w:rsidR="001765AE" w:rsidRDefault="00E71EAF" w:rsidP="001B500F">
      <w:pPr>
        <w:tabs>
          <w:tab w:val="left" w:pos="3015"/>
          <w:tab w:val="left" w:pos="3195"/>
          <w:tab w:val="center" w:pos="4998"/>
          <w:tab w:val="center" w:pos="5359"/>
        </w:tabs>
        <w:jc w:val="right"/>
        <w:rPr>
          <w:rFonts w:ascii="Arial" w:hAnsi="Arial"/>
          <w:b/>
          <w:sz w:val="36"/>
        </w:rPr>
      </w:pPr>
      <w:r>
        <w:rPr>
          <w:rFonts w:ascii="Arial" w:hAnsi="Arial"/>
          <w:b/>
          <w:sz w:val="36"/>
        </w:rPr>
        <w:t>DM Shop</w:t>
      </w:r>
      <w:r w:rsidR="008B36D5">
        <w:rPr>
          <w:rFonts w:ascii="Arial" w:hAnsi="Arial"/>
          <w:b/>
          <w:sz w:val="36"/>
        </w:rPr>
        <w:br/>
      </w:r>
      <w:r>
        <w:rPr>
          <w:rFonts w:ascii="Arial" w:hAnsi="Arial"/>
          <w:b/>
          <w:sz w:val="36"/>
        </w:rPr>
        <w:t>Obj</w:t>
      </w:r>
      <w:r w:rsidR="00F74411">
        <w:rPr>
          <w:rFonts w:ascii="Arial" w:hAnsi="Arial"/>
          <w:b/>
          <w:sz w:val="36"/>
        </w:rPr>
        <w:t>ect Design Document</w:t>
      </w:r>
      <w:r w:rsidR="00F74411">
        <w:rPr>
          <w:rFonts w:ascii="Arial" w:hAnsi="Arial"/>
          <w:b/>
          <w:sz w:val="36"/>
        </w:rPr>
        <w:br/>
        <w:t>Versione 2.0</w:t>
      </w:r>
      <w:r w:rsidR="008B36D5">
        <w:rPr>
          <w:rFonts w:ascii="Arial" w:hAnsi="Arial"/>
          <w:b/>
          <w:sz w:val="36"/>
        </w:rPr>
        <w:br/>
      </w:r>
    </w:p>
    <w:p w14:paraId="3B633A94" w14:textId="77777777"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14:paraId="68CB2345" w14:textId="77777777" w:rsidR="001B500F" w:rsidRDefault="001B500F" w:rsidP="001B500F">
      <w:pPr>
        <w:tabs>
          <w:tab w:val="left" w:pos="3015"/>
          <w:tab w:val="left" w:pos="3195"/>
          <w:tab w:val="center" w:pos="4998"/>
          <w:tab w:val="center" w:pos="5359"/>
        </w:tabs>
        <w:jc w:val="center"/>
        <w:rPr>
          <w:rFonts w:ascii="Arial" w:hAnsi="Arial"/>
          <w:b/>
          <w:sz w:val="36"/>
        </w:rPr>
      </w:pPr>
    </w:p>
    <w:p w14:paraId="5415074D" w14:textId="77777777" w:rsidR="001765AE" w:rsidRDefault="001765AE" w:rsidP="001765AE">
      <w:pPr>
        <w:jc w:val="center"/>
        <w:rPr>
          <w:b/>
          <w:color w:val="FF0000"/>
          <w:sz w:val="28"/>
          <w:szCs w:val="28"/>
        </w:rPr>
      </w:pPr>
    </w:p>
    <w:p w14:paraId="54CC3A38" w14:textId="637BAC3A" w:rsidR="001765AE" w:rsidRDefault="00E71EAF" w:rsidP="001765AE">
      <w:pPr>
        <w:jc w:val="center"/>
        <w:rPr>
          <w:b/>
          <w:color w:val="FF0000"/>
          <w:sz w:val="28"/>
          <w:szCs w:val="28"/>
        </w:rPr>
      </w:pPr>
      <w:r>
        <w:rPr>
          <w:b/>
          <w:noProof/>
          <w:color w:val="FF0000"/>
          <w:sz w:val="28"/>
          <w:szCs w:val="28"/>
        </w:rPr>
        <w:drawing>
          <wp:inline distT="0" distB="0" distL="0" distR="0" wp14:anchorId="1A8B2628" wp14:editId="24C4CC1D">
            <wp:extent cx="3093057" cy="291620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0-08-PHOTO-00000070.jpg"/>
                    <pic:cNvPicPr/>
                  </pic:nvPicPr>
                  <pic:blipFill>
                    <a:blip r:embed="rId8">
                      <a:extLst>
                        <a:ext uri="{28A0092B-C50C-407E-A947-70E740481C1C}">
                          <a14:useLocalDpi xmlns:a14="http://schemas.microsoft.com/office/drawing/2010/main" val="0"/>
                        </a:ext>
                      </a:extLst>
                    </a:blip>
                    <a:stretch>
                      <a:fillRect/>
                    </a:stretch>
                  </pic:blipFill>
                  <pic:spPr>
                    <a:xfrm>
                      <a:off x="0" y="0"/>
                      <a:ext cx="3112326" cy="2934376"/>
                    </a:xfrm>
                    <a:prstGeom prst="rect">
                      <a:avLst/>
                    </a:prstGeom>
                  </pic:spPr>
                </pic:pic>
              </a:graphicData>
            </a:graphic>
          </wp:inline>
        </w:drawing>
      </w:r>
    </w:p>
    <w:p w14:paraId="39E24817" w14:textId="77777777" w:rsidR="001765AE" w:rsidRDefault="001765AE" w:rsidP="001765AE">
      <w:pPr>
        <w:rPr>
          <w:b/>
          <w:color w:val="FF0000"/>
          <w:sz w:val="28"/>
          <w:szCs w:val="28"/>
        </w:rPr>
      </w:pPr>
    </w:p>
    <w:p w14:paraId="38F47AB7" w14:textId="77777777" w:rsidR="001765AE" w:rsidRDefault="001765AE" w:rsidP="001765AE">
      <w:pPr>
        <w:rPr>
          <w:b/>
          <w:color w:val="FF0000"/>
          <w:sz w:val="36"/>
          <w:szCs w:val="36"/>
        </w:rPr>
      </w:pPr>
    </w:p>
    <w:p w14:paraId="16148896" w14:textId="77777777" w:rsidR="001765AE" w:rsidRDefault="001765AE" w:rsidP="001765AE">
      <w:pPr>
        <w:jc w:val="center"/>
        <w:rPr>
          <w:b/>
          <w:color w:val="FF0000"/>
          <w:sz w:val="28"/>
          <w:szCs w:val="28"/>
        </w:rPr>
      </w:pPr>
    </w:p>
    <w:p w14:paraId="2CC8AE9F" w14:textId="77777777" w:rsidR="001765AE" w:rsidRDefault="001765AE" w:rsidP="001765AE">
      <w:pPr>
        <w:jc w:val="center"/>
        <w:rPr>
          <w:b/>
          <w:color w:val="FF0000"/>
          <w:sz w:val="28"/>
          <w:szCs w:val="28"/>
        </w:rPr>
      </w:pPr>
    </w:p>
    <w:p w14:paraId="29DFD238" w14:textId="77777777" w:rsidR="001765AE" w:rsidRDefault="001765AE" w:rsidP="001765AE">
      <w:pPr>
        <w:jc w:val="center"/>
        <w:rPr>
          <w:b/>
          <w:color w:val="FF0000"/>
          <w:sz w:val="28"/>
          <w:szCs w:val="28"/>
        </w:rPr>
      </w:pPr>
    </w:p>
    <w:p w14:paraId="0A907AA0" w14:textId="77777777" w:rsidR="001765AE" w:rsidRDefault="001765AE" w:rsidP="001765AE"/>
    <w:p w14:paraId="63BCFC27" w14:textId="77777777" w:rsidR="008B36D5" w:rsidRDefault="008B36D5" w:rsidP="001765AE">
      <w:pPr>
        <w:rPr>
          <w:rFonts w:ascii="Arial" w:hAnsi="Arial"/>
          <w:b/>
          <w:sz w:val="36"/>
        </w:rPr>
      </w:pPr>
    </w:p>
    <w:p w14:paraId="64224E90" w14:textId="77777777" w:rsidR="008B36D5" w:rsidRDefault="008B36D5">
      <w:pPr>
        <w:jc w:val="center"/>
      </w:pPr>
    </w:p>
    <w:p w14:paraId="132CE7D2" w14:textId="77777777" w:rsidR="008B36D5" w:rsidRDefault="008B36D5">
      <w:pPr>
        <w:jc w:val="center"/>
      </w:pPr>
    </w:p>
    <w:p w14:paraId="5155A8E1" w14:textId="08335EDD" w:rsidR="00B51734" w:rsidRDefault="008B36D5" w:rsidP="001B500F">
      <w:pPr>
        <w:jc w:val="center"/>
        <w:rPr>
          <w:sz w:val="32"/>
        </w:rPr>
      </w:pPr>
      <w:r>
        <w:rPr>
          <w:sz w:val="32"/>
        </w:rPr>
        <w:t xml:space="preserve">Data: </w:t>
      </w:r>
      <w:r w:rsidR="007304AF">
        <w:rPr>
          <w:sz w:val="32"/>
        </w:rPr>
        <w:t>04/02</w:t>
      </w:r>
      <w:bookmarkStart w:id="0" w:name="_GoBack"/>
      <w:bookmarkEnd w:id="0"/>
      <w:r w:rsidR="00E71EAF">
        <w:rPr>
          <w:sz w:val="32"/>
        </w:rPr>
        <w:t>/2017</w:t>
      </w:r>
    </w:p>
    <w:p w14:paraId="5E3C972E" w14:textId="77777777" w:rsidR="00B51734" w:rsidRDefault="00B51734" w:rsidP="001B500F">
      <w:pPr>
        <w:jc w:val="center"/>
        <w:rPr>
          <w:sz w:val="32"/>
        </w:rPr>
      </w:pPr>
    </w:p>
    <w:p w14:paraId="55809893"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530552BC" w14:textId="77777777" w:rsidR="008B36D5" w:rsidRDefault="008B36D5">
      <w:pPr>
        <w:rPr>
          <w:b/>
        </w:rPr>
      </w:pPr>
    </w:p>
    <w:p w14:paraId="0E43C9EC"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3736A374" w14:textId="77777777">
        <w:trPr>
          <w:trHeight w:val="230"/>
        </w:trPr>
        <w:tc>
          <w:tcPr>
            <w:tcW w:w="6745" w:type="dxa"/>
            <w:vMerge w:val="restart"/>
            <w:tcBorders>
              <w:top w:val="single" w:sz="1" w:space="0" w:color="000000"/>
              <w:left w:val="single" w:sz="1" w:space="0" w:color="000000"/>
              <w:bottom w:val="single" w:sz="1" w:space="0" w:color="000000"/>
            </w:tcBorders>
          </w:tcPr>
          <w:p w14:paraId="59A60B1F"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2057A6E" w14:textId="77777777" w:rsidR="008B36D5" w:rsidRDefault="008B36D5">
            <w:pPr>
              <w:pStyle w:val="Intestazionetabella"/>
              <w:jc w:val="left"/>
              <w:rPr>
                <w:sz w:val="20"/>
              </w:rPr>
            </w:pPr>
            <w:r>
              <w:rPr>
                <w:sz w:val="20"/>
              </w:rPr>
              <w:t xml:space="preserve"> Matricola</w:t>
            </w:r>
          </w:p>
        </w:tc>
      </w:tr>
      <w:tr w:rsidR="00D1464E" w14:paraId="48037ED8" w14:textId="77777777">
        <w:trPr>
          <w:trHeight w:val="230"/>
        </w:trPr>
        <w:tc>
          <w:tcPr>
            <w:tcW w:w="6745" w:type="dxa"/>
            <w:tcBorders>
              <w:left w:val="single" w:sz="1" w:space="0" w:color="000000"/>
              <w:bottom w:val="single" w:sz="1" w:space="0" w:color="000000"/>
            </w:tcBorders>
          </w:tcPr>
          <w:p w14:paraId="46297CA5" w14:textId="1AE4DC16" w:rsidR="00D1464E" w:rsidRDefault="00E71EAF" w:rsidP="000A5632">
            <w:pPr>
              <w:pStyle w:val="Contenutotabella"/>
              <w:rPr>
                <w:sz w:val="20"/>
              </w:rPr>
            </w:pPr>
            <w:r>
              <w:rPr>
                <w:sz w:val="20"/>
              </w:rPr>
              <w:t>Antonucci Gaetano</w:t>
            </w:r>
          </w:p>
        </w:tc>
        <w:tc>
          <w:tcPr>
            <w:tcW w:w="2892" w:type="dxa"/>
            <w:tcBorders>
              <w:left w:val="single" w:sz="1" w:space="0" w:color="000000"/>
              <w:bottom w:val="single" w:sz="1" w:space="0" w:color="000000"/>
              <w:right w:val="single" w:sz="1" w:space="0" w:color="000000"/>
            </w:tcBorders>
          </w:tcPr>
          <w:p w14:paraId="409FA82C" w14:textId="00D12C5D" w:rsidR="00D1464E" w:rsidRDefault="00E71EAF" w:rsidP="000A5632">
            <w:pPr>
              <w:pStyle w:val="Contenutotabella"/>
              <w:rPr>
                <w:sz w:val="20"/>
              </w:rPr>
            </w:pPr>
            <w:r>
              <w:rPr>
                <w:sz w:val="20"/>
              </w:rPr>
              <w:t>05121/02960</w:t>
            </w:r>
          </w:p>
        </w:tc>
      </w:tr>
      <w:tr w:rsidR="002713D8" w:rsidRPr="0046342D" w14:paraId="1F4D724F" w14:textId="77777777">
        <w:trPr>
          <w:trHeight w:val="230"/>
        </w:trPr>
        <w:tc>
          <w:tcPr>
            <w:tcW w:w="6745" w:type="dxa"/>
            <w:tcBorders>
              <w:left w:val="single" w:sz="1" w:space="0" w:color="000000"/>
              <w:bottom w:val="single" w:sz="1" w:space="0" w:color="000000"/>
            </w:tcBorders>
          </w:tcPr>
          <w:p w14:paraId="4925FCA9" w14:textId="077DB0ED" w:rsidR="002713D8" w:rsidRDefault="00E71EAF" w:rsidP="000A5632">
            <w:pPr>
              <w:pStyle w:val="Contenutotabella"/>
              <w:rPr>
                <w:sz w:val="20"/>
              </w:rPr>
            </w:pPr>
            <w:r>
              <w:rPr>
                <w:sz w:val="20"/>
              </w:rPr>
              <w:t>Carusone Francesco</w:t>
            </w:r>
          </w:p>
        </w:tc>
        <w:tc>
          <w:tcPr>
            <w:tcW w:w="2892" w:type="dxa"/>
            <w:tcBorders>
              <w:left w:val="single" w:sz="1" w:space="0" w:color="000000"/>
              <w:bottom w:val="single" w:sz="1" w:space="0" w:color="000000"/>
              <w:right w:val="single" w:sz="1" w:space="0" w:color="000000"/>
            </w:tcBorders>
          </w:tcPr>
          <w:p w14:paraId="515AB137" w14:textId="31A283F4" w:rsidR="002713D8" w:rsidRDefault="00E71EAF" w:rsidP="000A5632">
            <w:pPr>
              <w:pStyle w:val="Contenutotabella"/>
              <w:rPr>
                <w:sz w:val="20"/>
              </w:rPr>
            </w:pPr>
            <w:r>
              <w:rPr>
                <w:sz w:val="20"/>
              </w:rPr>
              <w:t>05121/02252</w:t>
            </w:r>
          </w:p>
        </w:tc>
      </w:tr>
      <w:tr w:rsidR="002713D8" w:rsidRPr="0046342D" w14:paraId="2C32A847" w14:textId="77777777">
        <w:trPr>
          <w:trHeight w:val="230"/>
        </w:trPr>
        <w:tc>
          <w:tcPr>
            <w:tcW w:w="6745" w:type="dxa"/>
            <w:tcBorders>
              <w:left w:val="single" w:sz="1" w:space="0" w:color="000000"/>
              <w:bottom w:val="single" w:sz="1" w:space="0" w:color="000000"/>
            </w:tcBorders>
          </w:tcPr>
          <w:p w14:paraId="792706AE" w14:textId="1F9B4DA6" w:rsidR="002713D8" w:rsidRDefault="00E71EAF" w:rsidP="000A5632">
            <w:pPr>
              <w:pStyle w:val="Contenutotabella"/>
              <w:rPr>
                <w:sz w:val="20"/>
              </w:rPr>
            </w:pPr>
            <w:r>
              <w:rPr>
                <w:sz w:val="20"/>
              </w:rPr>
              <w:t>Pagliarulo Salvatore</w:t>
            </w:r>
          </w:p>
        </w:tc>
        <w:tc>
          <w:tcPr>
            <w:tcW w:w="2892" w:type="dxa"/>
            <w:tcBorders>
              <w:left w:val="single" w:sz="1" w:space="0" w:color="000000"/>
              <w:bottom w:val="single" w:sz="1" w:space="0" w:color="000000"/>
              <w:right w:val="single" w:sz="1" w:space="0" w:color="000000"/>
            </w:tcBorders>
          </w:tcPr>
          <w:p w14:paraId="69383413" w14:textId="42ACF8CA" w:rsidR="002713D8" w:rsidRDefault="00E71EAF" w:rsidP="000A5632">
            <w:pPr>
              <w:pStyle w:val="Contenutotabella"/>
              <w:rPr>
                <w:sz w:val="20"/>
              </w:rPr>
            </w:pPr>
            <w:r>
              <w:rPr>
                <w:sz w:val="20"/>
              </w:rPr>
              <w:t>05121/03188</w:t>
            </w:r>
          </w:p>
        </w:tc>
      </w:tr>
      <w:tr w:rsidR="00D1464E" w:rsidRPr="0046342D" w14:paraId="6349ECC2" w14:textId="77777777">
        <w:trPr>
          <w:trHeight w:val="230"/>
        </w:trPr>
        <w:tc>
          <w:tcPr>
            <w:tcW w:w="6745" w:type="dxa"/>
            <w:tcBorders>
              <w:left w:val="single" w:sz="1" w:space="0" w:color="000000"/>
              <w:bottom w:val="single" w:sz="1" w:space="0" w:color="000000"/>
            </w:tcBorders>
          </w:tcPr>
          <w:p w14:paraId="2E6E6A6F"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5CF5F878" w14:textId="77777777" w:rsidR="00D1464E" w:rsidRDefault="00D1464E" w:rsidP="000A5632">
            <w:pPr>
              <w:pStyle w:val="Contenutotabella"/>
              <w:rPr>
                <w:sz w:val="20"/>
              </w:rPr>
            </w:pPr>
          </w:p>
        </w:tc>
      </w:tr>
      <w:tr w:rsidR="00D1464E" w:rsidRPr="0046342D" w14:paraId="50EBC4F1" w14:textId="77777777">
        <w:trPr>
          <w:trHeight w:val="230"/>
        </w:trPr>
        <w:tc>
          <w:tcPr>
            <w:tcW w:w="6745" w:type="dxa"/>
            <w:vMerge w:val="restart"/>
            <w:tcBorders>
              <w:left w:val="single" w:sz="1" w:space="0" w:color="000000"/>
              <w:bottom w:val="single" w:sz="1" w:space="0" w:color="000000"/>
            </w:tcBorders>
          </w:tcPr>
          <w:p w14:paraId="260CAE29"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4F823302" w14:textId="77777777" w:rsidR="00D1464E" w:rsidRDefault="00D1464E" w:rsidP="000A5632">
            <w:pPr>
              <w:pStyle w:val="Contenutotabella"/>
              <w:rPr>
                <w:sz w:val="20"/>
              </w:rPr>
            </w:pPr>
          </w:p>
        </w:tc>
      </w:tr>
      <w:tr w:rsidR="001765AE" w:rsidRPr="0046342D" w14:paraId="69E5A6C5" w14:textId="77777777">
        <w:trPr>
          <w:trHeight w:val="230"/>
        </w:trPr>
        <w:tc>
          <w:tcPr>
            <w:tcW w:w="6745" w:type="dxa"/>
            <w:vMerge w:val="restart"/>
            <w:tcBorders>
              <w:left w:val="single" w:sz="1" w:space="0" w:color="000000"/>
              <w:bottom w:val="single" w:sz="1" w:space="0" w:color="000000"/>
            </w:tcBorders>
          </w:tcPr>
          <w:p w14:paraId="7FEF3CFF"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1803EE9C" w14:textId="77777777" w:rsidR="001765AE" w:rsidRPr="0046342D" w:rsidRDefault="001765AE" w:rsidP="008B36D5">
            <w:pPr>
              <w:pStyle w:val="Intestazionetabella"/>
              <w:jc w:val="left"/>
              <w:rPr>
                <w:b w:val="0"/>
                <w:sz w:val="20"/>
              </w:rPr>
            </w:pPr>
          </w:p>
        </w:tc>
      </w:tr>
    </w:tbl>
    <w:p w14:paraId="2A3BB413" w14:textId="77777777" w:rsidR="008B36D5" w:rsidRDefault="008B36D5">
      <w:pPr>
        <w:rPr>
          <w:b/>
          <w:sz w:val="20"/>
        </w:rPr>
      </w:pPr>
    </w:p>
    <w:p w14:paraId="4F7814F1"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0CBC9873" w14:textId="77777777">
        <w:trPr>
          <w:trHeight w:val="230"/>
        </w:trPr>
        <w:tc>
          <w:tcPr>
            <w:tcW w:w="2891" w:type="dxa"/>
            <w:vMerge w:val="restart"/>
            <w:tcBorders>
              <w:top w:val="single" w:sz="1" w:space="0" w:color="000000"/>
              <w:left w:val="single" w:sz="1" w:space="0" w:color="000000"/>
              <w:bottom w:val="single" w:sz="1" w:space="0" w:color="000000"/>
            </w:tcBorders>
          </w:tcPr>
          <w:p w14:paraId="4CC84BCC"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3B10C0AE" w14:textId="739F8A21" w:rsidR="008B36D5" w:rsidRDefault="00E71EAF">
            <w:pPr>
              <w:pStyle w:val="Contenutotabella"/>
              <w:rPr>
                <w:sz w:val="20"/>
              </w:rPr>
            </w:pPr>
            <w:r>
              <w:rPr>
                <w:sz w:val="20"/>
              </w:rPr>
              <w:t>Antonucci Gaetano, Carusone Francesco, Pagliarulo Salvatore</w:t>
            </w:r>
          </w:p>
        </w:tc>
      </w:tr>
    </w:tbl>
    <w:p w14:paraId="3A3120F6" w14:textId="77777777" w:rsidR="008B36D5" w:rsidRDefault="008B36D5">
      <w:pPr>
        <w:rPr>
          <w:b/>
          <w:sz w:val="20"/>
        </w:rPr>
      </w:pPr>
    </w:p>
    <w:p w14:paraId="09CA4527" w14:textId="77777777" w:rsidR="008B36D5" w:rsidRDefault="008B36D5">
      <w:pPr>
        <w:rPr>
          <w:b/>
          <w:sz w:val="20"/>
        </w:rPr>
      </w:pPr>
    </w:p>
    <w:p w14:paraId="2FCB9D18" w14:textId="77777777" w:rsidR="008B36D5" w:rsidRDefault="008B36D5">
      <w:pPr>
        <w:rPr>
          <w:b/>
          <w:sz w:val="20"/>
        </w:rPr>
      </w:pPr>
    </w:p>
    <w:p w14:paraId="315676D7" w14:textId="77777777" w:rsidR="008B36D5" w:rsidRDefault="008B36D5">
      <w:pPr>
        <w:rPr>
          <w:b/>
          <w:sz w:val="20"/>
        </w:rPr>
      </w:pPr>
    </w:p>
    <w:p w14:paraId="5D19D6C4" w14:textId="77777777"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1CD8FF7B" w14:textId="77777777">
        <w:trPr>
          <w:trHeight w:val="230"/>
        </w:trPr>
        <w:tc>
          <w:tcPr>
            <w:tcW w:w="1927" w:type="dxa"/>
            <w:vMerge w:val="restart"/>
            <w:tcBorders>
              <w:top w:val="single" w:sz="1" w:space="0" w:color="000000"/>
              <w:left w:val="single" w:sz="1" w:space="0" w:color="000000"/>
              <w:bottom w:val="single" w:sz="1" w:space="0" w:color="000000"/>
            </w:tcBorders>
          </w:tcPr>
          <w:p w14:paraId="4351140A"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87AA09F"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3370B733"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0630E54A" w14:textId="77777777" w:rsidR="008B36D5" w:rsidRDefault="008B36D5">
            <w:pPr>
              <w:pStyle w:val="Intestazionetabella"/>
              <w:rPr>
                <w:sz w:val="20"/>
              </w:rPr>
            </w:pPr>
            <w:r>
              <w:rPr>
                <w:sz w:val="20"/>
              </w:rPr>
              <w:t>Autore</w:t>
            </w:r>
          </w:p>
        </w:tc>
      </w:tr>
      <w:tr w:rsidR="008B36D5" w14:paraId="2D549908" w14:textId="77777777">
        <w:trPr>
          <w:trHeight w:val="230"/>
        </w:trPr>
        <w:tc>
          <w:tcPr>
            <w:tcW w:w="1927" w:type="dxa"/>
            <w:vMerge w:val="restart"/>
            <w:tcBorders>
              <w:left w:val="single" w:sz="1" w:space="0" w:color="000000"/>
              <w:bottom w:val="single" w:sz="1" w:space="0" w:color="000000"/>
            </w:tcBorders>
          </w:tcPr>
          <w:p w14:paraId="4BCDE2FB" w14:textId="6EFCC24A" w:rsidR="008B36D5" w:rsidRDefault="002F26FD">
            <w:pPr>
              <w:pStyle w:val="Contenutotabella"/>
              <w:rPr>
                <w:sz w:val="20"/>
              </w:rPr>
            </w:pPr>
            <w:r>
              <w:rPr>
                <w:sz w:val="20"/>
              </w:rPr>
              <w:t>30/01/2017</w:t>
            </w:r>
          </w:p>
        </w:tc>
        <w:tc>
          <w:tcPr>
            <w:tcW w:w="964" w:type="dxa"/>
            <w:vMerge w:val="restart"/>
            <w:tcBorders>
              <w:left w:val="single" w:sz="1" w:space="0" w:color="000000"/>
              <w:bottom w:val="single" w:sz="1" w:space="0" w:color="000000"/>
            </w:tcBorders>
          </w:tcPr>
          <w:p w14:paraId="34899418" w14:textId="71B677FB" w:rsidR="008B36D5" w:rsidRDefault="002F26FD">
            <w:pPr>
              <w:pStyle w:val="Contenutotabella"/>
              <w:rPr>
                <w:sz w:val="20"/>
              </w:rPr>
            </w:pPr>
            <w:r>
              <w:rPr>
                <w:sz w:val="20"/>
              </w:rPr>
              <w:t>1.1</w:t>
            </w:r>
          </w:p>
        </w:tc>
        <w:tc>
          <w:tcPr>
            <w:tcW w:w="4336" w:type="dxa"/>
            <w:vMerge w:val="restart"/>
            <w:tcBorders>
              <w:left w:val="single" w:sz="1" w:space="0" w:color="000000"/>
              <w:bottom w:val="single" w:sz="1" w:space="0" w:color="000000"/>
            </w:tcBorders>
          </w:tcPr>
          <w:p w14:paraId="1D033F8D" w14:textId="0025D5FE" w:rsidR="008B36D5" w:rsidRDefault="002F26FD">
            <w:pPr>
              <w:pStyle w:val="Contenutotabella"/>
              <w:rPr>
                <w:sz w:val="20"/>
              </w:rPr>
            </w:pPr>
            <w:r>
              <w:rPr>
                <w:sz w:val="20"/>
              </w:rPr>
              <w:t>Revisione package prodotti</w:t>
            </w:r>
          </w:p>
        </w:tc>
        <w:tc>
          <w:tcPr>
            <w:tcW w:w="2410" w:type="dxa"/>
            <w:vMerge w:val="restart"/>
            <w:tcBorders>
              <w:left w:val="single" w:sz="1" w:space="0" w:color="000000"/>
              <w:bottom w:val="single" w:sz="1" w:space="0" w:color="000000"/>
              <w:right w:val="single" w:sz="1" w:space="0" w:color="000000"/>
            </w:tcBorders>
          </w:tcPr>
          <w:p w14:paraId="20A9CE1B" w14:textId="468F23DA" w:rsidR="008B36D5" w:rsidRDefault="002F26FD">
            <w:pPr>
              <w:pStyle w:val="Contenutotabella"/>
              <w:rPr>
                <w:sz w:val="20"/>
              </w:rPr>
            </w:pPr>
            <w:r>
              <w:rPr>
                <w:sz w:val="20"/>
              </w:rPr>
              <w:t>Pagliarulo Salvatore</w:t>
            </w:r>
          </w:p>
        </w:tc>
      </w:tr>
      <w:tr w:rsidR="008B36D5" w14:paraId="16E2D6E9" w14:textId="77777777">
        <w:trPr>
          <w:trHeight w:val="230"/>
        </w:trPr>
        <w:tc>
          <w:tcPr>
            <w:tcW w:w="1927" w:type="dxa"/>
            <w:vMerge w:val="restart"/>
            <w:tcBorders>
              <w:left w:val="single" w:sz="1" w:space="0" w:color="000000"/>
              <w:bottom w:val="single" w:sz="1" w:space="0" w:color="000000"/>
            </w:tcBorders>
          </w:tcPr>
          <w:p w14:paraId="217F9CBA" w14:textId="34FDD776" w:rsidR="008B36D5" w:rsidRDefault="005B2596">
            <w:pPr>
              <w:pStyle w:val="Contenutotabella"/>
              <w:rPr>
                <w:sz w:val="20"/>
              </w:rPr>
            </w:pPr>
            <w:r>
              <w:rPr>
                <w:sz w:val="20"/>
              </w:rPr>
              <w:t>31/01/2017</w:t>
            </w:r>
          </w:p>
        </w:tc>
        <w:tc>
          <w:tcPr>
            <w:tcW w:w="964" w:type="dxa"/>
            <w:vMerge w:val="restart"/>
            <w:tcBorders>
              <w:left w:val="single" w:sz="1" w:space="0" w:color="000000"/>
              <w:bottom w:val="single" w:sz="1" w:space="0" w:color="000000"/>
            </w:tcBorders>
          </w:tcPr>
          <w:p w14:paraId="37AC56B9" w14:textId="1D0CB41D" w:rsidR="008B36D5" w:rsidRDefault="005B2596">
            <w:pPr>
              <w:pStyle w:val="Contenutotabella"/>
              <w:rPr>
                <w:sz w:val="20"/>
              </w:rPr>
            </w:pPr>
            <w:r>
              <w:rPr>
                <w:sz w:val="20"/>
              </w:rPr>
              <w:t>1.2</w:t>
            </w:r>
          </w:p>
        </w:tc>
        <w:tc>
          <w:tcPr>
            <w:tcW w:w="4336" w:type="dxa"/>
            <w:vMerge w:val="restart"/>
            <w:tcBorders>
              <w:left w:val="single" w:sz="1" w:space="0" w:color="000000"/>
              <w:bottom w:val="single" w:sz="1" w:space="0" w:color="000000"/>
            </w:tcBorders>
          </w:tcPr>
          <w:p w14:paraId="6987D829" w14:textId="0DBF84EB" w:rsidR="008B36D5" w:rsidRDefault="005B2596">
            <w:pPr>
              <w:pStyle w:val="Contenutotabella"/>
              <w:rPr>
                <w:sz w:val="20"/>
              </w:rPr>
            </w:pPr>
            <w:r>
              <w:rPr>
                <w:sz w:val="20"/>
              </w:rPr>
              <w:t>Revisione package acquisti</w:t>
            </w:r>
          </w:p>
        </w:tc>
        <w:tc>
          <w:tcPr>
            <w:tcW w:w="2410" w:type="dxa"/>
            <w:vMerge w:val="restart"/>
            <w:tcBorders>
              <w:left w:val="single" w:sz="1" w:space="0" w:color="000000"/>
              <w:bottom w:val="single" w:sz="1" w:space="0" w:color="000000"/>
              <w:right w:val="single" w:sz="1" w:space="0" w:color="000000"/>
            </w:tcBorders>
          </w:tcPr>
          <w:p w14:paraId="1B7C9EBF" w14:textId="7FA3B7F8" w:rsidR="008B36D5" w:rsidRDefault="005B2596">
            <w:pPr>
              <w:pStyle w:val="Contenutotabella"/>
              <w:rPr>
                <w:sz w:val="20"/>
              </w:rPr>
            </w:pPr>
            <w:r>
              <w:rPr>
                <w:sz w:val="20"/>
              </w:rPr>
              <w:t>Antonucci Gaetano</w:t>
            </w:r>
          </w:p>
        </w:tc>
      </w:tr>
      <w:tr w:rsidR="008B36D5" w14:paraId="38683316" w14:textId="77777777">
        <w:trPr>
          <w:trHeight w:val="230"/>
        </w:trPr>
        <w:tc>
          <w:tcPr>
            <w:tcW w:w="1927" w:type="dxa"/>
            <w:vMerge w:val="restart"/>
            <w:tcBorders>
              <w:left w:val="single" w:sz="1" w:space="0" w:color="000000"/>
              <w:bottom w:val="single" w:sz="1" w:space="0" w:color="000000"/>
            </w:tcBorders>
          </w:tcPr>
          <w:p w14:paraId="175B741A" w14:textId="2012D14B" w:rsidR="008B36D5" w:rsidRDefault="00F74411">
            <w:pPr>
              <w:pStyle w:val="Contenutotabella"/>
              <w:rPr>
                <w:sz w:val="20"/>
              </w:rPr>
            </w:pPr>
            <w:r>
              <w:rPr>
                <w:sz w:val="20"/>
              </w:rPr>
              <w:t>04/02/2017</w:t>
            </w:r>
          </w:p>
        </w:tc>
        <w:tc>
          <w:tcPr>
            <w:tcW w:w="964" w:type="dxa"/>
            <w:vMerge w:val="restart"/>
            <w:tcBorders>
              <w:left w:val="single" w:sz="1" w:space="0" w:color="000000"/>
              <w:bottom w:val="single" w:sz="1" w:space="0" w:color="000000"/>
            </w:tcBorders>
          </w:tcPr>
          <w:p w14:paraId="2A81B98D" w14:textId="047DB473" w:rsidR="008B36D5" w:rsidRDefault="00F74411">
            <w:pPr>
              <w:pStyle w:val="Contenutotabella"/>
              <w:rPr>
                <w:sz w:val="20"/>
              </w:rPr>
            </w:pPr>
            <w:r>
              <w:rPr>
                <w:sz w:val="20"/>
              </w:rPr>
              <w:t>2.0</w:t>
            </w:r>
          </w:p>
        </w:tc>
        <w:tc>
          <w:tcPr>
            <w:tcW w:w="4336" w:type="dxa"/>
            <w:vMerge w:val="restart"/>
            <w:tcBorders>
              <w:left w:val="single" w:sz="1" w:space="0" w:color="000000"/>
              <w:bottom w:val="single" w:sz="1" w:space="0" w:color="000000"/>
            </w:tcBorders>
          </w:tcPr>
          <w:p w14:paraId="4DB8213A" w14:textId="65806409" w:rsidR="008B36D5" w:rsidRDefault="00F74411">
            <w:pPr>
              <w:pStyle w:val="Contenutotabella"/>
              <w:rPr>
                <w:sz w:val="20"/>
              </w:rPr>
            </w:pPr>
            <w:r>
              <w:rPr>
                <w:sz w:val="20"/>
              </w:rPr>
              <w:t>Aggiunta e revisione package</w:t>
            </w:r>
          </w:p>
        </w:tc>
        <w:tc>
          <w:tcPr>
            <w:tcW w:w="2410" w:type="dxa"/>
            <w:vMerge w:val="restart"/>
            <w:tcBorders>
              <w:left w:val="single" w:sz="1" w:space="0" w:color="000000"/>
              <w:bottom w:val="single" w:sz="1" w:space="0" w:color="000000"/>
              <w:right w:val="single" w:sz="1" w:space="0" w:color="000000"/>
            </w:tcBorders>
          </w:tcPr>
          <w:p w14:paraId="2BDF8118" w14:textId="098A9952" w:rsidR="008B36D5" w:rsidRDefault="00F74411">
            <w:pPr>
              <w:pStyle w:val="Contenutotabella"/>
              <w:rPr>
                <w:sz w:val="20"/>
              </w:rPr>
            </w:pPr>
            <w:r>
              <w:rPr>
                <w:sz w:val="20"/>
              </w:rPr>
              <w:t>Pagliarulo Salvatore</w:t>
            </w:r>
          </w:p>
        </w:tc>
      </w:tr>
      <w:tr w:rsidR="008B36D5" w14:paraId="1AC14FF2" w14:textId="77777777">
        <w:trPr>
          <w:trHeight w:val="230"/>
        </w:trPr>
        <w:tc>
          <w:tcPr>
            <w:tcW w:w="1927" w:type="dxa"/>
            <w:vMerge w:val="restart"/>
            <w:tcBorders>
              <w:left w:val="single" w:sz="1" w:space="0" w:color="000000"/>
              <w:bottom w:val="single" w:sz="1" w:space="0" w:color="000000"/>
            </w:tcBorders>
          </w:tcPr>
          <w:p w14:paraId="107CA3C5"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8A368B4"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FF47457"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70201B39" w14:textId="77777777" w:rsidR="008B36D5" w:rsidRDefault="008B36D5">
            <w:pPr>
              <w:pStyle w:val="Contenutotabella"/>
              <w:rPr>
                <w:sz w:val="20"/>
              </w:rPr>
            </w:pPr>
          </w:p>
        </w:tc>
      </w:tr>
      <w:tr w:rsidR="008B36D5" w14:paraId="55E519C3" w14:textId="77777777">
        <w:trPr>
          <w:trHeight w:val="230"/>
        </w:trPr>
        <w:tc>
          <w:tcPr>
            <w:tcW w:w="1927" w:type="dxa"/>
            <w:vMerge w:val="restart"/>
            <w:tcBorders>
              <w:left w:val="single" w:sz="1" w:space="0" w:color="000000"/>
              <w:bottom w:val="single" w:sz="1" w:space="0" w:color="000000"/>
            </w:tcBorders>
          </w:tcPr>
          <w:p w14:paraId="0524C2AC"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6E4CE619"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17242DF8"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62043153" w14:textId="77777777" w:rsidR="008B36D5" w:rsidRDefault="008B36D5">
            <w:pPr>
              <w:pStyle w:val="Contenutotabella"/>
              <w:rPr>
                <w:sz w:val="20"/>
              </w:rPr>
            </w:pPr>
          </w:p>
        </w:tc>
      </w:tr>
      <w:tr w:rsidR="008B36D5" w14:paraId="34C35190" w14:textId="77777777">
        <w:trPr>
          <w:trHeight w:val="230"/>
        </w:trPr>
        <w:tc>
          <w:tcPr>
            <w:tcW w:w="1927" w:type="dxa"/>
            <w:vMerge w:val="restart"/>
            <w:tcBorders>
              <w:left w:val="single" w:sz="1" w:space="0" w:color="000000"/>
              <w:bottom w:val="single" w:sz="1" w:space="0" w:color="000000"/>
            </w:tcBorders>
          </w:tcPr>
          <w:p w14:paraId="511A3B29"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765C6E41"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52FEB610"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09B66CC" w14:textId="77777777" w:rsidR="008B36D5" w:rsidRDefault="008B36D5">
            <w:pPr>
              <w:pStyle w:val="Contenutotabella"/>
              <w:rPr>
                <w:sz w:val="20"/>
              </w:rPr>
            </w:pPr>
          </w:p>
        </w:tc>
      </w:tr>
      <w:tr w:rsidR="008B36D5" w14:paraId="6ABD7065" w14:textId="77777777">
        <w:trPr>
          <w:trHeight w:val="230"/>
        </w:trPr>
        <w:tc>
          <w:tcPr>
            <w:tcW w:w="1927" w:type="dxa"/>
            <w:vMerge w:val="restart"/>
            <w:tcBorders>
              <w:left w:val="single" w:sz="1" w:space="0" w:color="000000"/>
              <w:bottom w:val="single" w:sz="1" w:space="0" w:color="000000"/>
            </w:tcBorders>
          </w:tcPr>
          <w:p w14:paraId="441CD6A8"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2163C09A"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0AE0980F"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65362F32" w14:textId="77777777" w:rsidR="008B36D5" w:rsidRDefault="008B36D5">
            <w:pPr>
              <w:pStyle w:val="Contenutotabella"/>
              <w:rPr>
                <w:sz w:val="20"/>
              </w:rPr>
            </w:pPr>
          </w:p>
        </w:tc>
      </w:tr>
    </w:tbl>
    <w:p w14:paraId="008DCDBA" w14:textId="77777777" w:rsidR="00B51734" w:rsidRDefault="00B51734">
      <w:pPr>
        <w:jc w:val="center"/>
        <w:rPr>
          <w:rFonts w:ascii="Arial" w:hAnsi="Arial"/>
          <w:b/>
          <w:sz w:val="32"/>
        </w:rPr>
        <w:sectPr w:rsidR="00B51734">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14:paraId="5B1A15C9" w14:textId="77777777" w:rsidR="00B51734" w:rsidRDefault="00B51734" w:rsidP="00B51734">
      <w:pPr>
        <w:pStyle w:val="Intestazioneindice"/>
      </w:pPr>
    </w:p>
    <w:p w14:paraId="12C2A939" w14:textId="77777777" w:rsidR="00B51734" w:rsidRDefault="00B51734" w:rsidP="00B51734">
      <w:pPr>
        <w:pStyle w:val="Intestazioneindice"/>
      </w:pPr>
    </w:p>
    <w:p w14:paraId="50E2AF8C" w14:textId="77777777" w:rsidR="00B51734" w:rsidRDefault="00B51734" w:rsidP="00B51734">
      <w:pPr>
        <w:pStyle w:val="Intestazioneindice"/>
        <w:sectPr w:rsidR="00B51734"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14:paraId="23755E69" w14:textId="77777777" w:rsidR="008B36D5" w:rsidRDefault="008B36D5" w:rsidP="00B51734">
      <w:pPr>
        <w:pStyle w:val="Intestazioneindice"/>
      </w:pPr>
      <w:r>
        <w:lastRenderedPageBreak/>
        <w:t>Indice</w:t>
      </w:r>
    </w:p>
    <w:p w14:paraId="68B39FBC" w14:textId="77777777" w:rsidR="003E00FB" w:rsidRDefault="003E00FB">
      <w:pPr>
        <w:pStyle w:val="Sommario5"/>
      </w:pPr>
    </w:p>
    <w:p w14:paraId="7C98E369" w14:textId="6947CDDD" w:rsidR="00D4637D" w:rsidRDefault="00B51734">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w:instrText>
      </w:r>
      <w:r>
        <w:fldChar w:fldCharType="separate"/>
      </w:r>
      <w:r w:rsidR="00D4637D">
        <w:rPr>
          <w:noProof/>
        </w:rPr>
        <w:t>1.</w:t>
      </w:r>
      <w:r w:rsidR="00D4637D">
        <w:rPr>
          <w:rFonts w:asciiTheme="minorHAnsi" w:eastAsiaTheme="minorEastAsia" w:hAnsiTheme="minorHAnsi" w:cstheme="minorBidi"/>
          <w:noProof/>
          <w:kern w:val="0"/>
          <w:sz w:val="22"/>
          <w:szCs w:val="22"/>
        </w:rPr>
        <w:tab/>
      </w:r>
      <w:r w:rsidR="00D4637D">
        <w:rPr>
          <w:noProof/>
        </w:rPr>
        <w:t>Introduction</w:t>
      </w:r>
      <w:r w:rsidR="00D4637D">
        <w:rPr>
          <w:noProof/>
        </w:rPr>
        <w:tab/>
      </w:r>
      <w:r w:rsidR="00D4637D">
        <w:rPr>
          <w:noProof/>
        </w:rPr>
        <w:fldChar w:fldCharType="begin"/>
      </w:r>
      <w:r w:rsidR="00D4637D">
        <w:rPr>
          <w:noProof/>
        </w:rPr>
        <w:instrText xml:space="preserve"> PAGEREF _Toc474011330 \h </w:instrText>
      </w:r>
      <w:r w:rsidR="00D4637D">
        <w:rPr>
          <w:noProof/>
        </w:rPr>
      </w:r>
      <w:r w:rsidR="00D4637D">
        <w:rPr>
          <w:noProof/>
        </w:rPr>
        <w:fldChar w:fldCharType="separate"/>
      </w:r>
      <w:r w:rsidR="0050123D">
        <w:rPr>
          <w:noProof/>
        </w:rPr>
        <w:t>4</w:t>
      </w:r>
      <w:r w:rsidR="00D4637D">
        <w:rPr>
          <w:noProof/>
        </w:rPr>
        <w:fldChar w:fldCharType="end"/>
      </w:r>
    </w:p>
    <w:p w14:paraId="10592989" w14:textId="6DE8B7CD" w:rsidR="00D4637D" w:rsidRDefault="00D4637D">
      <w:pPr>
        <w:pStyle w:val="Sommario2"/>
        <w:tabs>
          <w:tab w:val="left" w:pos="1132"/>
        </w:tabs>
        <w:rPr>
          <w:rFonts w:asciiTheme="minorHAnsi" w:eastAsiaTheme="minorEastAsia" w:hAnsiTheme="minorHAnsi" w:cstheme="minorBidi"/>
          <w:noProof/>
          <w:kern w:val="0"/>
          <w:sz w:val="22"/>
          <w:szCs w:val="22"/>
        </w:rPr>
      </w:pPr>
      <w:r w:rsidRPr="001E1443">
        <w:rPr>
          <w:noProof/>
        </w:rPr>
        <w:t>1.1.</w:t>
      </w:r>
      <w:r>
        <w:rPr>
          <w:rFonts w:asciiTheme="minorHAnsi" w:eastAsiaTheme="minorEastAsia" w:hAnsiTheme="minorHAnsi" w:cstheme="minorBidi"/>
          <w:noProof/>
          <w:kern w:val="0"/>
          <w:sz w:val="22"/>
          <w:szCs w:val="22"/>
        </w:rPr>
        <w:tab/>
      </w:r>
      <w:r>
        <w:rPr>
          <w:noProof/>
        </w:rPr>
        <w:t>Object design trade-offs</w:t>
      </w:r>
      <w:r>
        <w:rPr>
          <w:noProof/>
        </w:rPr>
        <w:tab/>
      </w:r>
      <w:r>
        <w:rPr>
          <w:noProof/>
        </w:rPr>
        <w:fldChar w:fldCharType="begin"/>
      </w:r>
      <w:r>
        <w:rPr>
          <w:noProof/>
        </w:rPr>
        <w:instrText xml:space="preserve"> PAGEREF _Toc474011331 \h </w:instrText>
      </w:r>
      <w:r>
        <w:rPr>
          <w:noProof/>
        </w:rPr>
      </w:r>
      <w:r>
        <w:rPr>
          <w:noProof/>
        </w:rPr>
        <w:fldChar w:fldCharType="separate"/>
      </w:r>
      <w:r w:rsidR="0050123D">
        <w:rPr>
          <w:noProof/>
        </w:rPr>
        <w:t>4</w:t>
      </w:r>
      <w:r>
        <w:rPr>
          <w:noProof/>
        </w:rPr>
        <w:fldChar w:fldCharType="end"/>
      </w:r>
    </w:p>
    <w:p w14:paraId="479B1FF2" w14:textId="1906554D"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1.1.1.</w:t>
      </w:r>
      <w:r>
        <w:rPr>
          <w:rFonts w:asciiTheme="minorHAnsi" w:eastAsiaTheme="minorEastAsia" w:hAnsiTheme="minorHAnsi" w:cstheme="minorBidi"/>
          <w:noProof/>
          <w:kern w:val="0"/>
          <w:sz w:val="22"/>
          <w:szCs w:val="22"/>
        </w:rPr>
        <w:tab/>
      </w:r>
      <w:r>
        <w:rPr>
          <w:noProof/>
        </w:rPr>
        <w:t>Comprare vs Costruire</w:t>
      </w:r>
      <w:r>
        <w:rPr>
          <w:noProof/>
        </w:rPr>
        <w:tab/>
      </w:r>
      <w:r>
        <w:rPr>
          <w:noProof/>
        </w:rPr>
        <w:fldChar w:fldCharType="begin"/>
      </w:r>
      <w:r>
        <w:rPr>
          <w:noProof/>
        </w:rPr>
        <w:instrText xml:space="preserve"> PAGEREF _Toc474011332 \h </w:instrText>
      </w:r>
      <w:r>
        <w:rPr>
          <w:noProof/>
        </w:rPr>
      </w:r>
      <w:r>
        <w:rPr>
          <w:noProof/>
        </w:rPr>
        <w:fldChar w:fldCharType="separate"/>
      </w:r>
      <w:r w:rsidR="0050123D">
        <w:rPr>
          <w:noProof/>
        </w:rPr>
        <w:t>4</w:t>
      </w:r>
      <w:r>
        <w:rPr>
          <w:noProof/>
        </w:rPr>
        <w:fldChar w:fldCharType="end"/>
      </w:r>
    </w:p>
    <w:p w14:paraId="25256314" w14:textId="4C4BF593"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1.1.2.</w:t>
      </w:r>
      <w:r>
        <w:rPr>
          <w:rFonts w:asciiTheme="minorHAnsi" w:eastAsiaTheme="minorEastAsia" w:hAnsiTheme="minorHAnsi" w:cstheme="minorBidi"/>
          <w:noProof/>
          <w:kern w:val="0"/>
          <w:sz w:val="22"/>
          <w:szCs w:val="22"/>
        </w:rPr>
        <w:tab/>
      </w:r>
      <w:r>
        <w:rPr>
          <w:noProof/>
        </w:rPr>
        <w:t>Funzionalità vs Tempo di consegna</w:t>
      </w:r>
      <w:r>
        <w:rPr>
          <w:noProof/>
        </w:rPr>
        <w:tab/>
      </w:r>
      <w:r>
        <w:rPr>
          <w:noProof/>
        </w:rPr>
        <w:fldChar w:fldCharType="begin"/>
      </w:r>
      <w:r>
        <w:rPr>
          <w:noProof/>
        </w:rPr>
        <w:instrText xml:space="preserve"> PAGEREF _Toc474011333 \h </w:instrText>
      </w:r>
      <w:r>
        <w:rPr>
          <w:noProof/>
        </w:rPr>
      </w:r>
      <w:r>
        <w:rPr>
          <w:noProof/>
        </w:rPr>
        <w:fldChar w:fldCharType="separate"/>
      </w:r>
      <w:r w:rsidR="0050123D">
        <w:rPr>
          <w:noProof/>
        </w:rPr>
        <w:t>4</w:t>
      </w:r>
      <w:r>
        <w:rPr>
          <w:noProof/>
        </w:rPr>
        <w:fldChar w:fldCharType="end"/>
      </w:r>
    </w:p>
    <w:p w14:paraId="2656B9C7" w14:textId="6BAC0AAF"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1.1.3.</w:t>
      </w:r>
      <w:r>
        <w:rPr>
          <w:rFonts w:asciiTheme="minorHAnsi" w:eastAsiaTheme="minorEastAsia" w:hAnsiTheme="minorHAnsi" w:cstheme="minorBidi"/>
          <w:noProof/>
          <w:kern w:val="0"/>
          <w:sz w:val="22"/>
          <w:szCs w:val="22"/>
        </w:rPr>
        <w:tab/>
      </w:r>
      <w:r>
        <w:rPr>
          <w:noProof/>
        </w:rPr>
        <w:t>Linee guida e convenzioni</w:t>
      </w:r>
      <w:r>
        <w:rPr>
          <w:noProof/>
        </w:rPr>
        <w:tab/>
      </w:r>
      <w:r>
        <w:rPr>
          <w:noProof/>
        </w:rPr>
        <w:fldChar w:fldCharType="begin"/>
      </w:r>
      <w:r>
        <w:rPr>
          <w:noProof/>
        </w:rPr>
        <w:instrText xml:space="preserve"> PAGEREF _Toc474011334 \h </w:instrText>
      </w:r>
      <w:r>
        <w:rPr>
          <w:noProof/>
        </w:rPr>
      </w:r>
      <w:r>
        <w:rPr>
          <w:noProof/>
        </w:rPr>
        <w:fldChar w:fldCharType="separate"/>
      </w:r>
      <w:r w:rsidR="0050123D">
        <w:rPr>
          <w:noProof/>
        </w:rPr>
        <w:t>4</w:t>
      </w:r>
      <w:r>
        <w:rPr>
          <w:noProof/>
        </w:rPr>
        <w:fldChar w:fldCharType="end"/>
      </w:r>
    </w:p>
    <w:p w14:paraId="6821D404" w14:textId="4B0BF902" w:rsidR="00D4637D" w:rsidRDefault="00D4637D">
      <w:pPr>
        <w:pStyle w:val="Sommario3"/>
        <w:tabs>
          <w:tab w:val="left" w:pos="1200"/>
        </w:tabs>
        <w:rPr>
          <w:rFonts w:asciiTheme="minorHAnsi" w:eastAsiaTheme="minorEastAsia" w:hAnsiTheme="minorHAnsi" w:cstheme="minorBidi"/>
          <w:noProof/>
          <w:kern w:val="0"/>
          <w:sz w:val="22"/>
          <w:szCs w:val="22"/>
        </w:rPr>
      </w:pPr>
      <w:r>
        <w:rPr>
          <w:noProof/>
        </w:rPr>
        <w:t>1.2.</w:t>
      </w:r>
      <w:r>
        <w:rPr>
          <w:rFonts w:asciiTheme="minorHAnsi" w:eastAsiaTheme="minorEastAsia" w:hAnsiTheme="minorHAnsi" w:cstheme="minorBidi"/>
          <w:noProof/>
          <w:kern w:val="0"/>
          <w:sz w:val="22"/>
          <w:szCs w:val="22"/>
        </w:rPr>
        <w:tab/>
      </w:r>
      <w:r>
        <w:rPr>
          <w:noProof/>
        </w:rPr>
        <w:t>Meccanismi gestione delle eccezioni</w:t>
      </w:r>
      <w:r>
        <w:rPr>
          <w:noProof/>
        </w:rPr>
        <w:tab/>
      </w:r>
      <w:r>
        <w:rPr>
          <w:noProof/>
        </w:rPr>
        <w:fldChar w:fldCharType="begin"/>
      </w:r>
      <w:r>
        <w:rPr>
          <w:noProof/>
        </w:rPr>
        <w:instrText xml:space="preserve"> PAGEREF _Toc474011335 \h </w:instrText>
      </w:r>
      <w:r>
        <w:rPr>
          <w:noProof/>
        </w:rPr>
      </w:r>
      <w:r>
        <w:rPr>
          <w:noProof/>
        </w:rPr>
        <w:fldChar w:fldCharType="separate"/>
      </w:r>
      <w:r w:rsidR="0050123D">
        <w:rPr>
          <w:noProof/>
        </w:rPr>
        <w:t>4</w:t>
      </w:r>
      <w:r>
        <w:rPr>
          <w:noProof/>
        </w:rPr>
        <w:fldChar w:fldCharType="end"/>
      </w:r>
    </w:p>
    <w:p w14:paraId="74CF9DA7" w14:textId="6BC906DB" w:rsidR="00D4637D" w:rsidRDefault="00D4637D">
      <w:pPr>
        <w:pStyle w:val="Sommario2"/>
        <w:tabs>
          <w:tab w:val="left" w:pos="1132"/>
        </w:tabs>
        <w:rPr>
          <w:rFonts w:asciiTheme="minorHAnsi" w:eastAsiaTheme="minorEastAsia" w:hAnsiTheme="minorHAnsi" w:cstheme="minorBidi"/>
          <w:noProof/>
          <w:kern w:val="0"/>
          <w:sz w:val="22"/>
          <w:szCs w:val="22"/>
        </w:rPr>
      </w:pPr>
      <w:r w:rsidRPr="001E1443">
        <w:rPr>
          <w:noProof/>
        </w:rPr>
        <w:t>1.3.</w:t>
      </w:r>
      <w:r>
        <w:rPr>
          <w:rFonts w:asciiTheme="minorHAnsi" w:eastAsiaTheme="minorEastAsia" w:hAnsiTheme="minorHAnsi" w:cstheme="minorBidi"/>
          <w:noProof/>
          <w:kern w:val="0"/>
          <w:sz w:val="22"/>
          <w:szCs w:val="22"/>
        </w:rPr>
        <w:tab/>
      </w:r>
      <w:r>
        <w:rPr>
          <w:noProof/>
        </w:rPr>
        <w:t>Interface documentation guidelines</w:t>
      </w:r>
      <w:r>
        <w:rPr>
          <w:noProof/>
        </w:rPr>
        <w:tab/>
      </w:r>
      <w:r>
        <w:rPr>
          <w:noProof/>
        </w:rPr>
        <w:fldChar w:fldCharType="begin"/>
      </w:r>
      <w:r>
        <w:rPr>
          <w:noProof/>
        </w:rPr>
        <w:instrText xml:space="preserve"> PAGEREF _Toc474011336 \h </w:instrText>
      </w:r>
      <w:r>
        <w:rPr>
          <w:noProof/>
        </w:rPr>
      </w:r>
      <w:r>
        <w:rPr>
          <w:noProof/>
        </w:rPr>
        <w:fldChar w:fldCharType="separate"/>
      </w:r>
      <w:r w:rsidR="0050123D">
        <w:rPr>
          <w:noProof/>
        </w:rPr>
        <w:t>5</w:t>
      </w:r>
      <w:r>
        <w:rPr>
          <w:noProof/>
        </w:rPr>
        <w:fldChar w:fldCharType="end"/>
      </w:r>
    </w:p>
    <w:p w14:paraId="5BE007B4" w14:textId="4980AB63" w:rsidR="00D4637D" w:rsidRDefault="00D4637D">
      <w:pPr>
        <w:pStyle w:val="Sommario2"/>
        <w:tabs>
          <w:tab w:val="left" w:pos="1132"/>
        </w:tabs>
        <w:rPr>
          <w:rFonts w:asciiTheme="minorHAnsi" w:eastAsiaTheme="minorEastAsia" w:hAnsiTheme="minorHAnsi" w:cstheme="minorBidi"/>
          <w:noProof/>
          <w:kern w:val="0"/>
          <w:sz w:val="22"/>
          <w:szCs w:val="22"/>
        </w:rPr>
      </w:pPr>
      <w:r w:rsidRPr="001E1443">
        <w:rPr>
          <w:noProof/>
        </w:rPr>
        <w:t>1.4.</w:t>
      </w:r>
      <w:r>
        <w:rPr>
          <w:rFonts w:asciiTheme="minorHAnsi" w:eastAsiaTheme="minorEastAsia" w:hAnsiTheme="minorHAnsi" w:cstheme="minorBidi"/>
          <w:noProof/>
          <w:kern w:val="0"/>
          <w:sz w:val="22"/>
          <w:szCs w:val="22"/>
        </w:rPr>
        <w:tab/>
      </w:r>
      <w:r>
        <w:rPr>
          <w:noProof/>
        </w:rPr>
        <w:t>Definitions, acronyms, and abbreviations</w:t>
      </w:r>
      <w:r>
        <w:rPr>
          <w:noProof/>
        </w:rPr>
        <w:tab/>
      </w:r>
      <w:r>
        <w:rPr>
          <w:noProof/>
        </w:rPr>
        <w:fldChar w:fldCharType="begin"/>
      </w:r>
      <w:r>
        <w:rPr>
          <w:noProof/>
        </w:rPr>
        <w:instrText xml:space="preserve"> PAGEREF _Toc474011337 \h </w:instrText>
      </w:r>
      <w:r>
        <w:rPr>
          <w:noProof/>
        </w:rPr>
      </w:r>
      <w:r>
        <w:rPr>
          <w:noProof/>
        </w:rPr>
        <w:fldChar w:fldCharType="separate"/>
      </w:r>
      <w:r w:rsidR="0050123D">
        <w:rPr>
          <w:noProof/>
        </w:rPr>
        <w:t>5</w:t>
      </w:r>
      <w:r>
        <w:rPr>
          <w:noProof/>
        </w:rPr>
        <w:fldChar w:fldCharType="end"/>
      </w:r>
    </w:p>
    <w:p w14:paraId="3C945DEE" w14:textId="58573392" w:rsidR="00D4637D" w:rsidRDefault="00D4637D">
      <w:pPr>
        <w:pStyle w:val="Sommario2"/>
        <w:tabs>
          <w:tab w:val="left" w:pos="1132"/>
        </w:tabs>
        <w:rPr>
          <w:rFonts w:asciiTheme="minorHAnsi" w:eastAsiaTheme="minorEastAsia" w:hAnsiTheme="minorHAnsi" w:cstheme="minorBidi"/>
          <w:noProof/>
          <w:kern w:val="0"/>
          <w:sz w:val="22"/>
          <w:szCs w:val="22"/>
        </w:rPr>
      </w:pPr>
      <w:r w:rsidRPr="001E1443">
        <w:rPr>
          <w:noProof/>
        </w:rPr>
        <w:t>1.5.</w:t>
      </w:r>
      <w:r>
        <w:rPr>
          <w:rFonts w:asciiTheme="minorHAnsi" w:eastAsiaTheme="minorEastAsia" w:hAnsiTheme="minorHAnsi" w:cstheme="minorBidi"/>
          <w:noProof/>
          <w:kern w:val="0"/>
          <w:sz w:val="22"/>
          <w:szCs w:val="22"/>
        </w:rPr>
        <w:tab/>
      </w:r>
      <w:r>
        <w:rPr>
          <w:noProof/>
        </w:rPr>
        <w:t>References</w:t>
      </w:r>
      <w:r>
        <w:rPr>
          <w:noProof/>
        </w:rPr>
        <w:tab/>
      </w:r>
      <w:r>
        <w:rPr>
          <w:noProof/>
        </w:rPr>
        <w:fldChar w:fldCharType="begin"/>
      </w:r>
      <w:r>
        <w:rPr>
          <w:noProof/>
        </w:rPr>
        <w:instrText xml:space="preserve"> PAGEREF _Toc474011338 \h </w:instrText>
      </w:r>
      <w:r>
        <w:rPr>
          <w:noProof/>
        </w:rPr>
      </w:r>
      <w:r>
        <w:rPr>
          <w:noProof/>
        </w:rPr>
        <w:fldChar w:fldCharType="separate"/>
      </w:r>
      <w:r w:rsidR="0050123D">
        <w:rPr>
          <w:noProof/>
        </w:rPr>
        <w:t>5</w:t>
      </w:r>
      <w:r>
        <w:rPr>
          <w:noProof/>
        </w:rPr>
        <w:fldChar w:fldCharType="end"/>
      </w:r>
    </w:p>
    <w:p w14:paraId="22E44FA0" w14:textId="67979124" w:rsidR="00D4637D" w:rsidRDefault="00D4637D">
      <w:pPr>
        <w:pStyle w:val="Sommario1"/>
        <w:tabs>
          <w:tab w:val="left" w:pos="566"/>
        </w:tabs>
        <w:rPr>
          <w:rFonts w:asciiTheme="minorHAnsi" w:eastAsiaTheme="minorEastAsia" w:hAnsiTheme="minorHAnsi" w:cstheme="minorBidi"/>
          <w:noProof/>
          <w:kern w:val="0"/>
          <w:sz w:val="22"/>
          <w:szCs w:val="22"/>
        </w:rPr>
      </w:pPr>
      <w:r w:rsidRPr="001E1443">
        <w:rPr>
          <w:rFonts w:eastAsia="Times New Roman"/>
          <w:noProof/>
        </w:rPr>
        <w:t>2.</w:t>
      </w:r>
      <w:r>
        <w:rPr>
          <w:rFonts w:asciiTheme="minorHAnsi" w:eastAsiaTheme="minorEastAsia" w:hAnsiTheme="minorHAnsi" w:cstheme="minorBidi"/>
          <w:noProof/>
          <w:kern w:val="0"/>
          <w:sz w:val="22"/>
          <w:szCs w:val="22"/>
        </w:rPr>
        <w:tab/>
      </w:r>
      <w:r w:rsidRPr="001E1443">
        <w:rPr>
          <w:rFonts w:eastAsia="Times New Roman"/>
          <w:noProof/>
          <w:shd w:val="clear" w:color="auto" w:fill="FFFFFF"/>
        </w:rPr>
        <w:t>Packages</w:t>
      </w:r>
      <w:r>
        <w:rPr>
          <w:noProof/>
        </w:rPr>
        <w:tab/>
      </w:r>
      <w:r>
        <w:rPr>
          <w:noProof/>
        </w:rPr>
        <w:fldChar w:fldCharType="begin"/>
      </w:r>
      <w:r>
        <w:rPr>
          <w:noProof/>
        </w:rPr>
        <w:instrText xml:space="preserve"> PAGEREF _Toc474011339 \h </w:instrText>
      </w:r>
      <w:r>
        <w:rPr>
          <w:noProof/>
        </w:rPr>
      </w:r>
      <w:r>
        <w:rPr>
          <w:noProof/>
        </w:rPr>
        <w:fldChar w:fldCharType="separate"/>
      </w:r>
      <w:r w:rsidR="0050123D">
        <w:rPr>
          <w:noProof/>
        </w:rPr>
        <w:t>5</w:t>
      </w:r>
      <w:r>
        <w:rPr>
          <w:noProof/>
        </w:rPr>
        <w:fldChar w:fldCharType="end"/>
      </w:r>
    </w:p>
    <w:p w14:paraId="2BCF70A3" w14:textId="16454C2B" w:rsidR="00D4637D" w:rsidRDefault="00D4637D">
      <w:pPr>
        <w:pStyle w:val="Sommario1"/>
        <w:tabs>
          <w:tab w:val="left" w:pos="566"/>
        </w:tabs>
        <w:rPr>
          <w:rFonts w:asciiTheme="minorHAnsi" w:eastAsiaTheme="minorEastAsia" w:hAnsiTheme="minorHAnsi" w:cstheme="minorBidi"/>
          <w:noProof/>
          <w:kern w:val="0"/>
          <w:sz w:val="22"/>
          <w:szCs w:val="22"/>
        </w:rPr>
      </w:pPr>
      <w:r w:rsidRPr="001E1443">
        <w:rPr>
          <w:rFonts w:eastAsia="Times New Roman"/>
          <w:noProof/>
        </w:rPr>
        <w:t>3.</w:t>
      </w:r>
      <w:r>
        <w:rPr>
          <w:rFonts w:asciiTheme="minorHAnsi" w:eastAsiaTheme="minorEastAsia" w:hAnsiTheme="minorHAnsi" w:cstheme="minorBidi"/>
          <w:noProof/>
          <w:kern w:val="0"/>
          <w:sz w:val="22"/>
          <w:szCs w:val="22"/>
        </w:rPr>
        <w:tab/>
      </w:r>
      <w:r w:rsidRPr="001E1443">
        <w:rPr>
          <w:rFonts w:eastAsia="Times New Roman"/>
          <w:noProof/>
          <w:shd w:val="clear" w:color="auto" w:fill="FFFFFF"/>
        </w:rPr>
        <w:t>Class interfaces</w:t>
      </w:r>
      <w:r>
        <w:rPr>
          <w:noProof/>
        </w:rPr>
        <w:tab/>
      </w:r>
      <w:r>
        <w:rPr>
          <w:noProof/>
        </w:rPr>
        <w:fldChar w:fldCharType="begin"/>
      </w:r>
      <w:r>
        <w:rPr>
          <w:noProof/>
        </w:rPr>
        <w:instrText xml:space="preserve"> PAGEREF _Toc474011340 \h </w:instrText>
      </w:r>
      <w:r>
        <w:rPr>
          <w:noProof/>
        </w:rPr>
      </w:r>
      <w:r>
        <w:rPr>
          <w:noProof/>
        </w:rPr>
        <w:fldChar w:fldCharType="separate"/>
      </w:r>
      <w:r w:rsidR="0050123D">
        <w:rPr>
          <w:noProof/>
        </w:rPr>
        <w:t>5</w:t>
      </w:r>
      <w:r>
        <w:rPr>
          <w:noProof/>
        </w:rPr>
        <w:fldChar w:fldCharType="end"/>
      </w:r>
    </w:p>
    <w:p w14:paraId="5020E9F1" w14:textId="237A7D13" w:rsidR="00D4637D" w:rsidRDefault="00D4637D">
      <w:pPr>
        <w:pStyle w:val="Sommario2"/>
        <w:tabs>
          <w:tab w:val="left" w:pos="1132"/>
        </w:tabs>
        <w:rPr>
          <w:rFonts w:asciiTheme="minorHAnsi" w:eastAsiaTheme="minorEastAsia" w:hAnsiTheme="minorHAnsi" w:cstheme="minorBidi"/>
          <w:noProof/>
          <w:kern w:val="0"/>
          <w:sz w:val="22"/>
          <w:szCs w:val="22"/>
        </w:rPr>
      </w:pPr>
      <w:r w:rsidRPr="001E1443">
        <w:rPr>
          <w:noProof/>
        </w:rPr>
        <w:t>3.1.</w:t>
      </w:r>
      <w:r>
        <w:rPr>
          <w:rFonts w:asciiTheme="minorHAnsi" w:eastAsiaTheme="minorEastAsia" w:hAnsiTheme="minorHAnsi" w:cstheme="minorBidi"/>
          <w:noProof/>
          <w:kern w:val="0"/>
          <w:sz w:val="22"/>
          <w:szCs w:val="22"/>
        </w:rPr>
        <w:tab/>
      </w:r>
      <w:r>
        <w:rPr>
          <w:noProof/>
        </w:rPr>
        <w:t>Package utenti</w:t>
      </w:r>
      <w:r>
        <w:rPr>
          <w:noProof/>
        </w:rPr>
        <w:tab/>
      </w:r>
      <w:r>
        <w:rPr>
          <w:noProof/>
        </w:rPr>
        <w:fldChar w:fldCharType="begin"/>
      </w:r>
      <w:r>
        <w:rPr>
          <w:noProof/>
        </w:rPr>
        <w:instrText xml:space="preserve"> PAGEREF _Toc474011341 \h </w:instrText>
      </w:r>
      <w:r>
        <w:rPr>
          <w:noProof/>
        </w:rPr>
      </w:r>
      <w:r>
        <w:rPr>
          <w:noProof/>
        </w:rPr>
        <w:fldChar w:fldCharType="separate"/>
      </w:r>
      <w:r w:rsidR="0050123D">
        <w:rPr>
          <w:noProof/>
        </w:rPr>
        <w:t>6</w:t>
      </w:r>
      <w:r>
        <w:rPr>
          <w:noProof/>
        </w:rPr>
        <w:fldChar w:fldCharType="end"/>
      </w:r>
    </w:p>
    <w:p w14:paraId="19BB9C64" w14:textId="4BC1D31E"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3.1.1</w:t>
      </w:r>
      <w:r>
        <w:rPr>
          <w:rFonts w:asciiTheme="minorHAnsi" w:eastAsiaTheme="minorEastAsia" w:hAnsiTheme="minorHAnsi" w:cstheme="minorBidi"/>
          <w:noProof/>
          <w:kern w:val="0"/>
          <w:sz w:val="22"/>
          <w:szCs w:val="22"/>
        </w:rPr>
        <w:tab/>
      </w:r>
      <w:r>
        <w:rPr>
          <w:noProof/>
        </w:rPr>
        <w:t>Class Utente</w:t>
      </w:r>
      <w:r>
        <w:rPr>
          <w:noProof/>
        </w:rPr>
        <w:tab/>
      </w:r>
      <w:r>
        <w:rPr>
          <w:noProof/>
        </w:rPr>
        <w:fldChar w:fldCharType="begin"/>
      </w:r>
      <w:r>
        <w:rPr>
          <w:noProof/>
        </w:rPr>
        <w:instrText xml:space="preserve"> PAGEREF _Toc474011342 \h </w:instrText>
      </w:r>
      <w:r>
        <w:rPr>
          <w:noProof/>
        </w:rPr>
      </w:r>
      <w:r>
        <w:rPr>
          <w:noProof/>
        </w:rPr>
        <w:fldChar w:fldCharType="separate"/>
      </w:r>
      <w:r w:rsidR="0050123D">
        <w:rPr>
          <w:noProof/>
        </w:rPr>
        <w:t>6</w:t>
      </w:r>
      <w:r>
        <w:rPr>
          <w:noProof/>
        </w:rPr>
        <w:fldChar w:fldCharType="end"/>
      </w:r>
    </w:p>
    <w:p w14:paraId="4D6B7A00" w14:textId="02AA1C49"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3.1.2</w:t>
      </w:r>
      <w:r>
        <w:rPr>
          <w:rFonts w:asciiTheme="minorHAnsi" w:eastAsiaTheme="minorEastAsia" w:hAnsiTheme="minorHAnsi" w:cstheme="minorBidi"/>
          <w:noProof/>
          <w:kern w:val="0"/>
          <w:sz w:val="22"/>
          <w:szCs w:val="22"/>
        </w:rPr>
        <w:tab/>
      </w:r>
      <w:r>
        <w:rPr>
          <w:noProof/>
        </w:rPr>
        <w:t>Class LoginControl</w:t>
      </w:r>
      <w:r>
        <w:rPr>
          <w:noProof/>
        </w:rPr>
        <w:tab/>
      </w:r>
      <w:r>
        <w:rPr>
          <w:noProof/>
        </w:rPr>
        <w:fldChar w:fldCharType="begin"/>
      </w:r>
      <w:r>
        <w:rPr>
          <w:noProof/>
        </w:rPr>
        <w:instrText xml:space="preserve"> PAGEREF _Toc474011343 \h </w:instrText>
      </w:r>
      <w:r>
        <w:rPr>
          <w:noProof/>
        </w:rPr>
      </w:r>
      <w:r>
        <w:rPr>
          <w:noProof/>
        </w:rPr>
        <w:fldChar w:fldCharType="separate"/>
      </w:r>
      <w:r w:rsidR="0050123D">
        <w:rPr>
          <w:noProof/>
        </w:rPr>
        <w:t>6</w:t>
      </w:r>
      <w:r>
        <w:rPr>
          <w:noProof/>
        </w:rPr>
        <w:fldChar w:fldCharType="end"/>
      </w:r>
    </w:p>
    <w:p w14:paraId="2F342B64" w14:textId="09762173"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3.1.3</w:t>
      </w:r>
      <w:r>
        <w:rPr>
          <w:rFonts w:asciiTheme="minorHAnsi" w:eastAsiaTheme="minorEastAsia" w:hAnsiTheme="minorHAnsi" w:cstheme="minorBidi"/>
          <w:noProof/>
          <w:kern w:val="0"/>
          <w:sz w:val="22"/>
          <w:szCs w:val="22"/>
        </w:rPr>
        <w:tab/>
      </w:r>
      <w:r>
        <w:rPr>
          <w:noProof/>
        </w:rPr>
        <w:t>Class LogoutControl</w:t>
      </w:r>
      <w:r>
        <w:rPr>
          <w:noProof/>
        </w:rPr>
        <w:tab/>
      </w:r>
      <w:r>
        <w:rPr>
          <w:noProof/>
        </w:rPr>
        <w:fldChar w:fldCharType="begin"/>
      </w:r>
      <w:r>
        <w:rPr>
          <w:noProof/>
        </w:rPr>
        <w:instrText xml:space="preserve"> PAGEREF _Toc474011344 \h </w:instrText>
      </w:r>
      <w:r>
        <w:rPr>
          <w:noProof/>
        </w:rPr>
      </w:r>
      <w:r>
        <w:rPr>
          <w:noProof/>
        </w:rPr>
        <w:fldChar w:fldCharType="separate"/>
      </w:r>
      <w:r w:rsidR="0050123D">
        <w:rPr>
          <w:noProof/>
        </w:rPr>
        <w:t>6</w:t>
      </w:r>
      <w:r>
        <w:rPr>
          <w:noProof/>
        </w:rPr>
        <w:fldChar w:fldCharType="end"/>
      </w:r>
    </w:p>
    <w:p w14:paraId="7F71698D" w14:textId="2A25A46F"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3.1.4</w:t>
      </w:r>
      <w:r>
        <w:rPr>
          <w:rFonts w:asciiTheme="minorHAnsi" w:eastAsiaTheme="minorEastAsia" w:hAnsiTheme="minorHAnsi" w:cstheme="minorBidi"/>
          <w:noProof/>
          <w:kern w:val="0"/>
          <w:sz w:val="22"/>
          <w:szCs w:val="22"/>
        </w:rPr>
        <w:tab/>
      </w:r>
      <w:r>
        <w:rPr>
          <w:noProof/>
        </w:rPr>
        <w:t>Class RegistrazioneControl</w:t>
      </w:r>
      <w:r>
        <w:rPr>
          <w:noProof/>
        </w:rPr>
        <w:tab/>
      </w:r>
      <w:r>
        <w:rPr>
          <w:noProof/>
        </w:rPr>
        <w:fldChar w:fldCharType="begin"/>
      </w:r>
      <w:r>
        <w:rPr>
          <w:noProof/>
        </w:rPr>
        <w:instrText xml:space="preserve"> PAGEREF _Toc474011345 \h </w:instrText>
      </w:r>
      <w:r>
        <w:rPr>
          <w:noProof/>
        </w:rPr>
      </w:r>
      <w:r>
        <w:rPr>
          <w:noProof/>
        </w:rPr>
        <w:fldChar w:fldCharType="separate"/>
      </w:r>
      <w:r w:rsidR="0050123D">
        <w:rPr>
          <w:noProof/>
        </w:rPr>
        <w:t>6</w:t>
      </w:r>
      <w:r>
        <w:rPr>
          <w:noProof/>
        </w:rPr>
        <w:fldChar w:fldCharType="end"/>
      </w:r>
    </w:p>
    <w:p w14:paraId="3CEB3857" w14:textId="0EC53B9F"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3.1.8</w:t>
      </w:r>
      <w:r>
        <w:rPr>
          <w:rFonts w:asciiTheme="minorHAnsi" w:eastAsiaTheme="minorEastAsia" w:hAnsiTheme="minorHAnsi" w:cstheme="minorBidi"/>
          <w:noProof/>
          <w:kern w:val="0"/>
          <w:sz w:val="22"/>
          <w:szCs w:val="22"/>
        </w:rPr>
        <w:tab/>
      </w:r>
      <w:r>
        <w:rPr>
          <w:noProof/>
        </w:rPr>
        <w:t>Class GestioneUtenti</w:t>
      </w:r>
      <w:r>
        <w:rPr>
          <w:noProof/>
        </w:rPr>
        <w:tab/>
      </w:r>
      <w:r>
        <w:rPr>
          <w:noProof/>
        </w:rPr>
        <w:fldChar w:fldCharType="begin"/>
      </w:r>
      <w:r>
        <w:rPr>
          <w:noProof/>
        </w:rPr>
        <w:instrText xml:space="preserve"> PAGEREF _Toc474011346 \h </w:instrText>
      </w:r>
      <w:r>
        <w:rPr>
          <w:noProof/>
        </w:rPr>
      </w:r>
      <w:r>
        <w:rPr>
          <w:noProof/>
        </w:rPr>
        <w:fldChar w:fldCharType="separate"/>
      </w:r>
      <w:r w:rsidR="0050123D">
        <w:rPr>
          <w:noProof/>
        </w:rPr>
        <w:t>6</w:t>
      </w:r>
      <w:r>
        <w:rPr>
          <w:noProof/>
        </w:rPr>
        <w:fldChar w:fldCharType="end"/>
      </w:r>
    </w:p>
    <w:p w14:paraId="26DD2DA9" w14:textId="1C794EBA" w:rsidR="00D4637D" w:rsidRDefault="00D4637D">
      <w:pPr>
        <w:pStyle w:val="Sommario2"/>
        <w:tabs>
          <w:tab w:val="left" w:pos="849"/>
        </w:tabs>
        <w:rPr>
          <w:rFonts w:asciiTheme="minorHAnsi" w:eastAsiaTheme="minorEastAsia" w:hAnsiTheme="minorHAnsi" w:cstheme="minorBidi"/>
          <w:noProof/>
          <w:kern w:val="0"/>
          <w:sz w:val="22"/>
          <w:szCs w:val="22"/>
        </w:rPr>
      </w:pPr>
      <w:r w:rsidRPr="001E1443">
        <w:rPr>
          <w:noProof/>
        </w:rPr>
        <w:t>3.2</w:t>
      </w:r>
      <w:r>
        <w:rPr>
          <w:rFonts w:asciiTheme="minorHAnsi" w:eastAsiaTheme="minorEastAsia" w:hAnsiTheme="minorHAnsi" w:cstheme="minorBidi"/>
          <w:noProof/>
          <w:kern w:val="0"/>
          <w:sz w:val="22"/>
          <w:szCs w:val="22"/>
        </w:rPr>
        <w:tab/>
      </w:r>
      <w:r>
        <w:rPr>
          <w:noProof/>
        </w:rPr>
        <w:t>Package prodotti</w:t>
      </w:r>
      <w:r>
        <w:rPr>
          <w:noProof/>
        </w:rPr>
        <w:tab/>
      </w:r>
      <w:r>
        <w:rPr>
          <w:noProof/>
        </w:rPr>
        <w:fldChar w:fldCharType="begin"/>
      </w:r>
      <w:r>
        <w:rPr>
          <w:noProof/>
        </w:rPr>
        <w:instrText xml:space="preserve"> PAGEREF _Toc474011347 \h </w:instrText>
      </w:r>
      <w:r>
        <w:rPr>
          <w:noProof/>
        </w:rPr>
      </w:r>
      <w:r>
        <w:rPr>
          <w:noProof/>
        </w:rPr>
        <w:fldChar w:fldCharType="separate"/>
      </w:r>
      <w:r w:rsidR="0050123D">
        <w:rPr>
          <w:noProof/>
        </w:rPr>
        <w:t>6</w:t>
      </w:r>
      <w:r>
        <w:rPr>
          <w:noProof/>
        </w:rPr>
        <w:fldChar w:fldCharType="end"/>
      </w:r>
    </w:p>
    <w:p w14:paraId="0E2D6DE3" w14:textId="1B5558D1"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3.2.1</w:t>
      </w:r>
      <w:r>
        <w:rPr>
          <w:rFonts w:asciiTheme="minorHAnsi" w:eastAsiaTheme="minorEastAsia" w:hAnsiTheme="minorHAnsi" w:cstheme="minorBidi"/>
          <w:noProof/>
          <w:kern w:val="0"/>
          <w:sz w:val="22"/>
          <w:szCs w:val="22"/>
        </w:rPr>
        <w:tab/>
      </w:r>
      <w:r>
        <w:rPr>
          <w:noProof/>
        </w:rPr>
        <w:t>Class Prodotto</w:t>
      </w:r>
      <w:r>
        <w:rPr>
          <w:noProof/>
        </w:rPr>
        <w:tab/>
      </w:r>
      <w:r>
        <w:rPr>
          <w:noProof/>
        </w:rPr>
        <w:fldChar w:fldCharType="begin"/>
      </w:r>
      <w:r>
        <w:rPr>
          <w:noProof/>
        </w:rPr>
        <w:instrText xml:space="preserve"> PAGEREF _Toc474011348 \h </w:instrText>
      </w:r>
      <w:r>
        <w:rPr>
          <w:noProof/>
        </w:rPr>
      </w:r>
      <w:r>
        <w:rPr>
          <w:noProof/>
        </w:rPr>
        <w:fldChar w:fldCharType="separate"/>
      </w:r>
      <w:r w:rsidR="0050123D">
        <w:rPr>
          <w:noProof/>
        </w:rPr>
        <w:t>6</w:t>
      </w:r>
      <w:r>
        <w:rPr>
          <w:noProof/>
        </w:rPr>
        <w:fldChar w:fldCharType="end"/>
      </w:r>
    </w:p>
    <w:p w14:paraId="7FDD477F" w14:textId="25B7C8BA"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3.2.2</w:t>
      </w:r>
      <w:r>
        <w:rPr>
          <w:rFonts w:asciiTheme="minorHAnsi" w:eastAsiaTheme="minorEastAsia" w:hAnsiTheme="minorHAnsi" w:cstheme="minorBidi"/>
          <w:noProof/>
          <w:kern w:val="0"/>
          <w:sz w:val="22"/>
          <w:szCs w:val="22"/>
        </w:rPr>
        <w:tab/>
      </w:r>
      <w:r>
        <w:rPr>
          <w:noProof/>
        </w:rPr>
        <w:t>Class ButtonAggiungiProdottoControl</w:t>
      </w:r>
      <w:r>
        <w:rPr>
          <w:noProof/>
        </w:rPr>
        <w:tab/>
      </w:r>
      <w:r>
        <w:rPr>
          <w:noProof/>
        </w:rPr>
        <w:fldChar w:fldCharType="begin"/>
      </w:r>
      <w:r>
        <w:rPr>
          <w:noProof/>
        </w:rPr>
        <w:instrText xml:space="preserve"> PAGEREF _Toc474011349 \h </w:instrText>
      </w:r>
      <w:r>
        <w:rPr>
          <w:noProof/>
        </w:rPr>
      </w:r>
      <w:r>
        <w:rPr>
          <w:noProof/>
        </w:rPr>
        <w:fldChar w:fldCharType="separate"/>
      </w:r>
      <w:r w:rsidR="0050123D">
        <w:rPr>
          <w:noProof/>
        </w:rPr>
        <w:t>6</w:t>
      </w:r>
      <w:r>
        <w:rPr>
          <w:noProof/>
        </w:rPr>
        <w:fldChar w:fldCharType="end"/>
      </w:r>
    </w:p>
    <w:p w14:paraId="670CCF84" w14:textId="04247AEE"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3.2.3</w:t>
      </w:r>
      <w:r>
        <w:rPr>
          <w:rFonts w:asciiTheme="minorHAnsi" w:eastAsiaTheme="minorEastAsia" w:hAnsiTheme="minorHAnsi" w:cstheme="minorBidi"/>
          <w:noProof/>
          <w:kern w:val="0"/>
          <w:sz w:val="22"/>
          <w:szCs w:val="22"/>
        </w:rPr>
        <w:tab/>
      </w:r>
      <w:r>
        <w:rPr>
          <w:noProof/>
        </w:rPr>
        <w:t>Class AggiungiProdottoControl</w:t>
      </w:r>
      <w:r>
        <w:rPr>
          <w:noProof/>
        </w:rPr>
        <w:tab/>
      </w:r>
      <w:r>
        <w:rPr>
          <w:noProof/>
        </w:rPr>
        <w:fldChar w:fldCharType="begin"/>
      </w:r>
      <w:r>
        <w:rPr>
          <w:noProof/>
        </w:rPr>
        <w:instrText xml:space="preserve"> PAGEREF _Toc474011350 \h </w:instrText>
      </w:r>
      <w:r>
        <w:rPr>
          <w:noProof/>
        </w:rPr>
      </w:r>
      <w:r>
        <w:rPr>
          <w:noProof/>
        </w:rPr>
        <w:fldChar w:fldCharType="separate"/>
      </w:r>
      <w:r w:rsidR="0050123D">
        <w:rPr>
          <w:noProof/>
        </w:rPr>
        <w:t>6</w:t>
      </w:r>
      <w:r>
        <w:rPr>
          <w:noProof/>
        </w:rPr>
        <w:fldChar w:fldCharType="end"/>
      </w:r>
    </w:p>
    <w:p w14:paraId="7181E8DF" w14:textId="5DFB9F38"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3.2.4</w:t>
      </w:r>
      <w:r>
        <w:rPr>
          <w:rFonts w:asciiTheme="minorHAnsi" w:eastAsiaTheme="minorEastAsia" w:hAnsiTheme="minorHAnsi" w:cstheme="minorBidi"/>
          <w:noProof/>
          <w:kern w:val="0"/>
          <w:sz w:val="22"/>
          <w:szCs w:val="22"/>
        </w:rPr>
        <w:tab/>
      </w:r>
      <w:r>
        <w:rPr>
          <w:noProof/>
        </w:rPr>
        <w:t>Class EliminaProdottoControl</w:t>
      </w:r>
      <w:r>
        <w:rPr>
          <w:noProof/>
        </w:rPr>
        <w:tab/>
      </w:r>
      <w:r>
        <w:rPr>
          <w:noProof/>
        </w:rPr>
        <w:fldChar w:fldCharType="begin"/>
      </w:r>
      <w:r>
        <w:rPr>
          <w:noProof/>
        </w:rPr>
        <w:instrText xml:space="preserve"> PAGEREF _Toc474011351 \h </w:instrText>
      </w:r>
      <w:r>
        <w:rPr>
          <w:noProof/>
        </w:rPr>
      </w:r>
      <w:r>
        <w:rPr>
          <w:noProof/>
        </w:rPr>
        <w:fldChar w:fldCharType="separate"/>
      </w:r>
      <w:r w:rsidR="0050123D">
        <w:rPr>
          <w:noProof/>
        </w:rPr>
        <w:t>6</w:t>
      </w:r>
      <w:r>
        <w:rPr>
          <w:noProof/>
        </w:rPr>
        <w:fldChar w:fldCharType="end"/>
      </w:r>
    </w:p>
    <w:p w14:paraId="1FCF9EC3" w14:textId="4D700604"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3.2.5</w:t>
      </w:r>
      <w:r>
        <w:rPr>
          <w:rFonts w:asciiTheme="minorHAnsi" w:eastAsiaTheme="minorEastAsia" w:hAnsiTheme="minorHAnsi" w:cstheme="minorBidi"/>
          <w:noProof/>
          <w:kern w:val="0"/>
          <w:sz w:val="22"/>
          <w:szCs w:val="22"/>
        </w:rPr>
        <w:tab/>
      </w:r>
      <w:r>
        <w:rPr>
          <w:noProof/>
        </w:rPr>
        <w:t>Class ButtonModificaProdottoControl</w:t>
      </w:r>
      <w:r>
        <w:rPr>
          <w:noProof/>
        </w:rPr>
        <w:tab/>
      </w:r>
      <w:r>
        <w:rPr>
          <w:noProof/>
        </w:rPr>
        <w:fldChar w:fldCharType="begin"/>
      </w:r>
      <w:r>
        <w:rPr>
          <w:noProof/>
        </w:rPr>
        <w:instrText xml:space="preserve"> PAGEREF _Toc474011352 \h </w:instrText>
      </w:r>
      <w:r>
        <w:rPr>
          <w:noProof/>
        </w:rPr>
      </w:r>
      <w:r>
        <w:rPr>
          <w:noProof/>
        </w:rPr>
        <w:fldChar w:fldCharType="separate"/>
      </w:r>
      <w:r w:rsidR="0050123D">
        <w:rPr>
          <w:noProof/>
        </w:rPr>
        <w:t>7</w:t>
      </w:r>
      <w:r>
        <w:rPr>
          <w:noProof/>
        </w:rPr>
        <w:fldChar w:fldCharType="end"/>
      </w:r>
    </w:p>
    <w:p w14:paraId="7B0A5A1B" w14:textId="698C4A9F"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3.2.6.</w:t>
      </w:r>
      <w:r>
        <w:rPr>
          <w:rFonts w:asciiTheme="minorHAnsi" w:eastAsiaTheme="minorEastAsia" w:hAnsiTheme="minorHAnsi" w:cstheme="minorBidi"/>
          <w:noProof/>
          <w:kern w:val="0"/>
          <w:sz w:val="22"/>
          <w:szCs w:val="22"/>
        </w:rPr>
        <w:tab/>
      </w:r>
      <w:r>
        <w:rPr>
          <w:noProof/>
        </w:rPr>
        <w:t>Class VisualizzaProdottoControl</w:t>
      </w:r>
      <w:r>
        <w:rPr>
          <w:noProof/>
        </w:rPr>
        <w:tab/>
      </w:r>
      <w:r>
        <w:rPr>
          <w:noProof/>
        </w:rPr>
        <w:fldChar w:fldCharType="begin"/>
      </w:r>
      <w:r>
        <w:rPr>
          <w:noProof/>
        </w:rPr>
        <w:instrText xml:space="preserve"> PAGEREF _Toc474011353 \h </w:instrText>
      </w:r>
      <w:r>
        <w:rPr>
          <w:noProof/>
        </w:rPr>
      </w:r>
      <w:r>
        <w:rPr>
          <w:noProof/>
        </w:rPr>
        <w:fldChar w:fldCharType="separate"/>
      </w:r>
      <w:r w:rsidR="0050123D">
        <w:rPr>
          <w:noProof/>
        </w:rPr>
        <w:t>7</w:t>
      </w:r>
      <w:r>
        <w:rPr>
          <w:noProof/>
        </w:rPr>
        <w:fldChar w:fldCharType="end"/>
      </w:r>
    </w:p>
    <w:p w14:paraId="572FB1A6" w14:textId="162E1C18"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3.2.7.</w:t>
      </w:r>
      <w:r>
        <w:rPr>
          <w:rFonts w:asciiTheme="minorHAnsi" w:eastAsiaTheme="minorEastAsia" w:hAnsiTheme="minorHAnsi" w:cstheme="minorBidi"/>
          <w:noProof/>
          <w:kern w:val="0"/>
          <w:sz w:val="22"/>
          <w:szCs w:val="22"/>
        </w:rPr>
        <w:tab/>
      </w:r>
      <w:r>
        <w:rPr>
          <w:noProof/>
        </w:rPr>
        <w:t>Class ButtonElencoProdottiControl</w:t>
      </w:r>
      <w:r>
        <w:rPr>
          <w:noProof/>
        </w:rPr>
        <w:tab/>
      </w:r>
      <w:r>
        <w:rPr>
          <w:noProof/>
        </w:rPr>
        <w:fldChar w:fldCharType="begin"/>
      </w:r>
      <w:r>
        <w:rPr>
          <w:noProof/>
        </w:rPr>
        <w:instrText xml:space="preserve"> PAGEREF _Toc474011354 \h </w:instrText>
      </w:r>
      <w:r>
        <w:rPr>
          <w:noProof/>
        </w:rPr>
      </w:r>
      <w:r>
        <w:rPr>
          <w:noProof/>
        </w:rPr>
        <w:fldChar w:fldCharType="separate"/>
      </w:r>
      <w:r w:rsidR="0050123D">
        <w:rPr>
          <w:noProof/>
        </w:rPr>
        <w:t>7</w:t>
      </w:r>
      <w:r>
        <w:rPr>
          <w:noProof/>
        </w:rPr>
        <w:fldChar w:fldCharType="end"/>
      </w:r>
    </w:p>
    <w:p w14:paraId="5BBF0040" w14:textId="3843F881"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3.2.7</w:t>
      </w:r>
      <w:r>
        <w:rPr>
          <w:rFonts w:asciiTheme="minorHAnsi" w:eastAsiaTheme="minorEastAsia" w:hAnsiTheme="minorHAnsi" w:cstheme="minorBidi"/>
          <w:noProof/>
          <w:kern w:val="0"/>
          <w:sz w:val="22"/>
          <w:szCs w:val="22"/>
        </w:rPr>
        <w:tab/>
      </w:r>
      <w:r>
        <w:rPr>
          <w:noProof/>
        </w:rPr>
        <w:t>Class ModificaProdottoControl</w:t>
      </w:r>
      <w:r>
        <w:rPr>
          <w:noProof/>
        </w:rPr>
        <w:tab/>
      </w:r>
      <w:r>
        <w:rPr>
          <w:noProof/>
        </w:rPr>
        <w:fldChar w:fldCharType="begin"/>
      </w:r>
      <w:r>
        <w:rPr>
          <w:noProof/>
        </w:rPr>
        <w:instrText xml:space="preserve"> PAGEREF _Toc474011355 \h </w:instrText>
      </w:r>
      <w:r>
        <w:rPr>
          <w:noProof/>
        </w:rPr>
      </w:r>
      <w:r>
        <w:rPr>
          <w:noProof/>
        </w:rPr>
        <w:fldChar w:fldCharType="separate"/>
      </w:r>
      <w:r w:rsidR="0050123D">
        <w:rPr>
          <w:noProof/>
        </w:rPr>
        <w:t>7</w:t>
      </w:r>
      <w:r>
        <w:rPr>
          <w:noProof/>
        </w:rPr>
        <w:fldChar w:fldCharType="end"/>
      </w:r>
    </w:p>
    <w:p w14:paraId="49797403" w14:textId="1E3F65CB"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3.2.8</w:t>
      </w:r>
      <w:r>
        <w:rPr>
          <w:rFonts w:asciiTheme="minorHAnsi" w:eastAsiaTheme="minorEastAsia" w:hAnsiTheme="minorHAnsi" w:cstheme="minorBidi"/>
          <w:noProof/>
          <w:kern w:val="0"/>
          <w:sz w:val="22"/>
          <w:szCs w:val="22"/>
        </w:rPr>
        <w:tab/>
      </w:r>
      <w:r>
        <w:rPr>
          <w:noProof/>
        </w:rPr>
        <w:t>Class GestioneProdotti</w:t>
      </w:r>
      <w:r>
        <w:rPr>
          <w:noProof/>
        </w:rPr>
        <w:tab/>
      </w:r>
      <w:r>
        <w:rPr>
          <w:noProof/>
        </w:rPr>
        <w:fldChar w:fldCharType="begin"/>
      </w:r>
      <w:r>
        <w:rPr>
          <w:noProof/>
        </w:rPr>
        <w:instrText xml:space="preserve"> PAGEREF _Toc474011356 \h </w:instrText>
      </w:r>
      <w:r>
        <w:rPr>
          <w:noProof/>
        </w:rPr>
      </w:r>
      <w:r>
        <w:rPr>
          <w:noProof/>
        </w:rPr>
        <w:fldChar w:fldCharType="separate"/>
      </w:r>
      <w:r w:rsidR="0050123D">
        <w:rPr>
          <w:noProof/>
        </w:rPr>
        <w:t>7</w:t>
      </w:r>
      <w:r>
        <w:rPr>
          <w:noProof/>
        </w:rPr>
        <w:fldChar w:fldCharType="end"/>
      </w:r>
    </w:p>
    <w:p w14:paraId="53646BFC" w14:textId="4D48977C" w:rsidR="00D4637D" w:rsidRDefault="00D4637D">
      <w:pPr>
        <w:pStyle w:val="Sommario2"/>
        <w:tabs>
          <w:tab w:val="left" w:pos="849"/>
        </w:tabs>
        <w:rPr>
          <w:rFonts w:asciiTheme="minorHAnsi" w:eastAsiaTheme="minorEastAsia" w:hAnsiTheme="minorHAnsi" w:cstheme="minorBidi"/>
          <w:noProof/>
          <w:kern w:val="0"/>
          <w:sz w:val="22"/>
          <w:szCs w:val="22"/>
        </w:rPr>
      </w:pPr>
      <w:r w:rsidRPr="001E1443">
        <w:rPr>
          <w:noProof/>
        </w:rPr>
        <w:t>3.3</w:t>
      </w:r>
      <w:r>
        <w:rPr>
          <w:rFonts w:asciiTheme="minorHAnsi" w:eastAsiaTheme="minorEastAsia" w:hAnsiTheme="minorHAnsi" w:cstheme="minorBidi"/>
          <w:noProof/>
          <w:kern w:val="0"/>
          <w:sz w:val="22"/>
          <w:szCs w:val="22"/>
        </w:rPr>
        <w:tab/>
      </w:r>
      <w:r>
        <w:rPr>
          <w:noProof/>
        </w:rPr>
        <w:t>Package acquisti</w:t>
      </w:r>
      <w:r>
        <w:rPr>
          <w:noProof/>
        </w:rPr>
        <w:tab/>
      </w:r>
      <w:r>
        <w:rPr>
          <w:noProof/>
        </w:rPr>
        <w:fldChar w:fldCharType="begin"/>
      </w:r>
      <w:r>
        <w:rPr>
          <w:noProof/>
        </w:rPr>
        <w:instrText xml:space="preserve"> PAGEREF _Toc474011357 \h </w:instrText>
      </w:r>
      <w:r>
        <w:rPr>
          <w:noProof/>
        </w:rPr>
      </w:r>
      <w:r>
        <w:rPr>
          <w:noProof/>
        </w:rPr>
        <w:fldChar w:fldCharType="separate"/>
      </w:r>
      <w:r w:rsidR="0050123D">
        <w:rPr>
          <w:noProof/>
        </w:rPr>
        <w:t>7</w:t>
      </w:r>
      <w:r>
        <w:rPr>
          <w:noProof/>
        </w:rPr>
        <w:fldChar w:fldCharType="end"/>
      </w:r>
    </w:p>
    <w:p w14:paraId="4E8F74AB" w14:textId="0EB5031D"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3.3.1</w:t>
      </w:r>
      <w:r>
        <w:rPr>
          <w:rFonts w:asciiTheme="minorHAnsi" w:eastAsiaTheme="minorEastAsia" w:hAnsiTheme="minorHAnsi" w:cstheme="minorBidi"/>
          <w:noProof/>
          <w:kern w:val="0"/>
          <w:sz w:val="22"/>
          <w:szCs w:val="22"/>
        </w:rPr>
        <w:tab/>
      </w:r>
      <w:r>
        <w:rPr>
          <w:noProof/>
        </w:rPr>
        <w:t>Class ButtonAcquistaControl</w:t>
      </w:r>
      <w:r>
        <w:rPr>
          <w:noProof/>
        </w:rPr>
        <w:tab/>
      </w:r>
      <w:r>
        <w:rPr>
          <w:noProof/>
        </w:rPr>
        <w:fldChar w:fldCharType="begin"/>
      </w:r>
      <w:r>
        <w:rPr>
          <w:noProof/>
        </w:rPr>
        <w:instrText xml:space="preserve"> PAGEREF _Toc474011358 \h </w:instrText>
      </w:r>
      <w:r>
        <w:rPr>
          <w:noProof/>
        </w:rPr>
      </w:r>
      <w:r>
        <w:rPr>
          <w:noProof/>
        </w:rPr>
        <w:fldChar w:fldCharType="separate"/>
      </w:r>
      <w:r w:rsidR="0050123D">
        <w:rPr>
          <w:noProof/>
        </w:rPr>
        <w:t>7</w:t>
      </w:r>
      <w:r>
        <w:rPr>
          <w:noProof/>
        </w:rPr>
        <w:fldChar w:fldCharType="end"/>
      </w:r>
    </w:p>
    <w:p w14:paraId="707BA0F4" w14:textId="63B08385"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3.3.2</w:t>
      </w:r>
      <w:r>
        <w:rPr>
          <w:rFonts w:asciiTheme="minorHAnsi" w:eastAsiaTheme="minorEastAsia" w:hAnsiTheme="minorHAnsi" w:cstheme="minorBidi"/>
          <w:noProof/>
          <w:kern w:val="0"/>
          <w:sz w:val="22"/>
          <w:szCs w:val="22"/>
        </w:rPr>
        <w:tab/>
      </w:r>
      <w:r>
        <w:rPr>
          <w:noProof/>
        </w:rPr>
        <w:t>Class AcquistoCarrelloControl</w:t>
      </w:r>
      <w:r>
        <w:rPr>
          <w:noProof/>
        </w:rPr>
        <w:tab/>
      </w:r>
      <w:r>
        <w:rPr>
          <w:noProof/>
        </w:rPr>
        <w:fldChar w:fldCharType="begin"/>
      </w:r>
      <w:r>
        <w:rPr>
          <w:noProof/>
        </w:rPr>
        <w:instrText xml:space="preserve"> PAGEREF _Toc474011359 \h </w:instrText>
      </w:r>
      <w:r>
        <w:rPr>
          <w:noProof/>
        </w:rPr>
      </w:r>
      <w:r>
        <w:rPr>
          <w:noProof/>
        </w:rPr>
        <w:fldChar w:fldCharType="separate"/>
      </w:r>
      <w:r w:rsidR="0050123D">
        <w:rPr>
          <w:noProof/>
        </w:rPr>
        <w:t>7</w:t>
      </w:r>
      <w:r>
        <w:rPr>
          <w:noProof/>
        </w:rPr>
        <w:fldChar w:fldCharType="end"/>
      </w:r>
    </w:p>
    <w:p w14:paraId="51DAB2DE" w14:textId="2977767F"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3.3.3</w:t>
      </w:r>
      <w:r>
        <w:rPr>
          <w:rFonts w:asciiTheme="minorHAnsi" w:eastAsiaTheme="minorEastAsia" w:hAnsiTheme="minorHAnsi" w:cstheme="minorBidi"/>
          <w:noProof/>
          <w:kern w:val="0"/>
          <w:sz w:val="22"/>
          <w:szCs w:val="22"/>
        </w:rPr>
        <w:tab/>
      </w:r>
      <w:r>
        <w:rPr>
          <w:noProof/>
        </w:rPr>
        <w:t>Class StoricoAcquistiUtenteControl</w:t>
      </w:r>
      <w:r>
        <w:rPr>
          <w:noProof/>
        </w:rPr>
        <w:tab/>
      </w:r>
      <w:r>
        <w:rPr>
          <w:noProof/>
        </w:rPr>
        <w:fldChar w:fldCharType="begin"/>
      </w:r>
      <w:r>
        <w:rPr>
          <w:noProof/>
        </w:rPr>
        <w:instrText xml:space="preserve"> PAGEREF _Toc474011360 \h </w:instrText>
      </w:r>
      <w:r>
        <w:rPr>
          <w:noProof/>
        </w:rPr>
      </w:r>
      <w:r>
        <w:rPr>
          <w:noProof/>
        </w:rPr>
        <w:fldChar w:fldCharType="separate"/>
      </w:r>
      <w:r w:rsidR="0050123D">
        <w:rPr>
          <w:noProof/>
        </w:rPr>
        <w:t>7</w:t>
      </w:r>
      <w:r>
        <w:rPr>
          <w:noProof/>
        </w:rPr>
        <w:fldChar w:fldCharType="end"/>
      </w:r>
    </w:p>
    <w:p w14:paraId="4E0CBCCC" w14:textId="7725E464"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3.3.4</w:t>
      </w:r>
      <w:r>
        <w:rPr>
          <w:rFonts w:asciiTheme="minorHAnsi" w:eastAsiaTheme="minorEastAsia" w:hAnsiTheme="minorHAnsi" w:cstheme="minorBidi"/>
          <w:noProof/>
          <w:kern w:val="0"/>
          <w:sz w:val="22"/>
          <w:szCs w:val="22"/>
        </w:rPr>
        <w:tab/>
      </w:r>
      <w:r>
        <w:rPr>
          <w:noProof/>
        </w:rPr>
        <w:t>Class AggiungiProdottoCarrelloControl</w:t>
      </w:r>
      <w:r>
        <w:rPr>
          <w:noProof/>
        </w:rPr>
        <w:tab/>
      </w:r>
      <w:r>
        <w:rPr>
          <w:noProof/>
        </w:rPr>
        <w:fldChar w:fldCharType="begin"/>
      </w:r>
      <w:r>
        <w:rPr>
          <w:noProof/>
        </w:rPr>
        <w:instrText xml:space="preserve"> PAGEREF _Toc474011361 \h </w:instrText>
      </w:r>
      <w:r>
        <w:rPr>
          <w:noProof/>
        </w:rPr>
      </w:r>
      <w:r>
        <w:rPr>
          <w:noProof/>
        </w:rPr>
        <w:fldChar w:fldCharType="separate"/>
      </w:r>
      <w:r w:rsidR="0050123D">
        <w:rPr>
          <w:noProof/>
        </w:rPr>
        <w:t>7</w:t>
      </w:r>
      <w:r>
        <w:rPr>
          <w:noProof/>
        </w:rPr>
        <w:fldChar w:fldCharType="end"/>
      </w:r>
    </w:p>
    <w:p w14:paraId="59B3C941" w14:textId="3F3D7257"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3.3.5</w:t>
      </w:r>
      <w:r>
        <w:rPr>
          <w:rFonts w:asciiTheme="minorHAnsi" w:eastAsiaTheme="minorEastAsia" w:hAnsiTheme="minorHAnsi" w:cstheme="minorBidi"/>
          <w:noProof/>
          <w:kern w:val="0"/>
          <w:sz w:val="22"/>
          <w:szCs w:val="22"/>
        </w:rPr>
        <w:tab/>
      </w:r>
      <w:r>
        <w:rPr>
          <w:noProof/>
        </w:rPr>
        <w:t>Class RimuoviProdottoCarrelloControl</w:t>
      </w:r>
      <w:r>
        <w:rPr>
          <w:noProof/>
        </w:rPr>
        <w:tab/>
      </w:r>
      <w:r>
        <w:rPr>
          <w:noProof/>
        </w:rPr>
        <w:fldChar w:fldCharType="begin"/>
      </w:r>
      <w:r>
        <w:rPr>
          <w:noProof/>
        </w:rPr>
        <w:instrText xml:space="preserve"> PAGEREF _Toc474011362 \h </w:instrText>
      </w:r>
      <w:r>
        <w:rPr>
          <w:noProof/>
        </w:rPr>
      </w:r>
      <w:r>
        <w:rPr>
          <w:noProof/>
        </w:rPr>
        <w:fldChar w:fldCharType="separate"/>
      </w:r>
      <w:r w:rsidR="0050123D">
        <w:rPr>
          <w:noProof/>
        </w:rPr>
        <w:t>7</w:t>
      </w:r>
      <w:r>
        <w:rPr>
          <w:noProof/>
        </w:rPr>
        <w:fldChar w:fldCharType="end"/>
      </w:r>
    </w:p>
    <w:p w14:paraId="613CB913" w14:textId="5ECDB281"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3.3.6.</w:t>
      </w:r>
      <w:r>
        <w:rPr>
          <w:rFonts w:asciiTheme="minorHAnsi" w:eastAsiaTheme="minorEastAsia" w:hAnsiTheme="minorHAnsi" w:cstheme="minorBidi"/>
          <w:noProof/>
          <w:kern w:val="0"/>
          <w:sz w:val="22"/>
          <w:szCs w:val="22"/>
        </w:rPr>
        <w:tab/>
      </w:r>
      <w:r>
        <w:rPr>
          <w:noProof/>
        </w:rPr>
        <w:t>Class Carrello</w:t>
      </w:r>
      <w:r>
        <w:rPr>
          <w:noProof/>
        </w:rPr>
        <w:tab/>
      </w:r>
      <w:r>
        <w:rPr>
          <w:noProof/>
        </w:rPr>
        <w:fldChar w:fldCharType="begin"/>
      </w:r>
      <w:r>
        <w:rPr>
          <w:noProof/>
        </w:rPr>
        <w:instrText xml:space="preserve"> PAGEREF _Toc474011363 \h </w:instrText>
      </w:r>
      <w:r>
        <w:rPr>
          <w:noProof/>
        </w:rPr>
      </w:r>
      <w:r>
        <w:rPr>
          <w:noProof/>
        </w:rPr>
        <w:fldChar w:fldCharType="separate"/>
      </w:r>
      <w:r w:rsidR="0050123D">
        <w:rPr>
          <w:noProof/>
        </w:rPr>
        <w:t>7</w:t>
      </w:r>
      <w:r>
        <w:rPr>
          <w:noProof/>
        </w:rPr>
        <w:fldChar w:fldCharType="end"/>
      </w:r>
    </w:p>
    <w:p w14:paraId="7194EE68" w14:textId="5AAAB41E" w:rsidR="00D4637D" w:rsidRDefault="00D4637D">
      <w:pPr>
        <w:pStyle w:val="Sommario2"/>
        <w:tabs>
          <w:tab w:val="left" w:pos="849"/>
        </w:tabs>
        <w:rPr>
          <w:rFonts w:asciiTheme="minorHAnsi" w:eastAsiaTheme="minorEastAsia" w:hAnsiTheme="minorHAnsi" w:cstheme="minorBidi"/>
          <w:noProof/>
          <w:kern w:val="0"/>
          <w:sz w:val="22"/>
          <w:szCs w:val="22"/>
        </w:rPr>
      </w:pPr>
      <w:r w:rsidRPr="001E1443">
        <w:rPr>
          <w:noProof/>
        </w:rPr>
        <w:t>3.4</w:t>
      </w:r>
      <w:r>
        <w:rPr>
          <w:rFonts w:asciiTheme="minorHAnsi" w:eastAsiaTheme="minorEastAsia" w:hAnsiTheme="minorHAnsi" w:cstheme="minorBidi"/>
          <w:noProof/>
          <w:kern w:val="0"/>
          <w:sz w:val="22"/>
          <w:szCs w:val="22"/>
        </w:rPr>
        <w:tab/>
      </w:r>
      <w:r>
        <w:rPr>
          <w:noProof/>
        </w:rPr>
        <w:t>Package ordini</w:t>
      </w:r>
      <w:r>
        <w:rPr>
          <w:noProof/>
        </w:rPr>
        <w:tab/>
      </w:r>
      <w:r>
        <w:rPr>
          <w:noProof/>
        </w:rPr>
        <w:fldChar w:fldCharType="begin"/>
      </w:r>
      <w:r>
        <w:rPr>
          <w:noProof/>
        </w:rPr>
        <w:instrText xml:space="preserve"> PAGEREF _Toc474011364 \h </w:instrText>
      </w:r>
      <w:r>
        <w:rPr>
          <w:noProof/>
        </w:rPr>
      </w:r>
      <w:r>
        <w:rPr>
          <w:noProof/>
        </w:rPr>
        <w:fldChar w:fldCharType="separate"/>
      </w:r>
      <w:r w:rsidR="0050123D">
        <w:rPr>
          <w:noProof/>
        </w:rPr>
        <w:t>8</w:t>
      </w:r>
      <w:r>
        <w:rPr>
          <w:noProof/>
        </w:rPr>
        <w:fldChar w:fldCharType="end"/>
      </w:r>
    </w:p>
    <w:p w14:paraId="798B0A2F" w14:textId="0668D0B9"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3.4.1</w:t>
      </w:r>
      <w:r>
        <w:rPr>
          <w:rFonts w:asciiTheme="minorHAnsi" w:eastAsiaTheme="minorEastAsia" w:hAnsiTheme="minorHAnsi" w:cstheme="minorBidi"/>
          <w:noProof/>
          <w:kern w:val="0"/>
          <w:sz w:val="22"/>
          <w:szCs w:val="22"/>
        </w:rPr>
        <w:tab/>
      </w:r>
      <w:r>
        <w:rPr>
          <w:noProof/>
        </w:rPr>
        <w:t>Class Ordine</w:t>
      </w:r>
      <w:r>
        <w:rPr>
          <w:noProof/>
        </w:rPr>
        <w:tab/>
      </w:r>
      <w:r>
        <w:rPr>
          <w:noProof/>
        </w:rPr>
        <w:fldChar w:fldCharType="begin"/>
      </w:r>
      <w:r>
        <w:rPr>
          <w:noProof/>
        </w:rPr>
        <w:instrText xml:space="preserve"> PAGEREF _Toc474011365 \h </w:instrText>
      </w:r>
      <w:r>
        <w:rPr>
          <w:noProof/>
        </w:rPr>
      </w:r>
      <w:r>
        <w:rPr>
          <w:noProof/>
        </w:rPr>
        <w:fldChar w:fldCharType="separate"/>
      </w:r>
      <w:r w:rsidR="0050123D">
        <w:rPr>
          <w:noProof/>
        </w:rPr>
        <w:t>8</w:t>
      </w:r>
      <w:r>
        <w:rPr>
          <w:noProof/>
        </w:rPr>
        <w:fldChar w:fldCharType="end"/>
      </w:r>
    </w:p>
    <w:p w14:paraId="66129765" w14:textId="1482A2B0"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3.4.2</w:t>
      </w:r>
      <w:r>
        <w:rPr>
          <w:rFonts w:asciiTheme="minorHAnsi" w:eastAsiaTheme="minorEastAsia" w:hAnsiTheme="minorHAnsi" w:cstheme="minorBidi"/>
          <w:noProof/>
          <w:kern w:val="0"/>
          <w:sz w:val="22"/>
          <w:szCs w:val="22"/>
        </w:rPr>
        <w:tab/>
      </w:r>
      <w:r>
        <w:rPr>
          <w:noProof/>
        </w:rPr>
        <w:t>Class StatiOrdine</w:t>
      </w:r>
      <w:r>
        <w:rPr>
          <w:noProof/>
        </w:rPr>
        <w:tab/>
      </w:r>
      <w:r>
        <w:rPr>
          <w:noProof/>
        </w:rPr>
        <w:fldChar w:fldCharType="begin"/>
      </w:r>
      <w:r>
        <w:rPr>
          <w:noProof/>
        </w:rPr>
        <w:instrText xml:space="preserve"> PAGEREF _Toc474011366 \h </w:instrText>
      </w:r>
      <w:r>
        <w:rPr>
          <w:noProof/>
        </w:rPr>
      </w:r>
      <w:r>
        <w:rPr>
          <w:noProof/>
        </w:rPr>
        <w:fldChar w:fldCharType="separate"/>
      </w:r>
      <w:r w:rsidR="0050123D">
        <w:rPr>
          <w:noProof/>
        </w:rPr>
        <w:t>8</w:t>
      </w:r>
      <w:r>
        <w:rPr>
          <w:noProof/>
        </w:rPr>
        <w:fldChar w:fldCharType="end"/>
      </w:r>
    </w:p>
    <w:p w14:paraId="7246F44D" w14:textId="2EC79321"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3.4.2.</w:t>
      </w:r>
      <w:r>
        <w:rPr>
          <w:rFonts w:asciiTheme="minorHAnsi" w:eastAsiaTheme="minorEastAsia" w:hAnsiTheme="minorHAnsi" w:cstheme="minorBidi"/>
          <w:noProof/>
          <w:kern w:val="0"/>
          <w:sz w:val="22"/>
          <w:szCs w:val="22"/>
        </w:rPr>
        <w:tab/>
      </w:r>
      <w:r>
        <w:rPr>
          <w:noProof/>
        </w:rPr>
        <w:t>Class DettagliOrdine</w:t>
      </w:r>
      <w:r>
        <w:rPr>
          <w:noProof/>
        </w:rPr>
        <w:tab/>
      </w:r>
      <w:r>
        <w:rPr>
          <w:noProof/>
        </w:rPr>
        <w:fldChar w:fldCharType="begin"/>
      </w:r>
      <w:r>
        <w:rPr>
          <w:noProof/>
        </w:rPr>
        <w:instrText xml:space="preserve"> PAGEREF _Toc474011367 \h </w:instrText>
      </w:r>
      <w:r>
        <w:rPr>
          <w:noProof/>
        </w:rPr>
      </w:r>
      <w:r>
        <w:rPr>
          <w:noProof/>
        </w:rPr>
        <w:fldChar w:fldCharType="separate"/>
      </w:r>
      <w:r w:rsidR="0050123D">
        <w:rPr>
          <w:noProof/>
        </w:rPr>
        <w:t>8</w:t>
      </w:r>
      <w:r>
        <w:rPr>
          <w:noProof/>
        </w:rPr>
        <w:fldChar w:fldCharType="end"/>
      </w:r>
    </w:p>
    <w:p w14:paraId="27171C6B" w14:textId="53974558"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3.4.3</w:t>
      </w:r>
      <w:r>
        <w:rPr>
          <w:rFonts w:asciiTheme="minorHAnsi" w:eastAsiaTheme="minorEastAsia" w:hAnsiTheme="minorHAnsi" w:cstheme="minorBidi"/>
          <w:noProof/>
          <w:kern w:val="0"/>
          <w:sz w:val="22"/>
          <w:szCs w:val="22"/>
        </w:rPr>
        <w:tab/>
      </w:r>
      <w:r>
        <w:rPr>
          <w:noProof/>
        </w:rPr>
        <w:t>Class ButtonGestioneOrdiniControl</w:t>
      </w:r>
      <w:r>
        <w:rPr>
          <w:noProof/>
        </w:rPr>
        <w:tab/>
      </w:r>
      <w:r>
        <w:rPr>
          <w:noProof/>
        </w:rPr>
        <w:fldChar w:fldCharType="begin"/>
      </w:r>
      <w:r>
        <w:rPr>
          <w:noProof/>
        </w:rPr>
        <w:instrText xml:space="preserve"> PAGEREF _Toc474011368 \h </w:instrText>
      </w:r>
      <w:r>
        <w:rPr>
          <w:noProof/>
        </w:rPr>
      </w:r>
      <w:r>
        <w:rPr>
          <w:noProof/>
        </w:rPr>
        <w:fldChar w:fldCharType="separate"/>
      </w:r>
      <w:r w:rsidR="0050123D">
        <w:rPr>
          <w:noProof/>
        </w:rPr>
        <w:t>8</w:t>
      </w:r>
      <w:r>
        <w:rPr>
          <w:noProof/>
        </w:rPr>
        <w:fldChar w:fldCharType="end"/>
      </w:r>
    </w:p>
    <w:p w14:paraId="3CAA04D2" w14:textId="1AD89272"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3.4.4</w:t>
      </w:r>
      <w:r>
        <w:rPr>
          <w:rFonts w:asciiTheme="minorHAnsi" w:eastAsiaTheme="minorEastAsia" w:hAnsiTheme="minorHAnsi" w:cstheme="minorBidi"/>
          <w:noProof/>
          <w:kern w:val="0"/>
          <w:sz w:val="22"/>
          <w:szCs w:val="22"/>
        </w:rPr>
        <w:tab/>
      </w:r>
      <w:r>
        <w:rPr>
          <w:noProof/>
        </w:rPr>
        <w:t>Class ButtonEvadiOrdineControl</w:t>
      </w:r>
      <w:r>
        <w:rPr>
          <w:noProof/>
        </w:rPr>
        <w:tab/>
      </w:r>
      <w:r>
        <w:rPr>
          <w:noProof/>
        </w:rPr>
        <w:fldChar w:fldCharType="begin"/>
      </w:r>
      <w:r>
        <w:rPr>
          <w:noProof/>
        </w:rPr>
        <w:instrText xml:space="preserve"> PAGEREF _Toc474011369 \h </w:instrText>
      </w:r>
      <w:r>
        <w:rPr>
          <w:noProof/>
        </w:rPr>
      </w:r>
      <w:r>
        <w:rPr>
          <w:noProof/>
        </w:rPr>
        <w:fldChar w:fldCharType="separate"/>
      </w:r>
      <w:r w:rsidR="0050123D">
        <w:rPr>
          <w:noProof/>
        </w:rPr>
        <w:t>8</w:t>
      </w:r>
      <w:r>
        <w:rPr>
          <w:noProof/>
        </w:rPr>
        <w:fldChar w:fldCharType="end"/>
      </w:r>
    </w:p>
    <w:p w14:paraId="6187BEDC" w14:textId="46294AA3"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3.4.5</w:t>
      </w:r>
      <w:r>
        <w:rPr>
          <w:rFonts w:asciiTheme="minorHAnsi" w:eastAsiaTheme="minorEastAsia" w:hAnsiTheme="minorHAnsi" w:cstheme="minorBidi"/>
          <w:noProof/>
          <w:kern w:val="0"/>
          <w:sz w:val="22"/>
          <w:szCs w:val="22"/>
        </w:rPr>
        <w:tab/>
      </w:r>
      <w:r>
        <w:rPr>
          <w:noProof/>
        </w:rPr>
        <w:t>Class VisualizzaDettagliOrdineControl</w:t>
      </w:r>
      <w:r>
        <w:rPr>
          <w:noProof/>
        </w:rPr>
        <w:tab/>
      </w:r>
      <w:r>
        <w:rPr>
          <w:noProof/>
        </w:rPr>
        <w:fldChar w:fldCharType="begin"/>
      </w:r>
      <w:r>
        <w:rPr>
          <w:noProof/>
        </w:rPr>
        <w:instrText xml:space="preserve"> PAGEREF _Toc474011370 \h </w:instrText>
      </w:r>
      <w:r>
        <w:rPr>
          <w:noProof/>
        </w:rPr>
      </w:r>
      <w:r>
        <w:rPr>
          <w:noProof/>
        </w:rPr>
        <w:fldChar w:fldCharType="separate"/>
      </w:r>
      <w:r w:rsidR="0050123D">
        <w:rPr>
          <w:noProof/>
        </w:rPr>
        <w:t>8</w:t>
      </w:r>
      <w:r>
        <w:rPr>
          <w:noProof/>
        </w:rPr>
        <w:fldChar w:fldCharType="end"/>
      </w:r>
    </w:p>
    <w:p w14:paraId="2FB1DE35" w14:textId="4AA37F07"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3.4.6</w:t>
      </w:r>
      <w:r>
        <w:rPr>
          <w:rFonts w:asciiTheme="minorHAnsi" w:eastAsiaTheme="minorEastAsia" w:hAnsiTheme="minorHAnsi" w:cstheme="minorBidi"/>
          <w:noProof/>
          <w:kern w:val="0"/>
          <w:sz w:val="22"/>
          <w:szCs w:val="22"/>
        </w:rPr>
        <w:tab/>
      </w:r>
      <w:r>
        <w:rPr>
          <w:noProof/>
        </w:rPr>
        <w:t>Class GestioneOrdini</w:t>
      </w:r>
      <w:r>
        <w:rPr>
          <w:noProof/>
        </w:rPr>
        <w:tab/>
      </w:r>
      <w:r>
        <w:rPr>
          <w:noProof/>
        </w:rPr>
        <w:fldChar w:fldCharType="begin"/>
      </w:r>
      <w:r>
        <w:rPr>
          <w:noProof/>
        </w:rPr>
        <w:instrText xml:space="preserve"> PAGEREF _Toc474011371 \h </w:instrText>
      </w:r>
      <w:r>
        <w:rPr>
          <w:noProof/>
        </w:rPr>
      </w:r>
      <w:r>
        <w:rPr>
          <w:noProof/>
        </w:rPr>
        <w:fldChar w:fldCharType="separate"/>
      </w:r>
      <w:r w:rsidR="0050123D">
        <w:rPr>
          <w:noProof/>
        </w:rPr>
        <w:t>8</w:t>
      </w:r>
      <w:r>
        <w:rPr>
          <w:noProof/>
        </w:rPr>
        <w:fldChar w:fldCharType="end"/>
      </w:r>
    </w:p>
    <w:p w14:paraId="55A65A63" w14:textId="11818E5A" w:rsidR="00D4637D" w:rsidRDefault="00D4637D">
      <w:pPr>
        <w:pStyle w:val="Sommario2"/>
        <w:tabs>
          <w:tab w:val="left" w:pos="1132"/>
        </w:tabs>
        <w:rPr>
          <w:rFonts w:asciiTheme="minorHAnsi" w:eastAsiaTheme="minorEastAsia" w:hAnsiTheme="minorHAnsi" w:cstheme="minorBidi"/>
          <w:noProof/>
          <w:kern w:val="0"/>
          <w:sz w:val="22"/>
          <w:szCs w:val="22"/>
        </w:rPr>
      </w:pPr>
      <w:r w:rsidRPr="001E1443">
        <w:rPr>
          <w:noProof/>
        </w:rPr>
        <w:t>3.5.</w:t>
      </w:r>
      <w:r>
        <w:rPr>
          <w:rFonts w:asciiTheme="minorHAnsi" w:eastAsiaTheme="minorEastAsia" w:hAnsiTheme="minorHAnsi" w:cstheme="minorBidi"/>
          <w:noProof/>
          <w:kern w:val="0"/>
          <w:sz w:val="22"/>
          <w:szCs w:val="22"/>
        </w:rPr>
        <w:tab/>
      </w:r>
      <w:r>
        <w:rPr>
          <w:noProof/>
        </w:rPr>
        <w:t>Package database</w:t>
      </w:r>
      <w:r>
        <w:rPr>
          <w:noProof/>
        </w:rPr>
        <w:tab/>
      </w:r>
      <w:r>
        <w:rPr>
          <w:noProof/>
        </w:rPr>
        <w:fldChar w:fldCharType="begin"/>
      </w:r>
      <w:r>
        <w:rPr>
          <w:noProof/>
        </w:rPr>
        <w:instrText xml:space="preserve"> PAGEREF _Toc474011372 \h </w:instrText>
      </w:r>
      <w:r>
        <w:rPr>
          <w:noProof/>
        </w:rPr>
      </w:r>
      <w:r>
        <w:rPr>
          <w:noProof/>
        </w:rPr>
        <w:fldChar w:fldCharType="separate"/>
      </w:r>
      <w:r w:rsidR="0050123D">
        <w:rPr>
          <w:noProof/>
        </w:rPr>
        <w:t>8</w:t>
      </w:r>
      <w:r>
        <w:rPr>
          <w:noProof/>
        </w:rPr>
        <w:fldChar w:fldCharType="end"/>
      </w:r>
    </w:p>
    <w:p w14:paraId="69E67E93" w14:textId="2DF1CFE6" w:rsidR="00D4637D" w:rsidRDefault="00D4637D">
      <w:pPr>
        <w:pStyle w:val="Sommario3"/>
        <w:tabs>
          <w:tab w:val="left" w:pos="1440"/>
        </w:tabs>
        <w:rPr>
          <w:rFonts w:asciiTheme="minorHAnsi" w:eastAsiaTheme="minorEastAsia" w:hAnsiTheme="minorHAnsi" w:cstheme="minorBidi"/>
          <w:noProof/>
          <w:kern w:val="0"/>
          <w:sz w:val="22"/>
          <w:szCs w:val="22"/>
        </w:rPr>
      </w:pPr>
      <w:r>
        <w:rPr>
          <w:noProof/>
        </w:rPr>
        <w:t>3.5.1.</w:t>
      </w:r>
      <w:r>
        <w:rPr>
          <w:rFonts w:asciiTheme="minorHAnsi" w:eastAsiaTheme="minorEastAsia" w:hAnsiTheme="minorHAnsi" w:cstheme="minorBidi"/>
          <w:noProof/>
          <w:kern w:val="0"/>
          <w:sz w:val="22"/>
          <w:szCs w:val="22"/>
        </w:rPr>
        <w:tab/>
      </w:r>
      <w:r>
        <w:rPr>
          <w:noProof/>
        </w:rPr>
        <w:t>Class Database</w:t>
      </w:r>
      <w:r>
        <w:rPr>
          <w:noProof/>
        </w:rPr>
        <w:tab/>
      </w:r>
      <w:r>
        <w:rPr>
          <w:noProof/>
        </w:rPr>
        <w:fldChar w:fldCharType="begin"/>
      </w:r>
      <w:r>
        <w:rPr>
          <w:noProof/>
        </w:rPr>
        <w:instrText xml:space="preserve"> PAGEREF _Toc474011373 \h </w:instrText>
      </w:r>
      <w:r>
        <w:rPr>
          <w:noProof/>
        </w:rPr>
      </w:r>
      <w:r>
        <w:rPr>
          <w:noProof/>
        </w:rPr>
        <w:fldChar w:fldCharType="separate"/>
      </w:r>
      <w:r w:rsidR="0050123D">
        <w:rPr>
          <w:noProof/>
        </w:rPr>
        <w:t>8</w:t>
      </w:r>
      <w:r>
        <w:rPr>
          <w:noProof/>
        </w:rPr>
        <w:fldChar w:fldCharType="end"/>
      </w:r>
    </w:p>
    <w:p w14:paraId="6B7E3420" w14:textId="684C9065" w:rsidR="00B51734" w:rsidRDefault="00B51734" w:rsidP="0050123D">
      <w:pPr>
        <w:pStyle w:val="Sommario5"/>
        <w:ind w:left="0"/>
        <w:sectPr w:rsidR="00B51734" w:rsidSect="00B51734">
          <w:footnotePr>
            <w:pos w:val="beneathText"/>
          </w:footnotePr>
          <w:pgSz w:w="11905" w:h="16837"/>
          <w:pgMar w:top="1560" w:right="1134" w:bottom="1798" w:left="1134" w:header="1134" w:footer="1134" w:gutter="0"/>
          <w:cols w:space="720"/>
          <w:formProt w:val="0"/>
          <w:docGrid w:linePitch="312" w:charSpace="-6145"/>
        </w:sectPr>
      </w:pPr>
      <w:r>
        <w:fldChar w:fldCharType="end"/>
      </w:r>
    </w:p>
    <w:p w14:paraId="3C6D803D" w14:textId="12573404" w:rsidR="009D5D7B" w:rsidRDefault="009D5D7B" w:rsidP="009D5D7B">
      <w:pPr>
        <w:pStyle w:val="Titolo1"/>
      </w:pPr>
      <w:bookmarkStart w:id="1" w:name="_Toc474011330"/>
      <w:proofErr w:type="spellStart"/>
      <w:r w:rsidRPr="009D5D7B">
        <w:lastRenderedPageBreak/>
        <w:t>Introduction</w:t>
      </w:r>
      <w:bookmarkEnd w:id="1"/>
      <w:proofErr w:type="spellEnd"/>
    </w:p>
    <w:p w14:paraId="4AF03268" w14:textId="77777777" w:rsidR="005E2D50" w:rsidRDefault="005E2D50" w:rsidP="0083096F">
      <w:pPr>
        <w:ind w:left="360"/>
      </w:pPr>
      <w:r w:rsidRPr="000273C0">
        <w:t xml:space="preserve">Il documento descrive gli obiettivi del design imposti dagli sviluppatori </w:t>
      </w:r>
      <w:r>
        <w:t>e le linee guida per lo sviluppo delle interfacce dei sottosistemi e la suddivisione dei sottosistemi in package e classi.</w:t>
      </w:r>
    </w:p>
    <w:p w14:paraId="151614D4" w14:textId="77777777" w:rsidR="009D5D7B" w:rsidRPr="009D5D7B" w:rsidRDefault="009D5D7B" w:rsidP="009D5D7B"/>
    <w:p w14:paraId="5C31595E" w14:textId="34EF26FA" w:rsidR="009D5D7B" w:rsidRDefault="009D5D7B" w:rsidP="00010E93">
      <w:pPr>
        <w:pStyle w:val="Titolo2"/>
        <w:numPr>
          <w:ilvl w:val="1"/>
          <w:numId w:val="26"/>
        </w:numPr>
      </w:pPr>
      <w:bookmarkStart w:id="2" w:name="_Toc474011331"/>
      <w:r w:rsidRPr="009D5D7B">
        <w:t xml:space="preserve">Object design </w:t>
      </w:r>
      <w:proofErr w:type="spellStart"/>
      <w:r w:rsidRPr="009D5D7B">
        <w:t>trade-offs</w:t>
      </w:r>
      <w:bookmarkEnd w:id="2"/>
      <w:proofErr w:type="spellEnd"/>
    </w:p>
    <w:p w14:paraId="0F3A6CAD" w14:textId="77777777" w:rsidR="005E2D50" w:rsidRDefault="005E2D50" w:rsidP="0083096F">
      <w:pPr>
        <w:ind w:left="360"/>
      </w:pPr>
      <w:r>
        <w:t>Gli obiettivi principali dello sviluppo dal punto di vista degli sviluppatori sono:</w:t>
      </w:r>
    </w:p>
    <w:p w14:paraId="4F67F499" w14:textId="77777777" w:rsidR="005E2D50" w:rsidRPr="009E6A96" w:rsidRDefault="005E2D50" w:rsidP="0083096F">
      <w:pPr>
        <w:pStyle w:val="Paragrafoelenco"/>
        <w:numPr>
          <w:ilvl w:val="0"/>
          <w:numId w:val="12"/>
        </w:numPr>
        <w:spacing w:after="160" w:line="259" w:lineRule="auto"/>
        <w:ind w:left="1080"/>
        <w:contextualSpacing/>
        <w:rPr>
          <w:rFonts w:ascii="Times New Roman" w:hAnsi="Times New Roman"/>
          <w:sz w:val="24"/>
          <w:szCs w:val="24"/>
        </w:rPr>
      </w:pPr>
      <w:r w:rsidRPr="009E6A96">
        <w:rPr>
          <w:rFonts w:ascii="Times New Roman" w:hAnsi="Times New Roman"/>
          <w:sz w:val="24"/>
          <w:szCs w:val="24"/>
        </w:rPr>
        <w:t>L’applicazione non deve richiedere molte risorse al sistema in termini di memoria e CPU in modo tale da rendere possibile l’utilizzo del sistema anche su macchine non recenti.</w:t>
      </w:r>
    </w:p>
    <w:p w14:paraId="621F83EC" w14:textId="77777777" w:rsidR="005E2D50" w:rsidRPr="009E6A96" w:rsidRDefault="005E2D50" w:rsidP="0083096F">
      <w:pPr>
        <w:pStyle w:val="Paragrafoelenco"/>
        <w:numPr>
          <w:ilvl w:val="0"/>
          <w:numId w:val="12"/>
        </w:numPr>
        <w:spacing w:after="160" w:line="259" w:lineRule="auto"/>
        <w:ind w:left="1080"/>
        <w:contextualSpacing/>
        <w:rPr>
          <w:rFonts w:ascii="Times New Roman" w:hAnsi="Times New Roman"/>
          <w:sz w:val="24"/>
          <w:szCs w:val="24"/>
        </w:rPr>
      </w:pPr>
      <w:r w:rsidRPr="009E6A96">
        <w:rPr>
          <w:rFonts w:ascii="Times New Roman" w:hAnsi="Times New Roman"/>
          <w:sz w:val="24"/>
          <w:szCs w:val="24"/>
        </w:rPr>
        <w:t>Il tempo di risposta del sistema non dev’essere troppo lento, in particolar modo la sezione che dovrà interagire con l’utente, anche se ci sarà comunque un tempo di tolleranza non molto ristretto.</w:t>
      </w:r>
    </w:p>
    <w:p w14:paraId="6E14D59D" w14:textId="77777777" w:rsidR="005E2D50" w:rsidRDefault="005E2D50" w:rsidP="0083096F">
      <w:pPr>
        <w:pStyle w:val="Paragrafoelenco"/>
        <w:numPr>
          <w:ilvl w:val="0"/>
          <w:numId w:val="12"/>
        </w:numPr>
        <w:spacing w:after="160" w:line="259" w:lineRule="auto"/>
        <w:ind w:left="1080"/>
        <w:contextualSpacing/>
        <w:rPr>
          <w:rFonts w:ascii="Times New Roman" w:hAnsi="Times New Roman"/>
          <w:sz w:val="24"/>
          <w:szCs w:val="24"/>
        </w:rPr>
      </w:pPr>
      <w:r w:rsidRPr="009E6A96">
        <w:rPr>
          <w:rFonts w:ascii="Times New Roman" w:hAnsi="Times New Roman"/>
          <w:sz w:val="24"/>
          <w:szCs w:val="24"/>
        </w:rPr>
        <w:t>Il sistema dovrà sfruttare al meglio la rete senza sovraccaricarla inutilmente, quindi lo spazio occupato dai file dell’applicazione non è fondamentale visto il rapporto costo/spazio dei supporti.</w:t>
      </w:r>
    </w:p>
    <w:p w14:paraId="02E88319" w14:textId="4CFCD41D" w:rsidR="009E6A96" w:rsidRPr="009E6A96" w:rsidRDefault="009E6A96" w:rsidP="00010E93">
      <w:pPr>
        <w:pStyle w:val="Titolo3"/>
        <w:numPr>
          <w:ilvl w:val="2"/>
          <w:numId w:val="25"/>
        </w:numPr>
      </w:pPr>
      <w:bookmarkStart w:id="3" w:name="_Toc474011332"/>
      <w:r w:rsidRPr="002828A2">
        <w:t>Comprare vs Costruire</w:t>
      </w:r>
      <w:bookmarkEnd w:id="3"/>
    </w:p>
    <w:p w14:paraId="0FCBFEF0" w14:textId="1A62339B" w:rsidR="009E6A96" w:rsidRPr="002828A2" w:rsidRDefault="009E6A96" w:rsidP="0083096F">
      <w:pPr>
        <w:ind w:left="709"/>
        <w:rPr>
          <w:b/>
          <w:sz w:val="32"/>
          <w:szCs w:val="32"/>
        </w:rPr>
      </w:pPr>
      <w:r>
        <w:t>Tutte le funzionalità dell’applicazione verranno integrate dagli sviluppatori in modo da ridurre i costi, evitando l’acquisto di librerie.</w:t>
      </w:r>
    </w:p>
    <w:p w14:paraId="37F4649D" w14:textId="541ACE2F" w:rsidR="009E6A96" w:rsidRPr="009E6A96" w:rsidRDefault="009E6A96" w:rsidP="00010E93">
      <w:pPr>
        <w:pStyle w:val="Titolo3"/>
        <w:numPr>
          <w:ilvl w:val="2"/>
          <w:numId w:val="25"/>
        </w:numPr>
      </w:pPr>
      <w:bookmarkStart w:id="4" w:name="_Toc474011333"/>
      <w:r w:rsidRPr="002828A2">
        <w:t>Funzionalità vs Tempo di consegna</w:t>
      </w:r>
      <w:bookmarkEnd w:id="4"/>
    </w:p>
    <w:p w14:paraId="35C4A61D" w14:textId="77777777" w:rsidR="009E6A96" w:rsidRDefault="009E6A96" w:rsidP="0083096F">
      <w:pPr>
        <w:ind w:left="709"/>
      </w:pPr>
      <w:r>
        <w:t>La fase di sviluppo del progetto tenterà di coprire tutte le funzionalità del sistema allungando però i tempi consegna.</w:t>
      </w:r>
    </w:p>
    <w:p w14:paraId="1B3A0C08" w14:textId="05F8A098" w:rsidR="009E6A96" w:rsidRPr="009E6A96" w:rsidRDefault="009E6A96" w:rsidP="00010E93">
      <w:pPr>
        <w:pStyle w:val="Titolo3"/>
        <w:numPr>
          <w:ilvl w:val="2"/>
          <w:numId w:val="25"/>
        </w:numPr>
      </w:pPr>
      <w:bookmarkStart w:id="5" w:name="_Toc474011334"/>
      <w:r w:rsidRPr="002828A2">
        <w:t>Linee guida e convenzioni</w:t>
      </w:r>
      <w:bookmarkEnd w:id="5"/>
    </w:p>
    <w:p w14:paraId="32DA6BD0" w14:textId="2E359BF8" w:rsidR="009E6A96" w:rsidRDefault="009E6A96" w:rsidP="0083096F">
      <w:pPr>
        <w:ind w:left="709"/>
      </w:pPr>
      <w:r>
        <w:t>I meccanismi per la gestione delle eccezioni sono racchiusi maggiormente nella gestione della connessione tra applicazione e database.</w:t>
      </w:r>
    </w:p>
    <w:p w14:paraId="2C5480EF" w14:textId="77777777" w:rsidR="009E6A96" w:rsidRPr="009E6A96" w:rsidRDefault="009E6A96" w:rsidP="009E6A96"/>
    <w:p w14:paraId="03D411EF" w14:textId="1F9A8642" w:rsidR="009E6A96" w:rsidRPr="009E6A96" w:rsidRDefault="009E6A96" w:rsidP="00010E93">
      <w:pPr>
        <w:pStyle w:val="Titolo4"/>
        <w:numPr>
          <w:ilvl w:val="3"/>
          <w:numId w:val="25"/>
        </w:numPr>
      </w:pPr>
      <w:r w:rsidRPr="002828A2">
        <w:t>Casi limite (</w:t>
      </w:r>
      <w:proofErr w:type="spellStart"/>
      <w:r w:rsidRPr="002828A2">
        <w:t>Boundary</w:t>
      </w:r>
      <w:proofErr w:type="spellEnd"/>
      <w:r w:rsidRPr="002828A2">
        <w:t xml:space="preserve"> Cases)</w:t>
      </w:r>
    </w:p>
    <w:p w14:paraId="700B5AC4" w14:textId="061D47B4" w:rsidR="009E6A96" w:rsidRPr="009E6A96" w:rsidRDefault="009E6A96" w:rsidP="0083096F">
      <w:pPr>
        <w:ind w:left="1080"/>
      </w:pPr>
      <w:r>
        <w:t>Il database che verrà utilizzato, conterrà un valore massimo di lunghezza per i campi in modo tale che ci sia abbastanza spazio in ciascuno di essi.</w:t>
      </w:r>
    </w:p>
    <w:p w14:paraId="406A3D65" w14:textId="7C9BEF9C" w:rsidR="009E6A96" w:rsidRPr="00010E93" w:rsidRDefault="009E6A96" w:rsidP="00010E93">
      <w:pPr>
        <w:pStyle w:val="Titolo3"/>
        <w:numPr>
          <w:ilvl w:val="1"/>
          <w:numId w:val="25"/>
        </w:numPr>
        <w:rPr>
          <w:sz w:val="28"/>
          <w:szCs w:val="28"/>
        </w:rPr>
      </w:pPr>
      <w:bookmarkStart w:id="6" w:name="_Toc474011335"/>
      <w:r w:rsidRPr="00010E93">
        <w:rPr>
          <w:sz w:val="28"/>
          <w:szCs w:val="28"/>
        </w:rPr>
        <w:t>Meccanismi gestione delle eccezioni</w:t>
      </w:r>
      <w:bookmarkEnd w:id="6"/>
    </w:p>
    <w:p w14:paraId="46C22A07" w14:textId="77777777" w:rsidR="009E6A96" w:rsidRDefault="009E6A96" w:rsidP="0083096F">
      <w:pPr>
        <w:ind w:left="360"/>
      </w:pPr>
      <w:r>
        <w:t>La gestione delle eccezioni verrà eseguita in modo tale da garantire l’integrità del sistema, infatti le eccezioni verranno sollevate per affrontare qualsiasi tipo di problema riscontrato per permettere una corretta esecuzione del programma. Ad esempio:</w:t>
      </w:r>
    </w:p>
    <w:p w14:paraId="21D31C52" w14:textId="77777777" w:rsidR="009E6A96" w:rsidRPr="009E6A96" w:rsidRDefault="009E6A96" w:rsidP="009E6A96">
      <w:pPr>
        <w:pStyle w:val="Paragrafoelenco"/>
        <w:numPr>
          <w:ilvl w:val="0"/>
          <w:numId w:val="14"/>
        </w:numPr>
        <w:spacing w:after="160" w:line="259" w:lineRule="auto"/>
        <w:contextualSpacing/>
        <w:rPr>
          <w:rFonts w:ascii="Times New Roman" w:hAnsi="Times New Roman"/>
          <w:sz w:val="24"/>
          <w:szCs w:val="24"/>
        </w:rPr>
      </w:pPr>
      <w:r w:rsidRPr="009E6A96">
        <w:rPr>
          <w:rFonts w:ascii="Times New Roman" w:hAnsi="Times New Roman"/>
          <w:sz w:val="24"/>
          <w:szCs w:val="24"/>
        </w:rPr>
        <w:t>Nome utente e password errate:</w:t>
      </w:r>
    </w:p>
    <w:p w14:paraId="3AF23E18" w14:textId="77777777" w:rsidR="009E6A96" w:rsidRPr="009E6A96" w:rsidRDefault="009E6A96" w:rsidP="0083096F">
      <w:pPr>
        <w:ind w:left="1068"/>
      </w:pPr>
      <w:r w:rsidRPr="009E6A96">
        <w:t>L’utente inserisce username e password nei campi di testo e clicca il button per accedere al sistema. L’interfaccia utente comunicherà quindi con il sottosistema di gestione degli utenti per verificare i dati inseriti. Nel caso esistano già questi dati oppure la password inserita non è corretta, verrà visualizzato un messaggio di errore durante l’identificazione specificando che l’username o la password non sono corretti.</w:t>
      </w:r>
    </w:p>
    <w:p w14:paraId="6851D827" w14:textId="77777777" w:rsidR="009E6A96" w:rsidRPr="009E6A96" w:rsidRDefault="009E6A96" w:rsidP="009E6A96">
      <w:pPr>
        <w:spacing w:after="160" w:line="259" w:lineRule="auto"/>
        <w:contextualSpacing/>
      </w:pPr>
    </w:p>
    <w:p w14:paraId="0B29BB5F" w14:textId="77777777" w:rsidR="009D5D7B" w:rsidRPr="009D5D7B" w:rsidRDefault="009D5D7B" w:rsidP="009D5D7B"/>
    <w:p w14:paraId="2BC41144" w14:textId="01E20752" w:rsidR="009D5D7B" w:rsidRDefault="00010E93" w:rsidP="00010E93">
      <w:pPr>
        <w:pStyle w:val="Titolo2"/>
        <w:numPr>
          <w:ilvl w:val="1"/>
          <w:numId w:val="25"/>
        </w:numPr>
      </w:pPr>
      <w:r>
        <w:lastRenderedPageBreak/>
        <w:t xml:space="preserve"> </w:t>
      </w:r>
      <w:bookmarkStart w:id="7" w:name="_Toc474011336"/>
      <w:r w:rsidR="009D5D7B" w:rsidRPr="009D5D7B">
        <w:t xml:space="preserve">Interface </w:t>
      </w:r>
      <w:proofErr w:type="spellStart"/>
      <w:r w:rsidR="009D5D7B" w:rsidRPr="009D5D7B">
        <w:t>documentation</w:t>
      </w:r>
      <w:proofErr w:type="spellEnd"/>
      <w:r w:rsidR="009D5D7B" w:rsidRPr="009D5D7B">
        <w:t xml:space="preserve"> </w:t>
      </w:r>
      <w:proofErr w:type="spellStart"/>
      <w:r w:rsidR="009D5D7B" w:rsidRPr="009D5D7B">
        <w:t>guidelines</w:t>
      </w:r>
      <w:bookmarkEnd w:id="7"/>
      <w:proofErr w:type="spellEnd"/>
    </w:p>
    <w:p w14:paraId="1A403721" w14:textId="77777777" w:rsidR="009E6A96" w:rsidRDefault="009E6A96" w:rsidP="0083096F">
      <w:pPr>
        <w:ind w:firstLine="360"/>
      </w:pPr>
      <w:r>
        <w:t>Le regole utilizzate per classi, metodi, variabili e costanti sono specificate nella tabella sottostante.</w:t>
      </w:r>
    </w:p>
    <w:p w14:paraId="2C8FA0C4" w14:textId="77777777" w:rsidR="009E6A96" w:rsidRDefault="009E6A96" w:rsidP="009E6A96">
      <w:pPr>
        <w:rPr>
          <w:sz w:val="32"/>
          <w:szCs w:val="32"/>
        </w:rPr>
      </w:pPr>
    </w:p>
    <w:tbl>
      <w:tblPr>
        <w:tblStyle w:val="Grigliatabella"/>
        <w:tblW w:w="9864" w:type="dxa"/>
        <w:tblLayout w:type="fixed"/>
        <w:tblLook w:val="04A0" w:firstRow="1" w:lastRow="0" w:firstColumn="1" w:lastColumn="0" w:noHBand="0" w:noVBand="1"/>
      </w:tblPr>
      <w:tblGrid>
        <w:gridCol w:w="2689"/>
        <w:gridCol w:w="4252"/>
        <w:gridCol w:w="2923"/>
      </w:tblGrid>
      <w:tr w:rsidR="009E6A96" w14:paraId="58098E53" w14:textId="77777777" w:rsidTr="00D4637D">
        <w:trPr>
          <w:trHeight w:val="567"/>
        </w:trPr>
        <w:tc>
          <w:tcPr>
            <w:tcW w:w="2689" w:type="dxa"/>
            <w:shd w:val="clear" w:color="auto" w:fill="D5DCE4" w:themeFill="text2" w:themeFillTint="33"/>
            <w:vAlign w:val="center"/>
          </w:tcPr>
          <w:p w14:paraId="1D174663" w14:textId="77777777" w:rsidR="009E6A96" w:rsidRPr="009E6A96" w:rsidRDefault="009E6A96" w:rsidP="00D4637D">
            <w:pPr>
              <w:jc w:val="center"/>
              <w:rPr>
                <w:b/>
                <w:sz w:val="28"/>
                <w:szCs w:val="28"/>
              </w:rPr>
            </w:pPr>
            <w:r w:rsidRPr="009E6A96">
              <w:rPr>
                <w:b/>
                <w:sz w:val="28"/>
                <w:szCs w:val="28"/>
              </w:rPr>
              <w:t>Tipo identificato</w:t>
            </w:r>
          </w:p>
        </w:tc>
        <w:tc>
          <w:tcPr>
            <w:tcW w:w="4252" w:type="dxa"/>
            <w:shd w:val="clear" w:color="auto" w:fill="D5DCE4" w:themeFill="text2" w:themeFillTint="33"/>
            <w:vAlign w:val="center"/>
          </w:tcPr>
          <w:p w14:paraId="20F40CDF" w14:textId="77777777" w:rsidR="009E6A96" w:rsidRPr="009E6A96" w:rsidRDefault="009E6A96" w:rsidP="00D4637D">
            <w:pPr>
              <w:jc w:val="center"/>
              <w:rPr>
                <w:b/>
                <w:sz w:val="28"/>
                <w:szCs w:val="28"/>
              </w:rPr>
            </w:pPr>
            <w:r w:rsidRPr="009E6A96">
              <w:rPr>
                <w:b/>
                <w:sz w:val="28"/>
                <w:szCs w:val="28"/>
              </w:rPr>
              <w:t>Regole per Naming</w:t>
            </w:r>
          </w:p>
        </w:tc>
        <w:tc>
          <w:tcPr>
            <w:tcW w:w="2923" w:type="dxa"/>
            <w:shd w:val="clear" w:color="auto" w:fill="D5DCE4" w:themeFill="text2" w:themeFillTint="33"/>
            <w:vAlign w:val="center"/>
          </w:tcPr>
          <w:p w14:paraId="4D9E96BC" w14:textId="77777777" w:rsidR="009E6A96" w:rsidRPr="009E6A96" w:rsidRDefault="009E6A96" w:rsidP="00D4637D">
            <w:pPr>
              <w:jc w:val="center"/>
              <w:rPr>
                <w:b/>
                <w:sz w:val="28"/>
                <w:szCs w:val="28"/>
              </w:rPr>
            </w:pPr>
            <w:r w:rsidRPr="009E6A96">
              <w:rPr>
                <w:b/>
                <w:sz w:val="28"/>
                <w:szCs w:val="28"/>
              </w:rPr>
              <w:t>Esempi</w:t>
            </w:r>
          </w:p>
        </w:tc>
      </w:tr>
      <w:tr w:rsidR="009E6A96" w:rsidRPr="009E6A96" w14:paraId="3795B9EC" w14:textId="77777777" w:rsidTr="00D4637D">
        <w:trPr>
          <w:trHeight w:val="1059"/>
        </w:trPr>
        <w:tc>
          <w:tcPr>
            <w:tcW w:w="2689" w:type="dxa"/>
            <w:vAlign w:val="center"/>
          </w:tcPr>
          <w:p w14:paraId="01A5F2CD" w14:textId="77777777" w:rsidR="009E6A96" w:rsidRPr="009E6A96" w:rsidRDefault="009E6A96" w:rsidP="00D4637D">
            <w:pPr>
              <w:jc w:val="center"/>
            </w:pPr>
            <w:r w:rsidRPr="009E6A96">
              <w:t>Packages</w:t>
            </w:r>
          </w:p>
        </w:tc>
        <w:tc>
          <w:tcPr>
            <w:tcW w:w="4252" w:type="dxa"/>
          </w:tcPr>
          <w:p w14:paraId="5660647C" w14:textId="77777777" w:rsidR="009E6A96" w:rsidRPr="009E6A96" w:rsidRDefault="009E6A96" w:rsidP="00D4637D">
            <w:r w:rsidRPr="009E6A96">
              <w:t>Tutto scritto in minuscolo.</w:t>
            </w:r>
          </w:p>
        </w:tc>
        <w:tc>
          <w:tcPr>
            <w:tcW w:w="2923" w:type="dxa"/>
          </w:tcPr>
          <w:p w14:paraId="4AFBC3DC" w14:textId="77777777" w:rsidR="009E6A96" w:rsidRPr="009E6A96" w:rsidRDefault="009E6A96" w:rsidP="00D4637D">
            <w:r w:rsidRPr="009E6A96">
              <w:t>utenti</w:t>
            </w:r>
          </w:p>
        </w:tc>
      </w:tr>
      <w:tr w:rsidR="009E6A96" w:rsidRPr="009E6A96" w14:paraId="35DC3F1C" w14:textId="77777777" w:rsidTr="00D4637D">
        <w:tc>
          <w:tcPr>
            <w:tcW w:w="2689" w:type="dxa"/>
            <w:vAlign w:val="center"/>
          </w:tcPr>
          <w:p w14:paraId="060A54E6" w14:textId="77777777" w:rsidR="009E6A96" w:rsidRPr="009E6A96" w:rsidRDefault="009E6A96" w:rsidP="00D4637D">
            <w:pPr>
              <w:jc w:val="center"/>
            </w:pPr>
            <w:r w:rsidRPr="009E6A96">
              <w:t>Classi</w:t>
            </w:r>
          </w:p>
        </w:tc>
        <w:tc>
          <w:tcPr>
            <w:tcW w:w="4252" w:type="dxa"/>
          </w:tcPr>
          <w:p w14:paraId="5567BDF1" w14:textId="77777777" w:rsidR="009E6A96" w:rsidRPr="009E6A96" w:rsidRDefault="009E6A96" w:rsidP="00D4637D">
            <w:r w:rsidRPr="009E6A96">
              <w:t>La prima lettere del nome della classe è scritta in maiuscolo, il resto in minuscolo. Eventualmente una seconda parola per descrivere meglio la classe inizierà con la lettera maiuscola.</w:t>
            </w:r>
          </w:p>
        </w:tc>
        <w:tc>
          <w:tcPr>
            <w:tcW w:w="2923" w:type="dxa"/>
          </w:tcPr>
          <w:p w14:paraId="07EE9DD9" w14:textId="77777777" w:rsidR="009E6A96" w:rsidRPr="009E6A96" w:rsidRDefault="009E6A96" w:rsidP="00D4637D">
            <w:proofErr w:type="spellStart"/>
            <w:r w:rsidRPr="009E6A96">
              <w:t>class</w:t>
            </w:r>
            <w:proofErr w:type="spellEnd"/>
            <w:r w:rsidRPr="009E6A96">
              <w:t xml:space="preserve"> Utente;</w:t>
            </w:r>
          </w:p>
          <w:p w14:paraId="682A3265" w14:textId="77777777" w:rsidR="009E6A96" w:rsidRPr="009E6A96" w:rsidRDefault="009E6A96" w:rsidP="00D4637D">
            <w:proofErr w:type="spellStart"/>
            <w:r w:rsidRPr="009E6A96">
              <w:t>class</w:t>
            </w:r>
            <w:proofErr w:type="spellEnd"/>
            <w:r w:rsidRPr="009E6A96">
              <w:t xml:space="preserve"> </w:t>
            </w:r>
            <w:proofErr w:type="spellStart"/>
            <w:r w:rsidRPr="009E6A96">
              <w:t>GestioneUtenti</w:t>
            </w:r>
            <w:proofErr w:type="spellEnd"/>
            <w:r w:rsidRPr="009E6A96">
              <w:t>;</w:t>
            </w:r>
          </w:p>
        </w:tc>
      </w:tr>
      <w:tr w:rsidR="009E6A96" w:rsidRPr="009E6A96" w14:paraId="7FA46CC2" w14:textId="77777777" w:rsidTr="00D4637D">
        <w:tc>
          <w:tcPr>
            <w:tcW w:w="2689" w:type="dxa"/>
            <w:vAlign w:val="center"/>
          </w:tcPr>
          <w:p w14:paraId="5D6DD6A8" w14:textId="77777777" w:rsidR="009E6A96" w:rsidRPr="009E6A96" w:rsidRDefault="009E6A96" w:rsidP="00D4637D">
            <w:pPr>
              <w:jc w:val="center"/>
            </w:pPr>
            <w:r w:rsidRPr="009E6A96">
              <w:t>Metodi</w:t>
            </w:r>
          </w:p>
        </w:tc>
        <w:tc>
          <w:tcPr>
            <w:tcW w:w="4252" w:type="dxa"/>
          </w:tcPr>
          <w:p w14:paraId="59D0E1CB" w14:textId="77777777" w:rsidR="009E6A96" w:rsidRPr="009E6A96" w:rsidRDefault="009E6A96" w:rsidP="00D4637D">
            <w:r w:rsidRPr="009E6A96">
              <w:t>I metodi sono spesso verbi, la prima lettera è in minuscolo e la prima lettera delle parole successive sono in maiuscolo.</w:t>
            </w:r>
          </w:p>
        </w:tc>
        <w:tc>
          <w:tcPr>
            <w:tcW w:w="2923" w:type="dxa"/>
          </w:tcPr>
          <w:p w14:paraId="3D72FEC4" w14:textId="77777777" w:rsidR="009E6A96" w:rsidRPr="009E6A96" w:rsidRDefault="009E6A96" w:rsidP="00D4637D">
            <w:proofErr w:type="spellStart"/>
            <w:r w:rsidRPr="009E6A96">
              <w:t>acquistaProdotto</w:t>
            </w:r>
            <w:proofErr w:type="spellEnd"/>
            <w:r w:rsidRPr="009E6A96">
              <w:t>();</w:t>
            </w:r>
          </w:p>
        </w:tc>
      </w:tr>
      <w:tr w:rsidR="009E6A96" w:rsidRPr="009E6A96" w14:paraId="4C50C951" w14:textId="77777777" w:rsidTr="00D4637D">
        <w:tc>
          <w:tcPr>
            <w:tcW w:w="2689" w:type="dxa"/>
            <w:vAlign w:val="center"/>
          </w:tcPr>
          <w:p w14:paraId="61ED3A39" w14:textId="77777777" w:rsidR="009E6A96" w:rsidRPr="009E6A96" w:rsidRDefault="009E6A96" w:rsidP="00D4637D">
            <w:pPr>
              <w:jc w:val="center"/>
            </w:pPr>
            <w:r w:rsidRPr="009E6A96">
              <w:t>Variabili</w:t>
            </w:r>
          </w:p>
        </w:tc>
        <w:tc>
          <w:tcPr>
            <w:tcW w:w="4252" w:type="dxa"/>
          </w:tcPr>
          <w:p w14:paraId="64DF7E56" w14:textId="77777777" w:rsidR="009E6A96" w:rsidRPr="009E6A96" w:rsidRDefault="009E6A96" w:rsidP="00D4637D">
            <w:r w:rsidRPr="009E6A96">
              <w:t>La varabili sia interne che esterne alle classi sono scritte in minuscolo, fatta eccezione per le costati che sono scritte tutte in maiuscolo.</w:t>
            </w:r>
          </w:p>
        </w:tc>
        <w:tc>
          <w:tcPr>
            <w:tcW w:w="2923" w:type="dxa"/>
          </w:tcPr>
          <w:p w14:paraId="6CFE9D14" w14:textId="77777777" w:rsidR="009E6A96" w:rsidRPr="009E6A96" w:rsidRDefault="009E6A96" w:rsidP="00D4637D">
            <w:proofErr w:type="spellStart"/>
            <w:r w:rsidRPr="009E6A96">
              <w:t>int</w:t>
            </w:r>
            <w:proofErr w:type="spellEnd"/>
            <w:r w:rsidRPr="009E6A96">
              <w:t xml:space="preserve"> prezzo;</w:t>
            </w:r>
          </w:p>
          <w:p w14:paraId="7EDD016C" w14:textId="77777777" w:rsidR="009E6A96" w:rsidRPr="009E6A96" w:rsidRDefault="009E6A96" w:rsidP="00D4637D">
            <w:proofErr w:type="spellStart"/>
            <w:r w:rsidRPr="009E6A96">
              <w:t>String</w:t>
            </w:r>
            <w:proofErr w:type="spellEnd"/>
            <w:r w:rsidRPr="009E6A96">
              <w:t xml:space="preserve"> nome;</w:t>
            </w:r>
          </w:p>
          <w:p w14:paraId="7F8C817E" w14:textId="77777777" w:rsidR="009E6A96" w:rsidRPr="009E6A96" w:rsidRDefault="009E6A96" w:rsidP="00D4637D">
            <w:proofErr w:type="spellStart"/>
            <w:r w:rsidRPr="009E6A96">
              <w:t>static</w:t>
            </w:r>
            <w:proofErr w:type="spellEnd"/>
            <w:r w:rsidRPr="009E6A96">
              <w:t xml:space="preserve"> </w:t>
            </w:r>
            <w:proofErr w:type="spellStart"/>
            <w:r w:rsidRPr="009E6A96">
              <w:t>final</w:t>
            </w:r>
            <w:proofErr w:type="spellEnd"/>
            <w:r w:rsidRPr="009E6A96">
              <w:t xml:space="preserve"> VARIABILE;</w:t>
            </w:r>
          </w:p>
        </w:tc>
      </w:tr>
    </w:tbl>
    <w:p w14:paraId="05444077" w14:textId="77777777" w:rsidR="009E6A96" w:rsidRPr="009E6A96" w:rsidRDefault="009E6A96" w:rsidP="009E6A96"/>
    <w:p w14:paraId="5B05E162" w14:textId="77777777" w:rsidR="009D5D7B" w:rsidRPr="009D5D7B" w:rsidRDefault="009D5D7B" w:rsidP="009D5D7B"/>
    <w:p w14:paraId="1BD72004" w14:textId="5C3B0270" w:rsidR="009D5D7B" w:rsidRDefault="00010E93" w:rsidP="00010E93">
      <w:pPr>
        <w:pStyle w:val="Titolo2"/>
        <w:numPr>
          <w:ilvl w:val="1"/>
          <w:numId w:val="25"/>
        </w:numPr>
      </w:pPr>
      <w:r>
        <w:t xml:space="preserve"> </w:t>
      </w:r>
      <w:bookmarkStart w:id="8" w:name="_Toc474011337"/>
      <w:proofErr w:type="spellStart"/>
      <w:r w:rsidR="009D5D7B" w:rsidRPr="009D5D7B">
        <w:t>Definitions</w:t>
      </w:r>
      <w:proofErr w:type="spellEnd"/>
      <w:r w:rsidR="009D5D7B" w:rsidRPr="009D5D7B">
        <w:t xml:space="preserve">, </w:t>
      </w:r>
      <w:proofErr w:type="spellStart"/>
      <w:r w:rsidR="009D5D7B" w:rsidRPr="009D5D7B">
        <w:t>acronyms</w:t>
      </w:r>
      <w:proofErr w:type="spellEnd"/>
      <w:r w:rsidR="009D5D7B" w:rsidRPr="009D5D7B">
        <w:t xml:space="preserve">, and </w:t>
      </w:r>
      <w:proofErr w:type="spellStart"/>
      <w:r w:rsidR="009D5D7B" w:rsidRPr="009D5D7B">
        <w:t>abbreviations</w:t>
      </w:r>
      <w:bookmarkEnd w:id="8"/>
      <w:proofErr w:type="spellEnd"/>
    </w:p>
    <w:p w14:paraId="260942E9" w14:textId="77777777" w:rsidR="009E6A96" w:rsidRDefault="009E6A96" w:rsidP="0083096F">
      <w:pPr>
        <w:ind w:left="360"/>
      </w:pPr>
      <w:r>
        <w:t>Di seguito sono riportate alcune abbreviazioni usate a volte dagli sviluppatori durante la scrittura del codice:</w:t>
      </w:r>
    </w:p>
    <w:p w14:paraId="4C58A6E1" w14:textId="77777777" w:rsidR="009E6A96" w:rsidRPr="009E6A96" w:rsidRDefault="009E6A96" w:rsidP="0083096F">
      <w:pPr>
        <w:pStyle w:val="Paragrafoelenco"/>
        <w:numPr>
          <w:ilvl w:val="0"/>
          <w:numId w:val="17"/>
        </w:numPr>
        <w:spacing w:after="160" w:line="259" w:lineRule="auto"/>
        <w:ind w:left="1080"/>
        <w:contextualSpacing/>
        <w:rPr>
          <w:rFonts w:ascii="Times New Roman" w:hAnsi="Times New Roman"/>
          <w:sz w:val="24"/>
          <w:szCs w:val="24"/>
        </w:rPr>
      </w:pPr>
      <w:proofErr w:type="spellStart"/>
      <w:r w:rsidRPr="009E6A96">
        <w:rPr>
          <w:rFonts w:ascii="Times New Roman" w:hAnsi="Times New Roman"/>
          <w:sz w:val="24"/>
          <w:szCs w:val="24"/>
        </w:rPr>
        <w:t>obj</w:t>
      </w:r>
      <w:proofErr w:type="spellEnd"/>
      <w:r w:rsidRPr="009E6A96">
        <w:rPr>
          <w:rFonts w:ascii="Times New Roman" w:hAnsi="Times New Roman"/>
          <w:sz w:val="24"/>
          <w:szCs w:val="24"/>
        </w:rPr>
        <w:t xml:space="preserve"> = </w:t>
      </w:r>
      <w:proofErr w:type="spellStart"/>
      <w:r w:rsidRPr="009E6A96">
        <w:rPr>
          <w:rFonts w:ascii="Times New Roman" w:hAnsi="Times New Roman"/>
          <w:sz w:val="24"/>
          <w:szCs w:val="24"/>
        </w:rPr>
        <w:t>object</w:t>
      </w:r>
      <w:proofErr w:type="spellEnd"/>
    </w:p>
    <w:p w14:paraId="0006F576" w14:textId="77777777" w:rsidR="009E6A96" w:rsidRPr="009E6A96" w:rsidRDefault="009E6A96" w:rsidP="0083096F">
      <w:pPr>
        <w:pStyle w:val="Paragrafoelenco"/>
        <w:numPr>
          <w:ilvl w:val="0"/>
          <w:numId w:val="17"/>
        </w:numPr>
        <w:spacing w:after="160" w:line="259" w:lineRule="auto"/>
        <w:ind w:left="1080"/>
        <w:contextualSpacing/>
        <w:rPr>
          <w:rFonts w:ascii="Times New Roman" w:hAnsi="Times New Roman"/>
          <w:sz w:val="24"/>
          <w:szCs w:val="24"/>
        </w:rPr>
      </w:pPr>
      <w:r w:rsidRPr="009E6A96">
        <w:rPr>
          <w:rFonts w:ascii="Times New Roman" w:hAnsi="Times New Roman"/>
          <w:sz w:val="24"/>
          <w:szCs w:val="24"/>
        </w:rPr>
        <w:t>id = User ID</w:t>
      </w:r>
    </w:p>
    <w:p w14:paraId="26035CAD" w14:textId="77777777" w:rsidR="009E6A96" w:rsidRPr="009E6A96" w:rsidRDefault="009E6A96" w:rsidP="0083096F">
      <w:pPr>
        <w:pStyle w:val="Paragrafoelenco"/>
        <w:numPr>
          <w:ilvl w:val="0"/>
          <w:numId w:val="17"/>
        </w:numPr>
        <w:spacing w:after="160" w:line="259" w:lineRule="auto"/>
        <w:ind w:left="1080"/>
        <w:contextualSpacing/>
        <w:rPr>
          <w:rFonts w:ascii="Times New Roman" w:hAnsi="Times New Roman"/>
          <w:sz w:val="24"/>
          <w:szCs w:val="24"/>
        </w:rPr>
      </w:pPr>
      <w:proofErr w:type="spellStart"/>
      <w:r w:rsidRPr="009E6A96">
        <w:rPr>
          <w:rFonts w:ascii="Times New Roman" w:hAnsi="Times New Roman"/>
          <w:sz w:val="24"/>
          <w:szCs w:val="24"/>
        </w:rPr>
        <w:t>pwd</w:t>
      </w:r>
      <w:proofErr w:type="spellEnd"/>
      <w:r w:rsidRPr="009E6A96">
        <w:rPr>
          <w:rFonts w:ascii="Times New Roman" w:hAnsi="Times New Roman"/>
          <w:sz w:val="24"/>
          <w:szCs w:val="24"/>
        </w:rPr>
        <w:t xml:space="preserve"> = password</w:t>
      </w:r>
    </w:p>
    <w:p w14:paraId="0BA45D72" w14:textId="77777777" w:rsidR="009D5D7B" w:rsidRPr="009D5D7B" w:rsidRDefault="009D5D7B" w:rsidP="009D5D7B"/>
    <w:p w14:paraId="14903ED9" w14:textId="2F93C60E" w:rsidR="009D5D7B" w:rsidRPr="009D5D7B" w:rsidRDefault="00010E93" w:rsidP="00010E93">
      <w:pPr>
        <w:pStyle w:val="Titolo2"/>
        <w:numPr>
          <w:ilvl w:val="1"/>
          <w:numId w:val="25"/>
        </w:numPr>
      </w:pPr>
      <w:r>
        <w:t xml:space="preserve"> </w:t>
      </w:r>
      <w:bookmarkStart w:id="9" w:name="_Toc474011338"/>
      <w:proofErr w:type="spellStart"/>
      <w:r w:rsidR="009D5D7B" w:rsidRPr="009D5D7B">
        <w:t>References</w:t>
      </w:r>
      <w:bookmarkEnd w:id="9"/>
      <w:proofErr w:type="spellEnd"/>
      <w:r w:rsidR="009D5D7B" w:rsidRPr="009D5D7B">
        <w:br/>
      </w:r>
    </w:p>
    <w:p w14:paraId="18A6F4A0" w14:textId="55401C46" w:rsidR="009D5D7B" w:rsidRDefault="009D5D7B" w:rsidP="009D5D7B">
      <w:pPr>
        <w:pStyle w:val="Titolo1"/>
        <w:rPr>
          <w:rFonts w:eastAsia="Times New Roman"/>
          <w:shd w:val="clear" w:color="auto" w:fill="FFFFFF"/>
        </w:rPr>
      </w:pPr>
      <w:bookmarkStart w:id="10" w:name="_Toc474011339"/>
      <w:r w:rsidRPr="009D5D7B">
        <w:rPr>
          <w:rFonts w:eastAsia="Times New Roman"/>
          <w:shd w:val="clear" w:color="auto" w:fill="FFFFFF"/>
        </w:rPr>
        <w:t>Packages</w:t>
      </w:r>
      <w:bookmarkEnd w:id="10"/>
    </w:p>
    <w:p w14:paraId="5938CF1A" w14:textId="77777777" w:rsidR="009E6A96" w:rsidRPr="009E6A96" w:rsidRDefault="009E6A96" w:rsidP="009E6A96"/>
    <w:p w14:paraId="682CCCEA" w14:textId="77777777" w:rsidR="009E6A96" w:rsidRPr="009E6A96" w:rsidRDefault="009E6A96" w:rsidP="009E6A96">
      <w:pPr>
        <w:pStyle w:val="Paragrafoelenco"/>
        <w:numPr>
          <w:ilvl w:val="0"/>
          <w:numId w:val="18"/>
        </w:numPr>
        <w:spacing w:after="160" w:line="259" w:lineRule="auto"/>
        <w:contextualSpacing/>
        <w:rPr>
          <w:rFonts w:ascii="Times New Roman" w:hAnsi="Times New Roman"/>
          <w:sz w:val="24"/>
          <w:szCs w:val="24"/>
        </w:rPr>
      </w:pPr>
      <w:proofErr w:type="gramStart"/>
      <w:r w:rsidRPr="009E6A96">
        <w:rPr>
          <w:rFonts w:ascii="Times New Roman" w:hAnsi="Times New Roman"/>
          <w:sz w:val="24"/>
          <w:szCs w:val="24"/>
        </w:rPr>
        <w:t xml:space="preserve">utenti:   </w:t>
      </w:r>
      <w:proofErr w:type="gramEnd"/>
      <w:r w:rsidRPr="009E6A96">
        <w:rPr>
          <w:rFonts w:ascii="Times New Roman" w:hAnsi="Times New Roman"/>
          <w:sz w:val="24"/>
          <w:szCs w:val="24"/>
        </w:rPr>
        <w:t>contiene tutte le classi che servono a gestire i dati degli utenti del sistema.</w:t>
      </w:r>
    </w:p>
    <w:p w14:paraId="19BE2233" w14:textId="77777777" w:rsidR="009E6A96" w:rsidRPr="009E6A96" w:rsidRDefault="009E6A96" w:rsidP="009E6A96">
      <w:pPr>
        <w:pStyle w:val="Paragrafoelenco"/>
        <w:numPr>
          <w:ilvl w:val="0"/>
          <w:numId w:val="18"/>
        </w:numPr>
        <w:spacing w:after="160" w:line="259" w:lineRule="auto"/>
        <w:contextualSpacing/>
        <w:rPr>
          <w:rFonts w:ascii="Times New Roman" w:hAnsi="Times New Roman"/>
          <w:sz w:val="24"/>
          <w:szCs w:val="24"/>
        </w:rPr>
      </w:pPr>
      <w:r w:rsidRPr="009E6A96">
        <w:rPr>
          <w:rFonts w:ascii="Times New Roman" w:hAnsi="Times New Roman"/>
          <w:sz w:val="24"/>
          <w:szCs w:val="24"/>
        </w:rPr>
        <w:t>prodotti: contiene tutte le classi che servono a gestire i prodotti.</w:t>
      </w:r>
    </w:p>
    <w:p w14:paraId="30C19754" w14:textId="32D24FC2" w:rsidR="009D5D7B" w:rsidRDefault="009E6A96" w:rsidP="009D5D7B">
      <w:pPr>
        <w:pStyle w:val="Paragrafoelenco"/>
        <w:numPr>
          <w:ilvl w:val="0"/>
          <w:numId w:val="18"/>
        </w:numPr>
        <w:spacing w:after="160" w:line="259" w:lineRule="auto"/>
        <w:contextualSpacing/>
        <w:rPr>
          <w:rFonts w:ascii="Times New Roman" w:hAnsi="Times New Roman"/>
          <w:sz w:val="24"/>
          <w:szCs w:val="24"/>
        </w:rPr>
      </w:pPr>
      <w:r w:rsidRPr="009E6A96">
        <w:rPr>
          <w:rFonts w:ascii="Times New Roman" w:hAnsi="Times New Roman"/>
          <w:sz w:val="24"/>
          <w:szCs w:val="24"/>
        </w:rPr>
        <w:t>ordini: contiene tutte le classi che servono a gestire gli ordini.</w:t>
      </w:r>
    </w:p>
    <w:p w14:paraId="494A913B" w14:textId="6F908A57" w:rsidR="005B2596" w:rsidRPr="009E6A96" w:rsidRDefault="005B2596" w:rsidP="009D5D7B">
      <w:pPr>
        <w:pStyle w:val="Paragrafoelenco"/>
        <w:numPr>
          <w:ilvl w:val="0"/>
          <w:numId w:val="18"/>
        </w:numPr>
        <w:spacing w:after="160" w:line="259" w:lineRule="auto"/>
        <w:contextualSpacing/>
        <w:rPr>
          <w:rFonts w:ascii="Times New Roman" w:hAnsi="Times New Roman"/>
          <w:sz w:val="24"/>
          <w:szCs w:val="24"/>
        </w:rPr>
      </w:pPr>
      <w:r>
        <w:rPr>
          <w:rFonts w:ascii="Times New Roman" w:hAnsi="Times New Roman"/>
          <w:sz w:val="24"/>
          <w:szCs w:val="24"/>
        </w:rPr>
        <w:t>acquisti: contiene tutte le classi che servono a gestire gli acquisti di un utente.</w:t>
      </w:r>
    </w:p>
    <w:p w14:paraId="71DC7000" w14:textId="14FF5280" w:rsidR="009D5D7B" w:rsidRDefault="009D5D7B" w:rsidP="009D5D7B">
      <w:pPr>
        <w:pStyle w:val="Titolo1"/>
        <w:rPr>
          <w:rFonts w:eastAsia="Times New Roman"/>
          <w:shd w:val="clear" w:color="auto" w:fill="FFFFFF"/>
        </w:rPr>
      </w:pPr>
      <w:bookmarkStart w:id="11" w:name="_Toc474011340"/>
      <w:r w:rsidRPr="009D5D7B">
        <w:rPr>
          <w:rFonts w:eastAsia="Times New Roman"/>
          <w:shd w:val="clear" w:color="auto" w:fill="FFFFFF"/>
        </w:rPr>
        <w:t xml:space="preserve">Class </w:t>
      </w:r>
      <w:proofErr w:type="spellStart"/>
      <w:r w:rsidRPr="009D5D7B">
        <w:rPr>
          <w:rFonts w:eastAsia="Times New Roman"/>
          <w:shd w:val="clear" w:color="auto" w:fill="FFFFFF"/>
        </w:rPr>
        <w:t>interfaces</w:t>
      </w:r>
      <w:bookmarkEnd w:id="11"/>
      <w:proofErr w:type="spellEnd"/>
    </w:p>
    <w:p w14:paraId="5B59858D" w14:textId="20871BDE" w:rsidR="009E6A96" w:rsidRDefault="009E6A96" w:rsidP="00923BFC">
      <w:pPr>
        <w:ind w:left="360"/>
      </w:pPr>
      <w:r>
        <w:t xml:space="preserve">Per avere una descrizione completa delle classi verrà </w:t>
      </w:r>
      <w:r w:rsidR="00EF5E21">
        <w:t xml:space="preserve">realizzata la documentazione </w:t>
      </w:r>
      <w:proofErr w:type="spellStart"/>
      <w:r>
        <w:t>javadoc</w:t>
      </w:r>
      <w:proofErr w:type="spellEnd"/>
      <w:r w:rsidR="00EF5E21">
        <w:t xml:space="preserve"> in un file separato</w:t>
      </w:r>
      <w:r>
        <w:t>, in modo da avere una documentazione del codice sorgente corretta e dettagliata.</w:t>
      </w:r>
    </w:p>
    <w:p w14:paraId="14655A87" w14:textId="569ACD3C" w:rsidR="00923BFC" w:rsidRDefault="00923BFC" w:rsidP="009E6A96">
      <w:pPr>
        <w:rPr>
          <w:sz w:val="28"/>
          <w:szCs w:val="28"/>
        </w:rPr>
      </w:pPr>
      <w:r>
        <w:rPr>
          <w:sz w:val="28"/>
          <w:szCs w:val="28"/>
        </w:rPr>
        <w:br w:type="page"/>
      </w:r>
    </w:p>
    <w:p w14:paraId="558AEA55" w14:textId="32B32EA3" w:rsidR="009E6A96" w:rsidRPr="00923BFC" w:rsidRDefault="009E6A96" w:rsidP="009E6A96">
      <w:pPr>
        <w:pStyle w:val="Titolo2"/>
        <w:numPr>
          <w:ilvl w:val="1"/>
          <w:numId w:val="23"/>
        </w:numPr>
      </w:pPr>
      <w:bookmarkStart w:id="12" w:name="_Toc474011341"/>
      <w:r w:rsidRPr="002913EC">
        <w:lastRenderedPageBreak/>
        <w:t>Package utenti</w:t>
      </w:r>
      <w:bookmarkEnd w:id="12"/>
    </w:p>
    <w:p w14:paraId="4D4CAF0C" w14:textId="51B0C90E" w:rsidR="009E6A96" w:rsidRDefault="009E6A96" w:rsidP="00010E93">
      <w:pPr>
        <w:pStyle w:val="Titolo3"/>
        <w:numPr>
          <w:ilvl w:val="2"/>
          <w:numId w:val="10"/>
        </w:numPr>
      </w:pPr>
      <w:bookmarkStart w:id="13" w:name="_Toc474011342"/>
      <w:r>
        <w:t>Class Utente</w:t>
      </w:r>
      <w:bookmarkEnd w:id="13"/>
    </w:p>
    <w:p w14:paraId="11E435FB" w14:textId="77777777" w:rsidR="009E6A96" w:rsidRDefault="009E6A96" w:rsidP="00923BFC">
      <w:pPr>
        <w:ind w:left="363"/>
      </w:pPr>
      <w:r>
        <w:t>Questa classe rappresenta un utente del sistema.</w:t>
      </w:r>
    </w:p>
    <w:p w14:paraId="7AF790C2" w14:textId="57B53ABA" w:rsidR="009E6A96" w:rsidRDefault="009E6A96" w:rsidP="00010E93">
      <w:pPr>
        <w:pStyle w:val="Titolo3"/>
        <w:numPr>
          <w:ilvl w:val="2"/>
          <w:numId w:val="10"/>
        </w:numPr>
      </w:pPr>
      <w:bookmarkStart w:id="14" w:name="_Toc474011343"/>
      <w:r>
        <w:t xml:space="preserve">Class </w:t>
      </w:r>
      <w:proofErr w:type="spellStart"/>
      <w:r>
        <w:t>LoginControl</w:t>
      </w:r>
      <w:bookmarkEnd w:id="14"/>
      <w:proofErr w:type="spellEnd"/>
    </w:p>
    <w:p w14:paraId="0679539F" w14:textId="77777777" w:rsidR="009E6A96" w:rsidRPr="006D45FC" w:rsidRDefault="009E6A96" w:rsidP="00923BFC">
      <w:pPr>
        <w:ind w:firstLine="360"/>
      </w:pPr>
      <w:r>
        <w:t>Questa classe si occupa dell’operazione di login.</w:t>
      </w:r>
    </w:p>
    <w:p w14:paraId="7789B906" w14:textId="5E9AD2C0" w:rsidR="009E6A96" w:rsidRDefault="009E6A96" w:rsidP="00010E93">
      <w:pPr>
        <w:pStyle w:val="Titolo3"/>
        <w:numPr>
          <w:ilvl w:val="2"/>
          <w:numId w:val="10"/>
        </w:numPr>
      </w:pPr>
      <w:bookmarkStart w:id="15" w:name="_Toc474011344"/>
      <w:r>
        <w:t xml:space="preserve">Class </w:t>
      </w:r>
      <w:proofErr w:type="spellStart"/>
      <w:r>
        <w:t>LogoutControl</w:t>
      </w:r>
      <w:bookmarkEnd w:id="15"/>
      <w:proofErr w:type="spellEnd"/>
    </w:p>
    <w:p w14:paraId="798C1935" w14:textId="77777777" w:rsidR="009E6A96" w:rsidRPr="006D45FC" w:rsidRDefault="009E6A96" w:rsidP="00923BFC">
      <w:pPr>
        <w:ind w:firstLine="360"/>
      </w:pPr>
      <w:r w:rsidRPr="006D45FC">
        <w:t>Questa classe si occupa dell’operazione di logout.</w:t>
      </w:r>
    </w:p>
    <w:p w14:paraId="0EAFF42D" w14:textId="74940024" w:rsidR="009E6A96" w:rsidRDefault="009E6A96" w:rsidP="00010E93">
      <w:pPr>
        <w:pStyle w:val="Titolo3"/>
        <w:numPr>
          <w:ilvl w:val="2"/>
          <w:numId w:val="10"/>
        </w:numPr>
      </w:pPr>
      <w:bookmarkStart w:id="16" w:name="_Toc474011345"/>
      <w:r>
        <w:t xml:space="preserve">Class </w:t>
      </w:r>
      <w:proofErr w:type="spellStart"/>
      <w:r>
        <w:t>RegistrazioneControl</w:t>
      </w:r>
      <w:bookmarkEnd w:id="16"/>
      <w:proofErr w:type="spellEnd"/>
    </w:p>
    <w:p w14:paraId="0F3727CF" w14:textId="77777777" w:rsidR="009E6A96" w:rsidRDefault="009E6A96" w:rsidP="00923BFC">
      <w:pPr>
        <w:ind w:firstLine="360"/>
      </w:pPr>
      <w:r w:rsidRPr="006D45FC">
        <w:t>Questa classe si occupa dell’operazione di registrazione.</w:t>
      </w:r>
    </w:p>
    <w:p w14:paraId="67FC99C7" w14:textId="77777777" w:rsidR="00807E3E" w:rsidRDefault="00807E3E" w:rsidP="00923BFC">
      <w:pPr>
        <w:ind w:firstLine="360"/>
      </w:pPr>
    </w:p>
    <w:p w14:paraId="60A44F11" w14:textId="38BD56FB" w:rsidR="00807E3E" w:rsidRPr="00807E3E" w:rsidRDefault="00807E3E" w:rsidP="00807E3E">
      <w:pPr>
        <w:pStyle w:val="Paragrafoelenco"/>
        <w:numPr>
          <w:ilvl w:val="2"/>
          <w:numId w:val="10"/>
        </w:numPr>
        <w:rPr>
          <w:rFonts w:ascii="Times New Roman" w:hAnsi="Times New Roman"/>
          <w:b/>
          <w:sz w:val="26"/>
          <w:szCs w:val="26"/>
        </w:rPr>
      </w:pPr>
      <w:r w:rsidRPr="00807E3E">
        <w:rPr>
          <w:rFonts w:ascii="Times New Roman" w:hAnsi="Times New Roman"/>
          <w:b/>
          <w:sz w:val="26"/>
          <w:szCs w:val="26"/>
        </w:rPr>
        <w:t xml:space="preserve">Class </w:t>
      </w:r>
      <w:proofErr w:type="spellStart"/>
      <w:r w:rsidRPr="00807E3E">
        <w:rPr>
          <w:rFonts w:ascii="Times New Roman" w:hAnsi="Times New Roman"/>
          <w:b/>
          <w:sz w:val="26"/>
          <w:szCs w:val="26"/>
        </w:rPr>
        <w:t>EliminaUtenteControl</w:t>
      </w:r>
      <w:proofErr w:type="spellEnd"/>
    </w:p>
    <w:p w14:paraId="1A7A2EF9" w14:textId="7420C2F1" w:rsidR="00807E3E" w:rsidRDefault="00807E3E" w:rsidP="00807E3E">
      <w:pPr>
        <w:ind w:left="360"/>
      </w:pPr>
      <w:r>
        <w:t>Questa classe si occupa dell’operazione di eliminazione di un utente.</w:t>
      </w:r>
    </w:p>
    <w:p w14:paraId="673DD47C" w14:textId="77777777" w:rsidR="00F74411" w:rsidRDefault="00F74411" w:rsidP="00923BFC">
      <w:pPr>
        <w:ind w:firstLine="360"/>
      </w:pPr>
    </w:p>
    <w:p w14:paraId="63C4AA52" w14:textId="77777777" w:rsidR="00F74411" w:rsidRDefault="00F74411" w:rsidP="00F74411">
      <w:pPr>
        <w:pStyle w:val="Paragrafoelenco"/>
        <w:numPr>
          <w:ilvl w:val="2"/>
          <w:numId w:val="10"/>
        </w:numPr>
        <w:rPr>
          <w:rFonts w:ascii="Times New Roman" w:hAnsi="Times New Roman"/>
          <w:b/>
          <w:sz w:val="26"/>
          <w:szCs w:val="26"/>
        </w:rPr>
      </w:pPr>
      <w:r w:rsidRPr="00F74411">
        <w:rPr>
          <w:rFonts w:ascii="Times New Roman" w:hAnsi="Times New Roman"/>
          <w:b/>
          <w:sz w:val="26"/>
          <w:szCs w:val="26"/>
        </w:rPr>
        <w:t>Cla</w:t>
      </w:r>
      <w:r>
        <w:rPr>
          <w:rFonts w:ascii="Times New Roman" w:hAnsi="Times New Roman"/>
          <w:b/>
          <w:sz w:val="26"/>
          <w:szCs w:val="26"/>
        </w:rPr>
        <w:t xml:space="preserve">ss </w:t>
      </w:r>
      <w:proofErr w:type="spellStart"/>
      <w:r>
        <w:rPr>
          <w:rFonts w:ascii="Times New Roman" w:hAnsi="Times New Roman"/>
          <w:b/>
          <w:sz w:val="26"/>
          <w:szCs w:val="26"/>
        </w:rPr>
        <w:t>VisualizzaElencoUtentiControl</w:t>
      </w:r>
      <w:proofErr w:type="spellEnd"/>
    </w:p>
    <w:p w14:paraId="05C8A8EB" w14:textId="0AC70600" w:rsidR="00F74411" w:rsidRDefault="00F74411" w:rsidP="00F74411">
      <w:pPr>
        <w:ind w:left="360"/>
      </w:pPr>
      <w:r w:rsidRPr="00F74411">
        <w:t>Questa classe si occupa dell’operazione di visualizzazione dell’elenco degli utenti.</w:t>
      </w:r>
    </w:p>
    <w:p w14:paraId="61118164" w14:textId="77777777" w:rsidR="00F74411" w:rsidRDefault="00F74411" w:rsidP="00F74411">
      <w:pPr>
        <w:ind w:left="360"/>
      </w:pPr>
    </w:p>
    <w:p w14:paraId="779DCF56" w14:textId="68C7DF7F" w:rsidR="00F74411" w:rsidRPr="00F74411" w:rsidRDefault="00F74411" w:rsidP="00F74411">
      <w:pPr>
        <w:pStyle w:val="Paragrafoelenco"/>
        <w:numPr>
          <w:ilvl w:val="2"/>
          <w:numId w:val="10"/>
        </w:numPr>
        <w:rPr>
          <w:rFonts w:ascii="Times New Roman" w:hAnsi="Times New Roman"/>
          <w:b/>
          <w:sz w:val="26"/>
          <w:szCs w:val="26"/>
        </w:rPr>
      </w:pPr>
      <w:r w:rsidRPr="00F74411">
        <w:rPr>
          <w:rFonts w:ascii="Times New Roman" w:hAnsi="Times New Roman"/>
          <w:b/>
          <w:sz w:val="26"/>
          <w:szCs w:val="26"/>
        </w:rPr>
        <w:t xml:space="preserve">Class </w:t>
      </w:r>
      <w:proofErr w:type="spellStart"/>
      <w:r w:rsidRPr="00F74411">
        <w:rPr>
          <w:rFonts w:ascii="Times New Roman" w:hAnsi="Times New Roman"/>
          <w:b/>
          <w:sz w:val="26"/>
          <w:szCs w:val="26"/>
        </w:rPr>
        <w:t>VisualizzaDatiUtenteControl</w:t>
      </w:r>
      <w:proofErr w:type="spellEnd"/>
    </w:p>
    <w:p w14:paraId="7C2819AA" w14:textId="0EC16728" w:rsidR="00F74411" w:rsidRPr="00F74411" w:rsidRDefault="00F74411" w:rsidP="00F74411">
      <w:pPr>
        <w:ind w:left="360"/>
      </w:pPr>
      <w:r w:rsidRPr="00F74411">
        <w:t>Questa classe si occupa dell’operazione di visualizzazione dei dati di un utente.</w:t>
      </w:r>
    </w:p>
    <w:p w14:paraId="51FEF249" w14:textId="6CD65099" w:rsidR="009E6A96" w:rsidRDefault="009E6A96" w:rsidP="00010E93">
      <w:pPr>
        <w:pStyle w:val="Titolo3"/>
        <w:numPr>
          <w:ilvl w:val="2"/>
          <w:numId w:val="10"/>
        </w:numPr>
      </w:pPr>
      <w:bookmarkStart w:id="17" w:name="_Toc474011346"/>
      <w:r>
        <w:t xml:space="preserve">Class </w:t>
      </w:r>
      <w:proofErr w:type="spellStart"/>
      <w:r>
        <w:t>GestioneUtenti</w:t>
      </w:r>
      <w:bookmarkEnd w:id="17"/>
      <w:proofErr w:type="spellEnd"/>
    </w:p>
    <w:p w14:paraId="23C1B163" w14:textId="6FF7B292" w:rsidR="009E6A96" w:rsidRPr="0083096F" w:rsidRDefault="009E6A96" w:rsidP="0083096F">
      <w:pPr>
        <w:ind w:left="360"/>
      </w:pPr>
      <w:r w:rsidRPr="006D45FC">
        <w:t>Questa classe si occupa di gestire gli utenti e le loro operazioni ed il relativo collegamento col database.</w:t>
      </w:r>
    </w:p>
    <w:p w14:paraId="58BEED84" w14:textId="77777777" w:rsidR="009E6A96" w:rsidRDefault="009E6A96" w:rsidP="009E6A96">
      <w:pPr>
        <w:rPr>
          <w:b/>
          <w:sz w:val="36"/>
          <w:szCs w:val="36"/>
        </w:rPr>
      </w:pPr>
    </w:p>
    <w:p w14:paraId="4802BEEC" w14:textId="6213C3ED" w:rsidR="009E6A96" w:rsidRPr="0083096F" w:rsidRDefault="009E6A96" w:rsidP="009E6A96">
      <w:pPr>
        <w:pStyle w:val="Titolo2"/>
        <w:numPr>
          <w:ilvl w:val="1"/>
          <w:numId w:val="10"/>
        </w:numPr>
      </w:pPr>
      <w:bookmarkStart w:id="18" w:name="_Toc474011347"/>
      <w:r w:rsidRPr="002913EC">
        <w:t>Package prodotti</w:t>
      </w:r>
      <w:bookmarkEnd w:id="18"/>
    </w:p>
    <w:p w14:paraId="2C633243" w14:textId="2FD847E1" w:rsidR="009E6A96" w:rsidRDefault="009E6A96" w:rsidP="00010E93">
      <w:pPr>
        <w:pStyle w:val="Titolo3"/>
        <w:numPr>
          <w:ilvl w:val="2"/>
          <w:numId w:val="10"/>
        </w:numPr>
      </w:pPr>
      <w:bookmarkStart w:id="19" w:name="_Toc474011348"/>
      <w:r>
        <w:t>Class Prodotto</w:t>
      </w:r>
      <w:bookmarkEnd w:id="19"/>
    </w:p>
    <w:p w14:paraId="748BF599" w14:textId="77777777" w:rsidR="009E6A96" w:rsidRDefault="009E6A96" w:rsidP="0083096F">
      <w:pPr>
        <w:ind w:firstLine="360"/>
      </w:pPr>
      <w:r>
        <w:t>Questa classe rappresenta un prodotto.</w:t>
      </w:r>
    </w:p>
    <w:p w14:paraId="3859F6CD" w14:textId="174A5E9A" w:rsidR="009E6A96" w:rsidRDefault="009E6A96" w:rsidP="00010E93">
      <w:pPr>
        <w:pStyle w:val="Titolo3"/>
        <w:numPr>
          <w:ilvl w:val="2"/>
          <w:numId w:val="10"/>
        </w:numPr>
      </w:pPr>
      <w:bookmarkStart w:id="20" w:name="_Toc474011349"/>
      <w:r w:rsidRPr="004B24BA">
        <w:t xml:space="preserve">Class </w:t>
      </w:r>
      <w:proofErr w:type="spellStart"/>
      <w:r w:rsidRPr="004B24BA">
        <w:t>ButtonAggiungiProdottoControl</w:t>
      </w:r>
      <w:bookmarkEnd w:id="20"/>
      <w:proofErr w:type="spellEnd"/>
    </w:p>
    <w:p w14:paraId="6E5DF900" w14:textId="77777777" w:rsidR="009E6A96" w:rsidRPr="002E0260" w:rsidRDefault="009E6A96" w:rsidP="0083096F">
      <w:pPr>
        <w:ind w:firstLine="360"/>
        <w:rPr>
          <w:sz w:val="28"/>
          <w:szCs w:val="28"/>
        </w:rPr>
      </w:pPr>
      <w:r w:rsidRPr="00143FF9">
        <w:t xml:space="preserve">Questa classe si occupa di caricare la </w:t>
      </w:r>
      <w:proofErr w:type="spellStart"/>
      <w:r w:rsidRPr="00143FF9">
        <w:t>jsp</w:t>
      </w:r>
      <w:proofErr w:type="spellEnd"/>
      <w:r w:rsidRPr="00143FF9">
        <w:t xml:space="preserve"> contente il </w:t>
      </w:r>
      <w:proofErr w:type="spellStart"/>
      <w:r w:rsidRPr="00143FF9">
        <w:t>form</w:t>
      </w:r>
      <w:proofErr w:type="spellEnd"/>
      <w:r w:rsidRPr="00143FF9">
        <w:t xml:space="preserve"> per l’inserimento di un prodotto</w:t>
      </w:r>
      <w:r w:rsidRPr="002E0260">
        <w:rPr>
          <w:sz w:val="28"/>
          <w:szCs w:val="28"/>
        </w:rPr>
        <w:t>.</w:t>
      </w:r>
    </w:p>
    <w:p w14:paraId="26266FBC" w14:textId="1B1C07F3" w:rsidR="009E6A96" w:rsidRDefault="009E6A96" w:rsidP="00010E93">
      <w:pPr>
        <w:pStyle w:val="Titolo3"/>
        <w:numPr>
          <w:ilvl w:val="2"/>
          <w:numId w:val="10"/>
        </w:numPr>
      </w:pPr>
      <w:bookmarkStart w:id="21" w:name="_Toc474011350"/>
      <w:r>
        <w:t xml:space="preserve">Class </w:t>
      </w:r>
      <w:proofErr w:type="spellStart"/>
      <w:r>
        <w:t>AggiungiProdottoControl</w:t>
      </w:r>
      <w:bookmarkEnd w:id="21"/>
      <w:proofErr w:type="spellEnd"/>
    </w:p>
    <w:p w14:paraId="2B994728" w14:textId="77777777" w:rsidR="009E6A96" w:rsidRDefault="009E6A96" w:rsidP="0083096F">
      <w:pPr>
        <w:ind w:firstLine="360"/>
      </w:pPr>
      <w:r>
        <w:t>Questa classe si occupa dell’operazione di aggiunta di un prodotto al catalogo.</w:t>
      </w:r>
    </w:p>
    <w:p w14:paraId="324B846D" w14:textId="1D69AC21" w:rsidR="009E6A96" w:rsidRDefault="009E6A96" w:rsidP="00010E93">
      <w:pPr>
        <w:pStyle w:val="Titolo3"/>
        <w:numPr>
          <w:ilvl w:val="2"/>
          <w:numId w:val="10"/>
        </w:numPr>
      </w:pPr>
      <w:bookmarkStart w:id="22" w:name="_Toc474011351"/>
      <w:r>
        <w:t xml:space="preserve">Class </w:t>
      </w:r>
      <w:proofErr w:type="spellStart"/>
      <w:r>
        <w:t>EliminaProdottoControl</w:t>
      </w:r>
      <w:bookmarkEnd w:id="22"/>
      <w:proofErr w:type="spellEnd"/>
    </w:p>
    <w:p w14:paraId="16241A99" w14:textId="77777777" w:rsidR="009E6A96" w:rsidRDefault="009E6A96" w:rsidP="0083096F">
      <w:pPr>
        <w:ind w:firstLine="360"/>
        <w:rPr>
          <w:sz w:val="28"/>
          <w:szCs w:val="28"/>
        </w:rPr>
      </w:pPr>
      <w:r w:rsidRPr="00143FF9">
        <w:t>Questa classe si occupa dell’operazione di rimozione di un prodotto dal catalogo</w:t>
      </w:r>
      <w:r>
        <w:rPr>
          <w:sz w:val="28"/>
          <w:szCs w:val="28"/>
        </w:rPr>
        <w:t>.</w:t>
      </w:r>
    </w:p>
    <w:p w14:paraId="021D20A0" w14:textId="79FD1FF6" w:rsidR="009E6A96" w:rsidRDefault="009E6A96" w:rsidP="00010E93">
      <w:pPr>
        <w:pStyle w:val="Titolo3"/>
        <w:numPr>
          <w:ilvl w:val="2"/>
          <w:numId w:val="10"/>
        </w:numPr>
      </w:pPr>
      <w:bookmarkStart w:id="23" w:name="_Toc474011352"/>
      <w:r>
        <w:lastRenderedPageBreak/>
        <w:t xml:space="preserve">Class </w:t>
      </w:r>
      <w:proofErr w:type="spellStart"/>
      <w:r>
        <w:t>ButtonModificaProdottoControl</w:t>
      </w:r>
      <w:bookmarkEnd w:id="23"/>
      <w:proofErr w:type="spellEnd"/>
    </w:p>
    <w:p w14:paraId="70485AC6" w14:textId="403C577B" w:rsidR="00807E3E" w:rsidRDefault="009E6A96" w:rsidP="00D4637D">
      <w:pPr>
        <w:ind w:firstLine="360"/>
      </w:pPr>
      <w:r w:rsidRPr="002E0260">
        <w:t>Questa classe si occupa di</w:t>
      </w:r>
      <w:r>
        <w:t xml:space="preserve"> caricare la </w:t>
      </w:r>
      <w:proofErr w:type="spellStart"/>
      <w:r>
        <w:t>jsp</w:t>
      </w:r>
      <w:proofErr w:type="spellEnd"/>
      <w:r>
        <w:t xml:space="preserve"> contente il </w:t>
      </w:r>
      <w:proofErr w:type="spellStart"/>
      <w:r>
        <w:t>fo</w:t>
      </w:r>
      <w:r w:rsidRPr="002E0260">
        <w:t>r</w:t>
      </w:r>
      <w:r>
        <w:t>m</w:t>
      </w:r>
      <w:proofErr w:type="spellEnd"/>
      <w:r w:rsidRPr="002E0260">
        <w:t xml:space="preserve"> per </w:t>
      </w:r>
      <w:r>
        <w:t>la modifica</w:t>
      </w:r>
      <w:r w:rsidRPr="002E0260">
        <w:t xml:space="preserve"> di un prodotto.</w:t>
      </w:r>
    </w:p>
    <w:p w14:paraId="6D8B0556" w14:textId="77777777" w:rsidR="00D4637D" w:rsidRPr="00D4637D" w:rsidRDefault="00D4637D" w:rsidP="00D4637D">
      <w:pPr>
        <w:pStyle w:val="Paragrafoelenco"/>
        <w:keepNext/>
        <w:widowControl w:val="0"/>
        <w:numPr>
          <w:ilvl w:val="0"/>
          <w:numId w:val="25"/>
        </w:numPr>
        <w:suppressAutoHyphens/>
        <w:spacing w:before="240" w:after="60" w:line="240" w:lineRule="auto"/>
        <w:outlineLvl w:val="2"/>
        <w:rPr>
          <w:rFonts w:ascii="Times New Roman" w:eastAsia="MS Gothic" w:hAnsi="Times New Roman"/>
          <w:b/>
          <w:bCs/>
          <w:vanish/>
          <w:sz w:val="26"/>
          <w:szCs w:val="26"/>
        </w:rPr>
      </w:pPr>
    </w:p>
    <w:p w14:paraId="298E1C7E" w14:textId="77777777" w:rsidR="00D4637D" w:rsidRPr="00D4637D" w:rsidRDefault="00D4637D" w:rsidP="00D4637D">
      <w:pPr>
        <w:pStyle w:val="Paragrafoelenco"/>
        <w:keepNext/>
        <w:widowControl w:val="0"/>
        <w:numPr>
          <w:ilvl w:val="0"/>
          <w:numId w:val="25"/>
        </w:numPr>
        <w:suppressAutoHyphens/>
        <w:spacing w:before="240" w:after="60" w:line="240" w:lineRule="auto"/>
        <w:outlineLvl w:val="2"/>
        <w:rPr>
          <w:rFonts w:ascii="Times New Roman" w:eastAsia="MS Gothic" w:hAnsi="Times New Roman"/>
          <w:b/>
          <w:bCs/>
          <w:vanish/>
          <w:sz w:val="26"/>
          <w:szCs w:val="26"/>
        </w:rPr>
      </w:pPr>
    </w:p>
    <w:p w14:paraId="182C408D" w14:textId="77777777" w:rsidR="00D4637D" w:rsidRPr="00D4637D" w:rsidRDefault="00D4637D" w:rsidP="00D4637D">
      <w:pPr>
        <w:pStyle w:val="Paragrafoelenco"/>
        <w:keepNext/>
        <w:widowControl w:val="0"/>
        <w:numPr>
          <w:ilvl w:val="1"/>
          <w:numId w:val="25"/>
        </w:numPr>
        <w:suppressAutoHyphens/>
        <w:spacing w:before="240" w:after="60" w:line="240" w:lineRule="auto"/>
        <w:outlineLvl w:val="2"/>
        <w:rPr>
          <w:rFonts w:ascii="Times New Roman" w:eastAsia="MS Gothic" w:hAnsi="Times New Roman"/>
          <w:b/>
          <w:bCs/>
          <w:vanish/>
          <w:sz w:val="26"/>
          <w:szCs w:val="26"/>
        </w:rPr>
      </w:pPr>
    </w:p>
    <w:p w14:paraId="61948C73" w14:textId="77777777" w:rsidR="00D4637D" w:rsidRPr="00D4637D" w:rsidRDefault="00D4637D" w:rsidP="00D4637D">
      <w:pPr>
        <w:pStyle w:val="Paragrafoelenco"/>
        <w:keepNext/>
        <w:widowControl w:val="0"/>
        <w:numPr>
          <w:ilvl w:val="1"/>
          <w:numId w:val="25"/>
        </w:numPr>
        <w:suppressAutoHyphens/>
        <w:spacing w:before="240" w:after="60" w:line="240" w:lineRule="auto"/>
        <w:outlineLvl w:val="2"/>
        <w:rPr>
          <w:rFonts w:ascii="Times New Roman" w:eastAsia="MS Gothic" w:hAnsi="Times New Roman"/>
          <w:b/>
          <w:bCs/>
          <w:vanish/>
          <w:sz w:val="26"/>
          <w:szCs w:val="26"/>
        </w:rPr>
      </w:pPr>
    </w:p>
    <w:p w14:paraId="29C94517" w14:textId="77777777" w:rsidR="00D4637D" w:rsidRPr="00D4637D" w:rsidRDefault="00D4637D" w:rsidP="00D4637D">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38944EA3" w14:textId="77777777" w:rsidR="00D4637D" w:rsidRPr="00D4637D" w:rsidRDefault="00D4637D" w:rsidP="00D4637D">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1A4DC93A" w14:textId="77777777" w:rsidR="00D4637D" w:rsidRPr="00D4637D" w:rsidRDefault="00D4637D" w:rsidP="00D4637D">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2EEE3B37" w14:textId="77777777" w:rsidR="00D4637D" w:rsidRPr="00D4637D" w:rsidRDefault="00D4637D" w:rsidP="00D4637D">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521D407F" w14:textId="77777777" w:rsidR="00D4637D" w:rsidRPr="00D4637D" w:rsidRDefault="00D4637D" w:rsidP="00D4637D">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22CF6357" w14:textId="046281E1" w:rsidR="00807E3E" w:rsidRPr="00807E3E" w:rsidRDefault="00807E3E" w:rsidP="00D4637D">
      <w:pPr>
        <w:pStyle w:val="Titolo3"/>
        <w:numPr>
          <w:ilvl w:val="2"/>
          <w:numId w:val="25"/>
        </w:numPr>
        <w:ind w:left="1083" w:hanging="720"/>
      </w:pPr>
      <w:bookmarkStart w:id="24" w:name="_Toc474011353"/>
      <w:r w:rsidRPr="00807E3E">
        <w:t xml:space="preserve">Class </w:t>
      </w:r>
      <w:proofErr w:type="spellStart"/>
      <w:r w:rsidRPr="00807E3E">
        <w:t>VisualizzaProdottoControl</w:t>
      </w:r>
      <w:bookmarkEnd w:id="24"/>
      <w:proofErr w:type="spellEnd"/>
    </w:p>
    <w:p w14:paraId="35E75778" w14:textId="6FF70380" w:rsidR="00807E3E" w:rsidRDefault="00807E3E" w:rsidP="00D4637D">
      <w:pPr>
        <w:ind w:left="360"/>
      </w:pPr>
      <w:r>
        <w:t>Questa classe si occupa della visualizzazione di un prodotto.</w:t>
      </w:r>
    </w:p>
    <w:p w14:paraId="071367E5" w14:textId="10E66EA8" w:rsidR="00807E3E" w:rsidRPr="00807E3E" w:rsidRDefault="00807E3E" w:rsidP="00D4637D">
      <w:pPr>
        <w:pStyle w:val="Titolo3"/>
        <w:numPr>
          <w:ilvl w:val="2"/>
          <w:numId w:val="25"/>
        </w:numPr>
        <w:ind w:left="1083" w:hanging="720"/>
      </w:pPr>
      <w:bookmarkStart w:id="25" w:name="_Toc474011354"/>
      <w:r w:rsidRPr="00807E3E">
        <w:t xml:space="preserve">Class </w:t>
      </w:r>
      <w:proofErr w:type="spellStart"/>
      <w:r w:rsidRPr="00807E3E">
        <w:t>ButtonElencoProdottiControl</w:t>
      </w:r>
      <w:bookmarkEnd w:id="25"/>
      <w:proofErr w:type="spellEnd"/>
    </w:p>
    <w:p w14:paraId="0E8572BE" w14:textId="5365BA36" w:rsidR="00807E3E" w:rsidRPr="002E0260" w:rsidRDefault="00807E3E" w:rsidP="00807E3E">
      <w:pPr>
        <w:ind w:left="360"/>
      </w:pPr>
      <w:r>
        <w:t>Questa classe si occupa della visualizzazione dell’elenco dei prodotti.</w:t>
      </w:r>
    </w:p>
    <w:p w14:paraId="70B474DC" w14:textId="7EC0267C" w:rsidR="009E6A96" w:rsidRDefault="009E6A96" w:rsidP="00D4637D">
      <w:pPr>
        <w:pStyle w:val="Titolo3"/>
        <w:numPr>
          <w:ilvl w:val="2"/>
          <w:numId w:val="32"/>
        </w:numPr>
      </w:pPr>
      <w:bookmarkStart w:id="26" w:name="_Toc474011355"/>
      <w:r>
        <w:t xml:space="preserve">Class </w:t>
      </w:r>
      <w:proofErr w:type="spellStart"/>
      <w:r>
        <w:t>ModificaProdottoControl</w:t>
      </w:r>
      <w:bookmarkEnd w:id="26"/>
      <w:proofErr w:type="spellEnd"/>
    </w:p>
    <w:p w14:paraId="11C8A421" w14:textId="4E990E85" w:rsidR="0083096F" w:rsidRPr="00513106" w:rsidRDefault="009E6A96" w:rsidP="002F26FD">
      <w:pPr>
        <w:ind w:firstLine="360"/>
      </w:pPr>
      <w:r>
        <w:t>Questa classe si occupa dell’operazione di modifica di un prodotto.</w:t>
      </w:r>
    </w:p>
    <w:p w14:paraId="55211EEA" w14:textId="616856AF" w:rsidR="009E6A96" w:rsidRDefault="009E6A96" w:rsidP="00010E93">
      <w:pPr>
        <w:pStyle w:val="Titolo3"/>
        <w:numPr>
          <w:ilvl w:val="2"/>
          <w:numId w:val="10"/>
        </w:numPr>
      </w:pPr>
      <w:bookmarkStart w:id="27" w:name="_Toc474011356"/>
      <w:r>
        <w:t xml:space="preserve">Class </w:t>
      </w:r>
      <w:proofErr w:type="spellStart"/>
      <w:r>
        <w:t>GestioneProdotti</w:t>
      </w:r>
      <w:bookmarkEnd w:id="27"/>
      <w:proofErr w:type="spellEnd"/>
    </w:p>
    <w:p w14:paraId="72ABE7FF" w14:textId="77777777" w:rsidR="009E6A96" w:rsidRDefault="009E6A96" w:rsidP="0083096F">
      <w:pPr>
        <w:ind w:left="360"/>
      </w:pPr>
      <w:r w:rsidRPr="006D45FC">
        <w:t xml:space="preserve">Questa classe </w:t>
      </w:r>
      <w:r>
        <w:t xml:space="preserve">si occupa di gestire i prodotti </w:t>
      </w:r>
      <w:r w:rsidRPr="006D45FC">
        <w:t>e le loro operazioni ed il relativo collegamento col database</w:t>
      </w:r>
      <w:r>
        <w:t>.</w:t>
      </w:r>
    </w:p>
    <w:p w14:paraId="6FA233B5" w14:textId="0089C92E" w:rsidR="002F26FD" w:rsidRDefault="002F26FD" w:rsidP="009E6A96">
      <w:pPr>
        <w:rPr>
          <w:b/>
          <w:sz w:val="36"/>
          <w:szCs w:val="36"/>
        </w:rPr>
      </w:pPr>
    </w:p>
    <w:p w14:paraId="61D08C8A" w14:textId="3D0CAC7D" w:rsidR="009E6A96" w:rsidRDefault="003155EE" w:rsidP="00010E93">
      <w:pPr>
        <w:pStyle w:val="Titolo2"/>
        <w:numPr>
          <w:ilvl w:val="1"/>
          <w:numId w:val="10"/>
        </w:numPr>
      </w:pPr>
      <w:bookmarkStart w:id="28" w:name="_Toc474011357"/>
      <w:r>
        <w:t>Package a</w:t>
      </w:r>
      <w:r w:rsidR="009E6A96" w:rsidRPr="00BD390E">
        <w:t>cquisti</w:t>
      </w:r>
      <w:bookmarkEnd w:id="28"/>
    </w:p>
    <w:p w14:paraId="18AC865E" w14:textId="740B2456" w:rsidR="009E6A96" w:rsidRDefault="009E6A96" w:rsidP="00010E93">
      <w:pPr>
        <w:pStyle w:val="Titolo3"/>
        <w:numPr>
          <w:ilvl w:val="2"/>
          <w:numId w:val="10"/>
        </w:numPr>
      </w:pPr>
      <w:bookmarkStart w:id="29" w:name="_Toc474011358"/>
      <w:r>
        <w:t xml:space="preserve">Class </w:t>
      </w:r>
      <w:proofErr w:type="spellStart"/>
      <w:r>
        <w:t>ButtonAcquistaControl</w:t>
      </w:r>
      <w:bookmarkEnd w:id="29"/>
      <w:proofErr w:type="spellEnd"/>
    </w:p>
    <w:p w14:paraId="2DAB7DC5" w14:textId="77777777" w:rsidR="009E6A96" w:rsidRPr="008526B9" w:rsidRDefault="009E6A96" w:rsidP="0083096F">
      <w:pPr>
        <w:ind w:left="360"/>
      </w:pPr>
      <w:r>
        <w:t xml:space="preserve">Questa classe viene chiamata nel momento in cui l’utente vuole acquistare i prodotti e </w:t>
      </w:r>
      <w:r w:rsidRPr="00BD390E">
        <w:t>visualizzerà la pagina di riepilogo di tutti i prodotti nel carrello</w:t>
      </w:r>
      <w:r>
        <w:t>.</w:t>
      </w:r>
    </w:p>
    <w:p w14:paraId="2704BC32" w14:textId="6A7DF8CA" w:rsidR="009E6A96" w:rsidRDefault="009E6A96" w:rsidP="00010E93">
      <w:pPr>
        <w:pStyle w:val="Titolo3"/>
        <w:numPr>
          <w:ilvl w:val="2"/>
          <w:numId w:val="10"/>
        </w:numPr>
      </w:pPr>
      <w:bookmarkStart w:id="30" w:name="_Toc474011359"/>
      <w:r>
        <w:t xml:space="preserve">Class </w:t>
      </w:r>
      <w:proofErr w:type="spellStart"/>
      <w:r>
        <w:t>AcquistoCarrelloControl</w:t>
      </w:r>
      <w:bookmarkEnd w:id="30"/>
      <w:proofErr w:type="spellEnd"/>
    </w:p>
    <w:p w14:paraId="7BB48488" w14:textId="77777777" w:rsidR="009E6A96" w:rsidRPr="008526B9" w:rsidRDefault="009E6A96" w:rsidP="0083096F">
      <w:pPr>
        <w:ind w:left="360"/>
      </w:pPr>
      <w:r>
        <w:t>Questa classe viene chiamata nel momento in cui l’utente vuole procedere all’acquisto dei prodotti all’interno del suo carrello.</w:t>
      </w:r>
    </w:p>
    <w:p w14:paraId="574D425A" w14:textId="7DBE5FD4" w:rsidR="009E6A96" w:rsidRDefault="009E6A96" w:rsidP="00010E93">
      <w:pPr>
        <w:pStyle w:val="Titolo3"/>
        <w:numPr>
          <w:ilvl w:val="2"/>
          <w:numId w:val="10"/>
        </w:numPr>
      </w:pPr>
      <w:bookmarkStart w:id="31" w:name="_Toc474011360"/>
      <w:r>
        <w:t xml:space="preserve">Class </w:t>
      </w:r>
      <w:proofErr w:type="spellStart"/>
      <w:r>
        <w:t>StoricoAcquistiUtenteControl</w:t>
      </w:r>
      <w:bookmarkEnd w:id="31"/>
      <w:proofErr w:type="spellEnd"/>
    </w:p>
    <w:p w14:paraId="49F754BB" w14:textId="77777777" w:rsidR="009E6A96" w:rsidRDefault="009E6A96" w:rsidP="0083096F">
      <w:pPr>
        <w:ind w:left="360"/>
      </w:pPr>
      <w:r>
        <w:t>Questa classe si occupa dell’operazione di visualizzazione degli acquisti di un utente per quest’ultimo.</w:t>
      </w:r>
    </w:p>
    <w:p w14:paraId="307A6233" w14:textId="0B6F514A" w:rsidR="009E6A96" w:rsidRDefault="009E6A96" w:rsidP="00010E93">
      <w:pPr>
        <w:pStyle w:val="Titolo3"/>
        <w:numPr>
          <w:ilvl w:val="2"/>
          <w:numId w:val="10"/>
        </w:numPr>
      </w:pPr>
      <w:bookmarkStart w:id="32" w:name="_Toc474011361"/>
      <w:r>
        <w:t xml:space="preserve">Class </w:t>
      </w:r>
      <w:proofErr w:type="spellStart"/>
      <w:r>
        <w:t>AggiungiProdottoCarrelloControl</w:t>
      </w:r>
      <w:bookmarkEnd w:id="32"/>
      <w:proofErr w:type="spellEnd"/>
    </w:p>
    <w:p w14:paraId="62161751" w14:textId="77777777" w:rsidR="009E6A96" w:rsidRPr="00D11E4C" w:rsidRDefault="009E6A96" w:rsidP="0083096F">
      <w:pPr>
        <w:ind w:left="360"/>
      </w:pPr>
      <w:r>
        <w:t>Questa classe si occupa di aggiungere un prodotto all’interno del carrello dell’utente che l’ha richiesto.</w:t>
      </w:r>
    </w:p>
    <w:p w14:paraId="048961A3" w14:textId="488E2E5E" w:rsidR="009E6A96" w:rsidRDefault="009E6A96" w:rsidP="00010E93">
      <w:pPr>
        <w:pStyle w:val="Titolo3"/>
        <w:numPr>
          <w:ilvl w:val="2"/>
          <w:numId w:val="10"/>
        </w:numPr>
      </w:pPr>
      <w:bookmarkStart w:id="33" w:name="_Toc474011362"/>
      <w:r>
        <w:t xml:space="preserve">Class </w:t>
      </w:r>
      <w:proofErr w:type="spellStart"/>
      <w:r>
        <w:t>RimuoviProdottoCarrelloControl</w:t>
      </w:r>
      <w:bookmarkEnd w:id="33"/>
      <w:proofErr w:type="spellEnd"/>
    </w:p>
    <w:p w14:paraId="70243605" w14:textId="0875A147" w:rsidR="005B2596" w:rsidRDefault="009E6A96" w:rsidP="005B2596">
      <w:pPr>
        <w:ind w:left="360"/>
      </w:pPr>
      <w:r>
        <w:t>Questa classe si occupa di rimuovere un prodotto all’interno del carrello dell’utente che l’ha richiesto.</w:t>
      </w:r>
    </w:p>
    <w:p w14:paraId="3E1C73D3" w14:textId="77777777" w:rsidR="00D4637D" w:rsidRPr="00D4637D" w:rsidRDefault="00D4637D" w:rsidP="00D4637D">
      <w:pPr>
        <w:pStyle w:val="Paragrafoelenco"/>
        <w:keepNext/>
        <w:widowControl w:val="0"/>
        <w:numPr>
          <w:ilvl w:val="1"/>
          <w:numId w:val="25"/>
        </w:numPr>
        <w:suppressAutoHyphens/>
        <w:spacing w:before="240" w:after="60" w:line="240" w:lineRule="auto"/>
        <w:outlineLvl w:val="2"/>
        <w:rPr>
          <w:rFonts w:ascii="Times New Roman" w:eastAsia="MS Gothic" w:hAnsi="Times New Roman"/>
          <w:b/>
          <w:bCs/>
          <w:vanish/>
          <w:sz w:val="26"/>
          <w:szCs w:val="26"/>
        </w:rPr>
      </w:pPr>
    </w:p>
    <w:p w14:paraId="28657EA7" w14:textId="77777777" w:rsidR="00D4637D" w:rsidRPr="00D4637D" w:rsidRDefault="00D4637D" w:rsidP="00D4637D">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3A608E5F" w14:textId="77777777" w:rsidR="00D4637D" w:rsidRPr="00D4637D" w:rsidRDefault="00D4637D" w:rsidP="00D4637D">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085F5B71" w14:textId="77777777" w:rsidR="00D4637D" w:rsidRPr="00D4637D" w:rsidRDefault="00D4637D" w:rsidP="00D4637D">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39F58E98" w14:textId="77777777" w:rsidR="00D4637D" w:rsidRPr="00D4637D" w:rsidRDefault="00D4637D" w:rsidP="00D4637D">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7D191CAC" w14:textId="77777777" w:rsidR="00D4637D" w:rsidRPr="00D4637D" w:rsidRDefault="00D4637D" w:rsidP="00D4637D">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0C966F08" w14:textId="1C6C2D78" w:rsidR="005B2596" w:rsidRDefault="005B2596" w:rsidP="00D4637D">
      <w:pPr>
        <w:pStyle w:val="Titolo3"/>
        <w:numPr>
          <w:ilvl w:val="2"/>
          <w:numId w:val="25"/>
        </w:numPr>
        <w:ind w:left="1083" w:hanging="720"/>
      </w:pPr>
      <w:bookmarkStart w:id="34" w:name="_Toc474011363"/>
      <w:r>
        <w:t>Class Carrello</w:t>
      </w:r>
      <w:bookmarkEnd w:id="34"/>
    </w:p>
    <w:p w14:paraId="0799CB60" w14:textId="315F5F28" w:rsidR="005B2596" w:rsidRPr="005B2596" w:rsidRDefault="005B2596" w:rsidP="005B2596">
      <w:pPr>
        <w:ind w:left="360"/>
      </w:pPr>
      <w:r>
        <w:t>Questa classe si occupa di gestire il carrello dell’utente.</w:t>
      </w:r>
    </w:p>
    <w:p w14:paraId="52F2C299" w14:textId="4F763C3F" w:rsidR="00D4637D" w:rsidRDefault="00D4637D" w:rsidP="009E6A96">
      <w:pPr>
        <w:rPr>
          <w:b/>
          <w:sz w:val="36"/>
          <w:szCs w:val="36"/>
        </w:rPr>
      </w:pPr>
      <w:r>
        <w:rPr>
          <w:b/>
          <w:sz w:val="36"/>
          <w:szCs w:val="36"/>
        </w:rPr>
        <w:br w:type="page"/>
      </w:r>
    </w:p>
    <w:p w14:paraId="5E01E356" w14:textId="35F04189" w:rsidR="009E6A96" w:rsidRPr="00143FF9" w:rsidRDefault="009E6A96" w:rsidP="00010E93">
      <w:pPr>
        <w:pStyle w:val="Titolo2"/>
        <w:numPr>
          <w:ilvl w:val="1"/>
          <w:numId w:val="10"/>
        </w:numPr>
      </w:pPr>
      <w:bookmarkStart w:id="35" w:name="_Toc474011364"/>
      <w:r w:rsidRPr="002913EC">
        <w:lastRenderedPageBreak/>
        <w:t>Package ordini</w:t>
      </w:r>
      <w:bookmarkEnd w:id="35"/>
    </w:p>
    <w:p w14:paraId="097B4744" w14:textId="34FF4D3B" w:rsidR="009E6A96" w:rsidRDefault="009E6A96" w:rsidP="00010E93">
      <w:pPr>
        <w:pStyle w:val="Titolo3"/>
        <w:numPr>
          <w:ilvl w:val="2"/>
          <w:numId w:val="10"/>
        </w:numPr>
      </w:pPr>
      <w:bookmarkStart w:id="36" w:name="_Toc474011365"/>
      <w:r>
        <w:t>Class Ordine</w:t>
      </w:r>
      <w:bookmarkEnd w:id="36"/>
    </w:p>
    <w:p w14:paraId="08CDBCE4" w14:textId="369E915D" w:rsidR="00807E3E" w:rsidRDefault="009E6A96" w:rsidP="00D4637D">
      <w:pPr>
        <w:ind w:firstLine="360"/>
      </w:pPr>
      <w:r>
        <w:t>Questa classe rappresenta un ordine.</w:t>
      </w:r>
    </w:p>
    <w:p w14:paraId="2E7BA6F5" w14:textId="6B9E9183" w:rsidR="00807E3E" w:rsidRPr="00807E3E" w:rsidRDefault="00807E3E" w:rsidP="00D4637D">
      <w:pPr>
        <w:pStyle w:val="Titolo3"/>
        <w:numPr>
          <w:ilvl w:val="2"/>
          <w:numId w:val="10"/>
        </w:numPr>
      </w:pPr>
      <w:bookmarkStart w:id="37" w:name="_Toc474011366"/>
      <w:r w:rsidRPr="00807E3E">
        <w:t xml:space="preserve">Class </w:t>
      </w:r>
      <w:proofErr w:type="spellStart"/>
      <w:r w:rsidRPr="00807E3E">
        <w:t>StatiOrdine</w:t>
      </w:r>
      <w:bookmarkEnd w:id="37"/>
      <w:proofErr w:type="spellEnd"/>
    </w:p>
    <w:p w14:paraId="58C0BFF9" w14:textId="2AFD9B1F" w:rsidR="00807E3E" w:rsidRPr="00C57083" w:rsidRDefault="00807E3E" w:rsidP="00807E3E">
      <w:pPr>
        <w:ind w:left="360"/>
      </w:pPr>
      <w:r>
        <w:t>Questa classe rappresenta lo stato di un ordine.</w:t>
      </w:r>
    </w:p>
    <w:p w14:paraId="039CE856" w14:textId="77777777" w:rsidR="00C57083" w:rsidRPr="00C57083" w:rsidRDefault="00C57083" w:rsidP="00C57083">
      <w:pPr>
        <w:pStyle w:val="Paragrafoelenco"/>
        <w:keepNext/>
        <w:widowControl w:val="0"/>
        <w:numPr>
          <w:ilvl w:val="1"/>
          <w:numId w:val="25"/>
        </w:numPr>
        <w:suppressAutoHyphens/>
        <w:spacing w:before="240" w:after="60" w:line="240" w:lineRule="auto"/>
        <w:outlineLvl w:val="2"/>
        <w:rPr>
          <w:rFonts w:ascii="Times New Roman" w:eastAsia="MS Gothic" w:hAnsi="Times New Roman"/>
          <w:b/>
          <w:bCs/>
          <w:vanish/>
          <w:sz w:val="26"/>
          <w:szCs w:val="26"/>
        </w:rPr>
      </w:pPr>
    </w:p>
    <w:p w14:paraId="06A7B9B5" w14:textId="77777777" w:rsidR="00C57083" w:rsidRPr="00C57083" w:rsidRDefault="00C57083" w:rsidP="00C57083">
      <w:pPr>
        <w:pStyle w:val="Paragrafoelenco"/>
        <w:keepNext/>
        <w:widowControl w:val="0"/>
        <w:numPr>
          <w:ilvl w:val="2"/>
          <w:numId w:val="25"/>
        </w:numPr>
        <w:suppressAutoHyphens/>
        <w:spacing w:before="240" w:after="60" w:line="240" w:lineRule="auto"/>
        <w:outlineLvl w:val="2"/>
        <w:rPr>
          <w:rFonts w:ascii="Times New Roman" w:eastAsia="MS Gothic" w:hAnsi="Times New Roman"/>
          <w:b/>
          <w:bCs/>
          <w:vanish/>
          <w:sz w:val="26"/>
          <w:szCs w:val="26"/>
        </w:rPr>
      </w:pPr>
    </w:p>
    <w:p w14:paraId="3FE847AF" w14:textId="3589E876" w:rsidR="00BC1514" w:rsidRPr="00BC1514" w:rsidRDefault="00BC1514" w:rsidP="00D4637D">
      <w:pPr>
        <w:pStyle w:val="Titolo3"/>
        <w:numPr>
          <w:ilvl w:val="2"/>
          <w:numId w:val="25"/>
        </w:numPr>
        <w:ind w:left="1083" w:hanging="720"/>
      </w:pPr>
      <w:bookmarkStart w:id="38" w:name="_Toc474011367"/>
      <w:r w:rsidRPr="00BC1514">
        <w:t xml:space="preserve">Class </w:t>
      </w:r>
      <w:proofErr w:type="spellStart"/>
      <w:r w:rsidRPr="00BC1514">
        <w:t>DettagliOrdine</w:t>
      </w:r>
      <w:bookmarkEnd w:id="38"/>
      <w:proofErr w:type="spellEnd"/>
    </w:p>
    <w:p w14:paraId="40F0875B" w14:textId="439A20E0" w:rsidR="00BC1514" w:rsidRPr="00BC1514" w:rsidRDefault="00BC1514" w:rsidP="00BC1514">
      <w:pPr>
        <w:ind w:left="360"/>
      </w:pPr>
      <w:r w:rsidRPr="00BC1514">
        <w:t>Questa classe specifica i dettagli di un ordine.</w:t>
      </w:r>
    </w:p>
    <w:p w14:paraId="4818D65F" w14:textId="7E57DC7A" w:rsidR="009E6A96" w:rsidRDefault="00A17C3F" w:rsidP="00C57083">
      <w:pPr>
        <w:pStyle w:val="Titolo3"/>
        <w:numPr>
          <w:ilvl w:val="2"/>
          <w:numId w:val="30"/>
        </w:numPr>
      </w:pPr>
      <w:bookmarkStart w:id="39" w:name="_Toc474011368"/>
      <w:r>
        <w:t xml:space="preserve">Class </w:t>
      </w:r>
      <w:proofErr w:type="spellStart"/>
      <w:r w:rsidR="009E6A96" w:rsidRPr="00D94B90">
        <w:t>ButtonGestioneOrdiniControl</w:t>
      </w:r>
      <w:bookmarkEnd w:id="39"/>
      <w:proofErr w:type="spellEnd"/>
    </w:p>
    <w:p w14:paraId="7BE4DBEA" w14:textId="77777777" w:rsidR="009E6A96" w:rsidRPr="00920105" w:rsidRDefault="009E6A96" w:rsidP="0083096F">
      <w:pPr>
        <w:ind w:firstLine="360"/>
      </w:pPr>
      <w:r w:rsidRPr="00920105">
        <w:t xml:space="preserve">Questa classe si occupa di caricare la </w:t>
      </w:r>
      <w:proofErr w:type="spellStart"/>
      <w:r w:rsidRPr="00920105">
        <w:t>jsp</w:t>
      </w:r>
      <w:proofErr w:type="spellEnd"/>
      <w:r w:rsidRPr="00920105">
        <w:t xml:space="preserve"> contente l’elenco degli ordini da evadere.</w:t>
      </w:r>
    </w:p>
    <w:p w14:paraId="15D5A54F" w14:textId="32D09087" w:rsidR="009E6A96" w:rsidRDefault="009E6A96" w:rsidP="00010E93">
      <w:pPr>
        <w:pStyle w:val="Titolo3"/>
        <w:numPr>
          <w:ilvl w:val="2"/>
          <w:numId w:val="10"/>
        </w:numPr>
      </w:pPr>
      <w:bookmarkStart w:id="40" w:name="_Toc474011369"/>
      <w:r>
        <w:t xml:space="preserve">Class </w:t>
      </w:r>
      <w:proofErr w:type="spellStart"/>
      <w:r>
        <w:t>ButtonEvadiOrdineControl</w:t>
      </w:r>
      <w:bookmarkEnd w:id="40"/>
      <w:proofErr w:type="spellEnd"/>
    </w:p>
    <w:p w14:paraId="40338092" w14:textId="77777777" w:rsidR="009E6A96" w:rsidRPr="00D11E4C" w:rsidRDefault="009E6A96" w:rsidP="0083096F">
      <w:pPr>
        <w:ind w:left="360"/>
      </w:pPr>
      <w:r>
        <w:t xml:space="preserve">Questa classe si occupa dell’operazione di evasione di un ordine e verrà chiamata nel momento in cui il gestore cliccherà sul </w:t>
      </w:r>
      <w:proofErr w:type="spellStart"/>
      <w:r>
        <w:t>button</w:t>
      </w:r>
      <w:proofErr w:type="spellEnd"/>
      <w:r>
        <w:t xml:space="preserve"> “</w:t>
      </w:r>
      <w:proofErr w:type="spellStart"/>
      <w:r>
        <w:t>EvadiOrdine</w:t>
      </w:r>
      <w:proofErr w:type="spellEnd"/>
      <w:r>
        <w:t>” e consisterà nel cambio di stato dell’ordine relativo.</w:t>
      </w:r>
    </w:p>
    <w:p w14:paraId="0B914456" w14:textId="1DBC02E2" w:rsidR="009E6A96" w:rsidRDefault="009E6A96" w:rsidP="00807E3E">
      <w:pPr>
        <w:pStyle w:val="Titolo3"/>
        <w:numPr>
          <w:ilvl w:val="2"/>
          <w:numId w:val="10"/>
        </w:numPr>
      </w:pPr>
      <w:bookmarkStart w:id="41" w:name="_Toc474011370"/>
      <w:r>
        <w:t xml:space="preserve">Class </w:t>
      </w:r>
      <w:proofErr w:type="spellStart"/>
      <w:r w:rsidR="00807E3E">
        <w:t>VisualizzaDettagliOrdineControl</w:t>
      </w:r>
      <w:bookmarkEnd w:id="41"/>
      <w:proofErr w:type="spellEnd"/>
    </w:p>
    <w:p w14:paraId="7058E7A8" w14:textId="50C74C7A" w:rsidR="00807E3E" w:rsidRPr="00807E3E" w:rsidRDefault="00807E3E" w:rsidP="00807E3E">
      <w:pPr>
        <w:ind w:left="360"/>
      </w:pPr>
      <w:r>
        <w:t>Questa classe si occupa di visualizzare i dettagli di un ordine.</w:t>
      </w:r>
    </w:p>
    <w:p w14:paraId="5EF75A14" w14:textId="5E256B1F" w:rsidR="009E6A96" w:rsidRDefault="009E6A96" w:rsidP="00010E93">
      <w:pPr>
        <w:pStyle w:val="Titolo3"/>
        <w:numPr>
          <w:ilvl w:val="2"/>
          <w:numId w:val="10"/>
        </w:numPr>
      </w:pPr>
      <w:bookmarkStart w:id="42" w:name="_Toc474011371"/>
      <w:r>
        <w:t>Class GestioneOrdini</w:t>
      </w:r>
      <w:bookmarkEnd w:id="42"/>
    </w:p>
    <w:p w14:paraId="2867C5B7" w14:textId="4BCD385B" w:rsidR="001765AE" w:rsidRDefault="009E6A96" w:rsidP="0083096F">
      <w:pPr>
        <w:ind w:left="360"/>
      </w:pPr>
      <w:r w:rsidRPr="00143FF9">
        <w:t>Questa classe si occupa di gestire gli ordini e le loro operazioni ed il relativo</w:t>
      </w:r>
      <w:r w:rsidRPr="006D45FC">
        <w:rPr>
          <w:sz w:val="28"/>
          <w:szCs w:val="28"/>
        </w:rPr>
        <w:t xml:space="preserve"> </w:t>
      </w:r>
      <w:r w:rsidRPr="00143FF9">
        <w:t>collegamento col</w:t>
      </w:r>
      <w:r w:rsidRPr="006D45FC">
        <w:rPr>
          <w:sz w:val="28"/>
          <w:szCs w:val="28"/>
        </w:rPr>
        <w:t xml:space="preserve"> </w:t>
      </w:r>
      <w:r w:rsidRPr="00143FF9">
        <w:t>database.</w:t>
      </w:r>
    </w:p>
    <w:p w14:paraId="6E3B4161" w14:textId="77777777" w:rsidR="00807E3E" w:rsidRDefault="00807E3E" w:rsidP="0083096F">
      <w:pPr>
        <w:ind w:left="360"/>
      </w:pPr>
    </w:p>
    <w:p w14:paraId="44CCC4BA" w14:textId="77777777" w:rsidR="00E5199B" w:rsidRDefault="00E5199B" w:rsidP="0083096F">
      <w:pPr>
        <w:ind w:left="360"/>
      </w:pPr>
    </w:p>
    <w:p w14:paraId="72481CD9" w14:textId="32E2739E" w:rsidR="00807E3E" w:rsidRPr="00E5199B" w:rsidRDefault="00807E3E" w:rsidP="00D4637D">
      <w:pPr>
        <w:pStyle w:val="Titolo2"/>
        <w:numPr>
          <w:ilvl w:val="1"/>
          <w:numId w:val="25"/>
        </w:numPr>
      </w:pPr>
      <w:bookmarkStart w:id="43" w:name="_Toc474011372"/>
      <w:r w:rsidRPr="00E5199B">
        <w:t>Package database</w:t>
      </w:r>
      <w:bookmarkEnd w:id="43"/>
    </w:p>
    <w:p w14:paraId="14F9168A" w14:textId="4D308DB0" w:rsidR="00807E3E" w:rsidRPr="00807E3E" w:rsidRDefault="00807E3E" w:rsidP="00D4637D">
      <w:pPr>
        <w:pStyle w:val="Titolo3"/>
        <w:numPr>
          <w:ilvl w:val="2"/>
          <w:numId w:val="25"/>
        </w:numPr>
        <w:ind w:left="1083" w:hanging="720"/>
      </w:pPr>
      <w:bookmarkStart w:id="44" w:name="_Toc474011373"/>
      <w:r w:rsidRPr="00807E3E">
        <w:t>Class Database</w:t>
      </w:r>
      <w:bookmarkEnd w:id="44"/>
    </w:p>
    <w:p w14:paraId="39DB251D" w14:textId="1DE2DF61" w:rsidR="00807E3E" w:rsidRPr="00E5199B" w:rsidRDefault="00807E3E" w:rsidP="00807E3E">
      <w:pPr>
        <w:ind w:left="360"/>
      </w:pPr>
      <w:r w:rsidRPr="00E5199B">
        <w:t>Questa classe si occupa della gestione del database.</w:t>
      </w:r>
    </w:p>
    <w:sectPr w:rsidR="00807E3E" w:rsidRPr="00E5199B"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C28AD" w14:textId="77777777" w:rsidR="002A673D" w:rsidRDefault="002A673D">
      <w:r>
        <w:separator/>
      </w:r>
    </w:p>
  </w:endnote>
  <w:endnote w:type="continuationSeparator" w:id="0">
    <w:p w14:paraId="3216C5BE" w14:textId="77777777" w:rsidR="002A673D" w:rsidRDefault="002A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D4637D" w14:paraId="44AE73B2" w14:textId="77777777">
      <w:trPr>
        <w:trHeight w:val="276"/>
      </w:trPr>
      <w:tc>
        <w:tcPr>
          <w:tcW w:w="3212" w:type="dxa"/>
          <w:vMerge w:val="restart"/>
          <w:tcBorders>
            <w:top w:val="single" w:sz="1" w:space="0" w:color="000000"/>
            <w:left w:val="single" w:sz="1" w:space="0" w:color="000000"/>
            <w:bottom w:val="single" w:sz="1" w:space="0" w:color="000000"/>
          </w:tcBorders>
        </w:tcPr>
        <w:p w14:paraId="54359475" w14:textId="77777777" w:rsidR="00D4637D" w:rsidRDefault="00D4637D">
          <w:pPr>
            <w:pStyle w:val="Contenutotabella"/>
          </w:pPr>
        </w:p>
      </w:tc>
      <w:tc>
        <w:tcPr>
          <w:tcW w:w="3212" w:type="dxa"/>
          <w:vMerge w:val="restart"/>
          <w:tcBorders>
            <w:top w:val="single" w:sz="1" w:space="0" w:color="000000"/>
            <w:left w:val="single" w:sz="1" w:space="0" w:color="000000"/>
            <w:bottom w:val="single" w:sz="1" w:space="0" w:color="000000"/>
          </w:tcBorders>
        </w:tcPr>
        <w:p w14:paraId="268D36FB" w14:textId="77777777" w:rsidR="00D4637D" w:rsidRDefault="00D4637D">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1282F2EF" w14:textId="642470CE" w:rsidR="00D4637D" w:rsidRDefault="00D4637D">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7304AF">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7304AF">
            <w:rPr>
              <w:noProof/>
              <w:sz w:val="20"/>
            </w:rPr>
            <w:t>8</w:t>
          </w:r>
          <w:r>
            <w:rPr>
              <w:sz w:val="20"/>
            </w:rPr>
            <w:fldChar w:fldCharType="end"/>
          </w:r>
        </w:p>
      </w:tc>
    </w:tr>
  </w:tbl>
  <w:p w14:paraId="73994855" w14:textId="77777777" w:rsidR="00D4637D" w:rsidRDefault="00D4637D">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7D971" w14:textId="77777777" w:rsidR="00D4637D" w:rsidRDefault="00D4637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37046" w14:textId="77777777" w:rsidR="00D4637D" w:rsidRDefault="00D4637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163DA" w14:textId="77777777" w:rsidR="00D4637D" w:rsidRDefault="00D4637D"/>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122B1" w14:textId="77777777" w:rsidR="00D4637D" w:rsidRDefault="00D4637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E833D" w14:textId="77777777" w:rsidR="002A673D" w:rsidRDefault="002A673D">
      <w:r>
        <w:separator/>
      </w:r>
    </w:p>
  </w:footnote>
  <w:footnote w:type="continuationSeparator" w:id="0">
    <w:p w14:paraId="176685DF" w14:textId="77777777" w:rsidR="002A673D" w:rsidRDefault="002A67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D4637D" w14:paraId="32E506DC" w14:textId="77777777">
      <w:trPr>
        <w:trHeight w:val="230"/>
      </w:trPr>
      <w:tc>
        <w:tcPr>
          <w:tcW w:w="6745" w:type="dxa"/>
          <w:vMerge w:val="restart"/>
          <w:tcBorders>
            <w:top w:val="single" w:sz="1" w:space="0" w:color="000000"/>
            <w:left w:val="single" w:sz="1" w:space="0" w:color="000000"/>
            <w:bottom w:val="single" w:sz="1" w:space="0" w:color="000000"/>
          </w:tcBorders>
        </w:tcPr>
        <w:p w14:paraId="23C86D58" w14:textId="13ABEA53" w:rsidR="00D4637D" w:rsidRDefault="00D4637D" w:rsidP="00093D9B">
          <w:pPr>
            <w:pStyle w:val="Intestazionetabella"/>
            <w:jc w:val="left"/>
            <w:rPr>
              <w:b w:val="0"/>
              <w:sz w:val="20"/>
            </w:rPr>
          </w:pPr>
          <w:r>
            <w:rPr>
              <w:b w:val="0"/>
              <w:sz w:val="20"/>
            </w:rPr>
            <w:t>Progetto: DM Shop</w:t>
          </w:r>
        </w:p>
      </w:tc>
      <w:tc>
        <w:tcPr>
          <w:tcW w:w="2892" w:type="dxa"/>
          <w:vMerge w:val="restart"/>
          <w:tcBorders>
            <w:top w:val="single" w:sz="1" w:space="0" w:color="000000"/>
            <w:left w:val="single" w:sz="1" w:space="0" w:color="000000"/>
            <w:bottom w:val="single" w:sz="1" w:space="0" w:color="000000"/>
            <w:right w:val="single" w:sz="1" w:space="0" w:color="000000"/>
          </w:tcBorders>
        </w:tcPr>
        <w:p w14:paraId="5B179612" w14:textId="6892DFE3" w:rsidR="00D4637D" w:rsidRDefault="00D4637D">
          <w:pPr>
            <w:pStyle w:val="Intestazionetabella"/>
            <w:jc w:val="left"/>
            <w:rPr>
              <w:b w:val="0"/>
              <w:sz w:val="20"/>
            </w:rPr>
          </w:pPr>
          <w:r>
            <w:rPr>
              <w:b w:val="0"/>
              <w:sz w:val="20"/>
            </w:rPr>
            <w:t>Versione: 2.0</w:t>
          </w:r>
        </w:p>
      </w:tc>
    </w:tr>
    <w:tr w:rsidR="00D4637D" w14:paraId="43B27DF7" w14:textId="77777777">
      <w:trPr>
        <w:trHeight w:val="230"/>
      </w:trPr>
      <w:tc>
        <w:tcPr>
          <w:tcW w:w="6745" w:type="dxa"/>
          <w:vMerge w:val="restart"/>
          <w:tcBorders>
            <w:left w:val="single" w:sz="1" w:space="0" w:color="000000"/>
            <w:bottom w:val="single" w:sz="1" w:space="0" w:color="000000"/>
          </w:tcBorders>
        </w:tcPr>
        <w:p w14:paraId="1744E2FE" w14:textId="7E9E61AA" w:rsidR="00D4637D" w:rsidRDefault="00D4637D" w:rsidP="00F74411">
          <w:pPr>
            <w:pStyle w:val="Contenutotabella"/>
            <w:rPr>
              <w:sz w:val="20"/>
            </w:rPr>
          </w:pPr>
          <w:r>
            <w:rPr>
              <w:sz w:val="20"/>
            </w:rPr>
            <w:t>Documento: Object Design Document</w:t>
          </w:r>
        </w:p>
      </w:tc>
      <w:tc>
        <w:tcPr>
          <w:tcW w:w="2892" w:type="dxa"/>
          <w:vMerge w:val="restart"/>
          <w:tcBorders>
            <w:left w:val="single" w:sz="1" w:space="0" w:color="000000"/>
            <w:bottom w:val="single" w:sz="1" w:space="0" w:color="000000"/>
            <w:right w:val="single" w:sz="1" w:space="0" w:color="000000"/>
          </w:tcBorders>
        </w:tcPr>
        <w:p w14:paraId="48C4DF2C" w14:textId="1D15C546" w:rsidR="00D4637D" w:rsidRDefault="00D4637D">
          <w:pPr>
            <w:pStyle w:val="Contenutotabella"/>
            <w:rPr>
              <w:sz w:val="20"/>
            </w:rPr>
          </w:pPr>
          <w:r>
            <w:rPr>
              <w:sz w:val="20"/>
            </w:rPr>
            <w:t>04/02/2017</w:t>
          </w:r>
        </w:p>
      </w:tc>
    </w:tr>
  </w:tbl>
  <w:p w14:paraId="3197448C" w14:textId="77777777" w:rsidR="00D4637D" w:rsidRDefault="00D4637D">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F19C7" w14:textId="77777777" w:rsidR="00D4637D" w:rsidRDefault="00D4637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2768D" w14:textId="77777777" w:rsidR="00D4637D" w:rsidRDefault="00D4637D"/>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Look w:val="04A0" w:firstRow="1" w:lastRow="0" w:firstColumn="1" w:lastColumn="0" w:noHBand="0" w:noVBand="1"/>
    </w:tblPr>
    <w:tblGrid>
      <w:gridCol w:w="4813"/>
      <w:gridCol w:w="4814"/>
    </w:tblGrid>
    <w:tr w:rsidR="00D4637D" w14:paraId="1B7C2429" w14:textId="77777777" w:rsidTr="00E71EAF">
      <w:tc>
        <w:tcPr>
          <w:tcW w:w="4813" w:type="dxa"/>
        </w:tcPr>
        <w:p w14:paraId="48B528B6" w14:textId="689FBB97" w:rsidR="00D4637D" w:rsidRDefault="00D4637D">
          <w:r>
            <w:t>Progetto: DM Shop</w:t>
          </w:r>
        </w:p>
      </w:tc>
      <w:tc>
        <w:tcPr>
          <w:tcW w:w="4814" w:type="dxa"/>
        </w:tcPr>
        <w:p w14:paraId="68E7B0F2" w14:textId="1576EA97" w:rsidR="00D4637D" w:rsidRDefault="00D4637D">
          <w:r>
            <w:t>Versione: 2.0</w:t>
          </w:r>
        </w:p>
      </w:tc>
    </w:tr>
    <w:tr w:rsidR="00D4637D" w14:paraId="068CF500" w14:textId="77777777" w:rsidTr="00E71EAF">
      <w:tc>
        <w:tcPr>
          <w:tcW w:w="4813" w:type="dxa"/>
        </w:tcPr>
        <w:p w14:paraId="0483F01F" w14:textId="589E9E46" w:rsidR="00D4637D" w:rsidRDefault="00D4637D">
          <w:r>
            <w:t>Documento: Object Design Document</w:t>
          </w:r>
        </w:p>
      </w:tc>
      <w:tc>
        <w:tcPr>
          <w:tcW w:w="4814" w:type="dxa"/>
        </w:tcPr>
        <w:p w14:paraId="549F83B7" w14:textId="732A4E28" w:rsidR="00D4637D" w:rsidRDefault="00D4637D">
          <w:r>
            <w:t>Data: 04/02/2017</w:t>
          </w:r>
        </w:p>
      </w:tc>
    </w:tr>
  </w:tbl>
  <w:p w14:paraId="75BD2AA8" w14:textId="77777777" w:rsidR="00D4637D" w:rsidRDefault="00D4637D"/>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8BC85" w14:textId="77777777" w:rsidR="00D4637D" w:rsidRDefault="00D4637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20.25pt;height:250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3E052CA"/>
    <w:multiLevelType w:val="multilevel"/>
    <w:tmpl w:val="A56CAD1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30F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D671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6668B3"/>
    <w:multiLevelType w:val="multilevel"/>
    <w:tmpl w:val="DC1EF5AC"/>
    <w:lvl w:ilvl="0">
      <w:start w:val="1"/>
      <w:numFmt w:val="decimal"/>
      <w:pStyle w:val="Titolo1"/>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8433D7"/>
    <w:multiLevelType w:val="multilevel"/>
    <w:tmpl w:val="F84406FC"/>
    <w:lvl w:ilvl="0">
      <w:start w:val="3"/>
      <w:numFmt w:val="decimal"/>
      <w:isLgl/>
      <w:lvlText w:val="%1."/>
      <w:lvlJc w:val="left"/>
      <w:pPr>
        <w:ind w:left="360" w:hanging="360"/>
      </w:pPr>
      <w:rPr>
        <w:rFonts w:ascii="Times New Roman" w:hAnsi="Times New Roman" w:cs="Times New Roman"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C0646A"/>
    <w:multiLevelType w:val="hybridMultilevel"/>
    <w:tmpl w:val="25823238"/>
    <w:lvl w:ilvl="0" w:tplc="04100017">
      <w:start w:val="1"/>
      <w:numFmt w:val="lowerLetter"/>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15:restartNumberingAfterBreak="0">
    <w:nsid w:val="312344E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6F0357"/>
    <w:multiLevelType w:val="hybridMultilevel"/>
    <w:tmpl w:val="B31A8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DAC0D19"/>
    <w:multiLevelType w:val="multilevel"/>
    <w:tmpl w:val="971A4F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EC531A4"/>
    <w:multiLevelType w:val="multilevel"/>
    <w:tmpl w:val="27764DB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6BC2BAC"/>
    <w:multiLevelType w:val="multilevel"/>
    <w:tmpl w:val="598000B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pStyle w:val="Titolo4"/>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E71564A"/>
    <w:multiLevelType w:val="hybridMultilevel"/>
    <w:tmpl w:val="5C78C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64E86436"/>
    <w:multiLevelType w:val="hybridMultilevel"/>
    <w:tmpl w:val="4A90C7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F41EDD"/>
    <w:multiLevelType w:val="multilevel"/>
    <w:tmpl w:val="971A4F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1" w15:restartNumberingAfterBreak="0">
    <w:nsid w:val="6D047BE5"/>
    <w:multiLevelType w:val="hybridMultilevel"/>
    <w:tmpl w:val="8F508B68"/>
    <w:lvl w:ilvl="0" w:tplc="DEA60A70">
      <w:start w:val="1"/>
      <w:numFmt w:val="decimal"/>
      <w:pStyle w:val="Titolo2"/>
      <w:lvlText w:val="%1.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5935C6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13"/>
  </w:num>
  <w:num w:numId="7">
    <w:abstractNumId w:val="20"/>
  </w:num>
  <w:num w:numId="8">
    <w:abstractNumId w:val="9"/>
  </w:num>
  <w:num w:numId="9">
    <w:abstractNumId w:val="9"/>
  </w:num>
  <w:num w:numId="10">
    <w:abstractNumId w:val="8"/>
  </w:num>
  <w:num w:numId="11">
    <w:abstractNumId w:val="11"/>
  </w:num>
  <w:num w:numId="12">
    <w:abstractNumId w:val="12"/>
  </w:num>
  <w:num w:numId="13">
    <w:abstractNumId w:val="19"/>
  </w:num>
  <w:num w:numId="14">
    <w:abstractNumId w:val="10"/>
  </w:num>
  <w:num w:numId="15">
    <w:abstractNumId w:val="16"/>
  </w:num>
  <w:num w:numId="16">
    <w:abstractNumId w:val="14"/>
  </w:num>
  <w:num w:numId="17">
    <w:abstractNumId w:val="18"/>
  </w:num>
  <w:num w:numId="18">
    <w:abstractNumId w:val="17"/>
  </w:num>
  <w:num w:numId="19">
    <w:abstractNumId w:val="9"/>
  </w:num>
  <w:num w:numId="20">
    <w:abstractNumId w:val="5"/>
  </w:num>
  <w:num w:numId="21">
    <w:abstractNumId w:val="9"/>
  </w:num>
  <w:num w:numId="22">
    <w:abstractNumId w:val="15"/>
  </w:num>
  <w:num w:numId="2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6"/>
  </w:num>
  <w:num w:numId="26">
    <w:abstractNumId w:val="7"/>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8"/>
    <w:lvlOverride w:ilvl="0">
      <w:startOverride w:val="3"/>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10E93"/>
    <w:rsid w:val="00024AE4"/>
    <w:rsid w:val="00093D9B"/>
    <w:rsid w:val="000A5632"/>
    <w:rsid w:val="000D2800"/>
    <w:rsid w:val="00143FF9"/>
    <w:rsid w:val="001765AE"/>
    <w:rsid w:val="001B500F"/>
    <w:rsid w:val="001B6CE4"/>
    <w:rsid w:val="001C72C2"/>
    <w:rsid w:val="002713D8"/>
    <w:rsid w:val="002A673D"/>
    <w:rsid w:val="002F26FD"/>
    <w:rsid w:val="003051FB"/>
    <w:rsid w:val="003155EE"/>
    <w:rsid w:val="003227DA"/>
    <w:rsid w:val="00341459"/>
    <w:rsid w:val="003A43C0"/>
    <w:rsid w:val="003D4984"/>
    <w:rsid w:val="003E00FB"/>
    <w:rsid w:val="004646F8"/>
    <w:rsid w:val="004D1EA6"/>
    <w:rsid w:val="0050123D"/>
    <w:rsid w:val="005B2596"/>
    <w:rsid w:val="005E2D50"/>
    <w:rsid w:val="005F2DC2"/>
    <w:rsid w:val="005F4FB1"/>
    <w:rsid w:val="006353D2"/>
    <w:rsid w:val="007304AF"/>
    <w:rsid w:val="0076616B"/>
    <w:rsid w:val="00807E3E"/>
    <w:rsid w:val="0083096F"/>
    <w:rsid w:val="00830CE6"/>
    <w:rsid w:val="008B2768"/>
    <w:rsid w:val="008B36D5"/>
    <w:rsid w:val="00923BFC"/>
    <w:rsid w:val="009D5D7B"/>
    <w:rsid w:val="009E6A96"/>
    <w:rsid w:val="00A17C3F"/>
    <w:rsid w:val="00B0090A"/>
    <w:rsid w:val="00B51734"/>
    <w:rsid w:val="00BC1514"/>
    <w:rsid w:val="00C57083"/>
    <w:rsid w:val="00C679B0"/>
    <w:rsid w:val="00C76EC3"/>
    <w:rsid w:val="00CB0252"/>
    <w:rsid w:val="00CC3C07"/>
    <w:rsid w:val="00D1464E"/>
    <w:rsid w:val="00D15F88"/>
    <w:rsid w:val="00D4637D"/>
    <w:rsid w:val="00E34A1F"/>
    <w:rsid w:val="00E5199B"/>
    <w:rsid w:val="00E71EAF"/>
    <w:rsid w:val="00EE11F0"/>
    <w:rsid w:val="00EF5E21"/>
    <w:rsid w:val="00F74411"/>
    <w:rsid w:val="00FA1D4D"/>
    <w:rsid w:val="00FB4B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FB88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E2D50"/>
    <w:pPr>
      <w:widowControl w:val="0"/>
      <w:suppressAutoHyphens/>
      <w:jc w:val="both"/>
    </w:pPr>
    <w:rPr>
      <w:rFonts w:eastAsia="Lucida Sans Unicode"/>
      <w:kern w:val="1"/>
      <w:sz w:val="24"/>
      <w:szCs w:val="24"/>
    </w:rPr>
  </w:style>
  <w:style w:type="paragraph" w:styleId="Titolo1">
    <w:name w:val="heading 1"/>
    <w:basedOn w:val="Normale"/>
    <w:next w:val="Normale"/>
    <w:link w:val="Titolo1Carattere"/>
    <w:uiPriority w:val="9"/>
    <w:qFormat/>
    <w:rsid w:val="009D5D7B"/>
    <w:pPr>
      <w:keepNext/>
      <w:keepLines/>
      <w:numPr>
        <w:numId w:val="10"/>
      </w:numPr>
      <w:spacing w:before="240"/>
      <w:outlineLvl w:val="0"/>
    </w:pPr>
    <w:rPr>
      <w:rFonts w:eastAsiaTheme="majorEastAsia" w:cstheme="majorBidi"/>
      <w:b/>
      <w:sz w:val="32"/>
      <w:szCs w:val="32"/>
    </w:rPr>
  </w:style>
  <w:style w:type="paragraph" w:styleId="Titolo2">
    <w:name w:val="heading 2"/>
    <w:basedOn w:val="Normale"/>
    <w:next w:val="Normale"/>
    <w:qFormat/>
    <w:rsid w:val="00010E93"/>
    <w:pPr>
      <w:numPr>
        <w:numId w:val="24"/>
      </w:numPr>
      <w:outlineLvl w:val="1"/>
    </w:pPr>
    <w:rPr>
      <w:b/>
      <w:bCs/>
      <w:iCs/>
      <w:sz w:val="28"/>
      <w:szCs w:val="28"/>
      <w:shd w:val="clear" w:color="auto" w:fill="FFFFFF"/>
    </w:rPr>
  </w:style>
  <w:style w:type="paragraph" w:styleId="Titolo3">
    <w:name w:val="heading 3"/>
    <w:basedOn w:val="Normale"/>
    <w:next w:val="Normale"/>
    <w:link w:val="Titolo3Carattere"/>
    <w:uiPriority w:val="9"/>
    <w:unhideWhenUsed/>
    <w:qFormat/>
    <w:rsid w:val="009D5D7B"/>
    <w:pPr>
      <w:keepNext/>
      <w:spacing w:before="240" w:after="60"/>
      <w:outlineLvl w:val="2"/>
    </w:pPr>
    <w:rPr>
      <w:rFonts w:eastAsia="MS Gothic"/>
      <w:b/>
      <w:bCs/>
      <w:sz w:val="26"/>
      <w:szCs w:val="26"/>
    </w:rPr>
  </w:style>
  <w:style w:type="paragraph" w:styleId="Titolo4">
    <w:name w:val="heading 4"/>
    <w:basedOn w:val="Normale"/>
    <w:next w:val="Normale"/>
    <w:link w:val="Titolo4Carattere"/>
    <w:uiPriority w:val="9"/>
    <w:unhideWhenUsed/>
    <w:qFormat/>
    <w:rsid w:val="009E6A96"/>
    <w:pPr>
      <w:keepNext/>
      <w:keepLines/>
      <w:numPr>
        <w:ilvl w:val="3"/>
        <w:numId w:val="15"/>
      </w:numPr>
      <w:spacing w:before="40"/>
      <w:outlineLvl w:val="3"/>
    </w:pPr>
    <w:rPr>
      <w:rFonts w:eastAsiaTheme="majorEastAsia" w:cstheme="majorBidi"/>
      <w:b/>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epredefinitoparagrafo">
    <w:name w:val="Carattere predefinito paragrafo"/>
    <w:semiHidden/>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deltesto"/>
    <w:pPr>
      <w:keepNext/>
      <w:spacing w:before="240" w:after="120"/>
    </w:pPr>
    <w:rPr>
      <w:rFonts w:ascii="Arial" w:hAnsi="Arial" w:cs="Tahoma"/>
      <w:sz w:val="28"/>
      <w:szCs w:val="28"/>
    </w:rPr>
  </w:style>
  <w:style w:type="paragraph" w:customStyle="1" w:styleId="Corpodeltesto">
    <w:name w:val="Corpo del testo"/>
    <w:basedOn w:val="Normale"/>
    <w:semiHidden/>
    <w:pPr>
      <w:spacing w:after="120"/>
    </w:pPr>
  </w:style>
  <w:style w:type="paragraph" w:styleId="Elenco">
    <w:name w:val="List"/>
    <w:basedOn w:val="Corpodel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del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styleId="Paragrafoelenco">
    <w:name w:val="List Paragraph"/>
    <w:basedOn w:val="Normale"/>
    <w:uiPriority w:val="34"/>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9D5D7B"/>
    <w:rPr>
      <w:rFonts w:eastAsia="MS Gothic"/>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table" w:styleId="Grigliatabella">
    <w:name w:val="Table Grid"/>
    <w:basedOn w:val="Tabellanormale"/>
    <w:uiPriority w:val="39"/>
    <w:rsid w:val="00E71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9D5D7B"/>
    <w:rPr>
      <w:rFonts w:eastAsiaTheme="majorEastAsia" w:cstheme="majorBidi"/>
      <w:b/>
      <w:kern w:val="1"/>
      <w:sz w:val="32"/>
      <w:szCs w:val="32"/>
    </w:rPr>
  </w:style>
  <w:style w:type="character" w:styleId="Enfasigrassetto">
    <w:name w:val="Strong"/>
    <w:basedOn w:val="Carpredefinitoparagrafo"/>
    <w:uiPriority w:val="22"/>
    <w:qFormat/>
    <w:rsid w:val="009D5D7B"/>
    <w:rPr>
      <w:b/>
      <w:bCs/>
    </w:rPr>
  </w:style>
  <w:style w:type="character" w:customStyle="1" w:styleId="Titolo4Carattere">
    <w:name w:val="Titolo 4 Carattere"/>
    <w:basedOn w:val="Carpredefinitoparagrafo"/>
    <w:link w:val="Titolo4"/>
    <w:uiPriority w:val="9"/>
    <w:rsid w:val="009E6A96"/>
    <w:rPr>
      <w:rFonts w:eastAsiaTheme="majorEastAsia" w:cstheme="majorBidi"/>
      <w:b/>
      <w:iC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655762">
      <w:bodyDiv w:val="1"/>
      <w:marLeft w:val="0"/>
      <w:marRight w:val="0"/>
      <w:marTop w:val="0"/>
      <w:marBottom w:val="0"/>
      <w:divBdr>
        <w:top w:val="none" w:sz="0" w:space="0" w:color="auto"/>
        <w:left w:val="none" w:sz="0" w:space="0" w:color="auto"/>
        <w:bottom w:val="none" w:sz="0" w:space="0" w:color="auto"/>
        <w:right w:val="none" w:sz="0" w:space="0" w:color="auto"/>
      </w:divBdr>
    </w:div>
    <w:div w:id="1268736162">
      <w:bodyDiv w:val="1"/>
      <w:marLeft w:val="0"/>
      <w:marRight w:val="0"/>
      <w:marTop w:val="0"/>
      <w:marBottom w:val="0"/>
      <w:divBdr>
        <w:top w:val="none" w:sz="0" w:space="0" w:color="auto"/>
        <w:left w:val="none" w:sz="0" w:space="0" w:color="auto"/>
        <w:bottom w:val="none" w:sz="0" w:space="0" w:color="auto"/>
        <w:right w:val="none" w:sz="0" w:space="0" w:color="auto"/>
      </w:divBdr>
    </w:div>
    <w:div w:id="1538422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0B398-C28F-43C5-9BC4-4E14FFD88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1607</Words>
  <Characters>9166</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Utente Windows</cp:lastModifiedBy>
  <cp:revision>17</cp:revision>
  <cp:lastPrinted>1899-12-31T23:00:00Z</cp:lastPrinted>
  <dcterms:created xsi:type="dcterms:W3CDTF">2017-01-04T12:46:00Z</dcterms:created>
  <dcterms:modified xsi:type="dcterms:W3CDTF">2017-02-05T13:13:00Z</dcterms:modified>
</cp:coreProperties>
</file>