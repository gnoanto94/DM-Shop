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6D5" w:rsidRDefault="008B36D5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8B36D5">
        <w:trPr>
          <w:trHeight w:val="480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Default="008B36D5">
            <w:pPr>
              <w:rPr>
                <w:rFonts w:ascii="Arial" w:hAnsi="Arial"/>
                <w:b/>
                <w:sz w:val="40"/>
              </w:rPr>
            </w:pPr>
          </w:p>
          <w:p w:rsidR="008B36D5" w:rsidRDefault="008B36D5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:rsidR="008B36D5" w:rsidRDefault="008B36D5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:rsidR="008B36D5" w:rsidRDefault="008B36D5"/>
    <w:p w:rsidR="008B36D5" w:rsidRDefault="008B36D5"/>
    <w:p w:rsidR="008B36D5" w:rsidRDefault="008B36D5"/>
    <w:p w:rsidR="008B36D5" w:rsidRDefault="008B36D5"/>
    <w:p w:rsidR="001765AE" w:rsidRDefault="00836361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DM Shop</w:t>
      </w:r>
      <w:r w:rsidR="008B36D5">
        <w:rPr>
          <w:rFonts w:ascii="Arial" w:hAnsi="Arial"/>
          <w:b/>
          <w:sz w:val="36"/>
        </w:rPr>
        <w:br/>
      </w:r>
      <w:r>
        <w:rPr>
          <w:rFonts w:ascii="Arial" w:hAnsi="Arial"/>
          <w:b/>
          <w:sz w:val="36"/>
        </w:rPr>
        <w:t xml:space="preserve">Test </w:t>
      </w:r>
      <w:proofErr w:type="spellStart"/>
      <w:r>
        <w:rPr>
          <w:rFonts w:ascii="Arial" w:hAnsi="Arial"/>
          <w:b/>
          <w:sz w:val="36"/>
        </w:rPr>
        <w:t>Execution</w:t>
      </w:r>
      <w:proofErr w:type="spellEnd"/>
      <w:r>
        <w:rPr>
          <w:rFonts w:ascii="Arial" w:hAnsi="Arial"/>
          <w:b/>
          <w:sz w:val="36"/>
        </w:rPr>
        <w:t xml:space="preserve"> Report</w:t>
      </w:r>
      <w:r w:rsidR="008B36D5">
        <w:rPr>
          <w:rFonts w:ascii="Arial" w:hAnsi="Arial"/>
          <w:b/>
          <w:sz w:val="36"/>
        </w:rPr>
        <w:br/>
        <w:t xml:space="preserve">Versione </w:t>
      </w:r>
      <w:r>
        <w:rPr>
          <w:rFonts w:ascii="Arial" w:hAnsi="Arial"/>
          <w:b/>
          <w:sz w:val="36"/>
        </w:rPr>
        <w:t>1.0</w:t>
      </w:r>
      <w:r w:rsidR="008B36D5">
        <w:rPr>
          <w:rFonts w:ascii="Arial" w:hAnsi="Arial"/>
          <w:b/>
          <w:sz w:val="36"/>
        </w:rPr>
        <w:br/>
      </w:r>
    </w:p>
    <w:p w:rsidR="00D15F88" w:rsidRDefault="001765AE" w:rsidP="00D15F88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:rsidR="001B500F" w:rsidRDefault="001B500F" w:rsidP="001B500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</w:p>
    <w:p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:rsidR="001765AE" w:rsidRDefault="00836361" w:rsidP="001765AE">
      <w:pPr>
        <w:jc w:val="center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  <w:lang w:eastAsia="it-IT"/>
        </w:rPr>
        <w:drawing>
          <wp:inline distT="0" distB="0" distL="0" distR="0">
            <wp:extent cx="3372307" cy="3179414"/>
            <wp:effectExtent l="0" t="0" r="0" b="254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DMSho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344" cy="319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5AE" w:rsidRDefault="001765AE" w:rsidP="001765AE">
      <w:pPr>
        <w:rPr>
          <w:b/>
          <w:color w:val="FF0000"/>
          <w:sz w:val="28"/>
          <w:szCs w:val="28"/>
        </w:rPr>
      </w:pPr>
    </w:p>
    <w:p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:rsidR="001765AE" w:rsidRDefault="001765AE" w:rsidP="001765AE"/>
    <w:p w:rsidR="008B36D5" w:rsidRDefault="008B36D5" w:rsidP="001765AE">
      <w:pPr>
        <w:rPr>
          <w:rFonts w:ascii="Arial" w:hAnsi="Arial"/>
          <w:b/>
          <w:sz w:val="36"/>
        </w:rPr>
      </w:pPr>
    </w:p>
    <w:p w:rsidR="008B36D5" w:rsidRDefault="008B36D5">
      <w:pPr>
        <w:jc w:val="center"/>
      </w:pPr>
    </w:p>
    <w:p w:rsidR="008B36D5" w:rsidRDefault="008B36D5">
      <w:pPr>
        <w:jc w:val="center"/>
      </w:pPr>
    </w:p>
    <w:p w:rsidR="00B51734" w:rsidRDefault="008B36D5" w:rsidP="001B500F">
      <w:pPr>
        <w:jc w:val="center"/>
        <w:rPr>
          <w:sz w:val="32"/>
        </w:rPr>
      </w:pPr>
      <w:r>
        <w:rPr>
          <w:sz w:val="32"/>
        </w:rPr>
        <w:t xml:space="preserve">Data: </w:t>
      </w:r>
      <w:r w:rsidR="00836361">
        <w:rPr>
          <w:sz w:val="32"/>
        </w:rPr>
        <w:t>05/02/2017</w:t>
      </w:r>
    </w:p>
    <w:p w:rsidR="00B51734" w:rsidRDefault="00B51734" w:rsidP="001B500F">
      <w:pPr>
        <w:jc w:val="center"/>
        <w:rPr>
          <w:sz w:val="32"/>
        </w:rPr>
      </w:pPr>
    </w:p>
    <w:p w:rsidR="00B51734" w:rsidRDefault="00B51734" w:rsidP="00B51734">
      <w:pPr>
        <w:jc w:val="center"/>
        <w:rPr>
          <w:sz w:val="32"/>
        </w:rPr>
        <w:sectPr w:rsidR="00B51734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:rsidR="008B36D5" w:rsidRDefault="008B36D5">
      <w:pPr>
        <w:rPr>
          <w:b/>
        </w:rPr>
      </w:pPr>
    </w:p>
    <w:p w:rsidR="008B36D5" w:rsidRDefault="008B36D5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D1464E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D1464E" w:rsidRDefault="00836361" w:rsidP="00836361">
            <w:pPr>
              <w:pStyle w:val="Contenutotabella"/>
              <w:tabs>
                <w:tab w:val="left" w:pos="1302"/>
              </w:tabs>
              <w:rPr>
                <w:sz w:val="20"/>
              </w:rPr>
            </w:pPr>
            <w:r>
              <w:rPr>
                <w:sz w:val="20"/>
              </w:rPr>
              <w:t>Antonucci Gaetano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1464E" w:rsidRDefault="00836361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05121/02960</w:t>
            </w:r>
          </w:p>
        </w:tc>
      </w:tr>
      <w:tr w:rsidR="002713D8" w:rsidRPr="0046342D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2713D8" w:rsidRDefault="00836361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Carusone Francesco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13D8" w:rsidRDefault="00836361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05121/02252</w:t>
            </w:r>
          </w:p>
        </w:tc>
      </w:tr>
      <w:tr w:rsidR="002713D8" w:rsidRPr="0046342D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2713D8" w:rsidRDefault="00836361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Pagliarulo Salvatore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13D8" w:rsidRDefault="00836361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05121/03188</w:t>
            </w:r>
          </w:p>
        </w:tc>
      </w:tr>
      <w:tr w:rsidR="00D1464E" w:rsidRPr="0046342D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D1464E" w:rsidRDefault="00D1464E" w:rsidP="000A5632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1464E" w:rsidRDefault="00D1464E" w:rsidP="000A5632">
            <w:pPr>
              <w:pStyle w:val="Contenutotabella"/>
              <w:rPr>
                <w:sz w:val="20"/>
              </w:rPr>
            </w:pPr>
          </w:p>
        </w:tc>
      </w:tr>
      <w:tr w:rsidR="00D1464E" w:rsidRPr="0046342D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D1464E" w:rsidRDefault="00D1464E" w:rsidP="000A5632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1464E" w:rsidRDefault="00D1464E" w:rsidP="000A5632">
            <w:pPr>
              <w:pStyle w:val="Contenutotabella"/>
              <w:rPr>
                <w:sz w:val="20"/>
              </w:rPr>
            </w:pPr>
          </w:p>
        </w:tc>
      </w:tr>
      <w:tr w:rsidR="001765AE" w:rsidRPr="0046342D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1765AE" w:rsidRPr="0046342D" w:rsidRDefault="001765AE" w:rsidP="008B36D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765AE" w:rsidRPr="0046342D" w:rsidRDefault="001765AE" w:rsidP="008B36D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</w:tbl>
    <w:p w:rsidR="008B36D5" w:rsidRDefault="008B36D5">
      <w:pPr>
        <w:rPr>
          <w:b/>
          <w:sz w:val="20"/>
        </w:rPr>
      </w:pPr>
    </w:p>
    <w:p w:rsidR="008B36D5" w:rsidRDefault="008B36D5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8B36D5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Default="0083636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Antonucci Gaetano, </w:t>
            </w:r>
            <w:r w:rsidR="004F110B">
              <w:rPr>
                <w:sz w:val="20"/>
              </w:rPr>
              <w:t xml:space="preserve">Carusone Francesco, </w:t>
            </w:r>
            <w:r>
              <w:rPr>
                <w:sz w:val="20"/>
              </w:rPr>
              <w:t>Pagliarulo Salvatore</w:t>
            </w:r>
          </w:p>
        </w:tc>
      </w:tr>
    </w:tbl>
    <w:p w:rsidR="008B36D5" w:rsidRDefault="008B36D5">
      <w:pPr>
        <w:rPr>
          <w:b/>
          <w:sz w:val="20"/>
        </w:rPr>
      </w:pPr>
    </w:p>
    <w:p w:rsidR="008B36D5" w:rsidRDefault="008B36D5">
      <w:pPr>
        <w:rPr>
          <w:b/>
          <w:sz w:val="20"/>
        </w:rPr>
      </w:pPr>
    </w:p>
    <w:p w:rsidR="008B36D5" w:rsidRDefault="008B36D5">
      <w:pPr>
        <w:rPr>
          <w:b/>
          <w:sz w:val="20"/>
        </w:rPr>
      </w:pPr>
    </w:p>
    <w:p w:rsidR="008B36D5" w:rsidRDefault="008B36D5">
      <w:pPr>
        <w:rPr>
          <w:b/>
          <w:sz w:val="20"/>
        </w:rPr>
      </w:pPr>
    </w:p>
    <w:p w:rsidR="008B36D5" w:rsidRDefault="008B36D5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</w:t>
      </w:r>
      <w:proofErr w:type="spellStart"/>
      <w:r>
        <w:rPr>
          <w:rFonts w:ascii="Arial" w:hAnsi="Arial"/>
          <w:b/>
          <w:sz w:val="32"/>
        </w:rPr>
        <w:t>History</w:t>
      </w:r>
      <w:proofErr w:type="spellEnd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8B36D5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8B36D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3636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05/02/2017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3636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3636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Prima Stesura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Default="0083636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Antonucci Gaetano,</w:t>
            </w:r>
          </w:p>
          <w:p w:rsidR="004F110B" w:rsidRDefault="004F110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Carusone Francesco, </w:t>
            </w:r>
            <w:bookmarkStart w:id="0" w:name="_GoBack"/>
            <w:bookmarkEnd w:id="0"/>
          </w:p>
          <w:p w:rsidR="004F110B" w:rsidRDefault="0083636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Pagliarulo Salvatore</w:t>
            </w:r>
          </w:p>
        </w:tc>
      </w:tr>
      <w:tr w:rsidR="008B36D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</w:tr>
      <w:tr w:rsidR="008B36D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</w:tr>
      <w:tr w:rsidR="008B36D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</w:tr>
      <w:tr w:rsidR="008B36D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</w:tr>
      <w:tr w:rsidR="008B36D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</w:tr>
      <w:tr w:rsidR="008B36D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Default="008B36D5">
            <w:pPr>
              <w:pStyle w:val="Contenutotabella"/>
              <w:rPr>
                <w:sz w:val="20"/>
              </w:rPr>
            </w:pPr>
          </w:p>
        </w:tc>
      </w:tr>
    </w:tbl>
    <w:p w:rsidR="00B51734" w:rsidRDefault="00B51734">
      <w:pPr>
        <w:jc w:val="center"/>
        <w:rPr>
          <w:rFonts w:ascii="Arial" w:hAnsi="Arial"/>
          <w:b/>
          <w:sz w:val="32"/>
        </w:rPr>
        <w:sectPr w:rsidR="00B51734">
          <w:headerReference w:type="default" r:id="rId9"/>
          <w:footerReference w:type="default" r:id="rId10"/>
          <w:headerReference w:type="first" r:id="rId11"/>
          <w:footerReference w:type="first" r:id="rId12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:rsidR="00B51734" w:rsidRDefault="00B51734" w:rsidP="00B51734">
      <w:pPr>
        <w:pStyle w:val="Intestazioneindice"/>
      </w:pPr>
    </w:p>
    <w:p w:rsidR="00B51734" w:rsidRDefault="00B51734" w:rsidP="00B51734">
      <w:pPr>
        <w:pStyle w:val="Intestazioneindice"/>
      </w:pPr>
    </w:p>
    <w:p w:rsidR="00B51734" w:rsidRDefault="00B51734" w:rsidP="00B51734">
      <w:pPr>
        <w:pStyle w:val="Intestazioneindice"/>
        <w:sectPr w:rsidR="00B51734" w:rsidSect="001765AE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:rsidR="008B36D5" w:rsidRDefault="008B36D5" w:rsidP="00B51734">
      <w:pPr>
        <w:pStyle w:val="Intestazioneindice"/>
      </w:pPr>
      <w:r>
        <w:lastRenderedPageBreak/>
        <w:t>Indice</w:t>
      </w:r>
    </w:p>
    <w:p w:rsidR="003E00FB" w:rsidRDefault="003E00FB">
      <w:pPr>
        <w:pStyle w:val="Sommario5"/>
      </w:pPr>
    </w:p>
    <w:p w:rsidR="003E2F2A" w:rsidRDefault="00B51734">
      <w:pPr>
        <w:pStyle w:val="Sommario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3E2F2A">
        <w:rPr>
          <w:noProof/>
        </w:rPr>
        <w:t>1.</w:t>
      </w:r>
      <w:r w:rsidR="003E2F2A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  <w:tab/>
      </w:r>
      <w:r w:rsidR="003E2F2A">
        <w:rPr>
          <w:noProof/>
        </w:rPr>
        <w:t>Introduction</w:t>
      </w:r>
      <w:r w:rsidR="003E2F2A">
        <w:rPr>
          <w:noProof/>
        </w:rPr>
        <w:tab/>
      </w:r>
      <w:r w:rsidR="003E2F2A">
        <w:rPr>
          <w:noProof/>
        </w:rPr>
        <w:fldChar w:fldCharType="begin"/>
      </w:r>
      <w:r w:rsidR="003E2F2A">
        <w:rPr>
          <w:noProof/>
        </w:rPr>
        <w:instrText xml:space="preserve"> PAGEREF _Toc474084754 \h </w:instrText>
      </w:r>
      <w:r w:rsidR="003E2F2A">
        <w:rPr>
          <w:noProof/>
        </w:rPr>
      </w:r>
      <w:r w:rsidR="003E2F2A">
        <w:rPr>
          <w:noProof/>
        </w:rPr>
        <w:fldChar w:fldCharType="separate"/>
      </w:r>
      <w:r w:rsidR="003E2F2A">
        <w:rPr>
          <w:noProof/>
        </w:rPr>
        <w:t>4</w:t>
      </w:r>
      <w:r w:rsidR="003E2F2A">
        <w:rPr>
          <w:noProof/>
        </w:rPr>
        <w:fldChar w:fldCharType="end"/>
      </w:r>
    </w:p>
    <w:p w:rsidR="003E2F2A" w:rsidRDefault="003E2F2A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_Toc474084755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E2F2A" w:rsidRDefault="003E2F2A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_Toc474084756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E2F2A" w:rsidRDefault="003E2F2A">
      <w:pPr>
        <w:pStyle w:val="Sommario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  <w:tab/>
      </w:r>
      <w:r>
        <w:rPr>
          <w:noProof/>
        </w:rPr>
        <w:t>Details for the following level of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_Toc474084757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E2F2A" w:rsidRDefault="003E2F2A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  <w:tab/>
      </w:r>
      <w:r>
        <w:rPr>
          <w:noProof/>
        </w:rPr>
        <w:t>Tested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_Toc474084758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E2F2A" w:rsidRDefault="003E2F2A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  <w:tab/>
      </w:r>
      <w:r>
        <w:rPr>
          <w:noProof/>
        </w:rPr>
        <w:t>Test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_Toc474084759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E2F2A" w:rsidRDefault="003E2F2A">
      <w:pPr>
        <w:pStyle w:val="Sommario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  <w:tab/>
      </w:r>
      <w:r>
        <w:rPr>
          <w:noProof/>
        </w:rPr>
        <w:t>Test Execution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_Toc474084760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51734" w:rsidRDefault="00B51734">
      <w:pPr>
        <w:pStyle w:val="Sommario5"/>
      </w:pPr>
      <w:r>
        <w:fldChar w:fldCharType="end"/>
      </w:r>
    </w:p>
    <w:p w:rsidR="003E00FB" w:rsidRDefault="003E00FB">
      <w:pPr>
        <w:pStyle w:val="Sommario5"/>
      </w:pPr>
    </w:p>
    <w:p w:rsidR="00B51734" w:rsidRDefault="00B51734">
      <w:pPr>
        <w:pStyle w:val="Sommario5"/>
        <w:sectPr w:rsidR="00B51734" w:rsidSect="00B51734">
          <w:footnotePr>
            <w:pos w:val="beneathText"/>
          </w:footnotePr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:rsidR="003E00FB" w:rsidRDefault="00836361" w:rsidP="00836361">
      <w:pPr>
        <w:pStyle w:val="Titolo1"/>
      </w:pPr>
      <w:bookmarkStart w:id="1" w:name="_Toc474084754"/>
      <w:proofErr w:type="spellStart"/>
      <w:r>
        <w:lastRenderedPageBreak/>
        <w:t>Introduction</w:t>
      </w:r>
      <w:bookmarkEnd w:id="1"/>
      <w:proofErr w:type="spellEnd"/>
    </w:p>
    <w:p w:rsidR="00836361" w:rsidRDefault="00836361" w:rsidP="00836361"/>
    <w:p w:rsidR="00836361" w:rsidRDefault="00836361" w:rsidP="00836361">
      <w:r>
        <w:t xml:space="preserve">Il Test </w:t>
      </w:r>
      <w:proofErr w:type="spellStart"/>
      <w:r>
        <w:t>Execution</w:t>
      </w:r>
      <w:proofErr w:type="spellEnd"/>
      <w:r>
        <w:t xml:space="preserve"> Report descrive i dettagli dell’esecuzione di ogni caso di test realizzato, analizzando la differenza tra il comportamento atteso e quello specificato, riportando le eventuali anomalie o messaggi riscontrati. Ogni test </w:t>
      </w:r>
      <w:proofErr w:type="spellStart"/>
      <w:r>
        <w:t>execution</w:t>
      </w:r>
      <w:proofErr w:type="spellEnd"/>
      <w:r>
        <w:t xml:space="preserve"> specificherà il test case a cui è riferito, la data, l’ora dell’esecuzione, i membri addetti a quello specifico test, l’output atteso, l’esito e le eventuali anomalie. L’esito rilevato sarà “FAILED” nel caso in cui il risultato atteso è diverso dal risultato ottenuto; viceversa il test risulterà “PASSED”.</w:t>
      </w:r>
    </w:p>
    <w:p w:rsidR="00836361" w:rsidRDefault="00836361" w:rsidP="00836361"/>
    <w:p w:rsidR="00836361" w:rsidRDefault="00836361" w:rsidP="00836361">
      <w:pPr>
        <w:pStyle w:val="Titolo2"/>
      </w:pPr>
      <w:bookmarkStart w:id="2" w:name="_Toc474084755"/>
      <w:proofErr w:type="spellStart"/>
      <w:r>
        <w:t>Purpose</w:t>
      </w:r>
      <w:bookmarkEnd w:id="2"/>
      <w:proofErr w:type="spellEnd"/>
    </w:p>
    <w:p w:rsidR="00836361" w:rsidRPr="00836361" w:rsidRDefault="00836361" w:rsidP="00836361"/>
    <w:p w:rsidR="00836361" w:rsidRDefault="00836361" w:rsidP="00836361">
      <w:r>
        <w:t>Lo scopo del documento è quello di fornire una presentazione dettagliata della pianificazione del test di unità per il software DM Shop. Nel test si verificano le singole unità di una classe e si controlla che i metodi e le classi abbiano il comportamento atteso. In tale attività sono testate le classi Manager.</w:t>
      </w:r>
    </w:p>
    <w:p w:rsidR="00836361" w:rsidRDefault="00836361" w:rsidP="00836361"/>
    <w:p w:rsidR="00836361" w:rsidRDefault="00836361" w:rsidP="00836361">
      <w:pPr>
        <w:pStyle w:val="Titolo2"/>
      </w:pPr>
      <w:bookmarkStart w:id="3" w:name="_Toc474084756"/>
      <w:proofErr w:type="spellStart"/>
      <w:r>
        <w:t>References</w:t>
      </w:r>
      <w:bookmarkEnd w:id="3"/>
      <w:proofErr w:type="spellEnd"/>
    </w:p>
    <w:p w:rsidR="00836361" w:rsidRDefault="00836361" w:rsidP="00836361"/>
    <w:p w:rsidR="00836361" w:rsidRDefault="00836361" w:rsidP="00836361">
      <w:pPr>
        <w:pStyle w:val="Paragrafoelenco"/>
        <w:numPr>
          <w:ilvl w:val="0"/>
          <w:numId w:val="11"/>
        </w:numPr>
      </w:pPr>
      <w:r>
        <w:t>RADDMShop_3.1</w:t>
      </w:r>
    </w:p>
    <w:p w:rsidR="00836361" w:rsidRDefault="00836361" w:rsidP="00836361">
      <w:pPr>
        <w:pStyle w:val="Paragrafoelenco"/>
        <w:numPr>
          <w:ilvl w:val="0"/>
          <w:numId w:val="11"/>
        </w:numPr>
      </w:pPr>
      <w:r>
        <w:t>SDDDMshop_2.4</w:t>
      </w:r>
    </w:p>
    <w:p w:rsidR="00836361" w:rsidRDefault="00836361" w:rsidP="00836361">
      <w:pPr>
        <w:pStyle w:val="Paragrafoelenco"/>
        <w:numPr>
          <w:ilvl w:val="0"/>
          <w:numId w:val="11"/>
        </w:numPr>
      </w:pPr>
      <w:r>
        <w:t>ODDDMShop_</w:t>
      </w:r>
      <w:r w:rsidR="009C6A8A">
        <w:t>2.0</w:t>
      </w:r>
    </w:p>
    <w:p w:rsidR="009C6A8A" w:rsidRDefault="009C6A8A" w:rsidP="00836361">
      <w:pPr>
        <w:pStyle w:val="Paragrafoelenco"/>
        <w:numPr>
          <w:ilvl w:val="0"/>
          <w:numId w:val="11"/>
        </w:numPr>
      </w:pPr>
      <w:r>
        <w:t>STPDMShop_1.1</w:t>
      </w:r>
    </w:p>
    <w:p w:rsidR="009C6A8A" w:rsidRDefault="009C6A8A" w:rsidP="009C6A8A"/>
    <w:p w:rsidR="009C6A8A" w:rsidRDefault="009C6A8A" w:rsidP="009C6A8A">
      <w:pPr>
        <w:pStyle w:val="Titolo1"/>
      </w:pPr>
      <w:bookmarkStart w:id="4" w:name="_Toc474084757"/>
      <w:proofErr w:type="spellStart"/>
      <w:r>
        <w:t>Details</w:t>
      </w:r>
      <w:proofErr w:type="spellEnd"/>
      <w:r>
        <w:t xml:space="preserve"> for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of </w:t>
      </w:r>
      <w:proofErr w:type="spellStart"/>
      <w:r>
        <w:t>testing</w:t>
      </w:r>
      <w:bookmarkEnd w:id="4"/>
      <w:proofErr w:type="spellEnd"/>
    </w:p>
    <w:p w:rsidR="009C6A8A" w:rsidRDefault="009C6A8A" w:rsidP="009C6A8A"/>
    <w:p w:rsidR="009C6A8A" w:rsidRDefault="009C6A8A" w:rsidP="009C6A8A">
      <w:r>
        <w:t>In questa sezione del documento verranno forniti i dettagli relativi alle funzionalità testate ed i loro esiti.</w:t>
      </w:r>
    </w:p>
    <w:p w:rsidR="009C6A8A" w:rsidRDefault="009C6A8A" w:rsidP="009C6A8A"/>
    <w:p w:rsidR="009C6A8A" w:rsidRPr="009C6A8A" w:rsidRDefault="009C6A8A" w:rsidP="009C6A8A">
      <w:pPr>
        <w:pStyle w:val="Paragrafoelenco"/>
        <w:numPr>
          <w:ilvl w:val="0"/>
          <w:numId w:val="8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:rsidR="009C6A8A" w:rsidRDefault="009C6A8A" w:rsidP="009C6A8A">
      <w:pPr>
        <w:pStyle w:val="Titolo2"/>
      </w:pPr>
      <w:bookmarkStart w:id="5" w:name="_Toc474084758"/>
      <w:proofErr w:type="spellStart"/>
      <w:r>
        <w:t>Tested</w:t>
      </w:r>
      <w:proofErr w:type="spellEnd"/>
      <w:r>
        <w:t xml:space="preserve"> </w:t>
      </w:r>
      <w:proofErr w:type="spellStart"/>
      <w:r>
        <w:t>Features</w:t>
      </w:r>
      <w:bookmarkEnd w:id="5"/>
      <w:proofErr w:type="spellEnd"/>
    </w:p>
    <w:p w:rsidR="009C6A8A" w:rsidRDefault="009C6A8A" w:rsidP="009C6A8A"/>
    <w:p w:rsidR="009C6A8A" w:rsidRDefault="009C6A8A" w:rsidP="009C6A8A">
      <w:r>
        <w:t xml:space="preserve">Il </w:t>
      </w:r>
      <w:proofErr w:type="spellStart"/>
      <w:r>
        <w:t>testing</w:t>
      </w:r>
      <w:proofErr w:type="spellEnd"/>
      <w:r>
        <w:t xml:space="preserve"> di sistema ha lo scopo di verificare singolarmente tutte le funzionalità del sistema. Le funzionalità sono state organizzate per </w:t>
      </w:r>
      <w:proofErr w:type="spellStart"/>
      <w:r>
        <w:t>packages</w:t>
      </w:r>
      <w:proofErr w:type="spellEnd"/>
      <w:r>
        <w:t xml:space="preserve"> in base ai sottosistemi individuati nel </w:t>
      </w:r>
      <w:proofErr w:type="spellStart"/>
      <w:r>
        <w:t>system</w:t>
      </w:r>
      <w:proofErr w:type="spellEnd"/>
      <w:r>
        <w:t xml:space="preserve"> design.</w:t>
      </w:r>
    </w:p>
    <w:p w:rsidR="009C6A8A" w:rsidRDefault="009C6A8A" w:rsidP="009C6A8A"/>
    <w:p w:rsidR="009C6A8A" w:rsidRDefault="009C6A8A" w:rsidP="009C6A8A">
      <w:pPr>
        <w:pStyle w:val="Paragrafoelenco"/>
        <w:numPr>
          <w:ilvl w:val="0"/>
          <w:numId w:val="12"/>
        </w:numPr>
      </w:pPr>
      <w:r>
        <w:t>Gestione Acquisti: acquisti;</w:t>
      </w:r>
    </w:p>
    <w:p w:rsidR="009C6A8A" w:rsidRDefault="009C6A8A" w:rsidP="009C6A8A">
      <w:pPr>
        <w:pStyle w:val="Paragrafoelenco"/>
        <w:numPr>
          <w:ilvl w:val="0"/>
          <w:numId w:val="12"/>
        </w:numPr>
      </w:pPr>
      <w:r>
        <w:t>Gestione Ordini: ordini;</w:t>
      </w:r>
    </w:p>
    <w:p w:rsidR="009C6A8A" w:rsidRDefault="009C6A8A" w:rsidP="009C6A8A">
      <w:pPr>
        <w:pStyle w:val="Paragrafoelenco"/>
        <w:numPr>
          <w:ilvl w:val="0"/>
          <w:numId w:val="12"/>
        </w:numPr>
      </w:pPr>
      <w:r>
        <w:t>Gestione Prodotti: prodotti;</w:t>
      </w:r>
    </w:p>
    <w:p w:rsidR="009C6A8A" w:rsidRDefault="009C6A8A" w:rsidP="009C6A8A">
      <w:pPr>
        <w:pStyle w:val="Paragrafoelenco"/>
        <w:numPr>
          <w:ilvl w:val="0"/>
          <w:numId w:val="12"/>
        </w:numPr>
      </w:pPr>
      <w:r>
        <w:t>Gestione Utenti: utenti;</w:t>
      </w:r>
    </w:p>
    <w:p w:rsidR="009C6A8A" w:rsidRDefault="009C6A8A" w:rsidP="009C6A8A"/>
    <w:p w:rsidR="009C6A8A" w:rsidRDefault="009C6A8A" w:rsidP="009C6A8A">
      <w:pPr>
        <w:pStyle w:val="Titolo2"/>
      </w:pPr>
      <w:bookmarkStart w:id="6" w:name="_Toc474084759"/>
      <w:r>
        <w:t xml:space="preserve">Test </w:t>
      </w:r>
      <w:proofErr w:type="spellStart"/>
      <w:r>
        <w:t>Results</w:t>
      </w:r>
      <w:bookmarkEnd w:id="6"/>
      <w:proofErr w:type="spellEnd"/>
    </w:p>
    <w:p w:rsidR="009C6A8A" w:rsidRDefault="009C6A8A" w:rsidP="009C6A8A"/>
    <w:p w:rsidR="009C6A8A" w:rsidRDefault="009C6A8A" w:rsidP="009C6A8A"/>
    <w:p w:rsidR="003E00FB" w:rsidRDefault="003E00FB" w:rsidP="001765AE">
      <w:pPr>
        <w:rPr>
          <w:rFonts w:ascii="Arial" w:hAnsi="Arial"/>
          <w:b/>
          <w:sz w:val="32"/>
        </w:rPr>
      </w:pPr>
    </w:p>
    <w:p w:rsidR="007948FB" w:rsidRDefault="007948FB" w:rsidP="001765AE">
      <w:pPr>
        <w:rPr>
          <w:rFonts w:ascii="Arial" w:hAnsi="Arial"/>
          <w:b/>
          <w:sz w:val="32"/>
        </w:rPr>
      </w:pPr>
    </w:p>
    <w:p w:rsidR="007948FB" w:rsidRDefault="007948FB" w:rsidP="001765AE">
      <w:pPr>
        <w:rPr>
          <w:rFonts w:ascii="Arial" w:hAnsi="Arial"/>
          <w:b/>
          <w:sz w:val="32"/>
        </w:rPr>
      </w:pPr>
    </w:p>
    <w:p w:rsidR="007948FB" w:rsidRDefault="007948FB" w:rsidP="007948FB"/>
    <w:p w:rsidR="007948FB" w:rsidRDefault="007948FB" w:rsidP="007948FB">
      <w:pPr>
        <w:pStyle w:val="Titolo1"/>
      </w:pPr>
      <w:bookmarkStart w:id="7" w:name="_Toc474084760"/>
      <w:r>
        <w:lastRenderedPageBreak/>
        <w:t xml:space="preserve">Test </w:t>
      </w:r>
      <w:proofErr w:type="spellStart"/>
      <w:r>
        <w:t>Execution</w:t>
      </w:r>
      <w:bookmarkEnd w:id="7"/>
      <w:proofErr w:type="spellEnd"/>
    </w:p>
    <w:p w:rsidR="00AD2DBC" w:rsidRPr="00AD2DBC" w:rsidRDefault="00AD2DBC" w:rsidP="00AD2DBC"/>
    <w:p w:rsidR="007948FB" w:rsidRDefault="007948FB" w:rsidP="007948F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2"/>
      </w:tblGrid>
      <w:tr w:rsidR="00AD2DBC" w:rsidTr="00AD2DBC">
        <w:trPr>
          <w:trHeight w:hRule="exact" w:val="454"/>
        </w:trPr>
        <w:tc>
          <w:tcPr>
            <w:tcW w:w="2405" w:type="dxa"/>
            <w:shd w:val="clear" w:color="auto" w:fill="BFBFBF" w:themeFill="background1" w:themeFillShade="BF"/>
          </w:tcPr>
          <w:p w:rsidR="00AD2DBC" w:rsidRPr="00AD2DBC" w:rsidRDefault="00AD2DBC" w:rsidP="007948FB">
            <w:pPr>
              <w:rPr>
                <w:b/>
              </w:rPr>
            </w:pPr>
            <w:r w:rsidRPr="00AD2DBC">
              <w:rPr>
                <w:b/>
              </w:rPr>
              <w:t xml:space="preserve">Test </w:t>
            </w:r>
            <w:proofErr w:type="spellStart"/>
            <w:r w:rsidRPr="00AD2DBC">
              <w:rPr>
                <w:b/>
              </w:rPr>
              <w:t>Execution</w:t>
            </w:r>
            <w:proofErr w:type="spellEnd"/>
            <w:r w:rsidRPr="00AD2DBC">
              <w:rPr>
                <w:b/>
              </w:rPr>
              <w:t xml:space="preserve"> ID</w:t>
            </w:r>
          </w:p>
        </w:tc>
        <w:tc>
          <w:tcPr>
            <w:tcW w:w="7222" w:type="dxa"/>
          </w:tcPr>
          <w:p w:rsidR="00AD2DBC" w:rsidRDefault="00C66DA9" w:rsidP="007948FB">
            <w:r>
              <w:t>TE_1.1_01</w:t>
            </w:r>
          </w:p>
        </w:tc>
      </w:tr>
      <w:tr w:rsidR="00AD2DBC" w:rsidTr="00AD2DBC">
        <w:trPr>
          <w:trHeight w:hRule="exact" w:val="454"/>
        </w:trPr>
        <w:tc>
          <w:tcPr>
            <w:tcW w:w="2405" w:type="dxa"/>
            <w:shd w:val="clear" w:color="auto" w:fill="BFBFBF" w:themeFill="background1" w:themeFillShade="BF"/>
          </w:tcPr>
          <w:p w:rsidR="00AD2DBC" w:rsidRPr="00AD2DBC" w:rsidRDefault="00AD2DBC" w:rsidP="007948FB">
            <w:pPr>
              <w:rPr>
                <w:b/>
              </w:rPr>
            </w:pPr>
            <w:r w:rsidRPr="00AD2DBC">
              <w:rPr>
                <w:b/>
              </w:rPr>
              <w:t>Test Frame ID</w:t>
            </w:r>
          </w:p>
        </w:tc>
        <w:tc>
          <w:tcPr>
            <w:tcW w:w="7222" w:type="dxa"/>
          </w:tcPr>
          <w:p w:rsidR="00AD2DBC" w:rsidRDefault="00C66DA9" w:rsidP="007948FB">
            <w:r>
              <w:t>TF_1.1_01</w:t>
            </w:r>
          </w:p>
        </w:tc>
      </w:tr>
      <w:tr w:rsidR="00AD2DBC" w:rsidTr="00C66DA9">
        <w:trPr>
          <w:trHeight w:hRule="exact" w:val="594"/>
        </w:trPr>
        <w:tc>
          <w:tcPr>
            <w:tcW w:w="2405" w:type="dxa"/>
            <w:shd w:val="clear" w:color="auto" w:fill="BFBFBF" w:themeFill="background1" w:themeFillShade="BF"/>
          </w:tcPr>
          <w:p w:rsidR="00AD2DBC" w:rsidRPr="00AD2DBC" w:rsidRDefault="00AD2DBC" w:rsidP="007948FB">
            <w:pPr>
              <w:rPr>
                <w:b/>
              </w:rPr>
            </w:pPr>
            <w:r w:rsidRPr="00AD2DBC">
              <w:rPr>
                <w:b/>
              </w:rPr>
              <w:t xml:space="preserve">Test Case </w:t>
            </w:r>
            <w:proofErr w:type="spellStart"/>
            <w:r w:rsidRPr="00AD2DBC">
              <w:rPr>
                <w:b/>
              </w:rPr>
              <w:t>Description</w:t>
            </w:r>
            <w:proofErr w:type="spellEnd"/>
          </w:p>
        </w:tc>
        <w:tc>
          <w:tcPr>
            <w:tcW w:w="7222" w:type="dxa"/>
          </w:tcPr>
          <w:p w:rsidR="00AD2DBC" w:rsidRDefault="00C66DA9" w:rsidP="00C66DA9">
            <w:r>
              <w:t>L’utente inserisce una stringa che non raggiunge la misura minima nel campo cognome</w:t>
            </w:r>
          </w:p>
        </w:tc>
      </w:tr>
      <w:tr w:rsidR="00AD2DBC" w:rsidTr="00AD2DBC">
        <w:trPr>
          <w:trHeight w:hRule="exact"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AD2DBC" w:rsidRPr="00AD2DBC" w:rsidRDefault="00AD2DBC" w:rsidP="007948FB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Testing</w:t>
            </w:r>
            <w:proofErr w:type="spellEnd"/>
            <w:r w:rsidRPr="00AD2DBC">
              <w:rPr>
                <w:b/>
              </w:rPr>
              <w:t xml:space="preserve"> Environment</w:t>
            </w:r>
          </w:p>
        </w:tc>
      </w:tr>
      <w:tr w:rsidR="002B2C48" w:rsidTr="002B2C48">
        <w:trPr>
          <w:trHeight w:hRule="exact" w:val="678"/>
        </w:trPr>
        <w:tc>
          <w:tcPr>
            <w:tcW w:w="9627" w:type="dxa"/>
            <w:gridSpan w:val="2"/>
          </w:tcPr>
          <w:p w:rsidR="002B2C48" w:rsidRDefault="002B2C48" w:rsidP="002B2C48">
            <w:pPr>
              <w:pStyle w:val="Paragrafoelenco"/>
              <w:numPr>
                <w:ilvl w:val="0"/>
                <w:numId w:val="13"/>
              </w:numPr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  <w:p w:rsidR="002B2C48" w:rsidRPr="002B2C48" w:rsidRDefault="002B2C48" w:rsidP="002B2C48">
            <w:pPr>
              <w:pStyle w:val="Paragrafoelenco"/>
              <w:numPr>
                <w:ilvl w:val="0"/>
                <w:numId w:val="13"/>
              </w:numPr>
              <w:rPr>
                <w:rFonts w:ascii="Arial" w:hAnsi="Arial"/>
                <w:b/>
                <w:sz w:val="32"/>
              </w:rPr>
            </w:pPr>
            <w:proofErr w:type="spellStart"/>
            <w:r>
              <w:t>Eclipse</w:t>
            </w:r>
            <w:proofErr w:type="spellEnd"/>
            <w:r>
              <w:t xml:space="preserve"> </w:t>
            </w:r>
            <w:r>
              <w:rPr>
                <w:lang w:eastAsia="it-IT"/>
              </w:rPr>
              <w:t>Neon.2 Release (4.6.2)</w:t>
            </w:r>
          </w:p>
          <w:p w:rsidR="002B2C48" w:rsidRDefault="002B2C48" w:rsidP="002B2C48"/>
        </w:tc>
      </w:tr>
      <w:tr w:rsidR="00AD2DBC" w:rsidTr="00AD2DBC">
        <w:trPr>
          <w:trHeight w:hRule="exact" w:val="454"/>
        </w:trPr>
        <w:tc>
          <w:tcPr>
            <w:tcW w:w="2405" w:type="dxa"/>
            <w:shd w:val="clear" w:color="auto" w:fill="BFBFBF" w:themeFill="background1" w:themeFillShade="BF"/>
          </w:tcPr>
          <w:p w:rsidR="00AD2DBC" w:rsidRPr="00AD2DBC" w:rsidRDefault="00AD2DBC" w:rsidP="007948FB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Result</w:t>
            </w:r>
            <w:proofErr w:type="spellEnd"/>
          </w:p>
        </w:tc>
        <w:tc>
          <w:tcPr>
            <w:tcW w:w="7222" w:type="dxa"/>
          </w:tcPr>
          <w:p w:rsidR="00AD2DBC" w:rsidRDefault="002F1E90" w:rsidP="007948FB">
            <w:r>
              <w:t>PASSED</w:t>
            </w:r>
          </w:p>
        </w:tc>
      </w:tr>
      <w:tr w:rsidR="00AD2DBC" w:rsidTr="00AD2DBC">
        <w:trPr>
          <w:trHeight w:hRule="exact"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AD2DBC" w:rsidRPr="00AD2DBC" w:rsidRDefault="00AD2DBC" w:rsidP="007948FB">
            <w:pPr>
              <w:rPr>
                <w:b/>
              </w:rPr>
            </w:pPr>
            <w:r w:rsidRPr="00AD2DBC">
              <w:rPr>
                <w:b/>
              </w:rPr>
              <w:t>Anomalie</w:t>
            </w:r>
          </w:p>
        </w:tc>
      </w:tr>
      <w:tr w:rsidR="00AD2DBC" w:rsidTr="00AD2DBC">
        <w:trPr>
          <w:trHeight w:hRule="exact" w:val="454"/>
        </w:trPr>
        <w:tc>
          <w:tcPr>
            <w:tcW w:w="9627" w:type="dxa"/>
            <w:gridSpan w:val="2"/>
          </w:tcPr>
          <w:p w:rsidR="00AD2DBC" w:rsidRDefault="00AD2DBC" w:rsidP="007948FB"/>
        </w:tc>
      </w:tr>
      <w:tr w:rsidR="00AD2DBC" w:rsidTr="00AD2DBC">
        <w:trPr>
          <w:trHeight w:hRule="exact" w:val="454"/>
        </w:trPr>
        <w:tc>
          <w:tcPr>
            <w:tcW w:w="2405" w:type="dxa"/>
            <w:shd w:val="clear" w:color="auto" w:fill="BFBFBF" w:themeFill="background1" w:themeFillShade="BF"/>
          </w:tcPr>
          <w:p w:rsidR="00AD2DBC" w:rsidRPr="00AD2DBC" w:rsidRDefault="00AD2DBC" w:rsidP="007948FB">
            <w:pPr>
              <w:rPr>
                <w:b/>
              </w:rPr>
            </w:pPr>
            <w:r w:rsidRPr="00AD2DBC">
              <w:rPr>
                <w:b/>
              </w:rPr>
              <w:t>Tester</w:t>
            </w:r>
          </w:p>
        </w:tc>
        <w:tc>
          <w:tcPr>
            <w:tcW w:w="7222" w:type="dxa"/>
          </w:tcPr>
          <w:p w:rsidR="00AD2DBC" w:rsidRDefault="002F1E90" w:rsidP="007948FB">
            <w:r>
              <w:t>Gaetano Antonucci</w:t>
            </w:r>
          </w:p>
        </w:tc>
      </w:tr>
      <w:tr w:rsidR="00AD2DBC" w:rsidTr="00AD2DBC">
        <w:trPr>
          <w:trHeight w:hRule="exact" w:val="454"/>
        </w:trPr>
        <w:tc>
          <w:tcPr>
            <w:tcW w:w="2405" w:type="dxa"/>
            <w:shd w:val="clear" w:color="auto" w:fill="BFBFBF" w:themeFill="background1" w:themeFillShade="BF"/>
          </w:tcPr>
          <w:p w:rsidR="00AD2DBC" w:rsidRPr="00AD2DBC" w:rsidRDefault="00AD2DBC" w:rsidP="007948FB">
            <w:pPr>
              <w:rPr>
                <w:b/>
              </w:rPr>
            </w:pPr>
            <w:r w:rsidRPr="00AD2DBC">
              <w:rPr>
                <w:b/>
              </w:rPr>
              <w:t>Data</w:t>
            </w:r>
          </w:p>
        </w:tc>
        <w:tc>
          <w:tcPr>
            <w:tcW w:w="7222" w:type="dxa"/>
          </w:tcPr>
          <w:p w:rsidR="00AD2DBC" w:rsidRDefault="002F1E90" w:rsidP="007948FB">
            <w:r>
              <w:t>05/02/2017 – 16:34</w:t>
            </w:r>
          </w:p>
        </w:tc>
      </w:tr>
    </w:tbl>
    <w:p w:rsidR="007948FB" w:rsidRDefault="007948FB" w:rsidP="007948F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2"/>
      </w:tblGrid>
      <w:tr w:rsidR="002B2C48" w:rsidTr="00BD41C6">
        <w:trPr>
          <w:trHeight w:hRule="exact" w:val="454"/>
        </w:trPr>
        <w:tc>
          <w:tcPr>
            <w:tcW w:w="2405" w:type="dxa"/>
            <w:shd w:val="clear" w:color="auto" w:fill="BFBFBF" w:themeFill="background1" w:themeFillShade="BF"/>
          </w:tcPr>
          <w:p w:rsidR="002B2C48" w:rsidRPr="00AD2DBC" w:rsidRDefault="002B2C48" w:rsidP="00BD41C6">
            <w:pPr>
              <w:rPr>
                <w:b/>
              </w:rPr>
            </w:pPr>
            <w:r w:rsidRPr="00AD2DBC">
              <w:rPr>
                <w:b/>
              </w:rPr>
              <w:t xml:space="preserve">Test </w:t>
            </w:r>
            <w:proofErr w:type="spellStart"/>
            <w:r w:rsidRPr="00AD2DBC">
              <w:rPr>
                <w:b/>
              </w:rPr>
              <w:t>Execution</w:t>
            </w:r>
            <w:proofErr w:type="spellEnd"/>
            <w:r w:rsidRPr="00AD2DBC">
              <w:rPr>
                <w:b/>
              </w:rPr>
              <w:t xml:space="preserve"> ID</w:t>
            </w:r>
          </w:p>
        </w:tc>
        <w:tc>
          <w:tcPr>
            <w:tcW w:w="7222" w:type="dxa"/>
          </w:tcPr>
          <w:p w:rsidR="002B2C48" w:rsidRDefault="002F1E90" w:rsidP="00BD41C6">
            <w:r>
              <w:t>TE_1.1_02</w:t>
            </w:r>
          </w:p>
        </w:tc>
      </w:tr>
      <w:tr w:rsidR="002B2C48" w:rsidTr="00BD41C6">
        <w:trPr>
          <w:trHeight w:hRule="exact" w:val="454"/>
        </w:trPr>
        <w:tc>
          <w:tcPr>
            <w:tcW w:w="2405" w:type="dxa"/>
            <w:shd w:val="clear" w:color="auto" w:fill="BFBFBF" w:themeFill="background1" w:themeFillShade="BF"/>
          </w:tcPr>
          <w:p w:rsidR="002B2C48" w:rsidRPr="00AD2DBC" w:rsidRDefault="002B2C48" w:rsidP="00BD41C6">
            <w:pPr>
              <w:rPr>
                <w:b/>
              </w:rPr>
            </w:pPr>
            <w:r w:rsidRPr="00AD2DBC">
              <w:rPr>
                <w:b/>
              </w:rPr>
              <w:t>Test Frame ID</w:t>
            </w:r>
          </w:p>
        </w:tc>
        <w:tc>
          <w:tcPr>
            <w:tcW w:w="7222" w:type="dxa"/>
          </w:tcPr>
          <w:p w:rsidR="002B2C48" w:rsidRDefault="002F1E90" w:rsidP="00BD41C6">
            <w:r>
              <w:t>TF_1.1_02</w:t>
            </w:r>
          </w:p>
        </w:tc>
      </w:tr>
      <w:tr w:rsidR="002B2C48" w:rsidTr="002F1E90">
        <w:trPr>
          <w:trHeight w:hRule="exact" w:val="640"/>
        </w:trPr>
        <w:tc>
          <w:tcPr>
            <w:tcW w:w="2405" w:type="dxa"/>
            <w:shd w:val="clear" w:color="auto" w:fill="BFBFBF" w:themeFill="background1" w:themeFillShade="BF"/>
          </w:tcPr>
          <w:p w:rsidR="002B2C48" w:rsidRPr="00AD2DBC" w:rsidRDefault="002B2C48" w:rsidP="00BD41C6">
            <w:pPr>
              <w:rPr>
                <w:b/>
              </w:rPr>
            </w:pPr>
            <w:r w:rsidRPr="00AD2DBC">
              <w:rPr>
                <w:b/>
              </w:rPr>
              <w:t xml:space="preserve">Test Case </w:t>
            </w:r>
            <w:proofErr w:type="spellStart"/>
            <w:r w:rsidRPr="00AD2DBC">
              <w:rPr>
                <w:b/>
              </w:rPr>
              <w:t>Description</w:t>
            </w:r>
            <w:proofErr w:type="spellEnd"/>
          </w:p>
        </w:tc>
        <w:tc>
          <w:tcPr>
            <w:tcW w:w="7222" w:type="dxa"/>
          </w:tcPr>
          <w:p w:rsidR="002B2C48" w:rsidRDefault="002F1E90" w:rsidP="002F1E90">
            <w:r>
              <w:t>L’utente inserisce una stringa che supera la misura massima consentita nel campo cognome</w:t>
            </w:r>
          </w:p>
        </w:tc>
      </w:tr>
      <w:tr w:rsidR="002B2C48" w:rsidTr="00BD41C6">
        <w:trPr>
          <w:trHeight w:hRule="exact"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2B2C48" w:rsidRPr="00AD2DBC" w:rsidRDefault="002B2C48" w:rsidP="00BD41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Testing</w:t>
            </w:r>
            <w:proofErr w:type="spellEnd"/>
            <w:r w:rsidRPr="00AD2DBC">
              <w:rPr>
                <w:b/>
              </w:rPr>
              <w:t xml:space="preserve"> Environment</w:t>
            </w:r>
          </w:p>
        </w:tc>
      </w:tr>
      <w:tr w:rsidR="002F1E90" w:rsidTr="002F1E90">
        <w:trPr>
          <w:trHeight w:hRule="exact" w:val="684"/>
        </w:trPr>
        <w:tc>
          <w:tcPr>
            <w:tcW w:w="9627" w:type="dxa"/>
            <w:gridSpan w:val="2"/>
          </w:tcPr>
          <w:p w:rsidR="002F1E90" w:rsidRDefault="002F1E90" w:rsidP="002F1E90">
            <w:pPr>
              <w:pStyle w:val="Paragrafoelenco"/>
              <w:numPr>
                <w:ilvl w:val="0"/>
                <w:numId w:val="13"/>
              </w:numPr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  <w:p w:rsidR="002F1E90" w:rsidRDefault="002F1E90" w:rsidP="002F1E90">
            <w:pPr>
              <w:pStyle w:val="Paragrafoelenco"/>
              <w:numPr>
                <w:ilvl w:val="0"/>
                <w:numId w:val="13"/>
              </w:numPr>
            </w:pPr>
            <w:proofErr w:type="spellStart"/>
            <w:r>
              <w:t>Eclipse</w:t>
            </w:r>
            <w:proofErr w:type="spellEnd"/>
            <w:r>
              <w:t xml:space="preserve"> </w:t>
            </w:r>
            <w:r>
              <w:rPr>
                <w:lang w:eastAsia="it-IT"/>
              </w:rPr>
              <w:t>Neon.2 Release (4.6.2)</w:t>
            </w:r>
          </w:p>
        </w:tc>
      </w:tr>
      <w:tr w:rsidR="002B2C48" w:rsidTr="00BD41C6">
        <w:trPr>
          <w:trHeight w:hRule="exact" w:val="454"/>
        </w:trPr>
        <w:tc>
          <w:tcPr>
            <w:tcW w:w="2405" w:type="dxa"/>
            <w:shd w:val="clear" w:color="auto" w:fill="BFBFBF" w:themeFill="background1" w:themeFillShade="BF"/>
          </w:tcPr>
          <w:p w:rsidR="002B2C48" w:rsidRPr="00AD2DBC" w:rsidRDefault="002B2C48" w:rsidP="00BD41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Result</w:t>
            </w:r>
            <w:proofErr w:type="spellEnd"/>
          </w:p>
        </w:tc>
        <w:tc>
          <w:tcPr>
            <w:tcW w:w="7222" w:type="dxa"/>
          </w:tcPr>
          <w:p w:rsidR="002B2C48" w:rsidRDefault="002F1E90" w:rsidP="00BD41C6">
            <w:r>
              <w:t>PASSED</w:t>
            </w:r>
          </w:p>
        </w:tc>
      </w:tr>
      <w:tr w:rsidR="002B2C48" w:rsidTr="00BD41C6">
        <w:trPr>
          <w:trHeight w:hRule="exact"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2B2C48" w:rsidRPr="00AD2DBC" w:rsidRDefault="002B2C48" w:rsidP="00BD41C6">
            <w:pPr>
              <w:rPr>
                <w:b/>
              </w:rPr>
            </w:pPr>
            <w:r w:rsidRPr="00AD2DBC">
              <w:rPr>
                <w:b/>
              </w:rPr>
              <w:t>Anomalie</w:t>
            </w:r>
          </w:p>
        </w:tc>
      </w:tr>
      <w:tr w:rsidR="002B2C48" w:rsidTr="00BD41C6">
        <w:trPr>
          <w:trHeight w:hRule="exact" w:val="454"/>
        </w:trPr>
        <w:tc>
          <w:tcPr>
            <w:tcW w:w="9627" w:type="dxa"/>
            <w:gridSpan w:val="2"/>
          </w:tcPr>
          <w:p w:rsidR="002B2C48" w:rsidRDefault="002B2C48" w:rsidP="00BD41C6"/>
        </w:tc>
      </w:tr>
      <w:tr w:rsidR="002B2C48" w:rsidTr="00BD41C6">
        <w:trPr>
          <w:trHeight w:hRule="exact" w:val="454"/>
        </w:trPr>
        <w:tc>
          <w:tcPr>
            <w:tcW w:w="2405" w:type="dxa"/>
            <w:shd w:val="clear" w:color="auto" w:fill="BFBFBF" w:themeFill="background1" w:themeFillShade="BF"/>
          </w:tcPr>
          <w:p w:rsidR="002B2C48" w:rsidRPr="00AD2DBC" w:rsidRDefault="002B2C48" w:rsidP="00BD41C6">
            <w:pPr>
              <w:rPr>
                <w:b/>
              </w:rPr>
            </w:pPr>
            <w:r w:rsidRPr="00AD2DBC">
              <w:rPr>
                <w:b/>
              </w:rPr>
              <w:t>Tester</w:t>
            </w:r>
          </w:p>
        </w:tc>
        <w:tc>
          <w:tcPr>
            <w:tcW w:w="7222" w:type="dxa"/>
          </w:tcPr>
          <w:p w:rsidR="002B2C48" w:rsidRDefault="002F1E90" w:rsidP="00BD41C6">
            <w:r>
              <w:t>Gaetano Antonucci</w:t>
            </w:r>
          </w:p>
        </w:tc>
      </w:tr>
      <w:tr w:rsidR="002B2C48" w:rsidTr="00BD41C6">
        <w:trPr>
          <w:trHeight w:hRule="exact" w:val="454"/>
        </w:trPr>
        <w:tc>
          <w:tcPr>
            <w:tcW w:w="2405" w:type="dxa"/>
            <w:shd w:val="clear" w:color="auto" w:fill="BFBFBF" w:themeFill="background1" w:themeFillShade="BF"/>
          </w:tcPr>
          <w:p w:rsidR="002B2C48" w:rsidRPr="00AD2DBC" w:rsidRDefault="002B2C48" w:rsidP="00BD41C6">
            <w:pPr>
              <w:rPr>
                <w:b/>
              </w:rPr>
            </w:pPr>
            <w:r w:rsidRPr="00AD2DBC">
              <w:rPr>
                <w:b/>
              </w:rPr>
              <w:t>Data</w:t>
            </w:r>
          </w:p>
        </w:tc>
        <w:tc>
          <w:tcPr>
            <w:tcW w:w="7222" w:type="dxa"/>
          </w:tcPr>
          <w:p w:rsidR="002B2C48" w:rsidRDefault="002F1E90" w:rsidP="00BD41C6">
            <w:r>
              <w:t>05/02/2017 – 16:35</w:t>
            </w:r>
          </w:p>
        </w:tc>
      </w:tr>
    </w:tbl>
    <w:p w:rsidR="002B2C48" w:rsidRDefault="002B2C48" w:rsidP="007948FB"/>
    <w:p w:rsidR="002F1E90" w:rsidRDefault="002F1E90" w:rsidP="007948FB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2"/>
      </w:tblGrid>
      <w:tr w:rsidR="002F1E90" w:rsidTr="00F0791D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2F1E90" w:rsidRPr="00AD2DBC" w:rsidRDefault="002F1E90" w:rsidP="00BD41C6">
            <w:pPr>
              <w:rPr>
                <w:b/>
              </w:rPr>
            </w:pPr>
            <w:r w:rsidRPr="00AD2DBC">
              <w:rPr>
                <w:b/>
              </w:rPr>
              <w:lastRenderedPageBreak/>
              <w:t xml:space="preserve">Test </w:t>
            </w:r>
            <w:proofErr w:type="spellStart"/>
            <w:r w:rsidRPr="00AD2DBC">
              <w:rPr>
                <w:b/>
              </w:rPr>
              <w:t>Execution</w:t>
            </w:r>
            <w:proofErr w:type="spellEnd"/>
            <w:r w:rsidRPr="00AD2DBC">
              <w:rPr>
                <w:b/>
              </w:rPr>
              <w:t xml:space="preserve"> ID</w:t>
            </w:r>
          </w:p>
        </w:tc>
        <w:tc>
          <w:tcPr>
            <w:tcW w:w="7222" w:type="dxa"/>
          </w:tcPr>
          <w:p w:rsidR="002F1E90" w:rsidRDefault="002F1E90" w:rsidP="00BD41C6">
            <w:r>
              <w:t>TE_1.1_03</w:t>
            </w:r>
          </w:p>
        </w:tc>
      </w:tr>
      <w:tr w:rsidR="002F1E90" w:rsidTr="00F0791D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2F1E90" w:rsidRPr="00AD2DBC" w:rsidRDefault="002F1E90" w:rsidP="00BD41C6">
            <w:pPr>
              <w:rPr>
                <w:b/>
              </w:rPr>
            </w:pPr>
            <w:r w:rsidRPr="00AD2DBC">
              <w:rPr>
                <w:b/>
              </w:rPr>
              <w:t>Test Frame ID</w:t>
            </w:r>
          </w:p>
        </w:tc>
        <w:tc>
          <w:tcPr>
            <w:tcW w:w="7222" w:type="dxa"/>
          </w:tcPr>
          <w:p w:rsidR="002F1E90" w:rsidRDefault="002F1E90" w:rsidP="00BD41C6">
            <w:r>
              <w:t>TF_1.1_03</w:t>
            </w:r>
          </w:p>
        </w:tc>
      </w:tr>
      <w:tr w:rsidR="002F1E90" w:rsidTr="00F0791D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2F1E90" w:rsidRPr="00AD2DBC" w:rsidRDefault="002F1E90" w:rsidP="00BD41C6">
            <w:pPr>
              <w:rPr>
                <w:b/>
              </w:rPr>
            </w:pPr>
            <w:r w:rsidRPr="00AD2DBC">
              <w:rPr>
                <w:b/>
              </w:rPr>
              <w:t xml:space="preserve">Test Case </w:t>
            </w:r>
            <w:proofErr w:type="spellStart"/>
            <w:r w:rsidRPr="00AD2DBC">
              <w:rPr>
                <w:b/>
              </w:rPr>
              <w:t>Description</w:t>
            </w:r>
            <w:proofErr w:type="spellEnd"/>
          </w:p>
        </w:tc>
        <w:tc>
          <w:tcPr>
            <w:tcW w:w="7222" w:type="dxa"/>
          </w:tcPr>
          <w:p w:rsidR="002F1E90" w:rsidRDefault="002F1E90" w:rsidP="00F0791D">
            <w:r>
              <w:t xml:space="preserve">L’utente inserisce una stringa che </w:t>
            </w:r>
            <w:r w:rsidR="00F0791D">
              <w:t xml:space="preserve">non rispetta il formato </w:t>
            </w:r>
            <w:r>
              <w:t>nel campo cognome</w:t>
            </w:r>
          </w:p>
        </w:tc>
      </w:tr>
      <w:tr w:rsidR="002F1E90" w:rsidRPr="00AD2DBC" w:rsidTr="00F0791D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2F1E90" w:rsidRPr="00AD2DBC" w:rsidRDefault="002F1E90" w:rsidP="00BD41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Testing</w:t>
            </w:r>
            <w:proofErr w:type="spellEnd"/>
            <w:r w:rsidRPr="00AD2DBC">
              <w:rPr>
                <w:b/>
              </w:rPr>
              <w:t xml:space="preserve"> Environment</w:t>
            </w:r>
          </w:p>
        </w:tc>
      </w:tr>
      <w:tr w:rsidR="002F1E90" w:rsidTr="00F0791D">
        <w:trPr>
          <w:trHeight w:val="454"/>
        </w:trPr>
        <w:tc>
          <w:tcPr>
            <w:tcW w:w="9627" w:type="dxa"/>
            <w:gridSpan w:val="2"/>
          </w:tcPr>
          <w:p w:rsidR="002F1E90" w:rsidRDefault="002F1E90" w:rsidP="00BD41C6">
            <w:pPr>
              <w:pStyle w:val="Paragrafoelenco"/>
              <w:numPr>
                <w:ilvl w:val="0"/>
                <w:numId w:val="13"/>
              </w:numPr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  <w:p w:rsidR="002F1E90" w:rsidRDefault="002F1E90" w:rsidP="00BD41C6">
            <w:pPr>
              <w:pStyle w:val="Paragrafoelenco"/>
              <w:numPr>
                <w:ilvl w:val="0"/>
                <w:numId w:val="13"/>
              </w:numPr>
            </w:pPr>
            <w:proofErr w:type="spellStart"/>
            <w:r>
              <w:t>Eclipse</w:t>
            </w:r>
            <w:proofErr w:type="spellEnd"/>
            <w:r>
              <w:t xml:space="preserve"> </w:t>
            </w:r>
            <w:r>
              <w:rPr>
                <w:lang w:eastAsia="it-IT"/>
              </w:rPr>
              <w:t>Neon.2 Release (4.6.2)</w:t>
            </w:r>
          </w:p>
        </w:tc>
      </w:tr>
      <w:tr w:rsidR="002F1E90" w:rsidTr="00F0791D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2F1E90" w:rsidRPr="00AD2DBC" w:rsidRDefault="002F1E90" w:rsidP="00BD41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Result</w:t>
            </w:r>
            <w:proofErr w:type="spellEnd"/>
          </w:p>
        </w:tc>
        <w:tc>
          <w:tcPr>
            <w:tcW w:w="7222" w:type="dxa"/>
          </w:tcPr>
          <w:p w:rsidR="002F1E90" w:rsidRDefault="002F1E90" w:rsidP="00BD41C6">
            <w:r>
              <w:t>PASSED</w:t>
            </w:r>
          </w:p>
        </w:tc>
      </w:tr>
      <w:tr w:rsidR="002F1E90" w:rsidRPr="00AD2DBC" w:rsidTr="00F0791D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2F1E90" w:rsidRPr="00AD2DBC" w:rsidRDefault="002F1E90" w:rsidP="00BD41C6">
            <w:pPr>
              <w:rPr>
                <w:b/>
              </w:rPr>
            </w:pPr>
            <w:r w:rsidRPr="00AD2DBC">
              <w:rPr>
                <w:b/>
              </w:rPr>
              <w:t>Anomalie</w:t>
            </w:r>
          </w:p>
        </w:tc>
      </w:tr>
      <w:tr w:rsidR="002F1E90" w:rsidTr="00F0791D">
        <w:trPr>
          <w:trHeight w:val="454"/>
        </w:trPr>
        <w:tc>
          <w:tcPr>
            <w:tcW w:w="9627" w:type="dxa"/>
            <w:gridSpan w:val="2"/>
          </w:tcPr>
          <w:p w:rsidR="002F1E90" w:rsidRDefault="002F1E90" w:rsidP="00BD41C6"/>
        </w:tc>
      </w:tr>
      <w:tr w:rsidR="002F1E90" w:rsidTr="00F0791D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2F1E90" w:rsidRPr="00AD2DBC" w:rsidRDefault="002F1E90" w:rsidP="00BD41C6">
            <w:pPr>
              <w:rPr>
                <w:b/>
              </w:rPr>
            </w:pPr>
            <w:r w:rsidRPr="00AD2DBC">
              <w:rPr>
                <w:b/>
              </w:rPr>
              <w:t>Tester</w:t>
            </w:r>
          </w:p>
        </w:tc>
        <w:tc>
          <w:tcPr>
            <w:tcW w:w="7222" w:type="dxa"/>
          </w:tcPr>
          <w:p w:rsidR="002F1E90" w:rsidRDefault="002F1E90" w:rsidP="00BD41C6">
            <w:r>
              <w:t>Gaetano Antonucci</w:t>
            </w:r>
          </w:p>
        </w:tc>
      </w:tr>
      <w:tr w:rsidR="002F1E90" w:rsidTr="00F0791D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2F1E90" w:rsidRPr="00AD2DBC" w:rsidRDefault="002F1E90" w:rsidP="00BD41C6">
            <w:pPr>
              <w:rPr>
                <w:b/>
              </w:rPr>
            </w:pPr>
            <w:r w:rsidRPr="00AD2DBC">
              <w:rPr>
                <w:b/>
              </w:rPr>
              <w:t>Data</w:t>
            </w:r>
          </w:p>
        </w:tc>
        <w:tc>
          <w:tcPr>
            <w:tcW w:w="7222" w:type="dxa"/>
          </w:tcPr>
          <w:p w:rsidR="002F1E90" w:rsidRDefault="002F1E90" w:rsidP="00BD41C6">
            <w:r>
              <w:t>05/02/2017 – 16:</w:t>
            </w:r>
            <w:r w:rsidR="00F0791D">
              <w:t>36</w:t>
            </w:r>
          </w:p>
        </w:tc>
      </w:tr>
    </w:tbl>
    <w:p w:rsidR="002F1E90" w:rsidRDefault="002F1E90" w:rsidP="007948F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2"/>
      </w:tblGrid>
      <w:tr w:rsidR="00F0791D" w:rsidTr="00BD41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F0791D" w:rsidRPr="00AD2DBC" w:rsidRDefault="00F0791D" w:rsidP="00BD41C6">
            <w:pPr>
              <w:rPr>
                <w:b/>
              </w:rPr>
            </w:pPr>
            <w:r w:rsidRPr="00AD2DBC">
              <w:rPr>
                <w:b/>
              </w:rPr>
              <w:t xml:space="preserve">Test </w:t>
            </w:r>
            <w:proofErr w:type="spellStart"/>
            <w:r w:rsidRPr="00AD2DBC">
              <w:rPr>
                <w:b/>
              </w:rPr>
              <w:t>Execution</w:t>
            </w:r>
            <w:proofErr w:type="spellEnd"/>
            <w:r w:rsidRPr="00AD2DBC">
              <w:rPr>
                <w:b/>
              </w:rPr>
              <w:t xml:space="preserve"> ID</w:t>
            </w:r>
          </w:p>
        </w:tc>
        <w:tc>
          <w:tcPr>
            <w:tcW w:w="7222" w:type="dxa"/>
          </w:tcPr>
          <w:p w:rsidR="00F0791D" w:rsidRDefault="00F0791D" w:rsidP="00BD41C6">
            <w:r>
              <w:t>TE_1.1_04</w:t>
            </w:r>
          </w:p>
        </w:tc>
      </w:tr>
      <w:tr w:rsidR="00F0791D" w:rsidTr="00BD41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F0791D" w:rsidRPr="00AD2DBC" w:rsidRDefault="00F0791D" w:rsidP="00BD41C6">
            <w:pPr>
              <w:rPr>
                <w:b/>
              </w:rPr>
            </w:pPr>
            <w:r w:rsidRPr="00AD2DBC">
              <w:rPr>
                <w:b/>
              </w:rPr>
              <w:t>Test Frame ID</w:t>
            </w:r>
          </w:p>
        </w:tc>
        <w:tc>
          <w:tcPr>
            <w:tcW w:w="7222" w:type="dxa"/>
          </w:tcPr>
          <w:p w:rsidR="00F0791D" w:rsidRDefault="00F0791D" w:rsidP="00BD41C6">
            <w:r>
              <w:t>TF_1.1_04</w:t>
            </w:r>
          </w:p>
        </w:tc>
      </w:tr>
      <w:tr w:rsidR="00F0791D" w:rsidTr="00BD41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F0791D" w:rsidRPr="00AD2DBC" w:rsidRDefault="00F0791D" w:rsidP="00BD41C6">
            <w:pPr>
              <w:rPr>
                <w:b/>
              </w:rPr>
            </w:pPr>
            <w:r w:rsidRPr="00AD2DBC">
              <w:rPr>
                <w:b/>
              </w:rPr>
              <w:t xml:space="preserve">Test Case </w:t>
            </w:r>
            <w:proofErr w:type="spellStart"/>
            <w:r w:rsidRPr="00AD2DBC">
              <w:rPr>
                <w:b/>
              </w:rPr>
              <w:t>Description</w:t>
            </w:r>
            <w:proofErr w:type="spellEnd"/>
          </w:p>
        </w:tc>
        <w:tc>
          <w:tcPr>
            <w:tcW w:w="7222" w:type="dxa"/>
          </w:tcPr>
          <w:p w:rsidR="00F0791D" w:rsidRDefault="00F0791D" w:rsidP="00BD41C6">
            <w:r>
              <w:t xml:space="preserve">L’utente inserisce una stringa che </w:t>
            </w:r>
            <w:r w:rsidR="00BD41C6">
              <w:t>non raggiunge la misura minima nel campo nome</w:t>
            </w:r>
          </w:p>
        </w:tc>
      </w:tr>
      <w:tr w:rsidR="00F0791D" w:rsidRPr="00AD2DBC" w:rsidTr="00BD41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F0791D" w:rsidRPr="00AD2DBC" w:rsidRDefault="00F0791D" w:rsidP="00BD41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Testing</w:t>
            </w:r>
            <w:proofErr w:type="spellEnd"/>
            <w:r w:rsidRPr="00AD2DBC">
              <w:rPr>
                <w:b/>
              </w:rPr>
              <w:t xml:space="preserve"> Environment</w:t>
            </w:r>
          </w:p>
        </w:tc>
      </w:tr>
      <w:tr w:rsidR="00F0791D" w:rsidTr="00BD41C6">
        <w:trPr>
          <w:trHeight w:val="454"/>
        </w:trPr>
        <w:tc>
          <w:tcPr>
            <w:tcW w:w="9627" w:type="dxa"/>
            <w:gridSpan w:val="2"/>
          </w:tcPr>
          <w:p w:rsidR="00F0791D" w:rsidRDefault="00F0791D" w:rsidP="00BD41C6">
            <w:pPr>
              <w:pStyle w:val="Paragrafoelenco"/>
              <w:numPr>
                <w:ilvl w:val="0"/>
                <w:numId w:val="13"/>
              </w:numPr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  <w:p w:rsidR="00F0791D" w:rsidRDefault="00F0791D" w:rsidP="00BD41C6">
            <w:pPr>
              <w:pStyle w:val="Paragrafoelenco"/>
              <w:numPr>
                <w:ilvl w:val="0"/>
                <w:numId w:val="13"/>
              </w:numPr>
            </w:pPr>
            <w:proofErr w:type="spellStart"/>
            <w:r>
              <w:t>Eclipse</w:t>
            </w:r>
            <w:proofErr w:type="spellEnd"/>
            <w:r>
              <w:t xml:space="preserve"> </w:t>
            </w:r>
            <w:r>
              <w:rPr>
                <w:lang w:eastAsia="it-IT"/>
              </w:rPr>
              <w:t>Neon.2 Release (4.6.2)</w:t>
            </w:r>
          </w:p>
        </w:tc>
      </w:tr>
      <w:tr w:rsidR="00F0791D" w:rsidTr="00BD41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F0791D" w:rsidRPr="00AD2DBC" w:rsidRDefault="00F0791D" w:rsidP="00BD41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Result</w:t>
            </w:r>
            <w:proofErr w:type="spellEnd"/>
          </w:p>
        </w:tc>
        <w:tc>
          <w:tcPr>
            <w:tcW w:w="7222" w:type="dxa"/>
          </w:tcPr>
          <w:p w:rsidR="00F0791D" w:rsidRDefault="00F0791D" w:rsidP="00BD41C6">
            <w:r>
              <w:t>PASSED</w:t>
            </w:r>
          </w:p>
        </w:tc>
      </w:tr>
      <w:tr w:rsidR="00F0791D" w:rsidRPr="00AD2DBC" w:rsidTr="00BD41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F0791D" w:rsidRPr="00AD2DBC" w:rsidRDefault="00F0791D" w:rsidP="00BD41C6">
            <w:pPr>
              <w:rPr>
                <w:b/>
              </w:rPr>
            </w:pPr>
            <w:r w:rsidRPr="00AD2DBC">
              <w:rPr>
                <w:b/>
              </w:rPr>
              <w:t>Anomalie</w:t>
            </w:r>
          </w:p>
        </w:tc>
      </w:tr>
      <w:tr w:rsidR="00F0791D" w:rsidTr="00BD41C6">
        <w:trPr>
          <w:trHeight w:val="454"/>
        </w:trPr>
        <w:tc>
          <w:tcPr>
            <w:tcW w:w="9627" w:type="dxa"/>
            <w:gridSpan w:val="2"/>
          </w:tcPr>
          <w:p w:rsidR="00F0791D" w:rsidRDefault="00F0791D" w:rsidP="00BD41C6"/>
        </w:tc>
      </w:tr>
      <w:tr w:rsidR="00F0791D" w:rsidTr="00BD41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F0791D" w:rsidRPr="00AD2DBC" w:rsidRDefault="00F0791D" w:rsidP="00BD41C6">
            <w:pPr>
              <w:rPr>
                <w:b/>
              </w:rPr>
            </w:pPr>
            <w:r w:rsidRPr="00AD2DBC">
              <w:rPr>
                <w:b/>
              </w:rPr>
              <w:t>Tester</w:t>
            </w:r>
          </w:p>
        </w:tc>
        <w:tc>
          <w:tcPr>
            <w:tcW w:w="7222" w:type="dxa"/>
          </w:tcPr>
          <w:p w:rsidR="00F0791D" w:rsidRDefault="00F0791D" w:rsidP="00BD41C6">
            <w:r>
              <w:t>Gaetano Antonucci</w:t>
            </w:r>
          </w:p>
        </w:tc>
      </w:tr>
      <w:tr w:rsidR="00F0791D" w:rsidTr="00BD41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F0791D" w:rsidRPr="00AD2DBC" w:rsidRDefault="00F0791D" w:rsidP="00BD41C6">
            <w:pPr>
              <w:rPr>
                <w:b/>
              </w:rPr>
            </w:pPr>
            <w:r w:rsidRPr="00AD2DBC">
              <w:rPr>
                <w:b/>
              </w:rPr>
              <w:t>Data</w:t>
            </w:r>
          </w:p>
        </w:tc>
        <w:tc>
          <w:tcPr>
            <w:tcW w:w="7222" w:type="dxa"/>
          </w:tcPr>
          <w:p w:rsidR="00F0791D" w:rsidRDefault="00F0791D" w:rsidP="00BD41C6">
            <w:r>
              <w:t>05/02/2017 – 16:</w:t>
            </w:r>
            <w:r w:rsidR="00BD41C6">
              <w:t>37</w:t>
            </w:r>
          </w:p>
        </w:tc>
      </w:tr>
    </w:tbl>
    <w:p w:rsidR="00F0791D" w:rsidRDefault="00BD41C6" w:rsidP="007948FB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2"/>
      </w:tblGrid>
      <w:tr w:rsidR="00BD41C6" w:rsidTr="00BD41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BD41C6" w:rsidRPr="00AD2DBC" w:rsidRDefault="00BD41C6" w:rsidP="00BD41C6">
            <w:pPr>
              <w:rPr>
                <w:b/>
              </w:rPr>
            </w:pPr>
            <w:r w:rsidRPr="00AD2DBC">
              <w:rPr>
                <w:b/>
              </w:rPr>
              <w:lastRenderedPageBreak/>
              <w:t xml:space="preserve">Test </w:t>
            </w:r>
            <w:proofErr w:type="spellStart"/>
            <w:r w:rsidRPr="00AD2DBC">
              <w:rPr>
                <w:b/>
              </w:rPr>
              <w:t>Execution</w:t>
            </w:r>
            <w:proofErr w:type="spellEnd"/>
            <w:r w:rsidRPr="00AD2DBC">
              <w:rPr>
                <w:b/>
              </w:rPr>
              <w:t xml:space="preserve"> ID</w:t>
            </w:r>
          </w:p>
        </w:tc>
        <w:tc>
          <w:tcPr>
            <w:tcW w:w="7222" w:type="dxa"/>
          </w:tcPr>
          <w:p w:rsidR="00BD41C6" w:rsidRDefault="00BD41C6" w:rsidP="00BD41C6">
            <w:r>
              <w:t>TE_1.1_05</w:t>
            </w:r>
          </w:p>
        </w:tc>
      </w:tr>
      <w:tr w:rsidR="00BD41C6" w:rsidTr="00BD41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BD41C6" w:rsidRPr="00AD2DBC" w:rsidRDefault="00BD41C6" w:rsidP="00BD41C6">
            <w:pPr>
              <w:rPr>
                <w:b/>
              </w:rPr>
            </w:pPr>
            <w:r w:rsidRPr="00AD2DBC">
              <w:rPr>
                <w:b/>
              </w:rPr>
              <w:t>Test Frame ID</w:t>
            </w:r>
          </w:p>
        </w:tc>
        <w:tc>
          <w:tcPr>
            <w:tcW w:w="7222" w:type="dxa"/>
          </w:tcPr>
          <w:p w:rsidR="00BD41C6" w:rsidRDefault="00BD41C6" w:rsidP="00BD41C6">
            <w:r>
              <w:t>TF_1.1_05</w:t>
            </w:r>
          </w:p>
        </w:tc>
      </w:tr>
      <w:tr w:rsidR="00BD41C6" w:rsidTr="00BD41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BD41C6" w:rsidRPr="00AD2DBC" w:rsidRDefault="00BD41C6" w:rsidP="00BD41C6">
            <w:pPr>
              <w:rPr>
                <w:b/>
              </w:rPr>
            </w:pPr>
            <w:r w:rsidRPr="00AD2DBC">
              <w:rPr>
                <w:b/>
              </w:rPr>
              <w:t xml:space="preserve">Test Case </w:t>
            </w:r>
            <w:proofErr w:type="spellStart"/>
            <w:r w:rsidRPr="00AD2DBC">
              <w:rPr>
                <w:b/>
              </w:rPr>
              <w:t>Description</w:t>
            </w:r>
            <w:proofErr w:type="spellEnd"/>
          </w:p>
        </w:tc>
        <w:tc>
          <w:tcPr>
            <w:tcW w:w="7222" w:type="dxa"/>
          </w:tcPr>
          <w:p w:rsidR="00BD41C6" w:rsidRDefault="00BD41C6" w:rsidP="00BD41C6">
            <w:r>
              <w:t>L’utente inserisce una stringa che supera la misura massima consentita nel campo nome</w:t>
            </w:r>
          </w:p>
        </w:tc>
      </w:tr>
      <w:tr w:rsidR="00BD41C6" w:rsidRPr="00AD2DBC" w:rsidTr="00BD41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BD41C6" w:rsidRPr="00AD2DBC" w:rsidRDefault="00BD41C6" w:rsidP="00BD41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Testing</w:t>
            </w:r>
            <w:proofErr w:type="spellEnd"/>
            <w:r w:rsidRPr="00AD2DBC">
              <w:rPr>
                <w:b/>
              </w:rPr>
              <w:t xml:space="preserve"> Environment</w:t>
            </w:r>
          </w:p>
        </w:tc>
      </w:tr>
      <w:tr w:rsidR="00BD41C6" w:rsidTr="00BD41C6">
        <w:trPr>
          <w:trHeight w:val="454"/>
        </w:trPr>
        <w:tc>
          <w:tcPr>
            <w:tcW w:w="9627" w:type="dxa"/>
            <w:gridSpan w:val="2"/>
          </w:tcPr>
          <w:p w:rsidR="00BD41C6" w:rsidRDefault="00BD41C6" w:rsidP="00BD41C6">
            <w:pPr>
              <w:pStyle w:val="Paragrafoelenco"/>
              <w:numPr>
                <w:ilvl w:val="0"/>
                <w:numId w:val="13"/>
              </w:numPr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  <w:p w:rsidR="00BD41C6" w:rsidRDefault="00BD41C6" w:rsidP="00BD41C6">
            <w:pPr>
              <w:pStyle w:val="Paragrafoelenco"/>
              <w:numPr>
                <w:ilvl w:val="0"/>
                <w:numId w:val="13"/>
              </w:numPr>
            </w:pPr>
            <w:proofErr w:type="spellStart"/>
            <w:r>
              <w:t>Eclipse</w:t>
            </w:r>
            <w:proofErr w:type="spellEnd"/>
            <w:r>
              <w:t xml:space="preserve"> </w:t>
            </w:r>
            <w:r>
              <w:rPr>
                <w:lang w:eastAsia="it-IT"/>
              </w:rPr>
              <w:t>Neon.2 Release (4.6.2)</w:t>
            </w:r>
          </w:p>
        </w:tc>
      </w:tr>
      <w:tr w:rsidR="00BD41C6" w:rsidTr="00BD41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BD41C6" w:rsidRPr="00AD2DBC" w:rsidRDefault="00BD41C6" w:rsidP="00BD41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Result</w:t>
            </w:r>
            <w:proofErr w:type="spellEnd"/>
          </w:p>
        </w:tc>
        <w:tc>
          <w:tcPr>
            <w:tcW w:w="7222" w:type="dxa"/>
          </w:tcPr>
          <w:p w:rsidR="00BD41C6" w:rsidRDefault="00BD41C6" w:rsidP="00BD41C6">
            <w:r>
              <w:t>PASSED</w:t>
            </w:r>
          </w:p>
        </w:tc>
      </w:tr>
      <w:tr w:rsidR="00BD41C6" w:rsidRPr="00AD2DBC" w:rsidTr="00BD41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BD41C6" w:rsidRPr="00AD2DBC" w:rsidRDefault="00BD41C6" w:rsidP="00BD41C6">
            <w:pPr>
              <w:rPr>
                <w:b/>
              </w:rPr>
            </w:pPr>
            <w:r w:rsidRPr="00AD2DBC">
              <w:rPr>
                <w:b/>
              </w:rPr>
              <w:t>Anomalie</w:t>
            </w:r>
          </w:p>
        </w:tc>
      </w:tr>
      <w:tr w:rsidR="00BD41C6" w:rsidTr="00BD41C6">
        <w:trPr>
          <w:trHeight w:val="454"/>
        </w:trPr>
        <w:tc>
          <w:tcPr>
            <w:tcW w:w="9627" w:type="dxa"/>
            <w:gridSpan w:val="2"/>
          </w:tcPr>
          <w:p w:rsidR="00BD41C6" w:rsidRDefault="00BD41C6" w:rsidP="00BD41C6"/>
        </w:tc>
      </w:tr>
      <w:tr w:rsidR="00BD41C6" w:rsidTr="00BD41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BD41C6" w:rsidRPr="00AD2DBC" w:rsidRDefault="00BD41C6" w:rsidP="00BD41C6">
            <w:pPr>
              <w:rPr>
                <w:b/>
              </w:rPr>
            </w:pPr>
            <w:r w:rsidRPr="00AD2DBC">
              <w:rPr>
                <w:b/>
              </w:rPr>
              <w:t>Tester</w:t>
            </w:r>
          </w:p>
        </w:tc>
        <w:tc>
          <w:tcPr>
            <w:tcW w:w="7222" w:type="dxa"/>
          </w:tcPr>
          <w:p w:rsidR="00BD41C6" w:rsidRDefault="00BD41C6" w:rsidP="00BD41C6">
            <w:r>
              <w:t>Gaetano Antonucci</w:t>
            </w:r>
          </w:p>
        </w:tc>
      </w:tr>
      <w:tr w:rsidR="00BD41C6" w:rsidTr="00BD41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BD41C6" w:rsidRPr="00AD2DBC" w:rsidRDefault="00BD41C6" w:rsidP="00BD41C6">
            <w:pPr>
              <w:rPr>
                <w:b/>
              </w:rPr>
            </w:pPr>
            <w:r w:rsidRPr="00AD2DBC">
              <w:rPr>
                <w:b/>
              </w:rPr>
              <w:t>Data</w:t>
            </w:r>
          </w:p>
        </w:tc>
        <w:tc>
          <w:tcPr>
            <w:tcW w:w="7222" w:type="dxa"/>
          </w:tcPr>
          <w:p w:rsidR="00BD41C6" w:rsidRDefault="00BD41C6" w:rsidP="00BD41C6">
            <w:r>
              <w:t>05/02/2017 – 16:38</w:t>
            </w:r>
          </w:p>
        </w:tc>
      </w:tr>
    </w:tbl>
    <w:p w:rsidR="00BD41C6" w:rsidRDefault="00BD41C6" w:rsidP="007948F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2"/>
      </w:tblGrid>
      <w:tr w:rsidR="00BD41C6" w:rsidTr="00BD41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BD41C6" w:rsidRPr="00AD2DBC" w:rsidRDefault="00BD41C6" w:rsidP="00BD41C6">
            <w:pPr>
              <w:rPr>
                <w:b/>
              </w:rPr>
            </w:pPr>
            <w:r w:rsidRPr="00AD2DBC">
              <w:rPr>
                <w:b/>
              </w:rPr>
              <w:t xml:space="preserve">Test </w:t>
            </w:r>
            <w:proofErr w:type="spellStart"/>
            <w:r w:rsidRPr="00AD2DBC">
              <w:rPr>
                <w:b/>
              </w:rPr>
              <w:t>Execution</w:t>
            </w:r>
            <w:proofErr w:type="spellEnd"/>
            <w:r w:rsidRPr="00AD2DBC">
              <w:rPr>
                <w:b/>
              </w:rPr>
              <w:t xml:space="preserve"> ID</w:t>
            </w:r>
          </w:p>
        </w:tc>
        <w:tc>
          <w:tcPr>
            <w:tcW w:w="7222" w:type="dxa"/>
          </w:tcPr>
          <w:p w:rsidR="00BD41C6" w:rsidRDefault="00BD41C6" w:rsidP="00BD41C6">
            <w:r>
              <w:t>TE_1.1_06</w:t>
            </w:r>
          </w:p>
        </w:tc>
      </w:tr>
      <w:tr w:rsidR="00BD41C6" w:rsidTr="00BD41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BD41C6" w:rsidRPr="00AD2DBC" w:rsidRDefault="00BD41C6" w:rsidP="00BD41C6">
            <w:pPr>
              <w:rPr>
                <w:b/>
              </w:rPr>
            </w:pPr>
            <w:r w:rsidRPr="00AD2DBC">
              <w:rPr>
                <w:b/>
              </w:rPr>
              <w:t>Test Frame ID</w:t>
            </w:r>
          </w:p>
        </w:tc>
        <w:tc>
          <w:tcPr>
            <w:tcW w:w="7222" w:type="dxa"/>
          </w:tcPr>
          <w:p w:rsidR="00BD41C6" w:rsidRDefault="00BD41C6" w:rsidP="00BD41C6">
            <w:r>
              <w:t>TF_1.1_06</w:t>
            </w:r>
          </w:p>
        </w:tc>
      </w:tr>
      <w:tr w:rsidR="00BD41C6" w:rsidTr="00BD41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BD41C6" w:rsidRPr="00AD2DBC" w:rsidRDefault="00BD41C6" w:rsidP="00BD41C6">
            <w:pPr>
              <w:rPr>
                <w:b/>
              </w:rPr>
            </w:pPr>
            <w:r w:rsidRPr="00AD2DBC">
              <w:rPr>
                <w:b/>
              </w:rPr>
              <w:t xml:space="preserve">Test Case </w:t>
            </w:r>
            <w:proofErr w:type="spellStart"/>
            <w:r w:rsidRPr="00AD2DBC">
              <w:rPr>
                <w:b/>
              </w:rPr>
              <w:t>Description</w:t>
            </w:r>
            <w:proofErr w:type="spellEnd"/>
          </w:p>
        </w:tc>
        <w:tc>
          <w:tcPr>
            <w:tcW w:w="7222" w:type="dxa"/>
          </w:tcPr>
          <w:p w:rsidR="00BD41C6" w:rsidRDefault="00BD41C6" w:rsidP="00BD41C6">
            <w:r>
              <w:t>L’utente inserisce una stringa che non rispetta il formato consentito nel campo nome</w:t>
            </w:r>
          </w:p>
        </w:tc>
      </w:tr>
      <w:tr w:rsidR="00BD41C6" w:rsidRPr="00AD2DBC" w:rsidTr="00BD41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BD41C6" w:rsidRPr="00AD2DBC" w:rsidRDefault="00BD41C6" w:rsidP="00BD41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Testing</w:t>
            </w:r>
            <w:proofErr w:type="spellEnd"/>
            <w:r w:rsidRPr="00AD2DBC">
              <w:rPr>
                <w:b/>
              </w:rPr>
              <w:t xml:space="preserve"> Environment</w:t>
            </w:r>
          </w:p>
        </w:tc>
      </w:tr>
      <w:tr w:rsidR="00BD41C6" w:rsidTr="00BD41C6">
        <w:trPr>
          <w:trHeight w:val="454"/>
        </w:trPr>
        <w:tc>
          <w:tcPr>
            <w:tcW w:w="9627" w:type="dxa"/>
            <w:gridSpan w:val="2"/>
          </w:tcPr>
          <w:p w:rsidR="00BD41C6" w:rsidRDefault="00BD41C6" w:rsidP="00BD41C6">
            <w:pPr>
              <w:pStyle w:val="Paragrafoelenco"/>
              <w:numPr>
                <w:ilvl w:val="0"/>
                <w:numId w:val="13"/>
              </w:numPr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  <w:p w:rsidR="00BD41C6" w:rsidRDefault="00BD41C6" w:rsidP="00BD41C6">
            <w:pPr>
              <w:pStyle w:val="Paragrafoelenco"/>
              <w:numPr>
                <w:ilvl w:val="0"/>
                <w:numId w:val="13"/>
              </w:numPr>
            </w:pPr>
            <w:proofErr w:type="spellStart"/>
            <w:r>
              <w:t>Eclipse</w:t>
            </w:r>
            <w:proofErr w:type="spellEnd"/>
            <w:r>
              <w:t xml:space="preserve"> </w:t>
            </w:r>
            <w:r>
              <w:rPr>
                <w:lang w:eastAsia="it-IT"/>
              </w:rPr>
              <w:t>Neon.2 Release (4.6.2)</w:t>
            </w:r>
          </w:p>
        </w:tc>
      </w:tr>
      <w:tr w:rsidR="00BD41C6" w:rsidTr="00BD41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BD41C6" w:rsidRPr="00AD2DBC" w:rsidRDefault="00BD41C6" w:rsidP="00BD41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Result</w:t>
            </w:r>
            <w:proofErr w:type="spellEnd"/>
          </w:p>
        </w:tc>
        <w:tc>
          <w:tcPr>
            <w:tcW w:w="7222" w:type="dxa"/>
          </w:tcPr>
          <w:p w:rsidR="00BD41C6" w:rsidRDefault="00BD41C6" w:rsidP="00BD41C6">
            <w:r>
              <w:t>PASSED</w:t>
            </w:r>
          </w:p>
        </w:tc>
      </w:tr>
      <w:tr w:rsidR="00BD41C6" w:rsidRPr="00AD2DBC" w:rsidTr="00BD41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BD41C6" w:rsidRPr="00AD2DBC" w:rsidRDefault="00BD41C6" w:rsidP="00BD41C6">
            <w:pPr>
              <w:rPr>
                <w:b/>
              </w:rPr>
            </w:pPr>
            <w:r w:rsidRPr="00AD2DBC">
              <w:rPr>
                <w:b/>
              </w:rPr>
              <w:t>Anomalie</w:t>
            </w:r>
          </w:p>
        </w:tc>
      </w:tr>
      <w:tr w:rsidR="00BD41C6" w:rsidTr="00BD41C6">
        <w:trPr>
          <w:trHeight w:val="454"/>
        </w:trPr>
        <w:tc>
          <w:tcPr>
            <w:tcW w:w="9627" w:type="dxa"/>
            <w:gridSpan w:val="2"/>
          </w:tcPr>
          <w:p w:rsidR="00BD41C6" w:rsidRDefault="00BD41C6" w:rsidP="00BD41C6"/>
        </w:tc>
      </w:tr>
      <w:tr w:rsidR="00BD41C6" w:rsidTr="00BD41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BD41C6" w:rsidRPr="00AD2DBC" w:rsidRDefault="00BD41C6" w:rsidP="00BD41C6">
            <w:pPr>
              <w:rPr>
                <w:b/>
              </w:rPr>
            </w:pPr>
            <w:r w:rsidRPr="00AD2DBC">
              <w:rPr>
                <w:b/>
              </w:rPr>
              <w:t>Tester</w:t>
            </w:r>
          </w:p>
        </w:tc>
        <w:tc>
          <w:tcPr>
            <w:tcW w:w="7222" w:type="dxa"/>
          </w:tcPr>
          <w:p w:rsidR="00BD41C6" w:rsidRDefault="00BD41C6" w:rsidP="00BD41C6">
            <w:r>
              <w:t>Gaetano Antonucci</w:t>
            </w:r>
          </w:p>
        </w:tc>
      </w:tr>
      <w:tr w:rsidR="00BD41C6" w:rsidTr="00BD41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BD41C6" w:rsidRPr="00AD2DBC" w:rsidRDefault="00BD41C6" w:rsidP="00BD41C6">
            <w:pPr>
              <w:rPr>
                <w:b/>
              </w:rPr>
            </w:pPr>
            <w:r w:rsidRPr="00AD2DBC">
              <w:rPr>
                <w:b/>
              </w:rPr>
              <w:t>Data</w:t>
            </w:r>
          </w:p>
        </w:tc>
        <w:tc>
          <w:tcPr>
            <w:tcW w:w="7222" w:type="dxa"/>
          </w:tcPr>
          <w:p w:rsidR="00BD41C6" w:rsidRDefault="00BD41C6" w:rsidP="00BD41C6">
            <w:r>
              <w:t>05/02/2017 – 16:39</w:t>
            </w:r>
          </w:p>
        </w:tc>
      </w:tr>
    </w:tbl>
    <w:p w:rsidR="00BD41C6" w:rsidRDefault="00BD41C6" w:rsidP="007948FB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2"/>
      </w:tblGrid>
      <w:tr w:rsidR="00BD41C6" w:rsidTr="00BD41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BD41C6" w:rsidRPr="00AD2DBC" w:rsidRDefault="00BD41C6" w:rsidP="00BD41C6">
            <w:pPr>
              <w:rPr>
                <w:b/>
              </w:rPr>
            </w:pPr>
            <w:r w:rsidRPr="00AD2DBC">
              <w:rPr>
                <w:b/>
              </w:rPr>
              <w:lastRenderedPageBreak/>
              <w:t xml:space="preserve">Test </w:t>
            </w:r>
            <w:proofErr w:type="spellStart"/>
            <w:r w:rsidRPr="00AD2DBC">
              <w:rPr>
                <w:b/>
              </w:rPr>
              <w:t>Execution</w:t>
            </w:r>
            <w:proofErr w:type="spellEnd"/>
            <w:r w:rsidRPr="00AD2DBC">
              <w:rPr>
                <w:b/>
              </w:rPr>
              <w:t xml:space="preserve"> ID</w:t>
            </w:r>
          </w:p>
        </w:tc>
        <w:tc>
          <w:tcPr>
            <w:tcW w:w="7222" w:type="dxa"/>
          </w:tcPr>
          <w:p w:rsidR="00BD41C6" w:rsidRDefault="00BD41C6" w:rsidP="00BD41C6">
            <w:r>
              <w:t>TE_1.1_07</w:t>
            </w:r>
          </w:p>
        </w:tc>
      </w:tr>
      <w:tr w:rsidR="00BD41C6" w:rsidTr="00BD41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BD41C6" w:rsidRPr="00AD2DBC" w:rsidRDefault="00BD41C6" w:rsidP="00BD41C6">
            <w:pPr>
              <w:rPr>
                <w:b/>
              </w:rPr>
            </w:pPr>
            <w:r w:rsidRPr="00AD2DBC">
              <w:rPr>
                <w:b/>
              </w:rPr>
              <w:t>Test Frame ID</w:t>
            </w:r>
          </w:p>
        </w:tc>
        <w:tc>
          <w:tcPr>
            <w:tcW w:w="7222" w:type="dxa"/>
          </w:tcPr>
          <w:p w:rsidR="00BD41C6" w:rsidRDefault="00BD41C6" w:rsidP="00BD41C6">
            <w:r>
              <w:t>TF_1.1_07</w:t>
            </w:r>
          </w:p>
        </w:tc>
      </w:tr>
      <w:tr w:rsidR="00BD41C6" w:rsidTr="00BD41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BD41C6" w:rsidRPr="00AD2DBC" w:rsidRDefault="00BD41C6" w:rsidP="00BD41C6">
            <w:pPr>
              <w:rPr>
                <w:b/>
              </w:rPr>
            </w:pPr>
            <w:r w:rsidRPr="00AD2DBC">
              <w:rPr>
                <w:b/>
              </w:rPr>
              <w:t xml:space="preserve">Test Case </w:t>
            </w:r>
            <w:proofErr w:type="spellStart"/>
            <w:r w:rsidRPr="00AD2DBC">
              <w:rPr>
                <w:b/>
              </w:rPr>
              <w:t>Description</w:t>
            </w:r>
            <w:proofErr w:type="spellEnd"/>
          </w:p>
        </w:tc>
        <w:tc>
          <w:tcPr>
            <w:tcW w:w="7222" w:type="dxa"/>
          </w:tcPr>
          <w:p w:rsidR="00BD41C6" w:rsidRDefault="00BD41C6" w:rsidP="00BD41C6">
            <w:r>
              <w:t>L’utente inserisce una stringa che non raggiunge la misura minima nel campo indirizzo</w:t>
            </w:r>
          </w:p>
        </w:tc>
      </w:tr>
      <w:tr w:rsidR="00BD41C6" w:rsidRPr="00AD2DBC" w:rsidTr="00BD41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BD41C6" w:rsidRPr="00AD2DBC" w:rsidRDefault="00BD41C6" w:rsidP="00BD41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Testing</w:t>
            </w:r>
            <w:proofErr w:type="spellEnd"/>
            <w:r w:rsidRPr="00AD2DBC">
              <w:rPr>
                <w:b/>
              </w:rPr>
              <w:t xml:space="preserve"> Environment</w:t>
            </w:r>
          </w:p>
        </w:tc>
      </w:tr>
      <w:tr w:rsidR="00BD41C6" w:rsidTr="00BD41C6">
        <w:trPr>
          <w:trHeight w:val="454"/>
        </w:trPr>
        <w:tc>
          <w:tcPr>
            <w:tcW w:w="9627" w:type="dxa"/>
            <w:gridSpan w:val="2"/>
          </w:tcPr>
          <w:p w:rsidR="00BD41C6" w:rsidRDefault="00BD41C6" w:rsidP="00BD41C6">
            <w:pPr>
              <w:pStyle w:val="Paragrafoelenco"/>
              <w:numPr>
                <w:ilvl w:val="0"/>
                <w:numId w:val="13"/>
              </w:numPr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  <w:p w:rsidR="00BD41C6" w:rsidRDefault="00BD41C6" w:rsidP="00BD41C6">
            <w:pPr>
              <w:pStyle w:val="Paragrafoelenco"/>
              <w:numPr>
                <w:ilvl w:val="0"/>
                <w:numId w:val="13"/>
              </w:numPr>
            </w:pPr>
            <w:proofErr w:type="spellStart"/>
            <w:r>
              <w:t>Eclipse</w:t>
            </w:r>
            <w:proofErr w:type="spellEnd"/>
            <w:r>
              <w:t xml:space="preserve"> </w:t>
            </w:r>
            <w:r>
              <w:rPr>
                <w:lang w:eastAsia="it-IT"/>
              </w:rPr>
              <w:t>Neon.2 Release (4.6.2)</w:t>
            </w:r>
          </w:p>
        </w:tc>
      </w:tr>
      <w:tr w:rsidR="00BD41C6" w:rsidTr="00BD41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BD41C6" w:rsidRPr="00AD2DBC" w:rsidRDefault="00BD41C6" w:rsidP="00BD41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Result</w:t>
            </w:r>
            <w:proofErr w:type="spellEnd"/>
          </w:p>
        </w:tc>
        <w:tc>
          <w:tcPr>
            <w:tcW w:w="7222" w:type="dxa"/>
          </w:tcPr>
          <w:p w:rsidR="00BD41C6" w:rsidRDefault="00BD41C6" w:rsidP="00BD41C6">
            <w:r>
              <w:t>PASSED</w:t>
            </w:r>
          </w:p>
        </w:tc>
      </w:tr>
      <w:tr w:rsidR="00BD41C6" w:rsidRPr="00AD2DBC" w:rsidTr="00BD41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BD41C6" w:rsidRPr="00AD2DBC" w:rsidRDefault="00BD41C6" w:rsidP="00BD41C6">
            <w:pPr>
              <w:rPr>
                <w:b/>
              </w:rPr>
            </w:pPr>
            <w:r w:rsidRPr="00AD2DBC">
              <w:rPr>
                <w:b/>
              </w:rPr>
              <w:t>Anomalie</w:t>
            </w:r>
          </w:p>
        </w:tc>
      </w:tr>
      <w:tr w:rsidR="00BD41C6" w:rsidTr="00BD41C6">
        <w:trPr>
          <w:trHeight w:val="454"/>
        </w:trPr>
        <w:tc>
          <w:tcPr>
            <w:tcW w:w="9627" w:type="dxa"/>
            <w:gridSpan w:val="2"/>
          </w:tcPr>
          <w:p w:rsidR="00BD41C6" w:rsidRDefault="00BD41C6" w:rsidP="00BD41C6"/>
        </w:tc>
      </w:tr>
      <w:tr w:rsidR="00BD41C6" w:rsidTr="00BD41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BD41C6" w:rsidRPr="00AD2DBC" w:rsidRDefault="00BD41C6" w:rsidP="00BD41C6">
            <w:pPr>
              <w:rPr>
                <w:b/>
              </w:rPr>
            </w:pPr>
            <w:r w:rsidRPr="00AD2DBC">
              <w:rPr>
                <w:b/>
              </w:rPr>
              <w:t>Tester</w:t>
            </w:r>
          </w:p>
        </w:tc>
        <w:tc>
          <w:tcPr>
            <w:tcW w:w="7222" w:type="dxa"/>
          </w:tcPr>
          <w:p w:rsidR="00BD41C6" w:rsidRDefault="00BD41C6" w:rsidP="00BD41C6">
            <w:r>
              <w:t>Gaetano Antonucci</w:t>
            </w:r>
          </w:p>
        </w:tc>
      </w:tr>
      <w:tr w:rsidR="00BD41C6" w:rsidTr="00BD41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BD41C6" w:rsidRPr="00AD2DBC" w:rsidRDefault="00BD41C6" w:rsidP="00BD41C6">
            <w:pPr>
              <w:rPr>
                <w:b/>
              </w:rPr>
            </w:pPr>
            <w:r w:rsidRPr="00AD2DBC">
              <w:rPr>
                <w:b/>
              </w:rPr>
              <w:t>Data</w:t>
            </w:r>
          </w:p>
        </w:tc>
        <w:tc>
          <w:tcPr>
            <w:tcW w:w="7222" w:type="dxa"/>
          </w:tcPr>
          <w:p w:rsidR="00BD41C6" w:rsidRDefault="00BD41C6" w:rsidP="00BD41C6">
            <w:r>
              <w:t>05/02/2017 – 16:40</w:t>
            </w:r>
          </w:p>
        </w:tc>
      </w:tr>
    </w:tbl>
    <w:p w:rsidR="00BD41C6" w:rsidRDefault="00BD41C6" w:rsidP="007948F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2"/>
      </w:tblGrid>
      <w:tr w:rsidR="00BD41C6" w:rsidTr="00BD41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BD41C6" w:rsidRPr="00AD2DBC" w:rsidRDefault="00BD41C6" w:rsidP="00BD41C6">
            <w:pPr>
              <w:rPr>
                <w:b/>
              </w:rPr>
            </w:pPr>
            <w:r w:rsidRPr="00AD2DBC">
              <w:rPr>
                <w:b/>
              </w:rPr>
              <w:t xml:space="preserve">Test </w:t>
            </w:r>
            <w:proofErr w:type="spellStart"/>
            <w:r w:rsidRPr="00AD2DBC">
              <w:rPr>
                <w:b/>
              </w:rPr>
              <w:t>Execution</w:t>
            </w:r>
            <w:proofErr w:type="spellEnd"/>
            <w:r w:rsidRPr="00AD2DBC">
              <w:rPr>
                <w:b/>
              </w:rPr>
              <w:t xml:space="preserve"> ID</w:t>
            </w:r>
          </w:p>
        </w:tc>
        <w:tc>
          <w:tcPr>
            <w:tcW w:w="7222" w:type="dxa"/>
          </w:tcPr>
          <w:p w:rsidR="00BD41C6" w:rsidRDefault="00BD41C6" w:rsidP="00BD41C6">
            <w:r>
              <w:t>TE_1.1_08</w:t>
            </w:r>
          </w:p>
        </w:tc>
      </w:tr>
      <w:tr w:rsidR="00BD41C6" w:rsidTr="00BD41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BD41C6" w:rsidRPr="00AD2DBC" w:rsidRDefault="00BD41C6" w:rsidP="00BD41C6">
            <w:pPr>
              <w:rPr>
                <w:b/>
              </w:rPr>
            </w:pPr>
            <w:r w:rsidRPr="00AD2DBC">
              <w:rPr>
                <w:b/>
              </w:rPr>
              <w:t>Test Frame ID</w:t>
            </w:r>
          </w:p>
        </w:tc>
        <w:tc>
          <w:tcPr>
            <w:tcW w:w="7222" w:type="dxa"/>
          </w:tcPr>
          <w:p w:rsidR="00BD41C6" w:rsidRDefault="00BD41C6" w:rsidP="00BD41C6">
            <w:r>
              <w:t>TF_1.1_08</w:t>
            </w:r>
          </w:p>
        </w:tc>
      </w:tr>
      <w:tr w:rsidR="00BD41C6" w:rsidTr="00BD41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BD41C6" w:rsidRPr="00AD2DBC" w:rsidRDefault="00BD41C6" w:rsidP="00BD41C6">
            <w:pPr>
              <w:rPr>
                <w:b/>
              </w:rPr>
            </w:pPr>
            <w:r w:rsidRPr="00AD2DBC">
              <w:rPr>
                <w:b/>
              </w:rPr>
              <w:t xml:space="preserve">Test Case </w:t>
            </w:r>
            <w:proofErr w:type="spellStart"/>
            <w:r w:rsidRPr="00AD2DBC">
              <w:rPr>
                <w:b/>
              </w:rPr>
              <w:t>Description</w:t>
            </w:r>
            <w:proofErr w:type="spellEnd"/>
          </w:p>
        </w:tc>
        <w:tc>
          <w:tcPr>
            <w:tcW w:w="7222" w:type="dxa"/>
          </w:tcPr>
          <w:p w:rsidR="00BD41C6" w:rsidRDefault="00BD41C6" w:rsidP="00BD41C6">
            <w:r>
              <w:t>L’utente inserisce una stringa che supera la misura massima consentita nel campo indirizzo</w:t>
            </w:r>
          </w:p>
        </w:tc>
      </w:tr>
      <w:tr w:rsidR="00BD41C6" w:rsidRPr="00AD2DBC" w:rsidTr="00BD41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BD41C6" w:rsidRPr="00AD2DBC" w:rsidRDefault="00BD41C6" w:rsidP="00BD41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Testing</w:t>
            </w:r>
            <w:proofErr w:type="spellEnd"/>
            <w:r w:rsidRPr="00AD2DBC">
              <w:rPr>
                <w:b/>
              </w:rPr>
              <w:t xml:space="preserve"> Environment</w:t>
            </w:r>
          </w:p>
        </w:tc>
      </w:tr>
      <w:tr w:rsidR="00BD41C6" w:rsidTr="00BD41C6">
        <w:trPr>
          <w:trHeight w:val="454"/>
        </w:trPr>
        <w:tc>
          <w:tcPr>
            <w:tcW w:w="9627" w:type="dxa"/>
            <w:gridSpan w:val="2"/>
          </w:tcPr>
          <w:p w:rsidR="00BD41C6" w:rsidRDefault="00BD41C6" w:rsidP="00BD41C6">
            <w:pPr>
              <w:pStyle w:val="Paragrafoelenco"/>
              <w:numPr>
                <w:ilvl w:val="0"/>
                <w:numId w:val="13"/>
              </w:numPr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  <w:p w:rsidR="00BD41C6" w:rsidRDefault="00BD41C6" w:rsidP="00BD41C6">
            <w:pPr>
              <w:pStyle w:val="Paragrafoelenco"/>
              <w:numPr>
                <w:ilvl w:val="0"/>
                <w:numId w:val="13"/>
              </w:numPr>
            </w:pPr>
            <w:proofErr w:type="spellStart"/>
            <w:r>
              <w:t>Eclipse</w:t>
            </w:r>
            <w:proofErr w:type="spellEnd"/>
            <w:r>
              <w:t xml:space="preserve"> </w:t>
            </w:r>
            <w:r>
              <w:rPr>
                <w:lang w:eastAsia="it-IT"/>
              </w:rPr>
              <w:t>Neon.2 Release (4.6.2)</w:t>
            </w:r>
          </w:p>
        </w:tc>
      </w:tr>
      <w:tr w:rsidR="00BD41C6" w:rsidTr="00BD41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BD41C6" w:rsidRPr="00AD2DBC" w:rsidRDefault="00BD41C6" w:rsidP="00BD41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Result</w:t>
            </w:r>
            <w:proofErr w:type="spellEnd"/>
          </w:p>
        </w:tc>
        <w:tc>
          <w:tcPr>
            <w:tcW w:w="7222" w:type="dxa"/>
          </w:tcPr>
          <w:p w:rsidR="00BD41C6" w:rsidRDefault="00BD41C6" w:rsidP="00BD41C6">
            <w:r>
              <w:t>PASSED</w:t>
            </w:r>
          </w:p>
        </w:tc>
      </w:tr>
      <w:tr w:rsidR="00BD41C6" w:rsidRPr="00AD2DBC" w:rsidTr="00BD41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BD41C6" w:rsidRPr="00AD2DBC" w:rsidRDefault="00BD41C6" w:rsidP="00BD41C6">
            <w:pPr>
              <w:rPr>
                <w:b/>
              </w:rPr>
            </w:pPr>
            <w:r w:rsidRPr="00AD2DBC">
              <w:rPr>
                <w:b/>
              </w:rPr>
              <w:t>Anomalie</w:t>
            </w:r>
          </w:p>
        </w:tc>
      </w:tr>
      <w:tr w:rsidR="00BD41C6" w:rsidTr="00BD41C6">
        <w:trPr>
          <w:trHeight w:val="454"/>
        </w:trPr>
        <w:tc>
          <w:tcPr>
            <w:tcW w:w="9627" w:type="dxa"/>
            <w:gridSpan w:val="2"/>
          </w:tcPr>
          <w:p w:rsidR="00BD41C6" w:rsidRDefault="00BD41C6" w:rsidP="00BD41C6"/>
        </w:tc>
      </w:tr>
      <w:tr w:rsidR="00BD41C6" w:rsidTr="00BD41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BD41C6" w:rsidRPr="00AD2DBC" w:rsidRDefault="00BD41C6" w:rsidP="00BD41C6">
            <w:pPr>
              <w:rPr>
                <w:b/>
              </w:rPr>
            </w:pPr>
            <w:r w:rsidRPr="00AD2DBC">
              <w:rPr>
                <w:b/>
              </w:rPr>
              <w:t>Tester</w:t>
            </w:r>
          </w:p>
        </w:tc>
        <w:tc>
          <w:tcPr>
            <w:tcW w:w="7222" w:type="dxa"/>
          </w:tcPr>
          <w:p w:rsidR="00BD41C6" w:rsidRDefault="00BD41C6" w:rsidP="00BD41C6">
            <w:r>
              <w:t>Gaetano Antonucci</w:t>
            </w:r>
          </w:p>
        </w:tc>
      </w:tr>
      <w:tr w:rsidR="00BD41C6" w:rsidTr="00BD41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BD41C6" w:rsidRPr="00AD2DBC" w:rsidRDefault="00BD41C6" w:rsidP="00BD41C6">
            <w:pPr>
              <w:rPr>
                <w:b/>
              </w:rPr>
            </w:pPr>
            <w:r w:rsidRPr="00AD2DBC">
              <w:rPr>
                <w:b/>
              </w:rPr>
              <w:t>Data</w:t>
            </w:r>
          </w:p>
        </w:tc>
        <w:tc>
          <w:tcPr>
            <w:tcW w:w="7222" w:type="dxa"/>
          </w:tcPr>
          <w:p w:rsidR="00BD41C6" w:rsidRDefault="00BD41C6" w:rsidP="00BD41C6">
            <w:r>
              <w:t>05/02/2017 – 16:41</w:t>
            </w:r>
          </w:p>
        </w:tc>
      </w:tr>
    </w:tbl>
    <w:p w:rsidR="00BD41C6" w:rsidRDefault="00BD41C6" w:rsidP="007948FB"/>
    <w:p w:rsidR="002F1E90" w:rsidRDefault="00BD41C6" w:rsidP="007948FB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2"/>
      </w:tblGrid>
      <w:tr w:rsidR="00BD41C6" w:rsidTr="00BD41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BD41C6" w:rsidRPr="00AD2DBC" w:rsidRDefault="00BD41C6" w:rsidP="00BD41C6">
            <w:pPr>
              <w:rPr>
                <w:b/>
              </w:rPr>
            </w:pPr>
            <w:r w:rsidRPr="00AD2DBC">
              <w:rPr>
                <w:b/>
              </w:rPr>
              <w:lastRenderedPageBreak/>
              <w:t xml:space="preserve">Test </w:t>
            </w:r>
            <w:proofErr w:type="spellStart"/>
            <w:r w:rsidRPr="00AD2DBC">
              <w:rPr>
                <w:b/>
              </w:rPr>
              <w:t>Execution</w:t>
            </w:r>
            <w:proofErr w:type="spellEnd"/>
            <w:r w:rsidRPr="00AD2DBC">
              <w:rPr>
                <w:b/>
              </w:rPr>
              <w:t xml:space="preserve"> ID</w:t>
            </w:r>
          </w:p>
        </w:tc>
        <w:tc>
          <w:tcPr>
            <w:tcW w:w="7222" w:type="dxa"/>
          </w:tcPr>
          <w:p w:rsidR="00BD41C6" w:rsidRDefault="00BD41C6" w:rsidP="00BD41C6">
            <w:r>
              <w:t>TE_1.1_09</w:t>
            </w:r>
          </w:p>
        </w:tc>
      </w:tr>
      <w:tr w:rsidR="00BD41C6" w:rsidTr="00BD41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BD41C6" w:rsidRPr="00AD2DBC" w:rsidRDefault="00BD41C6" w:rsidP="00BD41C6">
            <w:pPr>
              <w:rPr>
                <w:b/>
              </w:rPr>
            </w:pPr>
            <w:r w:rsidRPr="00AD2DBC">
              <w:rPr>
                <w:b/>
              </w:rPr>
              <w:t>Test Frame ID</w:t>
            </w:r>
          </w:p>
        </w:tc>
        <w:tc>
          <w:tcPr>
            <w:tcW w:w="7222" w:type="dxa"/>
          </w:tcPr>
          <w:p w:rsidR="00BD41C6" w:rsidRDefault="00BD41C6" w:rsidP="00BD41C6">
            <w:r>
              <w:t>TF_1.1_09</w:t>
            </w:r>
          </w:p>
        </w:tc>
      </w:tr>
      <w:tr w:rsidR="00BD41C6" w:rsidTr="00BD41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BD41C6" w:rsidRPr="00AD2DBC" w:rsidRDefault="00BD41C6" w:rsidP="00BD41C6">
            <w:pPr>
              <w:rPr>
                <w:b/>
              </w:rPr>
            </w:pPr>
            <w:r w:rsidRPr="00AD2DBC">
              <w:rPr>
                <w:b/>
              </w:rPr>
              <w:t xml:space="preserve">Test Case </w:t>
            </w:r>
            <w:proofErr w:type="spellStart"/>
            <w:r w:rsidRPr="00AD2DBC">
              <w:rPr>
                <w:b/>
              </w:rPr>
              <w:t>Description</w:t>
            </w:r>
            <w:proofErr w:type="spellEnd"/>
          </w:p>
        </w:tc>
        <w:tc>
          <w:tcPr>
            <w:tcW w:w="7222" w:type="dxa"/>
          </w:tcPr>
          <w:p w:rsidR="00BD41C6" w:rsidRDefault="00BD41C6" w:rsidP="00BD41C6">
            <w:r>
              <w:t>L’utente inserisce una stringa che non rispetta il formato richiesto nel campo indirizzo</w:t>
            </w:r>
          </w:p>
        </w:tc>
      </w:tr>
      <w:tr w:rsidR="00BD41C6" w:rsidRPr="00AD2DBC" w:rsidTr="00BD41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BD41C6" w:rsidRPr="00AD2DBC" w:rsidRDefault="00BD41C6" w:rsidP="00BD41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Testing</w:t>
            </w:r>
            <w:proofErr w:type="spellEnd"/>
            <w:r w:rsidRPr="00AD2DBC">
              <w:rPr>
                <w:b/>
              </w:rPr>
              <w:t xml:space="preserve"> Environment</w:t>
            </w:r>
          </w:p>
        </w:tc>
      </w:tr>
      <w:tr w:rsidR="00BD41C6" w:rsidTr="00BD41C6">
        <w:trPr>
          <w:trHeight w:val="454"/>
        </w:trPr>
        <w:tc>
          <w:tcPr>
            <w:tcW w:w="9627" w:type="dxa"/>
            <w:gridSpan w:val="2"/>
          </w:tcPr>
          <w:p w:rsidR="00BD41C6" w:rsidRDefault="00BD41C6" w:rsidP="00BD41C6">
            <w:pPr>
              <w:pStyle w:val="Paragrafoelenco"/>
              <w:numPr>
                <w:ilvl w:val="0"/>
                <w:numId w:val="13"/>
              </w:numPr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  <w:p w:rsidR="00BD41C6" w:rsidRDefault="00BD41C6" w:rsidP="00BD41C6">
            <w:pPr>
              <w:pStyle w:val="Paragrafoelenco"/>
              <w:numPr>
                <w:ilvl w:val="0"/>
                <w:numId w:val="13"/>
              </w:numPr>
            </w:pPr>
            <w:proofErr w:type="spellStart"/>
            <w:r>
              <w:t>Eclipse</w:t>
            </w:r>
            <w:proofErr w:type="spellEnd"/>
            <w:r>
              <w:t xml:space="preserve"> </w:t>
            </w:r>
            <w:r>
              <w:rPr>
                <w:lang w:eastAsia="it-IT"/>
              </w:rPr>
              <w:t>Neon.2 Release (4.6.2)</w:t>
            </w:r>
          </w:p>
        </w:tc>
      </w:tr>
      <w:tr w:rsidR="00BD41C6" w:rsidTr="00BD41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BD41C6" w:rsidRPr="00AD2DBC" w:rsidRDefault="00BD41C6" w:rsidP="00BD41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Result</w:t>
            </w:r>
            <w:proofErr w:type="spellEnd"/>
          </w:p>
        </w:tc>
        <w:tc>
          <w:tcPr>
            <w:tcW w:w="7222" w:type="dxa"/>
          </w:tcPr>
          <w:p w:rsidR="00BD41C6" w:rsidRDefault="00BD41C6" w:rsidP="00BD41C6">
            <w:r>
              <w:t>PASSED</w:t>
            </w:r>
          </w:p>
        </w:tc>
      </w:tr>
      <w:tr w:rsidR="00BD41C6" w:rsidRPr="00AD2DBC" w:rsidTr="00BD41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BD41C6" w:rsidRPr="00AD2DBC" w:rsidRDefault="00BD41C6" w:rsidP="00BD41C6">
            <w:pPr>
              <w:rPr>
                <w:b/>
              </w:rPr>
            </w:pPr>
            <w:r w:rsidRPr="00AD2DBC">
              <w:rPr>
                <w:b/>
              </w:rPr>
              <w:t>Anomalie</w:t>
            </w:r>
          </w:p>
        </w:tc>
      </w:tr>
      <w:tr w:rsidR="00BD41C6" w:rsidTr="00BD41C6">
        <w:trPr>
          <w:trHeight w:val="454"/>
        </w:trPr>
        <w:tc>
          <w:tcPr>
            <w:tcW w:w="9627" w:type="dxa"/>
            <w:gridSpan w:val="2"/>
          </w:tcPr>
          <w:p w:rsidR="00BD41C6" w:rsidRDefault="00BD41C6" w:rsidP="00BD41C6"/>
        </w:tc>
      </w:tr>
      <w:tr w:rsidR="00BD41C6" w:rsidTr="00BD41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BD41C6" w:rsidRPr="00AD2DBC" w:rsidRDefault="00BD41C6" w:rsidP="00BD41C6">
            <w:pPr>
              <w:rPr>
                <w:b/>
              </w:rPr>
            </w:pPr>
            <w:r w:rsidRPr="00AD2DBC">
              <w:rPr>
                <w:b/>
              </w:rPr>
              <w:t>Tester</w:t>
            </w:r>
          </w:p>
        </w:tc>
        <w:tc>
          <w:tcPr>
            <w:tcW w:w="7222" w:type="dxa"/>
          </w:tcPr>
          <w:p w:rsidR="00BD41C6" w:rsidRDefault="00BD41C6" w:rsidP="00BD41C6">
            <w:r>
              <w:t>Gaetano Antonucci</w:t>
            </w:r>
          </w:p>
        </w:tc>
      </w:tr>
      <w:tr w:rsidR="00BD41C6" w:rsidTr="00BD41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BD41C6" w:rsidRPr="00AD2DBC" w:rsidRDefault="00BD41C6" w:rsidP="00BD41C6">
            <w:pPr>
              <w:rPr>
                <w:b/>
              </w:rPr>
            </w:pPr>
            <w:r w:rsidRPr="00AD2DBC">
              <w:rPr>
                <w:b/>
              </w:rPr>
              <w:t>Data</w:t>
            </w:r>
          </w:p>
        </w:tc>
        <w:tc>
          <w:tcPr>
            <w:tcW w:w="7222" w:type="dxa"/>
          </w:tcPr>
          <w:p w:rsidR="00BD41C6" w:rsidRDefault="00BD41C6" w:rsidP="00BD41C6">
            <w:r>
              <w:t>05/02/2017 – 16:42</w:t>
            </w:r>
          </w:p>
        </w:tc>
      </w:tr>
    </w:tbl>
    <w:p w:rsidR="00BD41C6" w:rsidRDefault="00BD41C6" w:rsidP="007948F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2"/>
      </w:tblGrid>
      <w:tr w:rsidR="00BD41C6" w:rsidTr="00BD41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BD41C6" w:rsidRPr="00AD2DBC" w:rsidRDefault="00BD41C6" w:rsidP="00BD41C6">
            <w:pPr>
              <w:rPr>
                <w:b/>
              </w:rPr>
            </w:pPr>
            <w:r w:rsidRPr="00AD2DBC">
              <w:rPr>
                <w:b/>
              </w:rPr>
              <w:t xml:space="preserve">Test </w:t>
            </w:r>
            <w:proofErr w:type="spellStart"/>
            <w:r w:rsidRPr="00AD2DBC">
              <w:rPr>
                <w:b/>
              </w:rPr>
              <w:t>Execution</w:t>
            </w:r>
            <w:proofErr w:type="spellEnd"/>
            <w:r w:rsidRPr="00AD2DBC">
              <w:rPr>
                <w:b/>
              </w:rPr>
              <w:t xml:space="preserve"> ID</w:t>
            </w:r>
          </w:p>
        </w:tc>
        <w:tc>
          <w:tcPr>
            <w:tcW w:w="7222" w:type="dxa"/>
          </w:tcPr>
          <w:p w:rsidR="00BD41C6" w:rsidRDefault="00BD41C6" w:rsidP="00BD41C6">
            <w:r>
              <w:t>TE_1.1_10</w:t>
            </w:r>
          </w:p>
        </w:tc>
      </w:tr>
      <w:tr w:rsidR="00BD41C6" w:rsidTr="00BD41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BD41C6" w:rsidRPr="00AD2DBC" w:rsidRDefault="00BD41C6" w:rsidP="00BD41C6">
            <w:pPr>
              <w:rPr>
                <w:b/>
              </w:rPr>
            </w:pPr>
            <w:r w:rsidRPr="00AD2DBC">
              <w:rPr>
                <w:b/>
              </w:rPr>
              <w:t>Test Frame ID</w:t>
            </w:r>
          </w:p>
        </w:tc>
        <w:tc>
          <w:tcPr>
            <w:tcW w:w="7222" w:type="dxa"/>
          </w:tcPr>
          <w:p w:rsidR="00BD41C6" w:rsidRDefault="00BD41C6" w:rsidP="00BD41C6">
            <w:r>
              <w:t>TF_1.1_10</w:t>
            </w:r>
          </w:p>
        </w:tc>
      </w:tr>
      <w:tr w:rsidR="00BD41C6" w:rsidTr="00BD41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BD41C6" w:rsidRPr="00AD2DBC" w:rsidRDefault="00BD41C6" w:rsidP="00BD41C6">
            <w:pPr>
              <w:rPr>
                <w:b/>
              </w:rPr>
            </w:pPr>
            <w:r w:rsidRPr="00AD2DBC">
              <w:rPr>
                <w:b/>
              </w:rPr>
              <w:t xml:space="preserve">Test Case </w:t>
            </w:r>
            <w:proofErr w:type="spellStart"/>
            <w:r w:rsidRPr="00AD2DBC">
              <w:rPr>
                <w:b/>
              </w:rPr>
              <w:t>Description</w:t>
            </w:r>
            <w:proofErr w:type="spellEnd"/>
          </w:p>
        </w:tc>
        <w:tc>
          <w:tcPr>
            <w:tcW w:w="7222" w:type="dxa"/>
          </w:tcPr>
          <w:p w:rsidR="00BD41C6" w:rsidRDefault="00BD41C6" w:rsidP="00BD41C6">
            <w:r>
              <w:t>L’utente inserisce una stringa che non raggiunge la misura minima nel campo città</w:t>
            </w:r>
          </w:p>
        </w:tc>
      </w:tr>
      <w:tr w:rsidR="00BD41C6" w:rsidRPr="00AD2DBC" w:rsidTr="00BD41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BD41C6" w:rsidRPr="00AD2DBC" w:rsidRDefault="00BD41C6" w:rsidP="00BD41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Testing</w:t>
            </w:r>
            <w:proofErr w:type="spellEnd"/>
            <w:r w:rsidRPr="00AD2DBC">
              <w:rPr>
                <w:b/>
              </w:rPr>
              <w:t xml:space="preserve"> Environment</w:t>
            </w:r>
          </w:p>
        </w:tc>
      </w:tr>
      <w:tr w:rsidR="00BD41C6" w:rsidTr="00BD41C6">
        <w:trPr>
          <w:trHeight w:val="454"/>
        </w:trPr>
        <w:tc>
          <w:tcPr>
            <w:tcW w:w="9627" w:type="dxa"/>
            <w:gridSpan w:val="2"/>
          </w:tcPr>
          <w:p w:rsidR="00BD41C6" w:rsidRDefault="00BD41C6" w:rsidP="00BD41C6">
            <w:pPr>
              <w:pStyle w:val="Paragrafoelenco"/>
              <w:numPr>
                <w:ilvl w:val="0"/>
                <w:numId w:val="13"/>
              </w:numPr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  <w:p w:rsidR="00BD41C6" w:rsidRDefault="00BD41C6" w:rsidP="00BD41C6">
            <w:pPr>
              <w:pStyle w:val="Paragrafoelenco"/>
              <w:numPr>
                <w:ilvl w:val="0"/>
                <w:numId w:val="13"/>
              </w:numPr>
            </w:pPr>
            <w:proofErr w:type="spellStart"/>
            <w:r>
              <w:t>Eclipse</w:t>
            </w:r>
            <w:proofErr w:type="spellEnd"/>
            <w:r>
              <w:t xml:space="preserve"> </w:t>
            </w:r>
            <w:r>
              <w:rPr>
                <w:lang w:eastAsia="it-IT"/>
              </w:rPr>
              <w:t>Neon.2 Release (4.6.2)</w:t>
            </w:r>
          </w:p>
        </w:tc>
      </w:tr>
      <w:tr w:rsidR="00BD41C6" w:rsidTr="00BD41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BD41C6" w:rsidRPr="00AD2DBC" w:rsidRDefault="00BD41C6" w:rsidP="00BD41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Result</w:t>
            </w:r>
            <w:proofErr w:type="spellEnd"/>
          </w:p>
        </w:tc>
        <w:tc>
          <w:tcPr>
            <w:tcW w:w="7222" w:type="dxa"/>
          </w:tcPr>
          <w:p w:rsidR="00BD41C6" w:rsidRDefault="00BD41C6" w:rsidP="00BD41C6">
            <w:r>
              <w:t>PASSED</w:t>
            </w:r>
          </w:p>
        </w:tc>
      </w:tr>
      <w:tr w:rsidR="00BD41C6" w:rsidRPr="00AD2DBC" w:rsidTr="00BD41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BD41C6" w:rsidRPr="00AD2DBC" w:rsidRDefault="00BD41C6" w:rsidP="00BD41C6">
            <w:pPr>
              <w:rPr>
                <w:b/>
              </w:rPr>
            </w:pPr>
            <w:r w:rsidRPr="00AD2DBC">
              <w:rPr>
                <w:b/>
              </w:rPr>
              <w:t>Anomalie</w:t>
            </w:r>
          </w:p>
        </w:tc>
      </w:tr>
      <w:tr w:rsidR="00BD41C6" w:rsidTr="00BD41C6">
        <w:trPr>
          <w:trHeight w:val="454"/>
        </w:trPr>
        <w:tc>
          <w:tcPr>
            <w:tcW w:w="9627" w:type="dxa"/>
            <w:gridSpan w:val="2"/>
          </w:tcPr>
          <w:p w:rsidR="00BD41C6" w:rsidRDefault="00BD41C6" w:rsidP="00BD41C6"/>
        </w:tc>
      </w:tr>
      <w:tr w:rsidR="00BD41C6" w:rsidTr="00BD41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BD41C6" w:rsidRPr="00AD2DBC" w:rsidRDefault="00BD41C6" w:rsidP="00BD41C6">
            <w:pPr>
              <w:rPr>
                <w:b/>
              </w:rPr>
            </w:pPr>
            <w:r w:rsidRPr="00AD2DBC">
              <w:rPr>
                <w:b/>
              </w:rPr>
              <w:t>Tester</w:t>
            </w:r>
          </w:p>
        </w:tc>
        <w:tc>
          <w:tcPr>
            <w:tcW w:w="7222" w:type="dxa"/>
          </w:tcPr>
          <w:p w:rsidR="00BD41C6" w:rsidRDefault="00BD41C6" w:rsidP="00BD41C6">
            <w:r>
              <w:t>Gaetano Antonucci</w:t>
            </w:r>
          </w:p>
        </w:tc>
      </w:tr>
      <w:tr w:rsidR="00BD41C6" w:rsidTr="00BD41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BD41C6" w:rsidRPr="00AD2DBC" w:rsidRDefault="00BD41C6" w:rsidP="00BD41C6">
            <w:pPr>
              <w:rPr>
                <w:b/>
              </w:rPr>
            </w:pPr>
            <w:r w:rsidRPr="00AD2DBC">
              <w:rPr>
                <w:b/>
              </w:rPr>
              <w:t>Data</w:t>
            </w:r>
          </w:p>
        </w:tc>
        <w:tc>
          <w:tcPr>
            <w:tcW w:w="7222" w:type="dxa"/>
          </w:tcPr>
          <w:p w:rsidR="00BD41C6" w:rsidRDefault="00BD41C6" w:rsidP="00BD41C6">
            <w:r>
              <w:t>05/02/2017 – 16:43</w:t>
            </w:r>
          </w:p>
        </w:tc>
      </w:tr>
    </w:tbl>
    <w:p w:rsidR="00BD41C6" w:rsidRDefault="00BD41C6" w:rsidP="007948FB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2"/>
      </w:tblGrid>
      <w:tr w:rsidR="00BD41C6" w:rsidTr="00BD41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BD41C6" w:rsidRPr="00AD2DBC" w:rsidRDefault="00BD41C6" w:rsidP="00BD41C6">
            <w:pPr>
              <w:rPr>
                <w:b/>
              </w:rPr>
            </w:pPr>
            <w:r w:rsidRPr="00AD2DBC">
              <w:rPr>
                <w:b/>
              </w:rPr>
              <w:lastRenderedPageBreak/>
              <w:t xml:space="preserve">Test </w:t>
            </w:r>
            <w:proofErr w:type="spellStart"/>
            <w:r w:rsidRPr="00AD2DBC">
              <w:rPr>
                <w:b/>
              </w:rPr>
              <w:t>Execution</w:t>
            </w:r>
            <w:proofErr w:type="spellEnd"/>
            <w:r w:rsidRPr="00AD2DBC">
              <w:rPr>
                <w:b/>
              </w:rPr>
              <w:t xml:space="preserve"> ID</w:t>
            </w:r>
          </w:p>
        </w:tc>
        <w:tc>
          <w:tcPr>
            <w:tcW w:w="7222" w:type="dxa"/>
          </w:tcPr>
          <w:p w:rsidR="00BD41C6" w:rsidRDefault="00BD41C6" w:rsidP="00BD41C6">
            <w:r>
              <w:t>TE_1.1_11</w:t>
            </w:r>
          </w:p>
        </w:tc>
      </w:tr>
      <w:tr w:rsidR="00BD41C6" w:rsidTr="00BD41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BD41C6" w:rsidRPr="00AD2DBC" w:rsidRDefault="00BD41C6" w:rsidP="00BD41C6">
            <w:pPr>
              <w:rPr>
                <w:b/>
              </w:rPr>
            </w:pPr>
            <w:r w:rsidRPr="00AD2DBC">
              <w:rPr>
                <w:b/>
              </w:rPr>
              <w:t>Test Frame ID</w:t>
            </w:r>
          </w:p>
        </w:tc>
        <w:tc>
          <w:tcPr>
            <w:tcW w:w="7222" w:type="dxa"/>
          </w:tcPr>
          <w:p w:rsidR="00BD41C6" w:rsidRDefault="00BD41C6" w:rsidP="00BD41C6">
            <w:r>
              <w:t>TF_1.1_11</w:t>
            </w:r>
          </w:p>
        </w:tc>
      </w:tr>
      <w:tr w:rsidR="00BD41C6" w:rsidTr="00BD41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BD41C6" w:rsidRPr="00AD2DBC" w:rsidRDefault="00BD41C6" w:rsidP="00BD41C6">
            <w:pPr>
              <w:rPr>
                <w:b/>
              </w:rPr>
            </w:pPr>
            <w:r w:rsidRPr="00AD2DBC">
              <w:rPr>
                <w:b/>
              </w:rPr>
              <w:t xml:space="preserve">Test Case </w:t>
            </w:r>
            <w:proofErr w:type="spellStart"/>
            <w:r w:rsidRPr="00AD2DBC">
              <w:rPr>
                <w:b/>
              </w:rPr>
              <w:t>Description</w:t>
            </w:r>
            <w:proofErr w:type="spellEnd"/>
          </w:p>
        </w:tc>
        <w:tc>
          <w:tcPr>
            <w:tcW w:w="7222" w:type="dxa"/>
          </w:tcPr>
          <w:p w:rsidR="00BD41C6" w:rsidRDefault="00BD41C6" w:rsidP="00BD41C6">
            <w:r>
              <w:t>L’utente inserisce una stringa che supera la misura massima consentita nel campo città</w:t>
            </w:r>
          </w:p>
        </w:tc>
      </w:tr>
      <w:tr w:rsidR="00BD41C6" w:rsidRPr="00AD2DBC" w:rsidTr="00BD41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BD41C6" w:rsidRPr="00AD2DBC" w:rsidRDefault="00BD41C6" w:rsidP="00BD41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Testing</w:t>
            </w:r>
            <w:proofErr w:type="spellEnd"/>
            <w:r w:rsidRPr="00AD2DBC">
              <w:rPr>
                <w:b/>
              </w:rPr>
              <w:t xml:space="preserve"> Environment</w:t>
            </w:r>
          </w:p>
        </w:tc>
      </w:tr>
      <w:tr w:rsidR="00BD41C6" w:rsidTr="00BD41C6">
        <w:trPr>
          <w:trHeight w:val="454"/>
        </w:trPr>
        <w:tc>
          <w:tcPr>
            <w:tcW w:w="9627" w:type="dxa"/>
            <w:gridSpan w:val="2"/>
          </w:tcPr>
          <w:p w:rsidR="00BD41C6" w:rsidRDefault="00BD41C6" w:rsidP="00BD41C6">
            <w:pPr>
              <w:pStyle w:val="Paragrafoelenco"/>
              <w:numPr>
                <w:ilvl w:val="0"/>
                <w:numId w:val="13"/>
              </w:numPr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  <w:p w:rsidR="00BD41C6" w:rsidRDefault="00BD41C6" w:rsidP="00BD41C6">
            <w:pPr>
              <w:pStyle w:val="Paragrafoelenco"/>
              <w:numPr>
                <w:ilvl w:val="0"/>
                <w:numId w:val="13"/>
              </w:numPr>
            </w:pPr>
            <w:proofErr w:type="spellStart"/>
            <w:r>
              <w:t>Eclipse</w:t>
            </w:r>
            <w:proofErr w:type="spellEnd"/>
            <w:r>
              <w:t xml:space="preserve"> </w:t>
            </w:r>
            <w:r>
              <w:rPr>
                <w:lang w:eastAsia="it-IT"/>
              </w:rPr>
              <w:t>Neon.2 Release (4.6.2)</w:t>
            </w:r>
          </w:p>
        </w:tc>
      </w:tr>
      <w:tr w:rsidR="00BD41C6" w:rsidTr="00BD41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BD41C6" w:rsidRPr="00AD2DBC" w:rsidRDefault="00BD41C6" w:rsidP="00BD41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Result</w:t>
            </w:r>
            <w:proofErr w:type="spellEnd"/>
          </w:p>
        </w:tc>
        <w:tc>
          <w:tcPr>
            <w:tcW w:w="7222" w:type="dxa"/>
          </w:tcPr>
          <w:p w:rsidR="00BD41C6" w:rsidRDefault="00BD41C6" w:rsidP="00BD41C6">
            <w:r>
              <w:t>PASSED</w:t>
            </w:r>
          </w:p>
        </w:tc>
      </w:tr>
      <w:tr w:rsidR="00BD41C6" w:rsidRPr="00AD2DBC" w:rsidTr="00BD41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BD41C6" w:rsidRPr="00AD2DBC" w:rsidRDefault="00BD41C6" w:rsidP="00BD41C6">
            <w:pPr>
              <w:rPr>
                <w:b/>
              </w:rPr>
            </w:pPr>
            <w:r w:rsidRPr="00AD2DBC">
              <w:rPr>
                <w:b/>
              </w:rPr>
              <w:t>Anomalie</w:t>
            </w:r>
          </w:p>
        </w:tc>
      </w:tr>
      <w:tr w:rsidR="00BD41C6" w:rsidTr="00BD41C6">
        <w:trPr>
          <w:trHeight w:val="454"/>
        </w:trPr>
        <w:tc>
          <w:tcPr>
            <w:tcW w:w="9627" w:type="dxa"/>
            <w:gridSpan w:val="2"/>
          </w:tcPr>
          <w:p w:rsidR="00BD41C6" w:rsidRDefault="00BD41C6" w:rsidP="00BD41C6"/>
        </w:tc>
      </w:tr>
      <w:tr w:rsidR="00BD41C6" w:rsidTr="00BD41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BD41C6" w:rsidRPr="00AD2DBC" w:rsidRDefault="00BD41C6" w:rsidP="00BD41C6">
            <w:pPr>
              <w:rPr>
                <w:b/>
              </w:rPr>
            </w:pPr>
            <w:r w:rsidRPr="00AD2DBC">
              <w:rPr>
                <w:b/>
              </w:rPr>
              <w:t>Tester</w:t>
            </w:r>
          </w:p>
        </w:tc>
        <w:tc>
          <w:tcPr>
            <w:tcW w:w="7222" w:type="dxa"/>
          </w:tcPr>
          <w:p w:rsidR="00BD41C6" w:rsidRDefault="00BD41C6" w:rsidP="00BD41C6">
            <w:r>
              <w:t>Gaetano Antonucci</w:t>
            </w:r>
          </w:p>
        </w:tc>
      </w:tr>
      <w:tr w:rsidR="00BD41C6" w:rsidTr="00BD41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BD41C6" w:rsidRPr="00AD2DBC" w:rsidRDefault="00BD41C6" w:rsidP="00BD41C6">
            <w:pPr>
              <w:rPr>
                <w:b/>
              </w:rPr>
            </w:pPr>
            <w:r w:rsidRPr="00AD2DBC">
              <w:rPr>
                <w:b/>
              </w:rPr>
              <w:t>Data</w:t>
            </w:r>
          </w:p>
        </w:tc>
        <w:tc>
          <w:tcPr>
            <w:tcW w:w="7222" w:type="dxa"/>
          </w:tcPr>
          <w:p w:rsidR="00BD41C6" w:rsidRDefault="00BD41C6" w:rsidP="00BD41C6">
            <w:r>
              <w:t>05/02/2017 – 16:44</w:t>
            </w:r>
          </w:p>
        </w:tc>
      </w:tr>
    </w:tbl>
    <w:p w:rsidR="00BD41C6" w:rsidRDefault="00BD41C6" w:rsidP="007948F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2"/>
      </w:tblGrid>
      <w:tr w:rsidR="00BD41C6" w:rsidTr="00BD41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BD41C6" w:rsidRPr="00AD2DBC" w:rsidRDefault="00BD41C6" w:rsidP="00BD41C6">
            <w:pPr>
              <w:rPr>
                <w:b/>
              </w:rPr>
            </w:pPr>
            <w:r w:rsidRPr="00AD2DBC">
              <w:rPr>
                <w:b/>
              </w:rPr>
              <w:t xml:space="preserve">Test </w:t>
            </w:r>
            <w:proofErr w:type="spellStart"/>
            <w:r w:rsidRPr="00AD2DBC">
              <w:rPr>
                <w:b/>
              </w:rPr>
              <w:t>Execution</w:t>
            </w:r>
            <w:proofErr w:type="spellEnd"/>
            <w:r w:rsidRPr="00AD2DBC">
              <w:rPr>
                <w:b/>
              </w:rPr>
              <w:t xml:space="preserve"> ID</w:t>
            </w:r>
          </w:p>
        </w:tc>
        <w:tc>
          <w:tcPr>
            <w:tcW w:w="7222" w:type="dxa"/>
          </w:tcPr>
          <w:p w:rsidR="00BD41C6" w:rsidRDefault="00BD41C6" w:rsidP="00BD41C6">
            <w:r>
              <w:t>TE_1.1_12</w:t>
            </w:r>
          </w:p>
        </w:tc>
      </w:tr>
      <w:tr w:rsidR="00BD41C6" w:rsidTr="00BD41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BD41C6" w:rsidRPr="00AD2DBC" w:rsidRDefault="00BD41C6" w:rsidP="00BD41C6">
            <w:pPr>
              <w:rPr>
                <w:b/>
              </w:rPr>
            </w:pPr>
            <w:r w:rsidRPr="00AD2DBC">
              <w:rPr>
                <w:b/>
              </w:rPr>
              <w:t>Test Frame ID</w:t>
            </w:r>
          </w:p>
        </w:tc>
        <w:tc>
          <w:tcPr>
            <w:tcW w:w="7222" w:type="dxa"/>
          </w:tcPr>
          <w:p w:rsidR="00BD41C6" w:rsidRDefault="00BD41C6" w:rsidP="00BD41C6">
            <w:r>
              <w:t>TF_1.1_12</w:t>
            </w:r>
          </w:p>
        </w:tc>
      </w:tr>
      <w:tr w:rsidR="00BD41C6" w:rsidTr="00BD41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BD41C6" w:rsidRPr="00AD2DBC" w:rsidRDefault="00BD41C6" w:rsidP="00BD41C6">
            <w:pPr>
              <w:rPr>
                <w:b/>
              </w:rPr>
            </w:pPr>
            <w:r w:rsidRPr="00AD2DBC">
              <w:rPr>
                <w:b/>
              </w:rPr>
              <w:t xml:space="preserve">Test Case </w:t>
            </w:r>
            <w:proofErr w:type="spellStart"/>
            <w:r w:rsidRPr="00AD2DBC">
              <w:rPr>
                <w:b/>
              </w:rPr>
              <w:t>Description</w:t>
            </w:r>
            <w:proofErr w:type="spellEnd"/>
          </w:p>
        </w:tc>
        <w:tc>
          <w:tcPr>
            <w:tcW w:w="7222" w:type="dxa"/>
          </w:tcPr>
          <w:p w:rsidR="00BD41C6" w:rsidRDefault="00BD41C6" w:rsidP="00BD41C6">
            <w:r>
              <w:t>L’utente inserisce una stringa che non rispetta il formato richiesto nel campo città</w:t>
            </w:r>
          </w:p>
        </w:tc>
      </w:tr>
      <w:tr w:rsidR="00BD41C6" w:rsidRPr="00AD2DBC" w:rsidTr="00BD41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BD41C6" w:rsidRPr="00AD2DBC" w:rsidRDefault="00BD41C6" w:rsidP="00BD41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Testing</w:t>
            </w:r>
            <w:proofErr w:type="spellEnd"/>
            <w:r w:rsidRPr="00AD2DBC">
              <w:rPr>
                <w:b/>
              </w:rPr>
              <w:t xml:space="preserve"> Environment</w:t>
            </w:r>
          </w:p>
        </w:tc>
      </w:tr>
      <w:tr w:rsidR="00BD41C6" w:rsidTr="00BD41C6">
        <w:trPr>
          <w:trHeight w:val="454"/>
        </w:trPr>
        <w:tc>
          <w:tcPr>
            <w:tcW w:w="9627" w:type="dxa"/>
            <w:gridSpan w:val="2"/>
          </w:tcPr>
          <w:p w:rsidR="00BD41C6" w:rsidRDefault="00BD41C6" w:rsidP="00BD41C6">
            <w:pPr>
              <w:pStyle w:val="Paragrafoelenco"/>
              <w:numPr>
                <w:ilvl w:val="0"/>
                <w:numId w:val="13"/>
              </w:numPr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  <w:p w:rsidR="00BD41C6" w:rsidRDefault="00BD41C6" w:rsidP="00BD41C6">
            <w:pPr>
              <w:pStyle w:val="Paragrafoelenco"/>
              <w:numPr>
                <w:ilvl w:val="0"/>
                <w:numId w:val="13"/>
              </w:numPr>
            </w:pPr>
            <w:proofErr w:type="spellStart"/>
            <w:r>
              <w:t>Eclipse</w:t>
            </w:r>
            <w:proofErr w:type="spellEnd"/>
            <w:r>
              <w:t xml:space="preserve"> </w:t>
            </w:r>
            <w:r>
              <w:rPr>
                <w:lang w:eastAsia="it-IT"/>
              </w:rPr>
              <w:t>Neon.2 Release (4.6.2)</w:t>
            </w:r>
          </w:p>
        </w:tc>
      </w:tr>
      <w:tr w:rsidR="00BD41C6" w:rsidTr="00BD41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BD41C6" w:rsidRPr="00AD2DBC" w:rsidRDefault="00BD41C6" w:rsidP="00BD41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Result</w:t>
            </w:r>
            <w:proofErr w:type="spellEnd"/>
          </w:p>
        </w:tc>
        <w:tc>
          <w:tcPr>
            <w:tcW w:w="7222" w:type="dxa"/>
          </w:tcPr>
          <w:p w:rsidR="00BD41C6" w:rsidRDefault="00BD41C6" w:rsidP="00BD41C6">
            <w:r>
              <w:t>PASSED</w:t>
            </w:r>
          </w:p>
        </w:tc>
      </w:tr>
      <w:tr w:rsidR="00BD41C6" w:rsidRPr="00AD2DBC" w:rsidTr="00BD41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BD41C6" w:rsidRPr="00AD2DBC" w:rsidRDefault="00BD41C6" w:rsidP="00BD41C6">
            <w:pPr>
              <w:rPr>
                <w:b/>
              </w:rPr>
            </w:pPr>
            <w:r w:rsidRPr="00AD2DBC">
              <w:rPr>
                <w:b/>
              </w:rPr>
              <w:t>Anomalie</w:t>
            </w:r>
          </w:p>
        </w:tc>
      </w:tr>
      <w:tr w:rsidR="00BD41C6" w:rsidTr="00BD41C6">
        <w:trPr>
          <w:trHeight w:val="454"/>
        </w:trPr>
        <w:tc>
          <w:tcPr>
            <w:tcW w:w="9627" w:type="dxa"/>
            <w:gridSpan w:val="2"/>
          </w:tcPr>
          <w:p w:rsidR="00BD41C6" w:rsidRDefault="00BD41C6" w:rsidP="00BD41C6"/>
        </w:tc>
      </w:tr>
      <w:tr w:rsidR="00BD41C6" w:rsidTr="00BD41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BD41C6" w:rsidRPr="00AD2DBC" w:rsidRDefault="00BD41C6" w:rsidP="00BD41C6">
            <w:pPr>
              <w:rPr>
                <w:b/>
              </w:rPr>
            </w:pPr>
            <w:r w:rsidRPr="00AD2DBC">
              <w:rPr>
                <w:b/>
              </w:rPr>
              <w:t>Tester</w:t>
            </w:r>
          </w:p>
        </w:tc>
        <w:tc>
          <w:tcPr>
            <w:tcW w:w="7222" w:type="dxa"/>
          </w:tcPr>
          <w:p w:rsidR="00BD41C6" w:rsidRDefault="00BD41C6" w:rsidP="00BD41C6">
            <w:r>
              <w:t>Gaetano Antonucci</w:t>
            </w:r>
          </w:p>
        </w:tc>
      </w:tr>
      <w:tr w:rsidR="00BD41C6" w:rsidTr="00BD41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BD41C6" w:rsidRPr="00AD2DBC" w:rsidRDefault="00BD41C6" w:rsidP="00BD41C6">
            <w:pPr>
              <w:rPr>
                <w:b/>
              </w:rPr>
            </w:pPr>
            <w:r w:rsidRPr="00AD2DBC">
              <w:rPr>
                <w:b/>
              </w:rPr>
              <w:t>Data</w:t>
            </w:r>
          </w:p>
        </w:tc>
        <w:tc>
          <w:tcPr>
            <w:tcW w:w="7222" w:type="dxa"/>
          </w:tcPr>
          <w:p w:rsidR="00BD41C6" w:rsidRDefault="00BD41C6" w:rsidP="00BD41C6">
            <w:r>
              <w:t>05/02/2017 – 16:45</w:t>
            </w:r>
          </w:p>
        </w:tc>
      </w:tr>
    </w:tbl>
    <w:p w:rsidR="00BD41C6" w:rsidRDefault="00BD41C6" w:rsidP="007948FB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2"/>
      </w:tblGrid>
      <w:tr w:rsidR="00BD41C6" w:rsidTr="00BD41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BD41C6" w:rsidRPr="00AD2DBC" w:rsidRDefault="00BD41C6" w:rsidP="00BD41C6">
            <w:pPr>
              <w:rPr>
                <w:b/>
              </w:rPr>
            </w:pPr>
            <w:r w:rsidRPr="00AD2DBC">
              <w:rPr>
                <w:b/>
              </w:rPr>
              <w:lastRenderedPageBreak/>
              <w:t xml:space="preserve">Test </w:t>
            </w:r>
            <w:proofErr w:type="spellStart"/>
            <w:r w:rsidRPr="00AD2DBC">
              <w:rPr>
                <w:b/>
              </w:rPr>
              <w:t>Execution</w:t>
            </w:r>
            <w:proofErr w:type="spellEnd"/>
            <w:r w:rsidRPr="00AD2DBC">
              <w:rPr>
                <w:b/>
              </w:rPr>
              <w:t xml:space="preserve"> ID</w:t>
            </w:r>
          </w:p>
        </w:tc>
        <w:tc>
          <w:tcPr>
            <w:tcW w:w="7222" w:type="dxa"/>
          </w:tcPr>
          <w:p w:rsidR="00BD41C6" w:rsidRDefault="00BD41C6" w:rsidP="00BD41C6">
            <w:r>
              <w:t>TE_1.1_13</w:t>
            </w:r>
          </w:p>
        </w:tc>
      </w:tr>
      <w:tr w:rsidR="00BD41C6" w:rsidTr="00BD41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BD41C6" w:rsidRPr="00AD2DBC" w:rsidRDefault="00BD41C6" w:rsidP="00BD41C6">
            <w:pPr>
              <w:rPr>
                <w:b/>
              </w:rPr>
            </w:pPr>
            <w:r w:rsidRPr="00AD2DBC">
              <w:rPr>
                <w:b/>
              </w:rPr>
              <w:t>Test Frame ID</w:t>
            </w:r>
          </w:p>
        </w:tc>
        <w:tc>
          <w:tcPr>
            <w:tcW w:w="7222" w:type="dxa"/>
          </w:tcPr>
          <w:p w:rsidR="00BD41C6" w:rsidRDefault="00BD41C6" w:rsidP="00BD41C6">
            <w:r>
              <w:t>TF_1.1_13</w:t>
            </w:r>
          </w:p>
        </w:tc>
      </w:tr>
      <w:tr w:rsidR="00BD41C6" w:rsidTr="00BD41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BD41C6" w:rsidRPr="00AD2DBC" w:rsidRDefault="00BD41C6" w:rsidP="00BD41C6">
            <w:pPr>
              <w:rPr>
                <w:b/>
              </w:rPr>
            </w:pPr>
            <w:r w:rsidRPr="00AD2DBC">
              <w:rPr>
                <w:b/>
              </w:rPr>
              <w:t xml:space="preserve">Test Case </w:t>
            </w:r>
            <w:proofErr w:type="spellStart"/>
            <w:r w:rsidRPr="00AD2DBC">
              <w:rPr>
                <w:b/>
              </w:rPr>
              <w:t>Description</w:t>
            </w:r>
            <w:proofErr w:type="spellEnd"/>
          </w:p>
        </w:tc>
        <w:tc>
          <w:tcPr>
            <w:tcW w:w="7222" w:type="dxa"/>
          </w:tcPr>
          <w:p w:rsidR="00BD41C6" w:rsidRDefault="00BD41C6" w:rsidP="009662B9">
            <w:r>
              <w:t xml:space="preserve">L’utente inserisce una stringa che non </w:t>
            </w:r>
            <w:r w:rsidR="009662B9">
              <w:t>raggiunge la misura minima nel campo provincia</w:t>
            </w:r>
          </w:p>
        </w:tc>
      </w:tr>
      <w:tr w:rsidR="00BD41C6" w:rsidRPr="00AD2DBC" w:rsidTr="00BD41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BD41C6" w:rsidRPr="00AD2DBC" w:rsidRDefault="00BD41C6" w:rsidP="00BD41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Testing</w:t>
            </w:r>
            <w:proofErr w:type="spellEnd"/>
            <w:r w:rsidRPr="00AD2DBC">
              <w:rPr>
                <w:b/>
              </w:rPr>
              <w:t xml:space="preserve"> Environment</w:t>
            </w:r>
          </w:p>
        </w:tc>
      </w:tr>
      <w:tr w:rsidR="00BD41C6" w:rsidTr="00BD41C6">
        <w:trPr>
          <w:trHeight w:val="454"/>
        </w:trPr>
        <w:tc>
          <w:tcPr>
            <w:tcW w:w="9627" w:type="dxa"/>
            <w:gridSpan w:val="2"/>
          </w:tcPr>
          <w:p w:rsidR="00BD41C6" w:rsidRDefault="00BD41C6" w:rsidP="00BD41C6">
            <w:pPr>
              <w:pStyle w:val="Paragrafoelenco"/>
              <w:numPr>
                <w:ilvl w:val="0"/>
                <w:numId w:val="13"/>
              </w:numPr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  <w:p w:rsidR="00BD41C6" w:rsidRDefault="00BD41C6" w:rsidP="00BD41C6">
            <w:pPr>
              <w:pStyle w:val="Paragrafoelenco"/>
              <w:numPr>
                <w:ilvl w:val="0"/>
                <w:numId w:val="13"/>
              </w:numPr>
            </w:pPr>
            <w:proofErr w:type="spellStart"/>
            <w:r>
              <w:t>Eclipse</w:t>
            </w:r>
            <w:proofErr w:type="spellEnd"/>
            <w:r>
              <w:t xml:space="preserve"> </w:t>
            </w:r>
            <w:r>
              <w:rPr>
                <w:lang w:eastAsia="it-IT"/>
              </w:rPr>
              <w:t>Neon.2 Release (4.6.2)</w:t>
            </w:r>
          </w:p>
        </w:tc>
      </w:tr>
      <w:tr w:rsidR="00BD41C6" w:rsidTr="00BD41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BD41C6" w:rsidRPr="00AD2DBC" w:rsidRDefault="00BD41C6" w:rsidP="00BD41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Result</w:t>
            </w:r>
            <w:proofErr w:type="spellEnd"/>
          </w:p>
        </w:tc>
        <w:tc>
          <w:tcPr>
            <w:tcW w:w="7222" w:type="dxa"/>
          </w:tcPr>
          <w:p w:rsidR="00BD41C6" w:rsidRDefault="00BD41C6" w:rsidP="00BD41C6">
            <w:r>
              <w:t>PASSED</w:t>
            </w:r>
          </w:p>
        </w:tc>
      </w:tr>
      <w:tr w:rsidR="00BD41C6" w:rsidRPr="00AD2DBC" w:rsidTr="00BD41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BD41C6" w:rsidRPr="00AD2DBC" w:rsidRDefault="00BD41C6" w:rsidP="00BD41C6">
            <w:pPr>
              <w:rPr>
                <w:b/>
              </w:rPr>
            </w:pPr>
            <w:r w:rsidRPr="00AD2DBC">
              <w:rPr>
                <w:b/>
              </w:rPr>
              <w:t>Anomalie</w:t>
            </w:r>
          </w:p>
        </w:tc>
      </w:tr>
      <w:tr w:rsidR="00BD41C6" w:rsidTr="00BD41C6">
        <w:trPr>
          <w:trHeight w:val="454"/>
        </w:trPr>
        <w:tc>
          <w:tcPr>
            <w:tcW w:w="9627" w:type="dxa"/>
            <w:gridSpan w:val="2"/>
          </w:tcPr>
          <w:p w:rsidR="00BD41C6" w:rsidRDefault="00BD41C6" w:rsidP="00BD41C6"/>
        </w:tc>
      </w:tr>
      <w:tr w:rsidR="00BD41C6" w:rsidTr="00BD41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BD41C6" w:rsidRPr="00AD2DBC" w:rsidRDefault="00BD41C6" w:rsidP="00BD41C6">
            <w:pPr>
              <w:rPr>
                <w:b/>
              </w:rPr>
            </w:pPr>
            <w:r w:rsidRPr="00AD2DBC">
              <w:rPr>
                <w:b/>
              </w:rPr>
              <w:t>Tester</w:t>
            </w:r>
          </w:p>
        </w:tc>
        <w:tc>
          <w:tcPr>
            <w:tcW w:w="7222" w:type="dxa"/>
          </w:tcPr>
          <w:p w:rsidR="00BD41C6" w:rsidRDefault="00BD41C6" w:rsidP="00BD41C6">
            <w:r>
              <w:t>Gaetano Antonucci</w:t>
            </w:r>
          </w:p>
        </w:tc>
      </w:tr>
      <w:tr w:rsidR="00BD41C6" w:rsidTr="00BD41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BD41C6" w:rsidRPr="00AD2DBC" w:rsidRDefault="00BD41C6" w:rsidP="00BD41C6">
            <w:pPr>
              <w:rPr>
                <w:b/>
              </w:rPr>
            </w:pPr>
            <w:r w:rsidRPr="00AD2DBC">
              <w:rPr>
                <w:b/>
              </w:rPr>
              <w:t>Data</w:t>
            </w:r>
          </w:p>
        </w:tc>
        <w:tc>
          <w:tcPr>
            <w:tcW w:w="7222" w:type="dxa"/>
          </w:tcPr>
          <w:p w:rsidR="00BD41C6" w:rsidRDefault="00BD41C6" w:rsidP="00BD41C6">
            <w:r>
              <w:t>05/02/2017 – 16:46</w:t>
            </w:r>
          </w:p>
        </w:tc>
      </w:tr>
    </w:tbl>
    <w:p w:rsidR="00BD41C6" w:rsidRDefault="00BD41C6" w:rsidP="007948F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2"/>
      </w:tblGrid>
      <w:tr w:rsidR="009662B9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9662B9" w:rsidRPr="00AD2DBC" w:rsidRDefault="009662B9" w:rsidP="00C550C6">
            <w:pPr>
              <w:rPr>
                <w:b/>
              </w:rPr>
            </w:pPr>
            <w:r w:rsidRPr="00AD2DBC">
              <w:rPr>
                <w:b/>
              </w:rPr>
              <w:t xml:space="preserve">Test </w:t>
            </w:r>
            <w:proofErr w:type="spellStart"/>
            <w:r w:rsidRPr="00AD2DBC">
              <w:rPr>
                <w:b/>
              </w:rPr>
              <w:t>Execution</w:t>
            </w:r>
            <w:proofErr w:type="spellEnd"/>
            <w:r w:rsidRPr="00AD2DBC">
              <w:rPr>
                <w:b/>
              </w:rPr>
              <w:t xml:space="preserve"> ID</w:t>
            </w:r>
          </w:p>
        </w:tc>
        <w:tc>
          <w:tcPr>
            <w:tcW w:w="7222" w:type="dxa"/>
          </w:tcPr>
          <w:p w:rsidR="009662B9" w:rsidRDefault="009662B9" w:rsidP="00C550C6">
            <w:r>
              <w:t>TE_1.1_14</w:t>
            </w:r>
          </w:p>
        </w:tc>
      </w:tr>
      <w:tr w:rsidR="009662B9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9662B9" w:rsidRPr="00AD2DBC" w:rsidRDefault="009662B9" w:rsidP="00C550C6">
            <w:pPr>
              <w:rPr>
                <w:b/>
              </w:rPr>
            </w:pPr>
            <w:r w:rsidRPr="00AD2DBC">
              <w:rPr>
                <w:b/>
              </w:rPr>
              <w:t>Test Frame ID</w:t>
            </w:r>
          </w:p>
        </w:tc>
        <w:tc>
          <w:tcPr>
            <w:tcW w:w="7222" w:type="dxa"/>
          </w:tcPr>
          <w:p w:rsidR="009662B9" w:rsidRDefault="009662B9" w:rsidP="00C550C6">
            <w:r>
              <w:t>TF_1.1_14</w:t>
            </w:r>
          </w:p>
        </w:tc>
      </w:tr>
      <w:tr w:rsidR="009662B9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9662B9" w:rsidRPr="00AD2DBC" w:rsidRDefault="009662B9" w:rsidP="00C550C6">
            <w:pPr>
              <w:rPr>
                <w:b/>
              </w:rPr>
            </w:pPr>
            <w:r w:rsidRPr="00AD2DBC">
              <w:rPr>
                <w:b/>
              </w:rPr>
              <w:t xml:space="preserve">Test Case </w:t>
            </w:r>
            <w:proofErr w:type="spellStart"/>
            <w:r w:rsidRPr="00AD2DBC">
              <w:rPr>
                <w:b/>
              </w:rPr>
              <w:t>Description</w:t>
            </w:r>
            <w:proofErr w:type="spellEnd"/>
          </w:p>
        </w:tc>
        <w:tc>
          <w:tcPr>
            <w:tcW w:w="7222" w:type="dxa"/>
          </w:tcPr>
          <w:p w:rsidR="009662B9" w:rsidRDefault="009662B9" w:rsidP="009662B9">
            <w:r>
              <w:t>L’utente inserisce una stringa che supera la misura massima consentita nel campo provincia</w:t>
            </w:r>
          </w:p>
        </w:tc>
      </w:tr>
      <w:tr w:rsidR="009662B9" w:rsidRPr="00AD2DBC" w:rsidTr="00C550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9662B9" w:rsidRPr="00AD2DBC" w:rsidRDefault="009662B9" w:rsidP="00C550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Testing</w:t>
            </w:r>
            <w:proofErr w:type="spellEnd"/>
            <w:r w:rsidRPr="00AD2DBC">
              <w:rPr>
                <w:b/>
              </w:rPr>
              <w:t xml:space="preserve"> Environment</w:t>
            </w:r>
          </w:p>
        </w:tc>
      </w:tr>
      <w:tr w:rsidR="009662B9" w:rsidTr="00C550C6">
        <w:trPr>
          <w:trHeight w:val="454"/>
        </w:trPr>
        <w:tc>
          <w:tcPr>
            <w:tcW w:w="9627" w:type="dxa"/>
            <w:gridSpan w:val="2"/>
          </w:tcPr>
          <w:p w:rsidR="009662B9" w:rsidRDefault="009662B9" w:rsidP="00C550C6">
            <w:pPr>
              <w:pStyle w:val="Paragrafoelenco"/>
              <w:numPr>
                <w:ilvl w:val="0"/>
                <w:numId w:val="13"/>
              </w:numPr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  <w:p w:rsidR="009662B9" w:rsidRDefault="009662B9" w:rsidP="00C550C6">
            <w:pPr>
              <w:pStyle w:val="Paragrafoelenco"/>
              <w:numPr>
                <w:ilvl w:val="0"/>
                <w:numId w:val="13"/>
              </w:numPr>
            </w:pPr>
            <w:proofErr w:type="spellStart"/>
            <w:r>
              <w:t>Eclipse</w:t>
            </w:r>
            <w:proofErr w:type="spellEnd"/>
            <w:r>
              <w:t xml:space="preserve"> </w:t>
            </w:r>
            <w:r>
              <w:rPr>
                <w:lang w:eastAsia="it-IT"/>
              </w:rPr>
              <w:t>Neon.2 Release (4.6.2)</w:t>
            </w:r>
          </w:p>
        </w:tc>
      </w:tr>
      <w:tr w:rsidR="009662B9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9662B9" w:rsidRPr="00AD2DBC" w:rsidRDefault="009662B9" w:rsidP="00C550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Result</w:t>
            </w:r>
            <w:proofErr w:type="spellEnd"/>
          </w:p>
        </w:tc>
        <w:tc>
          <w:tcPr>
            <w:tcW w:w="7222" w:type="dxa"/>
          </w:tcPr>
          <w:p w:rsidR="009662B9" w:rsidRDefault="009662B9" w:rsidP="00C550C6">
            <w:r>
              <w:t>PASSED</w:t>
            </w:r>
          </w:p>
        </w:tc>
      </w:tr>
      <w:tr w:rsidR="009662B9" w:rsidRPr="00AD2DBC" w:rsidTr="00C550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9662B9" w:rsidRPr="00AD2DBC" w:rsidRDefault="009662B9" w:rsidP="00C550C6">
            <w:pPr>
              <w:rPr>
                <w:b/>
              </w:rPr>
            </w:pPr>
            <w:r w:rsidRPr="00AD2DBC">
              <w:rPr>
                <w:b/>
              </w:rPr>
              <w:t>Anomalie</w:t>
            </w:r>
          </w:p>
        </w:tc>
      </w:tr>
      <w:tr w:rsidR="009662B9" w:rsidTr="00C550C6">
        <w:trPr>
          <w:trHeight w:val="454"/>
        </w:trPr>
        <w:tc>
          <w:tcPr>
            <w:tcW w:w="9627" w:type="dxa"/>
            <w:gridSpan w:val="2"/>
          </w:tcPr>
          <w:p w:rsidR="009662B9" w:rsidRDefault="009662B9" w:rsidP="00C550C6"/>
        </w:tc>
      </w:tr>
      <w:tr w:rsidR="009662B9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9662B9" w:rsidRPr="00AD2DBC" w:rsidRDefault="009662B9" w:rsidP="00C550C6">
            <w:pPr>
              <w:rPr>
                <w:b/>
              </w:rPr>
            </w:pPr>
            <w:r w:rsidRPr="00AD2DBC">
              <w:rPr>
                <w:b/>
              </w:rPr>
              <w:t>Tester</w:t>
            </w:r>
          </w:p>
        </w:tc>
        <w:tc>
          <w:tcPr>
            <w:tcW w:w="7222" w:type="dxa"/>
          </w:tcPr>
          <w:p w:rsidR="009662B9" w:rsidRDefault="009662B9" w:rsidP="00C550C6">
            <w:r>
              <w:t>Gaetano Antonucci</w:t>
            </w:r>
          </w:p>
        </w:tc>
      </w:tr>
      <w:tr w:rsidR="009662B9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9662B9" w:rsidRPr="00AD2DBC" w:rsidRDefault="009662B9" w:rsidP="00C550C6">
            <w:pPr>
              <w:rPr>
                <w:b/>
              </w:rPr>
            </w:pPr>
            <w:r w:rsidRPr="00AD2DBC">
              <w:rPr>
                <w:b/>
              </w:rPr>
              <w:t>Data</w:t>
            </w:r>
          </w:p>
        </w:tc>
        <w:tc>
          <w:tcPr>
            <w:tcW w:w="7222" w:type="dxa"/>
          </w:tcPr>
          <w:p w:rsidR="009662B9" w:rsidRDefault="009662B9" w:rsidP="00C550C6">
            <w:r>
              <w:t>05/02/2017 – 16:47</w:t>
            </w:r>
          </w:p>
        </w:tc>
      </w:tr>
    </w:tbl>
    <w:p w:rsidR="009662B9" w:rsidRDefault="009662B9" w:rsidP="007948FB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2"/>
      </w:tblGrid>
      <w:tr w:rsidR="009662B9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9662B9" w:rsidRPr="00AD2DBC" w:rsidRDefault="009662B9" w:rsidP="00C550C6">
            <w:pPr>
              <w:rPr>
                <w:b/>
              </w:rPr>
            </w:pPr>
            <w:r w:rsidRPr="00AD2DBC">
              <w:rPr>
                <w:b/>
              </w:rPr>
              <w:lastRenderedPageBreak/>
              <w:t xml:space="preserve">Test </w:t>
            </w:r>
            <w:proofErr w:type="spellStart"/>
            <w:r w:rsidRPr="00AD2DBC">
              <w:rPr>
                <w:b/>
              </w:rPr>
              <w:t>Execution</w:t>
            </w:r>
            <w:proofErr w:type="spellEnd"/>
            <w:r w:rsidRPr="00AD2DBC">
              <w:rPr>
                <w:b/>
              </w:rPr>
              <w:t xml:space="preserve"> ID</w:t>
            </w:r>
          </w:p>
        </w:tc>
        <w:tc>
          <w:tcPr>
            <w:tcW w:w="7222" w:type="dxa"/>
          </w:tcPr>
          <w:p w:rsidR="009662B9" w:rsidRDefault="009662B9" w:rsidP="00C550C6">
            <w:r>
              <w:t>TE_1.1_15</w:t>
            </w:r>
          </w:p>
        </w:tc>
      </w:tr>
      <w:tr w:rsidR="009662B9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9662B9" w:rsidRPr="00AD2DBC" w:rsidRDefault="009662B9" w:rsidP="00C550C6">
            <w:pPr>
              <w:rPr>
                <w:b/>
              </w:rPr>
            </w:pPr>
            <w:r w:rsidRPr="00AD2DBC">
              <w:rPr>
                <w:b/>
              </w:rPr>
              <w:t>Test Frame ID</w:t>
            </w:r>
          </w:p>
        </w:tc>
        <w:tc>
          <w:tcPr>
            <w:tcW w:w="7222" w:type="dxa"/>
          </w:tcPr>
          <w:p w:rsidR="009662B9" w:rsidRDefault="009662B9" w:rsidP="00C550C6">
            <w:r>
              <w:t>TF_1.1_15</w:t>
            </w:r>
          </w:p>
        </w:tc>
      </w:tr>
      <w:tr w:rsidR="009662B9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9662B9" w:rsidRPr="00AD2DBC" w:rsidRDefault="009662B9" w:rsidP="00C550C6">
            <w:pPr>
              <w:rPr>
                <w:b/>
              </w:rPr>
            </w:pPr>
            <w:r w:rsidRPr="00AD2DBC">
              <w:rPr>
                <w:b/>
              </w:rPr>
              <w:t xml:space="preserve">Test Case </w:t>
            </w:r>
            <w:proofErr w:type="spellStart"/>
            <w:r w:rsidRPr="00AD2DBC">
              <w:rPr>
                <w:b/>
              </w:rPr>
              <w:t>Description</w:t>
            </w:r>
            <w:proofErr w:type="spellEnd"/>
          </w:p>
        </w:tc>
        <w:tc>
          <w:tcPr>
            <w:tcW w:w="7222" w:type="dxa"/>
          </w:tcPr>
          <w:p w:rsidR="009662B9" w:rsidRDefault="009662B9" w:rsidP="009662B9">
            <w:r>
              <w:t>L’utente inserisce una stringa che non rispetta il formato richiesto nel campo provincia</w:t>
            </w:r>
          </w:p>
        </w:tc>
      </w:tr>
      <w:tr w:rsidR="009662B9" w:rsidRPr="00AD2DBC" w:rsidTr="00C550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9662B9" w:rsidRPr="00AD2DBC" w:rsidRDefault="009662B9" w:rsidP="00C550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Testing</w:t>
            </w:r>
            <w:proofErr w:type="spellEnd"/>
            <w:r w:rsidRPr="00AD2DBC">
              <w:rPr>
                <w:b/>
              </w:rPr>
              <w:t xml:space="preserve"> Environment</w:t>
            </w:r>
          </w:p>
        </w:tc>
      </w:tr>
      <w:tr w:rsidR="009662B9" w:rsidTr="00C550C6">
        <w:trPr>
          <w:trHeight w:val="454"/>
        </w:trPr>
        <w:tc>
          <w:tcPr>
            <w:tcW w:w="9627" w:type="dxa"/>
            <w:gridSpan w:val="2"/>
          </w:tcPr>
          <w:p w:rsidR="009662B9" w:rsidRDefault="009662B9" w:rsidP="00C550C6">
            <w:pPr>
              <w:pStyle w:val="Paragrafoelenco"/>
              <w:numPr>
                <w:ilvl w:val="0"/>
                <w:numId w:val="13"/>
              </w:numPr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  <w:p w:rsidR="009662B9" w:rsidRDefault="009662B9" w:rsidP="00C550C6">
            <w:pPr>
              <w:pStyle w:val="Paragrafoelenco"/>
              <w:numPr>
                <w:ilvl w:val="0"/>
                <w:numId w:val="13"/>
              </w:numPr>
            </w:pPr>
            <w:proofErr w:type="spellStart"/>
            <w:r>
              <w:t>Eclipse</w:t>
            </w:r>
            <w:proofErr w:type="spellEnd"/>
            <w:r>
              <w:t xml:space="preserve"> </w:t>
            </w:r>
            <w:r>
              <w:rPr>
                <w:lang w:eastAsia="it-IT"/>
              </w:rPr>
              <w:t>Neon.2 Release (4.6.2)</w:t>
            </w:r>
          </w:p>
        </w:tc>
      </w:tr>
      <w:tr w:rsidR="009662B9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9662B9" w:rsidRPr="00AD2DBC" w:rsidRDefault="009662B9" w:rsidP="00C550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Result</w:t>
            </w:r>
            <w:proofErr w:type="spellEnd"/>
          </w:p>
        </w:tc>
        <w:tc>
          <w:tcPr>
            <w:tcW w:w="7222" w:type="dxa"/>
          </w:tcPr>
          <w:p w:rsidR="009662B9" w:rsidRDefault="009662B9" w:rsidP="00C550C6">
            <w:r>
              <w:t>PASSED</w:t>
            </w:r>
          </w:p>
        </w:tc>
      </w:tr>
      <w:tr w:rsidR="009662B9" w:rsidRPr="00AD2DBC" w:rsidTr="00C550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9662B9" w:rsidRPr="00AD2DBC" w:rsidRDefault="009662B9" w:rsidP="00C550C6">
            <w:pPr>
              <w:rPr>
                <w:b/>
              </w:rPr>
            </w:pPr>
            <w:r w:rsidRPr="00AD2DBC">
              <w:rPr>
                <w:b/>
              </w:rPr>
              <w:t>Anomalie</w:t>
            </w:r>
          </w:p>
        </w:tc>
      </w:tr>
      <w:tr w:rsidR="009662B9" w:rsidTr="00C550C6">
        <w:trPr>
          <w:trHeight w:val="454"/>
        </w:trPr>
        <w:tc>
          <w:tcPr>
            <w:tcW w:w="9627" w:type="dxa"/>
            <w:gridSpan w:val="2"/>
          </w:tcPr>
          <w:p w:rsidR="009662B9" w:rsidRDefault="009662B9" w:rsidP="00C550C6"/>
        </w:tc>
      </w:tr>
      <w:tr w:rsidR="009662B9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9662B9" w:rsidRPr="00AD2DBC" w:rsidRDefault="009662B9" w:rsidP="00C550C6">
            <w:pPr>
              <w:rPr>
                <w:b/>
              </w:rPr>
            </w:pPr>
            <w:r w:rsidRPr="00AD2DBC">
              <w:rPr>
                <w:b/>
              </w:rPr>
              <w:t>Tester</w:t>
            </w:r>
          </w:p>
        </w:tc>
        <w:tc>
          <w:tcPr>
            <w:tcW w:w="7222" w:type="dxa"/>
          </w:tcPr>
          <w:p w:rsidR="009662B9" w:rsidRDefault="009662B9" w:rsidP="00C550C6">
            <w:r>
              <w:t>Gaetano Antonucci</w:t>
            </w:r>
          </w:p>
        </w:tc>
      </w:tr>
      <w:tr w:rsidR="009662B9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9662B9" w:rsidRPr="00AD2DBC" w:rsidRDefault="009662B9" w:rsidP="00C550C6">
            <w:pPr>
              <w:rPr>
                <w:b/>
              </w:rPr>
            </w:pPr>
            <w:r w:rsidRPr="00AD2DBC">
              <w:rPr>
                <w:b/>
              </w:rPr>
              <w:t>Data</w:t>
            </w:r>
          </w:p>
        </w:tc>
        <w:tc>
          <w:tcPr>
            <w:tcW w:w="7222" w:type="dxa"/>
          </w:tcPr>
          <w:p w:rsidR="009662B9" w:rsidRDefault="009662B9" w:rsidP="00C550C6">
            <w:r>
              <w:t>05/02/2017 – 16:48</w:t>
            </w:r>
          </w:p>
        </w:tc>
      </w:tr>
    </w:tbl>
    <w:p w:rsidR="009662B9" w:rsidRDefault="009662B9" w:rsidP="007948F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2"/>
      </w:tblGrid>
      <w:tr w:rsidR="009662B9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9662B9" w:rsidRPr="00AD2DBC" w:rsidRDefault="009662B9" w:rsidP="00C550C6">
            <w:pPr>
              <w:rPr>
                <w:b/>
              </w:rPr>
            </w:pPr>
            <w:r w:rsidRPr="00AD2DBC">
              <w:rPr>
                <w:b/>
              </w:rPr>
              <w:t xml:space="preserve">Test </w:t>
            </w:r>
            <w:proofErr w:type="spellStart"/>
            <w:r w:rsidRPr="00AD2DBC">
              <w:rPr>
                <w:b/>
              </w:rPr>
              <w:t>Execution</w:t>
            </w:r>
            <w:proofErr w:type="spellEnd"/>
            <w:r w:rsidRPr="00AD2DBC">
              <w:rPr>
                <w:b/>
              </w:rPr>
              <w:t xml:space="preserve"> ID</w:t>
            </w:r>
          </w:p>
        </w:tc>
        <w:tc>
          <w:tcPr>
            <w:tcW w:w="7222" w:type="dxa"/>
          </w:tcPr>
          <w:p w:rsidR="009662B9" w:rsidRDefault="009662B9" w:rsidP="00C550C6">
            <w:r>
              <w:t>TE_1.1_16</w:t>
            </w:r>
          </w:p>
        </w:tc>
      </w:tr>
      <w:tr w:rsidR="009662B9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9662B9" w:rsidRPr="00AD2DBC" w:rsidRDefault="009662B9" w:rsidP="00C550C6">
            <w:pPr>
              <w:rPr>
                <w:b/>
              </w:rPr>
            </w:pPr>
            <w:r w:rsidRPr="00AD2DBC">
              <w:rPr>
                <w:b/>
              </w:rPr>
              <w:t>Test Frame ID</w:t>
            </w:r>
          </w:p>
        </w:tc>
        <w:tc>
          <w:tcPr>
            <w:tcW w:w="7222" w:type="dxa"/>
          </w:tcPr>
          <w:p w:rsidR="009662B9" w:rsidRDefault="009662B9" w:rsidP="00C550C6">
            <w:r>
              <w:t>TF_1.1_16</w:t>
            </w:r>
          </w:p>
        </w:tc>
      </w:tr>
      <w:tr w:rsidR="009662B9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9662B9" w:rsidRPr="00AD2DBC" w:rsidRDefault="009662B9" w:rsidP="00C550C6">
            <w:pPr>
              <w:rPr>
                <w:b/>
              </w:rPr>
            </w:pPr>
            <w:r w:rsidRPr="00AD2DBC">
              <w:rPr>
                <w:b/>
              </w:rPr>
              <w:t xml:space="preserve">Test Case </w:t>
            </w:r>
            <w:proofErr w:type="spellStart"/>
            <w:r w:rsidRPr="00AD2DBC">
              <w:rPr>
                <w:b/>
              </w:rPr>
              <w:t>Description</w:t>
            </w:r>
            <w:proofErr w:type="spellEnd"/>
          </w:p>
        </w:tc>
        <w:tc>
          <w:tcPr>
            <w:tcW w:w="7222" w:type="dxa"/>
          </w:tcPr>
          <w:p w:rsidR="009662B9" w:rsidRDefault="009662B9" w:rsidP="009662B9">
            <w:r>
              <w:t>L’utente inserisce una stringa che non raggiunge la misura minima nel campo telefono</w:t>
            </w:r>
          </w:p>
        </w:tc>
      </w:tr>
      <w:tr w:rsidR="009662B9" w:rsidRPr="00AD2DBC" w:rsidTr="00C550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9662B9" w:rsidRPr="00AD2DBC" w:rsidRDefault="009662B9" w:rsidP="00C550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Testing</w:t>
            </w:r>
            <w:proofErr w:type="spellEnd"/>
            <w:r w:rsidRPr="00AD2DBC">
              <w:rPr>
                <w:b/>
              </w:rPr>
              <w:t xml:space="preserve"> Environment</w:t>
            </w:r>
          </w:p>
        </w:tc>
      </w:tr>
      <w:tr w:rsidR="009662B9" w:rsidTr="00C550C6">
        <w:trPr>
          <w:trHeight w:val="454"/>
        </w:trPr>
        <w:tc>
          <w:tcPr>
            <w:tcW w:w="9627" w:type="dxa"/>
            <w:gridSpan w:val="2"/>
          </w:tcPr>
          <w:p w:rsidR="009662B9" w:rsidRDefault="009662B9" w:rsidP="00C550C6">
            <w:pPr>
              <w:pStyle w:val="Paragrafoelenco"/>
              <w:numPr>
                <w:ilvl w:val="0"/>
                <w:numId w:val="13"/>
              </w:numPr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  <w:p w:rsidR="009662B9" w:rsidRDefault="009662B9" w:rsidP="00C550C6">
            <w:pPr>
              <w:pStyle w:val="Paragrafoelenco"/>
              <w:numPr>
                <w:ilvl w:val="0"/>
                <w:numId w:val="13"/>
              </w:numPr>
            </w:pPr>
            <w:proofErr w:type="spellStart"/>
            <w:r>
              <w:t>Eclipse</w:t>
            </w:r>
            <w:proofErr w:type="spellEnd"/>
            <w:r>
              <w:t xml:space="preserve"> </w:t>
            </w:r>
            <w:r>
              <w:rPr>
                <w:lang w:eastAsia="it-IT"/>
              </w:rPr>
              <w:t>Neon.2 Release (4.6.2)</w:t>
            </w:r>
          </w:p>
        </w:tc>
      </w:tr>
      <w:tr w:rsidR="009662B9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9662B9" w:rsidRPr="00AD2DBC" w:rsidRDefault="009662B9" w:rsidP="00C550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Result</w:t>
            </w:r>
            <w:proofErr w:type="spellEnd"/>
          </w:p>
        </w:tc>
        <w:tc>
          <w:tcPr>
            <w:tcW w:w="7222" w:type="dxa"/>
          </w:tcPr>
          <w:p w:rsidR="009662B9" w:rsidRDefault="009662B9" w:rsidP="00C550C6">
            <w:r>
              <w:t>PASSED</w:t>
            </w:r>
          </w:p>
        </w:tc>
      </w:tr>
      <w:tr w:rsidR="009662B9" w:rsidRPr="00AD2DBC" w:rsidTr="00C550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9662B9" w:rsidRPr="00AD2DBC" w:rsidRDefault="009662B9" w:rsidP="00C550C6">
            <w:pPr>
              <w:rPr>
                <w:b/>
              </w:rPr>
            </w:pPr>
            <w:r w:rsidRPr="00AD2DBC">
              <w:rPr>
                <w:b/>
              </w:rPr>
              <w:t>Anomalie</w:t>
            </w:r>
          </w:p>
        </w:tc>
      </w:tr>
      <w:tr w:rsidR="009662B9" w:rsidTr="00C550C6">
        <w:trPr>
          <w:trHeight w:val="454"/>
        </w:trPr>
        <w:tc>
          <w:tcPr>
            <w:tcW w:w="9627" w:type="dxa"/>
            <w:gridSpan w:val="2"/>
          </w:tcPr>
          <w:p w:rsidR="009662B9" w:rsidRDefault="009662B9" w:rsidP="00C550C6"/>
        </w:tc>
      </w:tr>
      <w:tr w:rsidR="009662B9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9662B9" w:rsidRPr="00AD2DBC" w:rsidRDefault="009662B9" w:rsidP="00C550C6">
            <w:pPr>
              <w:rPr>
                <w:b/>
              </w:rPr>
            </w:pPr>
            <w:r w:rsidRPr="00AD2DBC">
              <w:rPr>
                <w:b/>
              </w:rPr>
              <w:t>Tester</w:t>
            </w:r>
          </w:p>
        </w:tc>
        <w:tc>
          <w:tcPr>
            <w:tcW w:w="7222" w:type="dxa"/>
          </w:tcPr>
          <w:p w:rsidR="009662B9" w:rsidRDefault="009662B9" w:rsidP="00C550C6">
            <w:r>
              <w:t>Gaetano Antonucci</w:t>
            </w:r>
          </w:p>
        </w:tc>
      </w:tr>
      <w:tr w:rsidR="009662B9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9662B9" w:rsidRPr="00AD2DBC" w:rsidRDefault="009662B9" w:rsidP="00C550C6">
            <w:pPr>
              <w:rPr>
                <w:b/>
              </w:rPr>
            </w:pPr>
            <w:r w:rsidRPr="00AD2DBC">
              <w:rPr>
                <w:b/>
              </w:rPr>
              <w:t>Data</w:t>
            </w:r>
          </w:p>
        </w:tc>
        <w:tc>
          <w:tcPr>
            <w:tcW w:w="7222" w:type="dxa"/>
          </w:tcPr>
          <w:p w:rsidR="009662B9" w:rsidRDefault="009662B9" w:rsidP="00C550C6">
            <w:r>
              <w:t>05/02/2017 – 16:49</w:t>
            </w:r>
          </w:p>
        </w:tc>
      </w:tr>
    </w:tbl>
    <w:p w:rsidR="009662B9" w:rsidRDefault="009662B9" w:rsidP="007948FB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2"/>
      </w:tblGrid>
      <w:tr w:rsidR="009662B9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9662B9" w:rsidRPr="00AD2DBC" w:rsidRDefault="009662B9" w:rsidP="00C550C6">
            <w:pPr>
              <w:rPr>
                <w:b/>
              </w:rPr>
            </w:pPr>
            <w:r w:rsidRPr="00AD2DBC">
              <w:rPr>
                <w:b/>
              </w:rPr>
              <w:lastRenderedPageBreak/>
              <w:t xml:space="preserve">Test </w:t>
            </w:r>
            <w:proofErr w:type="spellStart"/>
            <w:r w:rsidRPr="00AD2DBC">
              <w:rPr>
                <w:b/>
              </w:rPr>
              <w:t>Execution</w:t>
            </w:r>
            <w:proofErr w:type="spellEnd"/>
            <w:r w:rsidRPr="00AD2DBC">
              <w:rPr>
                <w:b/>
              </w:rPr>
              <w:t xml:space="preserve"> ID</w:t>
            </w:r>
          </w:p>
        </w:tc>
        <w:tc>
          <w:tcPr>
            <w:tcW w:w="7222" w:type="dxa"/>
          </w:tcPr>
          <w:p w:rsidR="009662B9" w:rsidRDefault="009662B9" w:rsidP="00C550C6">
            <w:r>
              <w:t>TE_1.1_17</w:t>
            </w:r>
          </w:p>
        </w:tc>
      </w:tr>
      <w:tr w:rsidR="009662B9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9662B9" w:rsidRPr="00AD2DBC" w:rsidRDefault="009662B9" w:rsidP="00C550C6">
            <w:pPr>
              <w:rPr>
                <w:b/>
              </w:rPr>
            </w:pPr>
            <w:r w:rsidRPr="00AD2DBC">
              <w:rPr>
                <w:b/>
              </w:rPr>
              <w:t>Test Frame ID</w:t>
            </w:r>
          </w:p>
        </w:tc>
        <w:tc>
          <w:tcPr>
            <w:tcW w:w="7222" w:type="dxa"/>
          </w:tcPr>
          <w:p w:rsidR="009662B9" w:rsidRDefault="009662B9" w:rsidP="00C550C6">
            <w:r>
              <w:t>TF_1.1_17</w:t>
            </w:r>
          </w:p>
        </w:tc>
      </w:tr>
      <w:tr w:rsidR="009662B9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9662B9" w:rsidRPr="00AD2DBC" w:rsidRDefault="009662B9" w:rsidP="00C550C6">
            <w:pPr>
              <w:rPr>
                <w:b/>
              </w:rPr>
            </w:pPr>
            <w:r w:rsidRPr="00AD2DBC">
              <w:rPr>
                <w:b/>
              </w:rPr>
              <w:t xml:space="preserve">Test Case </w:t>
            </w:r>
            <w:proofErr w:type="spellStart"/>
            <w:r w:rsidRPr="00AD2DBC">
              <w:rPr>
                <w:b/>
              </w:rPr>
              <w:t>Description</w:t>
            </w:r>
            <w:proofErr w:type="spellEnd"/>
          </w:p>
        </w:tc>
        <w:tc>
          <w:tcPr>
            <w:tcW w:w="7222" w:type="dxa"/>
          </w:tcPr>
          <w:p w:rsidR="009662B9" w:rsidRDefault="009662B9" w:rsidP="009662B9">
            <w:r>
              <w:t>L’utente inserisce una stringa che supera la misura massima consentita nel campo telefono</w:t>
            </w:r>
          </w:p>
        </w:tc>
      </w:tr>
      <w:tr w:rsidR="009662B9" w:rsidRPr="00AD2DBC" w:rsidTr="00C550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9662B9" w:rsidRPr="00AD2DBC" w:rsidRDefault="009662B9" w:rsidP="00C550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Testing</w:t>
            </w:r>
            <w:proofErr w:type="spellEnd"/>
            <w:r w:rsidRPr="00AD2DBC">
              <w:rPr>
                <w:b/>
              </w:rPr>
              <w:t xml:space="preserve"> Environment</w:t>
            </w:r>
          </w:p>
        </w:tc>
      </w:tr>
      <w:tr w:rsidR="009662B9" w:rsidTr="00C550C6">
        <w:trPr>
          <w:trHeight w:val="454"/>
        </w:trPr>
        <w:tc>
          <w:tcPr>
            <w:tcW w:w="9627" w:type="dxa"/>
            <w:gridSpan w:val="2"/>
          </w:tcPr>
          <w:p w:rsidR="009662B9" w:rsidRDefault="009662B9" w:rsidP="00C550C6">
            <w:pPr>
              <w:pStyle w:val="Paragrafoelenco"/>
              <w:numPr>
                <w:ilvl w:val="0"/>
                <w:numId w:val="13"/>
              </w:numPr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  <w:p w:rsidR="009662B9" w:rsidRDefault="009662B9" w:rsidP="00C550C6">
            <w:pPr>
              <w:pStyle w:val="Paragrafoelenco"/>
              <w:numPr>
                <w:ilvl w:val="0"/>
                <w:numId w:val="13"/>
              </w:numPr>
            </w:pPr>
            <w:proofErr w:type="spellStart"/>
            <w:r>
              <w:t>Eclipse</w:t>
            </w:r>
            <w:proofErr w:type="spellEnd"/>
            <w:r>
              <w:t xml:space="preserve"> </w:t>
            </w:r>
            <w:r>
              <w:rPr>
                <w:lang w:eastAsia="it-IT"/>
              </w:rPr>
              <w:t>Neon.2 Release (4.6.2)</w:t>
            </w:r>
          </w:p>
        </w:tc>
      </w:tr>
      <w:tr w:rsidR="009662B9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9662B9" w:rsidRPr="00AD2DBC" w:rsidRDefault="009662B9" w:rsidP="00C550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Result</w:t>
            </w:r>
            <w:proofErr w:type="spellEnd"/>
          </w:p>
        </w:tc>
        <w:tc>
          <w:tcPr>
            <w:tcW w:w="7222" w:type="dxa"/>
          </w:tcPr>
          <w:p w:rsidR="009662B9" w:rsidRDefault="009662B9" w:rsidP="00C550C6">
            <w:r>
              <w:t>PASSED</w:t>
            </w:r>
          </w:p>
        </w:tc>
      </w:tr>
      <w:tr w:rsidR="009662B9" w:rsidRPr="00AD2DBC" w:rsidTr="00C550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9662B9" w:rsidRPr="00AD2DBC" w:rsidRDefault="009662B9" w:rsidP="00C550C6">
            <w:pPr>
              <w:rPr>
                <w:b/>
              </w:rPr>
            </w:pPr>
            <w:r w:rsidRPr="00AD2DBC">
              <w:rPr>
                <w:b/>
              </w:rPr>
              <w:t>Anomalie</w:t>
            </w:r>
          </w:p>
        </w:tc>
      </w:tr>
      <w:tr w:rsidR="009662B9" w:rsidTr="00C550C6">
        <w:trPr>
          <w:trHeight w:val="454"/>
        </w:trPr>
        <w:tc>
          <w:tcPr>
            <w:tcW w:w="9627" w:type="dxa"/>
            <w:gridSpan w:val="2"/>
          </w:tcPr>
          <w:p w:rsidR="009662B9" w:rsidRDefault="009662B9" w:rsidP="00C550C6"/>
        </w:tc>
      </w:tr>
      <w:tr w:rsidR="009662B9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9662B9" w:rsidRPr="00AD2DBC" w:rsidRDefault="009662B9" w:rsidP="00C550C6">
            <w:pPr>
              <w:rPr>
                <w:b/>
              </w:rPr>
            </w:pPr>
            <w:r w:rsidRPr="00AD2DBC">
              <w:rPr>
                <w:b/>
              </w:rPr>
              <w:t>Tester</w:t>
            </w:r>
          </w:p>
        </w:tc>
        <w:tc>
          <w:tcPr>
            <w:tcW w:w="7222" w:type="dxa"/>
          </w:tcPr>
          <w:p w:rsidR="009662B9" w:rsidRDefault="009662B9" w:rsidP="00C550C6">
            <w:r>
              <w:t>Gaetano Antonucci</w:t>
            </w:r>
          </w:p>
        </w:tc>
      </w:tr>
      <w:tr w:rsidR="009662B9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9662B9" w:rsidRPr="00AD2DBC" w:rsidRDefault="009662B9" w:rsidP="00C550C6">
            <w:pPr>
              <w:rPr>
                <w:b/>
              </w:rPr>
            </w:pPr>
            <w:r w:rsidRPr="00AD2DBC">
              <w:rPr>
                <w:b/>
              </w:rPr>
              <w:t>Data</w:t>
            </w:r>
          </w:p>
        </w:tc>
        <w:tc>
          <w:tcPr>
            <w:tcW w:w="7222" w:type="dxa"/>
          </w:tcPr>
          <w:p w:rsidR="009662B9" w:rsidRDefault="009662B9" w:rsidP="00C550C6">
            <w:r>
              <w:t>05/02/2017 – 16:50</w:t>
            </w:r>
          </w:p>
        </w:tc>
      </w:tr>
    </w:tbl>
    <w:p w:rsidR="009662B9" w:rsidRDefault="009662B9" w:rsidP="007948F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2"/>
      </w:tblGrid>
      <w:tr w:rsidR="009662B9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9662B9" w:rsidRPr="00AD2DBC" w:rsidRDefault="009662B9" w:rsidP="00C550C6">
            <w:pPr>
              <w:rPr>
                <w:b/>
              </w:rPr>
            </w:pPr>
            <w:r w:rsidRPr="00AD2DBC">
              <w:rPr>
                <w:b/>
              </w:rPr>
              <w:t xml:space="preserve">Test </w:t>
            </w:r>
            <w:proofErr w:type="spellStart"/>
            <w:r w:rsidRPr="00AD2DBC">
              <w:rPr>
                <w:b/>
              </w:rPr>
              <w:t>Execution</w:t>
            </w:r>
            <w:proofErr w:type="spellEnd"/>
            <w:r w:rsidRPr="00AD2DBC">
              <w:rPr>
                <w:b/>
              </w:rPr>
              <w:t xml:space="preserve"> ID</w:t>
            </w:r>
          </w:p>
        </w:tc>
        <w:tc>
          <w:tcPr>
            <w:tcW w:w="7222" w:type="dxa"/>
          </w:tcPr>
          <w:p w:rsidR="009662B9" w:rsidRDefault="009662B9" w:rsidP="00C550C6">
            <w:r>
              <w:t>TE_1.1_18</w:t>
            </w:r>
          </w:p>
        </w:tc>
      </w:tr>
      <w:tr w:rsidR="009662B9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9662B9" w:rsidRPr="00AD2DBC" w:rsidRDefault="009662B9" w:rsidP="00C550C6">
            <w:pPr>
              <w:rPr>
                <w:b/>
              </w:rPr>
            </w:pPr>
            <w:r w:rsidRPr="00AD2DBC">
              <w:rPr>
                <w:b/>
              </w:rPr>
              <w:t>Test Frame ID</w:t>
            </w:r>
          </w:p>
        </w:tc>
        <w:tc>
          <w:tcPr>
            <w:tcW w:w="7222" w:type="dxa"/>
          </w:tcPr>
          <w:p w:rsidR="009662B9" w:rsidRDefault="009662B9" w:rsidP="00C550C6">
            <w:r>
              <w:t>TF_1.1_18</w:t>
            </w:r>
          </w:p>
        </w:tc>
      </w:tr>
      <w:tr w:rsidR="009662B9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9662B9" w:rsidRPr="00AD2DBC" w:rsidRDefault="009662B9" w:rsidP="00C550C6">
            <w:pPr>
              <w:rPr>
                <w:b/>
              </w:rPr>
            </w:pPr>
            <w:r w:rsidRPr="00AD2DBC">
              <w:rPr>
                <w:b/>
              </w:rPr>
              <w:t xml:space="preserve">Test Case </w:t>
            </w:r>
            <w:proofErr w:type="spellStart"/>
            <w:r w:rsidRPr="00AD2DBC">
              <w:rPr>
                <w:b/>
              </w:rPr>
              <w:t>Description</w:t>
            </w:r>
            <w:proofErr w:type="spellEnd"/>
          </w:p>
        </w:tc>
        <w:tc>
          <w:tcPr>
            <w:tcW w:w="7222" w:type="dxa"/>
          </w:tcPr>
          <w:p w:rsidR="009662B9" w:rsidRDefault="009662B9" w:rsidP="009662B9">
            <w:r>
              <w:t>L’utente inserisce una stringa che non rispetta il formato richiesto nel campo telefono</w:t>
            </w:r>
          </w:p>
        </w:tc>
      </w:tr>
      <w:tr w:rsidR="009662B9" w:rsidRPr="00AD2DBC" w:rsidTr="00C550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9662B9" w:rsidRPr="00AD2DBC" w:rsidRDefault="009662B9" w:rsidP="00C550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Testing</w:t>
            </w:r>
            <w:proofErr w:type="spellEnd"/>
            <w:r w:rsidRPr="00AD2DBC">
              <w:rPr>
                <w:b/>
              </w:rPr>
              <w:t xml:space="preserve"> Environment</w:t>
            </w:r>
          </w:p>
        </w:tc>
      </w:tr>
      <w:tr w:rsidR="009662B9" w:rsidTr="00C550C6">
        <w:trPr>
          <w:trHeight w:val="454"/>
        </w:trPr>
        <w:tc>
          <w:tcPr>
            <w:tcW w:w="9627" w:type="dxa"/>
            <w:gridSpan w:val="2"/>
          </w:tcPr>
          <w:p w:rsidR="009662B9" w:rsidRDefault="009662B9" w:rsidP="00C550C6">
            <w:pPr>
              <w:pStyle w:val="Paragrafoelenco"/>
              <w:numPr>
                <w:ilvl w:val="0"/>
                <w:numId w:val="13"/>
              </w:numPr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  <w:p w:rsidR="009662B9" w:rsidRDefault="009662B9" w:rsidP="00C550C6">
            <w:pPr>
              <w:pStyle w:val="Paragrafoelenco"/>
              <w:numPr>
                <w:ilvl w:val="0"/>
                <w:numId w:val="13"/>
              </w:numPr>
            </w:pPr>
            <w:proofErr w:type="spellStart"/>
            <w:r>
              <w:t>Eclipse</w:t>
            </w:r>
            <w:proofErr w:type="spellEnd"/>
            <w:r>
              <w:t xml:space="preserve"> </w:t>
            </w:r>
            <w:r>
              <w:rPr>
                <w:lang w:eastAsia="it-IT"/>
              </w:rPr>
              <w:t>Neon.2 Release (4.6.2)</w:t>
            </w:r>
          </w:p>
        </w:tc>
      </w:tr>
      <w:tr w:rsidR="009662B9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9662B9" w:rsidRPr="00AD2DBC" w:rsidRDefault="009662B9" w:rsidP="00C550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Result</w:t>
            </w:r>
            <w:proofErr w:type="spellEnd"/>
          </w:p>
        </w:tc>
        <w:tc>
          <w:tcPr>
            <w:tcW w:w="7222" w:type="dxa"/>
          </w:tcPr>
          <w:p w:rsidR="009662B9" w:rsidRDefault="009662B9" w:rsidP="00C550C6">
            <w:r>
              <w:t>PASSED</w:t>
            </w:r>
          </w:p>
        </w:tc>
      </w:tr>
      <w:tr w:rsidR="009662B9" w:rsidRPr="00AD2DBC" w:rsidTr="00C550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9662B9" w:rsidRPr="00AD2DBC" w:rsidRDefault="009662B9" w:rsidP="00C550C6">
            <w:pPr>
              <w:rPr>
                <w:b/>
              </w:rPr>
            </w:pPr>
            <w:r w:rsidRPr="00AD2DBC">
              <w:rPr>
                <w:b/>
              </w:rPr>
              <w:t>Anomalie</w:t>
            </w:r>
          </w:p>
        </w:tc>
      </w:tr>
      <w:tr w:rsidR="009662B9" w:rsidTr="00C550C6">
        <w:trPr>
          <w:trHeight w:val="454"/>
        </w:trPr>
        <w:tc>
          <w:tcPr>
            <w:tcW w:w="9627" w:type="dxa"/>
            <w:gridSpan w:val="2"/>
          </w:tcPr>
          <w:p w:rsidR="009662B9" w:rsidRDefault="009662B9" w:rsidP="00C550C6"/>
        </w:tc>
      </w:tr>
      <w:tr w:rsidR="009662B9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9662B9" w:rsidRPr="00AD2DBC" w:rsidRDefault="009662B9" w:rsidP="00C550C6">
            <w:pPr>
              <w:rPr>
                <w:b/>
              </w:rPr>
            </w:pPr>
            <w:r w:rsidRPr="00AD2DBC">
              <w:rPr>
                <w:b/>
              </w:rPr>
              <w:t>Tester</w:t>
            </w:r>
          </w:p>
        </w:tc>
        <w:tc>
          <w:tcPr>
            <w:tcW w:w="7222" w:type="dxa"/>
          </w:tcPr>
          <w:p w:rsidR="009662B9" w:rsidRDefault="009662B9" w:rsidP="00C550C6">
            <w:r>
              <w:t>Gaetano Antonucci</w:t>
            </w:r>
          </w:p>
        </w:tc>
      </w:tr>
      <w:tr w:rsidR="009662B9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9662B9" w:rsidRPr="00AD2DBC" w:rsidRDefault="009662B9" w:rsidP="00C550C6">
            <w:pPr>
              <w:rPr>
                <w:b/>
              </w:rPr>
            </w:pPr>
            <w:r w:rsidRPr="00AD2DBC">
              <w:rPr>
                <w:b/>
              </w:rPr>
              <w:t>Data</w:t>
            </w:r>
          </w:p>
        </w:tc>
        <w:tc>
          <w:tcPr>
            <w:tcW w:w="7222" w:type="dxa"/>
          </w:tcPr>
          <w:p w:rsidR="009662B9" w:rsidRDefault="009662B9" w:rsidP="00C550C6">
            <w:r>
              <w:t>05/02/2017 – 16:51</w:t>
            </w:r>
          </w:p>
        </w:tc>
      </w:tr>
    </w:tbl>
    <w:p w:rsidR="009662B9" w:rsidRDefault="009662B9" w:rsidP="007948FB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2"/>
      </w:tblGrid>
      <w:tr w:rsidR="009662B9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9662B9" w:rsidRPr="00AD2DBC" w:rsidRDefault="009662B9" w:rsidP="00C550C6">
            <w:pPr>
              <w:rPr>
                <w:b/>
              </w:rPr>
            </w:pPr>
            <w:r w:rsidRPr="00AD2DBC">
              <w:rPr>
                <w:b/>
              </w:rPr>
              <w:lastRenderedPageBreak/>
              <w:t xml:space="preserve">Test </w:t>
            </w:r>
            <w:proofErr w:type="spellStart"/>
            <w:r w:rsidRPr="00AD2DBC">
              <w:rPr>
                <w:b/>
              </w:rPr>
              <w:t>Execution</w:t>
            </w:r>
            <w:proofErr w:type="spellEnd"/>
            <w:r w:rsidRPr="00AD2DBC">
              <w:rPr>
                <w:b/>
              </w:rPr>
              <w:t xml:space="preserve"> ID</w:t>
            </w:r>
          </w:p>
        </w:tc>
        <w:tc>
          <w:tcPr>
            <w:tcW w:w="7222" w:type="dxa"/>
          </w:tcPr>
          <w:p w:rsidR="009662B9" w:rsidRDefault="009662B9" w:rsidP="00C550C6">
            <w:r>
              <w:t>TE_1.1_19</w:t>
            </w:r>
          </w:p>
        </w:tc>
      </w:tr>
      <w:tr w:rsidR="009662B9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9662B9" w:rsidRPr="00AD2DBC" w:rsidRDefault="009662B9" w:rsidP="00C550C6">
            <w:pPr>
              <w:rPr>
                <w:b/>
              </w:rPr>
            </w:pPr>
            <w:r w:rsidRPr="00AD2DBC">
              <w:rPr>
                <w:b/>
              </w:rPr>
              <w:t>Test Frame ID</w:t>
            </w:r>
          </w:p>
        </w:tc>
        <w:tc>
          <w:tcPr>
            <w:tcW w:w="7222" w:type="dxa"/>
          </w:tcPr>
          <w:p w:rsidR="009662B9" w:rsidRDefault="009662B9" w:rsidP="00C550C6">
            <w:r>
              <w:t>TF_1.1_19</w:t>
            </w:r>
          </w:p>
        </w:tc>
      </w:tr>
      <w:tr w:rsidR="009662B9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9662B9" w:rsidRPr="00AD2DBC" w:rsidRDefault="009662B9" w:rsidP="00C550C6">
            <w:pPr>
              <w:rPr>
                <w:b/>
              </w:rPr>
            </w:pPr>
            <w:r w:rsidRPr="00AD2DBC">
              <w:rPr>
                <w:b/>
              </w:rPr>
              <w:t xml:space="preserve">Test Case </w:t>
            </w:r>
            <w:proofErr w:type="spellStart"/>
            <w:r w:rsidRPr="00AD2DBC">
              <w:rPr>
                <w:b/>
              </w:rPr>
              <w:t>Description</w:t>
            </w:r>
            <w:proofErr w:type="spellEnd"/>
          </w:p>
        </w:tc>
        <w:tc>
          <w:tcPr>
            <w:tcW w:w="7222" w:type="dxa"/>
          </w:tcPr>
          <w:p w:rsidR="009662B9" w:rsidRDefault="009662B9" w:rsidP="009662B9">
            <w:r>
              <w:t>L’utente inserisce una stringa che non raggiunge la misura minima nel campo email</w:t>
            </w:r>
          </w:p>
        </w:tc>
      </w:tr>
      <w:tr w:rsidR="009662B9" w:rsidRPr="00AD2DBC" w:rsidTr="00C550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9662B9" w:rsidRPr="00AD2DBC" w:rsidRDefault="009662B9" w:rsidP="00C550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Testing</w:t>
            </w:r>
            <w:proofErr w:type="spellEnd"/>
            <w:r w:rsidRPr="00AD2DBC">
              <w:rPr>
                <w:b/>
              </w:rPr>
              <w:t xml:space="preserve"> Environment</w:t>
            </w:r>
          </w:p>
        </w:tc>
      </w:tr>
      <w:tr w:rsidR="009662B9" w:rsidTr="00C550C6">
        <w:trPr>
          <w:trHeight w:val="454"/>
        </w:trPr>
        <w:tc>
          <w:tcPr>
            <w:tcW w:w="9627" w:type="dxa"/>
            <w:gridSpan w:val="2"/>
          </w:tcPr>
          <w:p w:rsidR="009662B9" w:rsidRDefault="009662B9" w:rsidP="00C550C6">
            <w:pPr>
              <w:pStyle w:val="Paragrafoelenco"/>
              <w:numPr>
                <w:ilvl w:val="0"/>
                <w:numId w:val="13"/>
              </w:numPr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  <w:p w:rsidR="009662B9" w:rsidRDefault="009662B9" w:rsidP="00C550C6">
            <w:pPr>
              <w:pStyle w:val="Paragrafoelenco"/>
              <w:numPr>
                <w:ilvl w:val="0"/>
                <w:numId w:val="13"/>
              </w:numPr>
            </w:pPr>
            <w:proofErr w:type="spellStart"/>
            <w:r>
              <w:t>Eclipse</w:t>
            </w:r>
            <w:proofErr w:type="spellEnd"/>
            <w:r>
              <w:t xml:space="preserve"> </w:t>
            </w:r>
            <w:r>
              <w:rPr>
                <w:lang w:eastAsia="it-IT"/>
              </w:rPr>
              <w:t>Neon.2 Release (4.6.2)</w:t>
            </w:r>
          </w:p>
        </w:tc>
      </w:tr>
      <w:tr w:rsidR="009662B9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9662B9" w:rsidRPr="00AD2DBC" w:rsidRDefault="009662B9" w:rsidP="00C550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Result</w:t>
            </w:r>
            <w:proofErr w:type="spellEnd"/>
          </w:p>
        </w:tc>
        <w:tc>
          <w:tcPr>
            <w:tcW w:w="7222" w:type="dxa"/>
          </w:tcPr>
          <w:p w:rsidR="009662B9" w:rsidRDefault="009662B9" w:rsidP="00C550C6">
            <w:r>
              <w:t>PASSED</w:t>
            </w:r>
          </w:p>
        </w:tc>
      </w:tr>
      <w:tr w:rsidR="009662B9" w:rsidRPr="00AD2DBC" w:rsidTr="00C550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9662B9" w:rsidRPr="00AD2DBC" w:rsidRDefault="009662B9" w:rsidP="00C550C6">
            <w:pPr>
              <w:rPr>
                <w:b/>
              </w:rPr>
            </w:pPr>
            <w:r w:rsidRPr="00AD2DBC">
              <w:rPr>
                <w:b/>
              </w:rPr>
              <w:t>Anomalie</w:t>
            </w:r>
          </w:p>
        </w:tc>
      </w:tr>
      <w:tr w:rsidR="009662B9" w:rsidTr="00C550C6">
        <w:trPr>
          <w:trHeight w:val="454"/>
        </w:trPr>
        <w:tc>
          <w:tcPr>
            <w:tcW w:w="9627" w:type="dxa"/>
            <w:gridSpan w:val="2"/>
          </w:tcPr>
          <w:p w:rsidR="009662B9" w:rsidRDefault="009662B9" w:rsidP="00C550C6"/>
        </w:tc>
      </w:tr>
      <w:tr w:rsidR="009662B9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9662B9" w:rsidRPr="00AD2DBC" w:rsidRDefault="009662B9" w:rsidP="00C550C6">
            <w:pPr>
              <w:rPr>
                <w:b/>
              </w:rPr>
            </w:pPr>
            <w:r w:rsidRPr="00AD2DBC">
              <w:rPr>
                <w:b/>
              </w:rPr>
              <w:t>Tester</w:t>
            </w:r>
          </w:p>
        </w:tc>
        <w:tc>
          <w:tcPr>
            <w:tcW w:w="7222" w:type="dxa"/>
          </w:tcPr>
          <w:p w:rsidR="009662B9" w:rsidRDefault="009662B9" w:rsidP="00C550C6">
            <w:r>
              <w:t>Gaetano Antonucci</w:t>
            </w:r>
          </w:p>
        </w:tc>
      </w:tr>
      <w:tr w:rsidR="009662B9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9662B9" w:rsidRPr="00AD2DBC" w:rsidRDefault="009662B9" w:rsidP="00C550C6">
            <w:pPr>
              <w:rPr>
                <w:b/>
              </w:rPr>
            </w:pPr>
            <w:r w:rsidRPr="00AD2DBC">
              <w:rPr>
                <w:b/>
              </w:rPr>
              <w:t>Data</w:t>
            </w:r>
          </w:p>
        </w:tc>
        <w:tc>
          <w:tcPr>
            <w:tcW w:w="7222" w:type="dxa"/>
          </w:tcPr>
          <w:p w:rsidR="009662B9" w:rsidRDefault="009662B9" w:rsidP="00C550C6">
            <w:r>
              <w:t>05/02/2017 – 16:52</w:t>
            </w:r>
          </w:p>
        </w:tc>
      </w:tr>
    </w:tbl>
    <w:p w:rsidR="009662B9" w:rsidRDefault="009662B9" w:rsidP="007948F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2"/>
      </w:tblGrid>
      <w:tr w:rsidR="000107A5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0107A5" w:rsidRPr="00AD2DBC" w:rsidRDefault="000107A5" w:rsidP="00C550C6">
            <w:pPr>
              <w:rPr>
                <w:b/>
              </w:rPr>
            </w:pPr>
            <w:r w:rsidRPr="00AD2DBC">
              <w:rPr>
                <w:b/>
              </w:rPr>
              <w:t xml:space="preserve">Test </w:t>
            </w:r>
            <w:proofErr w:type="spellStart"/>
            <w:r w:rsidRPr="00AD2DBC">
              <w:rPr>
                <w:b/>
              </w:rPr>
              <w:t>Execution</w:t>
            </w:r>
            <w:proofErr w:type="spellEnd"/>
            <w:r w:rsidRPr="00AD2DBC">
              <w:rPr>
                <w:b/>
              </w:rPr>
              <w:t xml:space="preserve"> ID</w:t>
            </w:r>
          </w:p>
        </w:tc>
        <w:tc>
          <w:tcPr>
            <w:tcW w:w="7222" w:type="dxa"/>
          </w:tcPr>
          <w:p w:rsidR="000107A5" w:rsidRDefault="000107A5" w:rsidP="00C550C6">
            <w:r>
              <w:t>TE_1.1_20</w:t>
            </w:r>
          </w:p>
        </w:tc>
      </w:tr>
      <w:tr w:rsidR="000107A5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0107A5" w:rsidRPr="00AD2DBC" w:rsidRDefault="000107A5" w:rsidP="00C550C6">
            <w:pPr>
              <w:rPr>
                <w:b/>
              </w:rPr>
            </w:pPr>
            <w:r w:rsidRPr="00AD2DBC">
              <w:rPr>
                <w:b/>
              </w:rPr>
              <w:t>Test Frame ID</w:t>
            </w:r>
          </w:p>
        </w:tc>
        <w:tc>
          <w:tcPr>
            <w:tcW w:w="7222" w:type="dxa"/>
          </w:tcPr>
          <w:p w:rsidR="000107A5" w:rsidRDefault="000107A5" w:rsidP="00C550C6">
            <w:r>
              <w:t>TF_1.1_20</w:t>
            </w:r>
          </w:p>
        </w:tc>
      </w:tr>
      <w:tr w:rsidR="000107A5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0107A5" w:rsidRPr="00AD2DBC" w:rsidRDefault="000107A5" w:rsidP="00C550C6">
            <w:pPr>
              <w:rPr>
                <w:b/>
              </w:rPr>
            </w:pPr>
            <w:r w:rsidRPr="00AD2DBC">
              <w:rPr>
                <w:b/>
              </w:rPr>
              <w:t xml:space="preserve">Test Case </w:t>
            </w:r>
            <w:proofErr w:type="spellStart"/>
            <w:r w:rsidRPr="00AD2DBC">
              <w:rPr>
                <w:b/>
              </w:rPr>
              <w:t>Description</w:t>
            </w:r>
            <w:proofErr w:type="spellEnd"/>
          </w:p>
        </w:tc>
        <w:tc>
          <w:tcPr>
            <w:tcW w:w="7222" w:type="dxa"/>
          </w:tcPr>
          <w:p w:rsidR="000107A5" w:rsidRDefault="000107A5" w:rsidP="000107A5">
            <w:r>
              <w:t>L’utente inserisce una stringa che supera la misura massima consentita nel campo email</w:t>
            </w:r>
          </w:p>
        </w:tc>
      </w:tr>
      <w:tr w:rsidR="000107A5" w:rsidRPr="00AD2DBC" w:rsidTr="00C550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0107A5" w:rsidRPr="00AD2DBC" w:rsidRDefault="000107A5" w:rsidP="00C550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Testing</w:t>
            </w:r>
            <w:proofErr w:type="spellEnd"/>
            <w:r w:rsidRPr="00AD2DBC">
              <w:rPr>
                <w:b/>
              </w:rPr>
              <w:t xml:space="preserve"> Environment</w:t>
            </w:r>
          </w:p>
        </w:tc>
      </w:tr>
      <w:tr w:rsidR="000107A5" w:rsidTr="00C550C6">
        <w:trPr>
          <w:trHeight w:val="454"/>
        </w:trPr>
        <w:tc>
          <w:tcPr>
            <w:tcW w:w="9627" w:type="dxa"/>
            <w:gridSpan w:val="2"/>
          </w:tcPr>
          <w:p w:rsidR="000107A5" w:rsidRDefault="000107A5" w:rsidP="00C550C6">
            <w:pPr>
              <w:pStyle w:val="Paragrafoelenco"/>
              <w:numPr>
                <w:ilvl w:val="0"/>
                <w:numId w:val="13"/>
              </w:numPr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  <w:p w:rsidR="000107A5" w:rsidRDefault="000107A5" w:rsidP="00C550C6">
            <w:pPr>
              <w:pStyle w:val="Paragrafoelenco"/>
              <w:numPr>
                <w:ilvl w:val="0"/>
                <w:numId w:val="13"/>
              </w:numPr>
            </w:pPr>
            <w:proofErr w:type="spellStart"/>
            <w:r>
              <w:t>Eclipse</w:t>
            </w:r>
            <w:proofErr w:type="spellEnd"/>
            <w:r>
              <w:t xml:space="preserve"> </w:t>
            </w:r>
            <w:r>
              <w:rPr>
                <w:lang w:eastAsia="it-IT"/>
              </w:rPr>
              <w:t>Neon.2 Release (4.6.2)</w:t>
            </w:r>
          </w:p>
        </w:tc>
      </w:tr>
      <w:tr w:rsidR="000107A5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0107A5" w:rsidRPr="00AD2DBC" w:rsidRDefault="000107A5" w:rsidP="00C550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Result</w:t>
            </w:r>
            <w:proofErr w:type="spellEnd"/>
          </w:p>
        </w:tc>
        <w:tc>
          <w:tcPr>
            <w:tcW w:w="7222" w:type="dxa"/>
          </w:tcPr>
          <w:p w:rsidR="000107A5" w:rsidRDefault="000107A5" w:rsidP="00C550C6">
            <w:r>
              <w:t>PASSED</w:t>
            </w:r>
          </w:p>
        </w:tc>
      </w:tr>
      <w:tr w:rsidR="000107A5" w:rsidRPr="00AD2DBC" w:rsidTr="00C550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0107A5" w:rsidRPr="00AD2DBC" w:rsidRDefault="000107A5" w:rsidP="00C550C6">
            <w:pPr>
              <w:rPr>
                <w:b/>
              </w:rPr>
            </w:pPr>
            <w:r w:rsidRPr="00AD2DBC">
              <w:rPr>
                <w:b/>
              </w:rPr>
              <w:t>Anomalie</w:t>
            </w:r>
          </w:p>
        </w:tc>
      </w:tr>
      <w:tr w:rsidR="000107A5" w:rsidTr="00C550C6">
        <w:trPr>
          <w:trHeight w:val="454"/>
        </w:trPr>
        <w:tc>
          <w:tcPr>
            <w:tcW w:w="9627" w:type="dxa"/>
            <w:gridSpan w:val="2"/>
          </w:tcPr>
          <w:p w:rsidR="000107A5" w:rsidRDefault="000107A5" w:rsidP="00C550C6"/>
        </w:tc>
      </w:tr>
      <w:tr w:rsidR="000107A5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0107A5" w:rsidRPr="00AD2DBC" w:rsidRDefault="000107A5" w:rsidP="00C550C6">
            <w:pPr>
              <w:rPr>
                <w:b/>
              </w:rPr>
            </w:pPr>
            <w:r w:rsidRPr="00AD2DBC">
              <w:rPr>
                <w:b/>
              </w:rPr>
              <w:t>Tester</w:t>
            </w:r>
          </w:p>
        </w:tc>
        <w:tc>
          <w:tcPr>
            <w:tcW w:w="7222" w:type="dxa"/>
          </w:tcPr>
          <w:p w:rsidR="000107A5" w:rsidRDefault="000107A5" w:rsidP="00C550C6">
            <w:r>
              <w:t>Gaetano Antonucci</w:t>
            </w:r>
          </w:p>
        </w:tc>
      </w:tr>
      <w:tr w:rsidR="000107A5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0107A5" w:rsidRPr="00AD2DBC" w:rsidRDefault="000107A5" w:rsidP="00C550C6">
            <w:pPr>
              <w:rPr>
                <w:b/>
              </w:rPr>
            </w:pPr>
            <w:r w:rsidRPr="00AD2DBC">
              <w:rPr>
                <w:b/>
              </w:rPr>
              <w:t>Data</w:t>
            </w:r>
          </w:p>
        </w:tc>
        <w:tc>
          <w:tcPr>
            <w:tcW w:w="7222" w:type="dxa"/>
          </w:tcPr>
          <w:p w:rsidR="000107A5" w:rsidRDefault="000107A5" w:rsidP="00C550C6">
            <w:r>
              <w:t>05/02/2017 – 16:53</w:t>
            </w:r>
          </w:p>
        </w:tc>
      </w:tr>
    </w:tbl>
    <w:p w:rsidR="00BD41C6" w:rsidRDefault="00BD41C6" w:rsidP="007948FB"/>
    <w:p w:rsidR="000107A5" w:rsidRDefault="000107A5" w:rsidP="007948FB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2"/>
      </w:tblGrid>
      <w:tr w:rsidR="000107A5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0107A5" w:rsidRPr="00AD2DBC" w:rsidRDefault="000107A5" w:rsidP="00C550C6">
            <w:pPr>
              <w:rPr>
                <w:b/>
              </w:rPr>
            </w:pPr>
            <w:r w:rsidRPr="00AD2DBC">
              <w:rPr>
                <w:b/>
              </w:rPr>
              <w:lastRenderedPageBreak/>
              <w:t xml:space="preserve">Test </w:t>
            </w:r>
            <w:proofErr w:type="spellStart"/>
            <w:r w:rsidRPr="00AD2DBC">
              <w:rPr>
                <w:b/>
              </w:rPr>
              <w:t>Execution</w:t>
            </w:r>
            <w:proofErr w:type="spellEnd"/>
            <w:r w:rsidRPr="00AD2DBC">
              <w:rPr>
                <w:b/>
              </w:rPr>
              <w:t xml:space="preserve"> ID</w:t>
            </w:r>
          </w:p>
        </w:tc>
        <w:tc>
          <w:tcPr>
            <w:tcW w:w="7222" w:type="dxa"/>
          </w:tcPr>
          <w:p w:rsidR="000107A5" w:rsidRDefault="000107A5" w:rsidP="00C550C6">
            <w:r>
              <w:t>TE_1.1_21</w:t>
            </w:r>
          </w:p>
        </w:tc>
      </w:tr>
      <w:tr w:rsidR="000107A5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0107A5" w:rsidRPr="00AD2DBC" w:rsidRDefault="000107A5" w:rsidP="00C550C6">
            <w:pPr>
              <w:rPr>
                <w:b/>
              </w:rPr>
            </w:pPr>
            <w:r w:rsidRPr="00AD2DBC">
              <w:rPr>
                <w:b/>
              </w:rPr>
              <w:t>Test Frame ID</w:t>
            </w:r>
          </w:p>
        </w:tc>
        <w:tc>
          <w:tcPr>
            <w:tcW w:w="7222" w:type="dxa"/>
          </w:tcPr>
          <w:p w:rsidR="000107A5" w:rsidRDefault="000107A5" w:rsidP="00C550C6">
            <w:r>
              <w:t>TF_1.1_21</w:t>
            </w:r>
          </w:p>
        </w:tc>
      </w:tr>
      <w:tr w:rsidR="000107A5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0107A5" w:rsidRPr="00AD2DBC" w:rsidRDefault="000107A5" w:rsidP="00C550C6">
            <w:pPr>
              <w:rPr>
                <w:b/>
              </w:rPr>
            </w:pPr>
            <w:r w:rsidRPr="00AD2DBC">
              <w:rPr>
                <w:b/>
              </w:rPr>
              <w:t xml:space="preserve">Test Case </w:t>
            </w:r>
            <w:proofErr w:type="spellStart"/>
            <w:r w:rsidRPr="00AD2DBC">
              <w:rPr>
                <w:b/>
              </w:rPr>
              <w:t>Description</w:t>
            </w:r>
            <w:proofErr w:type="spellEnd"/>
          </w:p>
        </w:tc>
        <w:tc>
          <w:tcPr>
            <w:tcW w:w="7222" w:type="dxa"/>
          </w:tcPr>
          <w:p w:rsidR="000107A5" w:rsidRDefault="000107A5" w:rsidP="000107A5">
            <w:r>
              <w:t>L’utente inserisce una stringa che non rispetta il formato richiesto nel campo email</w:t>
            </w:r>
          </w:p>
        </w:tc>
      </w:tr>
      <w:tr w:rsidR="000107A5" w:rsidRPr="00AD2DBC" w:rsidTr="00C550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0107A5" w:rsidRPr="00AD2DBC" w:rsidRDefault="000107A5" w:rsidP="00C550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Testing</w:t>
            </w:r>
            <w:proofErr w:type="spellEnd"/>
            <w:r w:rsidRPr="00AD2DBC">
              <w:rPr>
                <w:b/>
              </w:rPr>
              <w:t xml:space="preserve"> Environment</w:t>
            </w:r>
          </w:p>
        </w:tc>
      </w:tr>
      <w:tr w:rsidR="000107A5" w:rsidTr="00C550C6">
        <w:trPr>
          <w:trHeight w:val="454"/>
        </w:trPr>
        <w:tc>
          <w:tcPr>
            <w:tcW w:w="9627" w:type="dxa"/>
            <w:gridSpan w:val="2"/>
          </w:tcPr>
          <w:p w:rsidR="000107A5" w:rsidRDefault="000107A5" w:rsidP="00C550C6">
            <w:pPr>
              <w:pStyle w:val="Paragrafoelenco"/>
              <w:numPr>
                <w:ilvl w:val="0"/>
                <w:numId w:val="13"/>
              </w:numPr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  <w:p w:rsidR="000107A5" w:rsidRDefault="000107A5" w:rsidP="00C550C6">
            <w:pPr>
              <w:pStyle w:val="Paragrafoelenco"/>
              <w:numPr>
                <w:ilvl w:val="0"/>
                <w:numId w:val="13"/>
              </w:numPr>
            </w:pPr>
            <w:proofErr w:type="spellStart"/>
            <w:r>
              <w:t>Eclipse</w:t>
            </w:r>
            <w:proofErr w:type="spellEnd"/>
            <w:r>
              <w:t xml:space="preserve"> </w:t>
            </w:r>
            <w:r>
              <w:rPr>
                <w:lang w:eastAsia="it-IT"/>
              </w:rPr>
              <w:t>Neon.2 Release (4.6.2)</w:t>
            </w:r>
          </w:p>
        </w:tc>
      </w:tr>
      <w:tr w:rsidR="000107A5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0107A5" w:rsidRPr="00AD2DBC" w:rsidRDefault="000107A5" w:rsidP="00C550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Result</w:t>
            </w:r>
            <w:proofErr w:type="spellEnd"/>
          </w:p>
        </w:tc>
        <w:tc>
          <w:tcPr>
            <w:tcW w:w="7222" w:type="dxa"/>
          </w:tcPr>
          <w:p w:rsidR="000107A5" w:rsidRDefault="000107A5" w:rsidP="00C550C6">
            <w:r>
              <w:t>PASSED</w:t>
            </w:r>
          </w:p>
        </w:tc>
      </w:tr>
      <w:tr w:rsidR="000107A5" w:rsidRPr="00AD2DBC" w:rsidTr="00C550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0107A5" w:rsidRPr="00AD2DBC" w:rsidRDefault="000107A5" w:rsidP="00C550C6">
            <w:pPr>
              <w:rPr>
                <w:b/>
              </w:rPr>
            </w:pPr>
            <w:r w:rsidRPr="00AD2DBC">
              <w:rPr>
                <w:b/>
              </w:rPr>
              <w:t>Anomalie</w:t>
            </w:r>
          </w:p>
        </w:tc>
      </w:tr>
      <w:tr w:rsidR="000107A5" w:rsidTr="00C550C6">
        <w:trPr>
          <w:trHeight w:val="454"/>
        </w:trPr>
        <w:tc>
          <w:tcPr>
            <w:tcW w:w="9627" w:type="dxa"/>
            <w:gridSpan w:val="2"/>
          </w:tcPr>
          <w:p w:rsidR="000107A5" w:rsidRDefault="000107A5" w:rsidP="00C550C6"/>
        </w:tc>
      </w:tr>
      <w:tr w:rsidR="000107A5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0107A5" w:rsidRPr="00AD2DBC" w:rsidRDefault="000107A5" w:rsidP="00C550C6">
            <w:pPr>
              <w:rPr>
                <w:b/>
              </w:rPr>
            </w:pPr>
            <w:r w:rsidRPr="00AD2DBC">
              <w:rPr>
                <w:b/>
              </w:rPr>
              <w:t>Tester</w:t>
            </w:r>
          </w:p>
        </w:tc>
        <w:tc>
          <w:tcPr>
            <w:tcW w:w="7222" w:type="dxa"/>
          </w:tcPr>
          <w:p w:rsidR="000107A5" w:rsidRDefault="000107A5" w:rsidP="00C550C6">
            <w:r>
              <w:t>Gaetano Antonucci</w:t>
            </w:r>
          </w:p>
        </w:tc>
      </w:tr>
      <w:tr w:rsidR="000107A5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0107A5" w:rsidRPr="00AD2DBC" w:rsidRDefault="000107A5" w:rsidP="00C550C6">
            <w:pPr>
              <w:rPr>
                <w:b/>
              </w:rPr>
            </w:pPr>
            <w:r w:rsidRPr="00AD2DBC">
              <w:rPr>
                <w:b/>
              </w:rPr>
              <w:t>Data</w:t>
            </w:r>
          </w:p>
        </w:tc>
        <w:tc>
          <w:tcPr>
            <w:tcW w:w="7222" w:type="dxa"/>
          </w:tcPr>
          <w:p w:rsidR="000107A5" w:rsidRDefault="000107A5" w:rsidP="00C550C6">
            <w:r>
              <w:t>05/02/2017 – 16:54</w:t>
            </w:r>
          </w:p>
        </w:tc>
      </w:tr>
    </w:tbl>
    <w:p w:rsidR="000107A5" w:rsidRDefault="000107A5" w:rsidP="007948F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2"/>
      </w:tblGrid>
      <w:tr w:rsidR="000107A5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0107A5" w:rsidRPr="00AD2DBC" w:rsidRDefault="000107A5" w:rsidP="00C550C6">
            <w:pPr>
              <w:rPr>
                <w:b/>
              </w:rPr>
            </w:pPr>
            <w:r w:rsidRPr="00AD2DBC">
              <w:rPr>
                <w:b/>
              </w:rPr>
              <w:t xml:space="preserve">Test </w:t>
            </w:r>
            <w:proofErr w:type="spellStart"/>
            <w:r w:rsidRPr="00AD2DBC">
              <w:rPr>
                <w:b/>
              </w:rPr>
              <w:t>Execution</w:t>
            </w:r>
            <w:proofErr w:type="spellEnd"/>
            <w:r w:rsidRPr="00AD2DBC">
              <w:rPr>
                <w:b/>
              </w:rPr>
              <w:t xml:space="preserve"> ID</w:t>
            </w:r>
          </w:p>
        </w:tc>
        <w:tc>
          <w:tcPr>
            <w:tcW w:w="7222" w:type="dxa"/>
          </w:tcPr>
          <w:p w:rsidR="000107A5" w:rsidRDefault="000107A5" w:rsidP="00C550C6">
            <w:r>
              <w:t>TE_1.1_22</w:t>
            </w:r>
          </w:p>
        </w:tc>
      </w:tr>
      <w:tr w:rsidR="000107A5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0107A5" w:rsidRPr="00AD2DBC" w:rsidRDefault="000107A5" w:rsidP="00C550C6">
            <w:pPr>
              <w:rPr>
                <w:b/>
              </w:rPr>
            </w:pPr>
            <w:r w:rsidRPr="00AD2DBC">
              <w:rPr>
                <w:b/>
              </w:rPr>
              <w:t>Test Frame ID</w:t>
            </w:r>
          </w:p>
        </w:tc>
        <w:tc>
          <w:tcPr>
            <w:tcW w:w="7222" w:type="dxa"/>
          </w:tcPr>
          <w:p w:rsidR="000107A5" w:rsidRDefault="000107A5" w:rsidP="00C550C6">
            <w:r>
              <w:t>TF_1.1_22</w:t>
            </w:r>
          </w:p>
        </w:tc>
      </w:tr>
      <w:tr w:rsidR="000107A5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0107A5" w:rsidRPr="00AD2DBC" w:rsidRDefault="000107A5" w:rsidP="00C550C6">
            <w:pPr>
              <w:rPr>
                <w:b/>
              </w:rPr>
            </w:pPr>
            <w:r w:rsidRPr="00AD2DBC">
              <w:rPr>
                <w:b/>
              </w:rPr>
              <w:t xml:space="preserve">Test Case </w:t>
            </w:r>
            <w:proofErr w:type="spellStart"/>
            <w:r w:rsidRPr="00AD2DBC">
              <w:rPr>
                <w:b/>
              </w:rPr>
              <w:t>Description</w:t>
            </w:r>
            <w:proofErr w:type="spellEnd"/>
          </w:p>
        </w:tc>
        <w:tc>
          <w:tcPr>
            <w:tcW w:w="7222" w:type="dxa"/>
          </w:tcPr>
          <w:p w:rsidR="000107A5" w:rsidRDefault="000107A5" w:rsidP="000107A5">
            <w:r>
              <w:t>L’utente inserisce una stringa che corrisponde ad un email già presente in archivio nel campo email</w:t>
            </w:r>
          </w:p>
        </w:tc>
      </w:tr>
      <w:tr w:rsidR="000107A5" w:rsidRPr="00AD2DBC" w:rsidTr="00C550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0107A5" w:rsidRPr="00AD2DBC" w:rsidRDefault="000107A5" w:rsidP="00C550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Testing</w:t>
            </w:r>
            <w:proofErr w:type="spellEnd"/>
            <w:r w:rsidRPr="00AD2DBC">
              <w:rPr>
                <w:b/>
              </w:rPr>
              <w:t xml:space="preserve"> Environment</w:t>
            </w:r>
          </w:p>
        </w:tc>
      </w:tr>
      <w:tr w:rsidR="000107A5" w:rsidTr="00C550C6">
        <w:trPr>
          <w:trHeight w:val="454"/>
        </w:trPr>
        <w:tc>
          <w:tcPr>
            <w:tcW w:w="9627" w:type="dxa"/>
            <w:gridSpan w:val="2"/>
          </w:tcPr>
          <w:p w:rsidR="000107A5" w:rsidRDefault="000107A5" w:rsidP="00C550C6">
            <w:pPr>
              <w:pStyle w:val="Paragrafoelenco"/>
              <w:numPr>
                <w:ilvl w:val="0"/>
                <w:numId w:val="13"/>
              </w:numPr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  <w:p w:rsidR="000107A5" w:rsidRDefault="000107A5" w:rsidP="00C550C6">
            <w:pPr>
              <w:pStyle w:val="Paragrafoelenco"/>
              <w:numPr>
                <w:ilvl w:val="0"/>
                <w:numId w:val="13"/>
              </w:numPr>
            </w:pPr>
            <w:proofErr w:type="spellStart"/>
            <w:r>
              <w:t>Eclipse</w:t>
            </w:r>
            <w:proofErr w:type="spellEnd"/>
            <w:r>
              <w:t xml:space="preserve"> </w:t>
            </w:r>
            <w:r>
              <w:rPr>
                <w:lang w:eastAsia="it-IT"/>
              </w:rPr>
              <w:t>Neon.2 Release (4.6.2)</w:t>
            </w:r>
          </w:p>
        </w:tc>
      </w:tr>
      <w:tr w:rsidR="000107A5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0107A5" w:rsidRPr="00AD2DBC" w:rsidRDefault="000107A5" w:rsidP="00C550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Result</w:t>
            </w:r>
            <w:proofErr w:type="spellEnd"/>
          </w:p>
        </w:tc>
        <w:tc>
          <w:tcPr>
            <w:tcW w:w="7222" w:type="dxa"/>
          </w:tcPr>
          <w:p w:rsidR="000107A5" w:rsidRDefault="000107A5" w:rsidP="00C550C6">
            <w:r>
              <w:t>PASSED</w:t>
            </w:r>
          </w:p>
        </w:tc>
      </w:tr>
      <w:tr w:rsidR="000107A5" w:rsidRPr="00AD2DBC" w:rsidTr="00C550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0107A5" w:rsidRPr="00AD2DBC" w:rsidRDefault="000107A5" w:rsidP="00C550C6">
            <w:pPr>
              <w:rPr>
                <w:b/>
              </w:rPr>
            </w:pPr>
            <w:r w:rsidRPr="00AD2DBC">
              <w:rPr>
                <w:b/>
              </w:rPr>
              <w:t>Anomalie</w:t>
            </w:r>
          </w:p>
        </w:tc>
      </w:tr>
      <w:tr w:rsidR="000107A5" w:rsidTr="00C550C6">
        <w:trPr>
          <w:trHeight w:val="454"/>
        </w:trPr>
        <w:tc>
          <w:tcPr>
            <w:tcW w:w="9627" w:type="dxa"/>
            <w:gridSpan w:val="2"/>
          </w:tcPr>
          <w:p w:rsidR="000107A5" w:rsidRDefault="000107A5" w:rsidP="00C550C6"/>
        </w:tc>
      </w:tr>
      <w:tr w:rsidR="000107A5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0107A5" w:rsidRPr="00AD2DBC" w:rsidRDefault="000107A5" w:rsidP="00C550C6">
            <w:pPr>
              <w:rPr>
                <w:b/>
              </w:rPr>
            </w:pPr>
            <w:r w:rsidRPr="00AD2DBC">
              <w:rPr>
                <w:b/>
              </w:rPr>
              <w:t>Tester</w:t>
            </w:r>
          </w:p>
        </w:tc>
        <w:tc>
          <w:tcPr>
            <w:tcW w:w="7222" w:type="dxa"/>
          </w:tcPr>
          <w:p w:rsidR="000107A5" w:rsidRDefault="000107A5" w:rsidP="00C550C6">
            <w:r>
              <w:t>Gaetano Antonucci</w:t>
            </w:r>
          </w:p>
        </w:tc>
      </w:tr>
      <w:tr w:rsidR="000107A5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0107A5" w:rsidRPr="00AD2DBC" w:rsidRDefault="000107A5" w:rsidP="00C550C6">
            <w:pPr>
              <w:rPr>
                <w:b/>
              </w:rPr>
            </w:pPr>
            <w:r w:rsidRPr="00AD2DBC">
              <w:rPr>
                <w:b/>
              </w:rPr>
              <w:t>Data</w:t>
            </w:r>
          </w:p>
        </w:tc>
        <w:tc>
          <w:tcPr>
            <w:tcW w:w="7222" w:type="dxa"/>
          </w:tcPr>
          <w:p w:rsidR="000107A5" w:rsidRDefault="000107A5" w:rsidP="00C550C6">
            <w:r>
              <w:t>05/02/2017 – 16:55</w:t>
            </w:r>
          </w:p>
        </w:tc>
      </w:tr>
    </w:tbl>
    <w:p w:rsidR="000107A5" w:rsidRDefault="00A46B70" w:rsidP="007948FB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2"/>
      </w:tblGrid>
      <w:tr w:rsidR="00A46B70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A46B70" w:rsidRPr="00AD2DBC" w:rsidRDefault="00A46B70" w:rsidP="00C550C6">
            <w:pPr>
              <w:rPr>
                <w:b/>
              </w:rPr>
            </w:pPr>
            <w:r w:rsidRPr="00AD2DBC">
              <w:rPr>
                <w:b/>
              </w:rPr>
              <w:lastRenderedPageBreak/>
              <w:t xml:space="preserve">Test </w:t>
            </w:r>
            <w:proofErr w:type="spellStart"/>
            <w:r w:rsidRPr="00AD2DBC">
              <w:rPr>
                <w:b/>
              </w:rPr>
              <w:t>Execution</w:t>
            </w:r>
            <w:proofErr w:type="spellEnd"/>
            <w:r w:rsidRPr="00AD2DBC">
              <w:rPr>
                <w:b/>
              </w:rPr>
              <w:t xml:space="preserve"> ID</w:t>
            </w:r>
          </w:p>
        </w:tc>
        <w:tc>
          <w:tcPr>
            <w:tcW w:w="7222" w:type="dxa"/>
          </w:tcPr>
          <w:p w:rsidR="00A46B70" w:rsidRDefault="00A46B70" w:rsidP="00C550C6">
            <w:r>
              <w:t>TE_1.1_23</w:t>
            </w:r>
          </w:p>
        </w:tc>
      </w:tr>
      <w:tr w:rsidR="00A46B70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A46B70" w:rsidRPr="00AD2DBC" w:rsidRDefault="00A46B70" w:rsidP="00C550C6">
            <w:pPr>
              <w:rPr>
                <w:b/>
              </w:rPr>
            </w:pPr>
            <w:r w:rsidRPr="00AD2DBC">
              <w:rPr>
                <w:b/>
              </w:rPr>
              <w:t>Test Frame ID</w:t>
            </w:r>
          </w:p>
        </w:tc>
        <w:tc>
          <w:tcPr>
            <w:tcW w:w="7222" w:type="dxa"/>
          </w:tcPr>
          <w:p w:rsidR="00A46B70" w:rsidRDefault="00A46B70" w:rsidP="00C550C6">
            <w:r>
              <w:t>TF_1.1_23</w:t>
            </w:r>
          </w:p>
        </w:tc>
      </w:tr>
      <w:tr w:rsidR="00A46B70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A46B70" w:rsidRPr="00AD2DBC" w:rsidRDefault="00A46B70" w:rsidP="00C550C6">
            <w:pPr>
              <w:rPr>
                <w:b/>
              </w:rPr>
            </w:pPr>
            <w:r w:rsidRPr="00AD2DBC">
              <w:rPr>
                <w:b/>
              </w:rPr>
              <w:t xml:space="preserve">Test Case </w:t>
            </w:r>
            <w:proofErr w:type="spellStart"/>
            <w:r w:rsidRPr="00AD2DBC">
              <w:rPr>
                <w:b/>
              </w:rPr>
              <w:t>Description</w:t>
            </w:r>
            <w:proofErr w:type="spellEnd"/>
          </w:p>
        </w:tc>
        <w:tc>
          <w:tcPr>
            <w:tcW w:w="7222" w:type="dxa"/>
          </w:tcPr>
          <w:p w:rsidR="00A46B70" w:rsidRDefault="00A46B70" w:rsidP="00A46B70">
            <w:r>
              <w:t>L’utente inserisce una stringa che non raggiunge la misura minima nel campo password</w:t>
            </w:r>
          </w:p>
        </w:tc>
      </w:tr>
      <w:tr w:rsidR="00A46B70" w:rsidRPr="00AD2DBC" w:rsidTr="00C550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A46B70" w:rsidRPr="00AD2DBC" w:rsidRDefault="00A46B70" w:rsidP="00C550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Testing</w:t>
            </w:r>
            <w:proofErr w:type="spellEnd"/>
            <w:r w:rsidRPr="00AD2DBC">
              <w:rPr>
                <w:b/>
              </w:rPr>
              <w:t xml:space="preserve"> Environment</w:t>
            </w:r>
          </w:p>
        </w:tc>
      </w:tr>
      <w:tr w:rsidR="00A46B70" w:rsidTr="00C550C6">
        <w:trPr>
          <w:trHeight w:val="454"/>
        </w:trPr>
        <w:tc>
          <w:tcPr>
            <w:tcW w:w="9627" w:type="dxa"/>
            <w:gridSpan w:val="2"/>
          </w:tcPr>
          <w:p w:rsidR="00A46B70" w:rsidRDefault="00A46B70" w:rsidP="00C550C6">
            <w:pPr>
              <w:pStyle w:val="Paragrafoelenco"/>
              <w:numPr>
                <w:ilvl w:val="0"/>
                <w:numId w:val="13"/>
              </w:numPr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  <w:p w:rsidR="00A46B70" w:rsidRDefault="00A46B70" w:rsidP="00C550C6">
            <w:pPr>
              <w:pStyle w:val="Paragrafoelenco"/>
              <w:numPr>
                <w:ilvl w:val="0"/>
                <w:numId w:val="13"/>
              </w:numPr>
            </w:pPr>
            <w:proofErr w:type="spellStart"/>
            <w:r>
              <w:t>Eclipse</w:t>
            </w:r>
            <w:proofErr w:type="spellEnd"/>
            <w:r>
              <w:t xml:space="preserve"> </w:t>
            </w:r>
            <w:r>
              <w:rPr>
                <w:lang w:eastAsia="it-IT"/>
              </w:rPr>
              <w:t>Neon.2 Release (4.6.2)</w:t>
            </w:r>
          </w:p>
        </w:tc>
      </w:tr>
      <w:tr w:rsidR="00A46B70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A46B70" w:rsidRPr="00AD2DBC" w:rsidRDefault="00A46B70" w:rsidP="00C550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Result</w:t>
            </w:r>
            <w:proofErr w:type="spellEnd"/>
          </w:p>
        </w:tc>
        <w:tc>
          <w:tcPr>
            <w:tcW w:w="7222" w:type="dxa"/>
          </w:tcPr>
          <w:p w:rsidR="00A46B70" w:rsidRDefault="00A46B70" w:rsidP="00C550C6">
            <w:r>
              <w:t>PASSED</w:t>
            </w:r>
          </w:p>
        </w:tc>
      </w:tr>
      <w:tr w:rsidR="00A46B70" w:rsidRPr="00AD2DBC" w:rsidTr="00C550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A46B70" w:rsidRPr="00AD2DBC" w:rsidRDefault="00A46B70" w:rsidP="00C550C6">
            <w:pPr>
              <w:rPr>
                <w:b/>
              </w:rPr>
            </w:pPr>
            <w:r w:rsidRPr="00AD2DBC">
              <w:rPr>
                <w:b/>
              </w:rPr>
              <w:t>Anomalie</w:t>
            </w:r>
          </w:p>
        </w:tc>
      </w:tr>
      <w:tr w:rsidR="00A46B70" w:rsidTr="00C550C6">
        <w:trPr>
          <w:trHeight w:val="454"/>
        </w:trPr>
        <w:tc>
          <w:tcPr>
            <w:tcW w:w="9627" w:type="dxa"/>
            <w:gridSpan w:val="2"/>
          </w:tcPr>
          <w:p w:rsidR="00A46B70" w:rsidRDefault="00A46B70" w:rsidP="00C550C6"/>
        </w:tc>
      </w:tr>
      <w:tr w:rsidR="00A46B70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A46B70" w:rsidRPr="00AD2DBC" w:rsidRDefault="00A46B70" w:rsidP="00C550C6">
            <w:pPr>
              <w:rPr>
                <w:b/>
              </w:rPr>
            </w:pPr>
            <w:r w:rsidRPr="00AD2DBC">
              <w:rPr>
                <w:b/>
              </w:rPr>
              <w:t>Tester</w:t>
            </w:r>
          </w:p>
        </w:tc>
        <w:tc>
          <w:tcPr>
            <w:tcW w:w="7222" w:type="dxa"/>
          </w:tcPr>
          <w:p w:rsidR="00A46B70" w:rsidRDefault="00A46B70" w:rsidP="00C550C6">
            <w:r>
              <w:t>Gaetano Antonucci</w:t>
            </w:r>
          </w:p>
        </w:tc>
      </w:tr>
      <w:tr w:rsidR="00A46B70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A46B70" w:rsidRPr="00AD2DBC" w:rsidRDefault="00A46B70" w:rsidP="00C550C6">
            <w:pPr>
              <w:rPr>
                <w:b/>
              </w:rPr>
            </w:pPr>
            <w:r w:rsidRPr="00AD2DBC">
              <w:rPr>
                <w:b/>
              </w:rPr>
              <w:t>Data</w:t>
            </w:r>
          </w:p>
        </w:tc>
        <w:tc>
          <w:tcPr>
            <w:tcW w:w="7222" w:type="dxa"/>
          </w:tcPr>
          <w:p w:rsidR="00A46B70" w:rsidRDefault="00A46B70" w:rsidP="00C550C6">
            <w:r>
              <w:t>05/02/2017 – 16:56</w:t>
            </w:r>
          </w:p>
        </w:tc>
      </w:tr>
    </w:tbl>
    <w:p w:rsidR="00A46B70" w:rsidRDefault="00A46B70" w:rsidP="007948F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2"/>
      </w:tblGrid>
      <w:tr w:rsidR="00A46B70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A46B70" w:rsidRPr="00AD2DBC" w:rsidRDefault="00A46B70" w:rsidP="00C550C6">
            <w:pPr>
              <w:rPr>
                <w:b/>
              </w:rPr>
            </w:pPr>
            <w:r w:rsidRPr="00AD2DBC">
              <w:rPr>
                <w:b/>
              </w:rPr>
              <w:t xml:space="preserve">Test </w:t>
            </w:r>
            <w:proofErr w:type="spellStart"/>
            <w:r w:rsidRPr="00AD2DBC">
              <w:rPr>
                <w:b/>
              </w:rPr>
              <w:t>Execution</w:t>
            </w:r>
            <w:proofErr w:type="spellEnd"/>
            <w:r w:rsidRPr="00AD2DBC">
              <w:rPr>
                <w:b/>
              </w:rPr>
              <w:t xml:space="preserve"> ID</w:t>
            </w:r>
          </w:p>
        </w:tc>
        <w:tc>
          <w:tcPr>
            <w:tcW w:w="7222" w:type="dxa"/>
          </w:tcPr>
          <w:p w:rsidR="00A46B70" w:rsidRDefault="00A46B70" w:rsidP="00C550C6">
            <w:r>
              <w:t>TE_1.1_24</w:t>
            </w:r>
          </w:p>
        </w:tc>
      </w:tr>
      <w:tr w:rsidR="00A46B70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A46B70" w:rsidRPr="00AD2DBC" w:rsidRDefault="00A46B70" w:rsidP="00C550C6">
            <w:pPr>
              <w:rPr>
                <w:b/>
              </w:rPr>
            </w:pPr>
            <w:r w:rsidRPr="00AD2DBC">
              <w:rPr>
                <w:b/>
              </w:rPr>
              <w:t>Test Frame ID</w:t>
            </w:r>
          </w:p>
        </w:tc>
        <w:tc>
          <w:tcPr>
            <w:tcW w:w="7222" w:type="dxa"/>
          </w:tcPr>
          <w:p w:rsidR="00A46B70" w:rsidRDefault="00A46B70" w:rsidP="00C550C6">
            <w:r>
              <w:t>TF_1.1_24</w:t>
            </w:r>
          </w:p>
        </w:tc>
      </w:tr>
      <w:tr w:rsidR="00A46B70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A46B70" w:rsidRPr="00AD2DBC" w:rsidRDefault="00A46B70" w:rsidP="00C550C6">
            <w:pPr>
              <w:rPr>
                <w:b/>
              </w:rPr>
            </w:pPr>
            <w:r w:rsidRPr="00AD2DBC">
              <w:rPr>
                <w:b/>
              </w:rPr>
              <w:t xml:space="preserve">Test Case </w:t>
            </w:r>
            <w:proofErr w:type="spellStart"/>
            <w:r w:rsidRPr="00AD2DBC">
              <w:rPr>
                <w:b/>
              </w:rPr>
              <w:t>Description</w:t>
            </w:r>
            <w:proofErr w:type="spellEnd"/>
          </w:p>
        </w:tc>
        <w:tc>
          <w:tcPr>
            <w:tcW w:w="7222" w:type="dxa"/>
          </w:tcPr>
          <w:p w:rsidR="00A46B70" w:rsidRDefault="00A46B70" w:rsidP="00A46B70">
            <w:r>
              <w:t>L’utente inserisce una stringa che supera la misura massima consentita nel campo password</w:t>
            </w:r>
          </w:p>
        </w:tc>
      </w:tr>
      <w:tr w:rsidR="00A46B70" w:rsidRPr="00AD2DBC" w:rsidTr="00C550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A46B70" w:rsidRPr="00AD2DBC" w:rsidRDefault="00A46B70" w:rsidP="00C550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Testing</w:t>
            </w:r>
            <w:proofErr w:type="spellEnd"/>
            <w:r w:rsidRPr="00AD2DBC">
              <w:rPr>
                <w:b/>
              </w:rPr>
              <w:t xml:space="preserve"> Environment</w:t>
            </w:r>
          </w:p>
        </w:tc>
      </w:tr>
      <w:tr w:rsidR="00A46B70" w:rsidTr="00C550C6">
        <w:trPr>
          <w:trHeight w:val="454"/>
        </w:trPr>
        <w:tc>
          <w:tcPr>
            <w:tcW w:w="9627" w:type="dxa"/>
            <w:gridSpan w:val="2"/>
          </w:tcPr>
          <w:p w:rsidR="00A46B70" w:rsidRDefault="00A46B70" w:rsidP="00C550C6">
            <w:pPr>
              <w:pStyle w:val="Paragrafoelenco"/>
              <w:numPr>
                <w:ilvl w:val="0"/>
                <w:numId w:val="13"/>
              </w:numPr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  <w:p w:rsidR="00A46B70" w:rsidRDefault="00A46B70" w:rsidP="00C550C6">
            <w:pPr>
              <w:pStyle w:val="Paragrafoelenco"/>
              <w:numPr>
                <w:ilvl w:val="0"/>
                <w:numId w:val="13"/>
              </w:numPr>
            </w:pPr>
            <w:proofErr w:type="spellStart"/>
            <w:r>
              <w:t>Eclipse</w:t>
            </w:r>
            <w:proofErr w:type="spellEnd"/>
            <w:r>
              <w:t xml:space="preserve"> </w:t>
            </w:r>
            <w:r>
              <w:rPr>
                <w:lang w:eastAsia="it-IT"/>
              </w:rPr>
              <w:t>Neon.2 Release (4.6.2)</w:t>
            </w:r>
          </w:p>
        </w:tc>
      </w:tr>
      <w:tr w:rsidR="00A46B70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A46B70" w:rsidRPr="00AD2DBC" w:rsidRDefault="00A46B70" w:rsidP="00C550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Result</w:t>
            </w:r>
            <w:proofErr w:type="spellEnd"/>
          </w:p>
        </w:tc>
        <w:tc>
          <w:tcPr>
            <w:tcW w:w="7222" w:type="dxa"/>
          </w:tcPr>
          <w:p w:rsidR="00A46B70" w:rsidRDefault="00A46B70" w:rsidP="00C550C6">
            <w:r>
              <w:t>PASSED</w:t>
            </w:r>
          </w:p>
        </w:tc>
      </w:tr>
      <w:tr w:rsidR="00A46B70" w:rsidRPr="00AD2DBC" w:rsidTr="00C550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A46B70" w:rsidRPr="00AD2DBC" w:rsidRDefault="00A46B70" w:rsidP="00C550C6">
            <w:pPr>
              <w:rPr>
                <w:b/>
              </w:rPr>
            </w:pPr>
            <w:r w:rsidRPr="00AD2DBC">
              <w:rPr>
                <w:b/>
              </w:rPr>
              <w:t>Anomalie</w:t>
            </w:r>
          </w:p>
        </w:tc>
      </w:tr>
      <w:tr w:rsidR="00A46B70" w:rsidTr="00C550C6">
        <w:trPr>
          <w:trHeight w:val="454"/>
        </w:trPr>
        <w:tc>
          <w:tcPr>
            <w:tcW w:w="9627" w:type="dxa"/>
            <w:gridSpan w:val="2"/>
          </w:tcPr>
          <w:p w:rsidR="00A46B70" w:rsidRDefault="00A46B70" w:rsidP="00C550C6"/>
        </w:tc>
      </w:tr>
      <w:tr w:rsidR="00A46B70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A46B70" w:rsidRPr="00AD2DBC" w:rsidRDefault="00A46B70" w:rsidP="00C550C6">
            <w:pPr>
              <w:rPr>
                <w:b/>
              </w:rPr>
            </w:pPr>
            <w:r w:rsidRPr="00AD2DBC">
              <w:rPr>
                <w:b/>
              </w:rPr>
              <w:t>Tester</w:t>
            </w:r>
          </w:p>
        </w:tc>
        <w:tc>
          <w:tcPr>
            <w:tcW w:w="7222" w:type="dxa"/>
          </w:tcPr>
          <w:p w:rsidR="00A46B70" w:rsidRDefault="00A46B70" w:rsidP="00C550C6">
            <w:r>
              <w:t>Gaetano Antonucci</w:t>
            </w:r>
          </w:p>
        </w:tc>
      </w:tr>
      <w:tr w:rsidR="00A46B70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A46B70" w:rsidRPr="00AD2DBC" w:rsidRDefault="00A46B70" w:rsidP="00C550C6">
            <w:pPr>
              <w:rPr>
                <w:b/>
              </w:rPr>
            </w:pPr>
            <w:r w:rsidRPr="00AD2DBC">
              <w:rPr>
                <w:b/>
              </w:rPr>
              <w:t>Data</w:t>
            </w:r>
          </w:p>
        </w:tc>
        <w:tc>
          <w:tcPr>
            <w:tcW w:w="7222" w:type="dxa"/>
          </w:tcPr>
          <w:p w:rsidR="00A46B70" w:rsidRDefault="00A46B70" w:rsidP="00C550C6">
            <w:r>
              <w:t>05/02/2017 – 16:57</w:t>
            </w:r>
          </w:p>
        </w:tc>
      </w:tr>
    </w:tbl>
    <w:p w:rsidR="000107A5" w:rsidRDefault="00A46B70" w:rsidP="007948FB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2"/>
      </w:tblGrid>
      <w:tr w:rsidR="00A46B70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A46B70" w:rsidRPr="00AD2DBC" w:rsidRDefault="00A46B70" w:rsidP="00C550C6">
            <w:pPr>
              <w:rPr>
                <w:b/>
              </w:rPr>
            </w:pPr>
            <w:r w:rsidRPr="00AD2DBC">
              <w:rPr>
                <w:b/>
              </w:rPr>
              <w:lastRenderedPageBreak/>
              <w:t xml:space="preserve">Test </w:t>
            </w:r>
            <w:proofErr w:type="spellStart"/>
            <w:r w:rsidRPr="00AD2DBC">
              <w:rPr>
                <w:b/>
              </w:rPr>
              <w:t>Execution</w:t>
            </w:r>
            <w:proofErr w:type="spellEnd"/>
            <w:r w:rsidRPr="00AD2DBC">
              <w:rPr>
                <w:b/>
              </w:rPr>
              <w:t xml:space="preserve"> ID</w:t>
            </w:r>
          </w:p>
        </w:tc>
        <w:tc>
          <w:tcPr>
            <w:tcW w:w="7222" w:type="dxa"/>
          </w:tcPr>
          <w:p w:rsidR="00A46B70" w:rsidRDefault="00A46B70" w:rsidP="00C550C6">
            <w:r>
              <w:t>TE_1.1_25</w:t>
            </w:r>
          </w:p>
        </w:tc>
      </w:tr>
      <w:tr w:rsidR="00A46B70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A46B70" w:rsidRPr="00AD2DBC" w:rsidRDefault="00A46B70" w:rsidP="00C550C6">
            <w:pPr>
              <w:rPr>
                <w:b/>
              </w:rPr>
            </w:pPr>
            <w:r w:rsidRPr="00AD2DBC">
              <w:rPr>
                <w:b/>
              </w:rPr>
              <w:t>Test Frame ID</w:t>
            </w:r>
          </w:p>
        </w:tc>
        <w:tc>
          <w:tcPr>
            <w:tcW w:w="7222" w:type="dxa"/>
          </w:tcPr>
          <w:p w:rsidR="00A46B70" w:rsidRDefault="00A46B70" w:rsidP="00C550C6">
            <w:r>
              <w:t>TF_1.1_25</w:t>
            </w:r>
          </w:p>
        </w:tc>
      </w:tr>
      <w:tr w:rsidR="00A46B70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A46B70" w:rsidRPr="00AD2DBC" w:rsidRDefault="00A46B70" w:rsidP="00C550C6">
            <w:pPr>
              <w:rPr>
                <w:b/>
              </w:rPr>
            </w:pPr>
            <w:r w:rsidRPr="00AD2DBC">
              <w:rPr>
                <w:b/>
              </w:rPr>
              <w:t xml:space="preserve">Test Case </w:t>
            </w:r>
            <w:proofErr w:type="spellStart"/>
            <w:r w:rsidRPr="00AD2DBC">
              <w:rPr>
                <w:b/>
              </w:rPr>
              <w:t>Description</w:t>
            </w:r>
            <w:proofErr w:type="spellEnd"/>
          </w:p>
        </w:tc>
        <w:tc>
          <w:tcPr>
            <w:tcW w:w="7222" w:type="dxa"/>
          </w:tcPr>
          <w:p w:rsidR="00A46B70" w:rsidRDefault="00A46B70" w:rsidP="00A46B70">
            <w:r>
              <w:t>L’utente inserisce una stringa che non rispetta il formato consentito nel campo password</w:t>
            </w:r>
          </w:p>
        </w:tc>
      </w:tr>
      <w:tr w:rsidR="00A46B70" w:rsidRPr="00AD2DBC" w:rsidTr="00C550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A46B70" w:rsidRPr="00AD2DBC" w:rsidRDefault="00A46B70" w:rsidP="00C550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Testing</w:t>
            </w:r>
            <w:proofErr w:type="spellEnd"/>
            <w:r w:rsidRPr="00AD2DBC">
              <w:rPr>
                <w:b/>
              </w:rPr>
              <w:t xml:space="preserve"> Environment</w:t>
            </w:r>
          </w:p>
        </w:tc>
      </w:tr>
      <w:tr w:rsidR="00A46B70" w:rsidTr="00C550C6">
        <w:trPr>
          <w:trHeight w:val="454"/>
        </w:trPr>
        <w:tc>
          <w:tcPr>
            <w:tcW w:w="9627" w:type="dxa"/>
            <w:gridSpan w:val="2"/>
          </w:tcPr>
          <w:p w:rsidR="00A46B70" w:rsidRDefault="00A46B70" w:rsidP="00C550C6">
            <w:pPr>
              <w:pStyle w:val="Paragrafoelenco"/>
              <w:numPr>
                <w:ilvl w:val="0"/>
                <w:numId w:val="13"/>
              </w:numPr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  <w:p w:rsidR="00A46B70" w:rsidRDefault="00A46B70" w:rsidP="00C550C6">
            <w:pPr>
              <w:pStyle w:val="Paragrafoelenco"/>
              <w:numPr>
                <w:ilvl w:val="0"/>
                <w:numId w:val="13"/>
              </w:numPr>
            </w:pPr>
            <w:proofErr w:type="spellStart"/>
            <w:r>
              <w:t>Eclipse</w:t>
            </w:r>
            <w:proofErr w:type="spellEnd"/>
            <w:r>
              <w:t xml:space="preserve"> </w:t>
            </w:r>
            <w:r>
              <w:rPr>
                <w:lang w:eastAsia="it-IT"/>
              </w:rPr>
              <w:t>Neon.2 Release (4.6.2)</w:t>
            </w:r>
          </w:p>
        </w:tc>
      </w:tr>
      <w:tr w:rsidR="00A46B70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A46B70" w:rsidRPr="00AD2DBC" w:rsidRDefault="00A46B70" w:rsidP="00C550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Result</w:t>
            </w:r>
            <w:proofErr w:type="spellEnd"/>
          </w:p>
        </w:tc>
        <w:tc>
          <w:tcPr>
            <w:tcW w:w="7222" w:type="dxa"/>
          </w:tcPr>
          <w:p w:rsidR="00A46B70" w:rsidRDefault="00A46B70" w:rsidP="00C550C6">
            <w:r>
              <w:t>PASSED</w:t>
            </w:r>
          </w:p>
        </w:tc>
      </w:tr>
      <w:tr w:rsidR="00A46B70" w:rsidRPr="00AD2DBC" w:rsidTr="00C550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A46B70" w:rsidRPr="00AD2DBC" w:rsidRDefault="00A46B70" w:rsidP="00C550C6">
            <w:pPr>
              <w:rPr>
                <w:b/>
              </w:rPr>
            </w:pPr>
            <w:r w:rsidRPr="00AD2DBC">
              <w:rPr>
                <w:b/>
              </w:rPr>
              <w:t>Anomalie</w:t>
            </w:r>
          </w:p>
        </w:tc>
      </w:tr>
      <w:tr w:rsidR="00A46B70" w:rsidTr="00C550C6">
        <w:trPr>
          <w:trHeight w:val="454"/>
        </w:trPr>
        <w:tc>
          <w:tcPr>
            <w:tcW w:w="9627" w:type="dxa"/>
            <w:gridSpan w:val="2"/>
          </w:tcPr>
          <w:p w:rsidR="00A46B70" w:rsidRDefault="00A46B70" w:rsidP="00C550C6"/>
        </w:tc>
      </w:tr>
      <w:tr w:rsidR="00A46B70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A46B70" w:rsidRPr="00AD2DBC" w:rsidRDefault="00A46B70" w:rsidP="00C550C6">
            <w:pPr>
              <w:rPr>
                <w:b/>
              </w:rPr>
            </w:pPr>
            <w:r w:rsidRPr="00AD2DBC">
              <w:rPr>
                <w:b/>
              </w:rPr>
              <w:t>Tester</w:t>
            </w:r>
          </w:p>
        </w:tc>
        <w:tc>
          <w:tcPr>
            <w:tcW w:w="7222" w:type="dxa"/>
          </w:tcPr>
          <w:p w:rsidR="00A46B70" w:rsidRDefault="00A46B70" w:rsidP="00C550C6">
            <w:r>
              <w:t>Gaetano Antonucci</w:t>
            </w:r>
          </w:p>
        </w:tc>
      </w:tr>
      <w:tr w:rsidR="00A46B70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A46B70" w:rsidRPr="00AD2DBC" w:rsidRDefault="00A46B70" w:rsidP="00C550C6">
            <w:pPr>
              <w:rPr>
                <w:b/>
              </w:rPr>
            </w:pPr>
            <w:r w:rsidRPr="00AD2DBC">
              <w:rPr>
                <w:b/>
              </w:rPr>
              <w:t>Data</w:t>
            </w:r>
          </w:p>
        </w:tc>
        <w:tc>
          <w:tcPr>
            <w:tcW w:w="7222" w:type="dxa"/>
          </w:tcPr>
          <w:p w:rsidR="00A46B70" w:rsidRDefault="00A46B70" w:rsidP="00C550C6">
            <w:r>
              <w:t>05/02/2017 – 16:58</w:t>
            </w:r>
          </w:p>
        </w:tc>
      </w:tr>
    </w:tbl>
    <w:p w:rsidR="00A46B70" w:rsidRDefault="00A46B70" w:rsidP="007948F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2"/>
      </w:tblGrid>
      <w:tr w:rsidR="00A46B70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A46B70" w:rsidRPr="00AD2DBC" w:rsidRDefault="00A46B70" w:rsidP="00C550C6">
            <w:pPr>
              <w:rPr>
                <w:b/>
              </w:rPr>
            </w:pPr>
            <w:r w:rsidRPr="00AD2DBC">
              <w:rPr>
                <w:b/>
              </w:rPr>
              <w:t xml:space="preserve">Test </w:t>
            </w:r>
            <w:proofErr w:type="spellStart"/>
            <w:r w:rsidRPr="00AD2DBC">
              <w:rPr>
                <w:b/>
              </w:rPr>
              <w:t>Execution</w:t>
            </w:r>
            <w:proofErr w:type="spellEnd"/>
            <w:r w:rsidRPr="00AD2DBC">
              <w:rPr>
                <w:b/>
              </w:rPr>
              <w:t xml:space="preserve"> ID</w:t>
            </w:r>
          </w:p>
        </w:tc>
        <w:tc>
          <w:tcPr>
            <w:tcW w:w="7222" w:type="dxa"/>
          </w:tcPr>
          <w:p w:rsidR="00A46B70" w:rsidRDefault="00A46B70" w:rsidP="00C550C6">
            <w:r>
              <w:t>TE_1.1_26</w:t>
            </w:r>
          </w:p>
        </w:tc>
      </w:tr>
      <w:tr w:rsidR="00A46B70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A46B70" w:rsidRPr="00AD2DBC" w:rsidRDefault="00A46B70" w:rsidP="00C550C6">
            <w:pPr>
              <w:rPr>
                <w:b/>
              </w:rPr>
            </w:pPr>
            <w:r w:rsidRPr="00AD2DBC">
              <w:rPr>
                <w:b/>
              </w:rPr>
              <w:t>Test Frame ID</w:t>
            </w:r>
          </w:p>
        </w:tc>
        <w:tc>
          <w:tcPr>
            <w:tcW w:w="7222" w:type="dxa"/>
          </w:tcPr>
          <w:p w:rsidR="00A46B70" w:rsidRDefault="00A46B70" w:rsidP="00C550C6">
            <w:r>
              <w:t>TF_1.1_26</w:t>
            </w:r>
          </w:p>
        </w:tc>
      </w:tr>
      <w:tr w:rsidR="00A46B70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A46B70" w:rsidRPr="00AD2DBC" w:rsidRDefault="00A46B70" w:rsidP="00C550C6">
            <w:pPr>
              <w:rPr>
                <w:b/>
              </w:rPr>
            </w:pPr>
            <w:r w:rsidRPr="00AD2DBC">
              <w:rPr>
                <w:b/>
              </w:rPr>
              <w:t xml:space="preserve">Test Case </w:t>
            </w:r>
            <w:proofErr w:type="spellStart"/>
            <w:r w:rsidRPr="00AD2DBC">
              <w:rPr>
                <w:b/>
              </w:rPr>
              <w:t>Description</w:t>
            </w:r>
            <w:proofErr w:type="spellEnd"/>
          </w:p>
        </w:tc>
        <w:tc>
          <w:tcPr>
            <w:tcW w:w="7222" w:type="dxa"/>
          </w:tcPr>
          <w:p w:rsidR="00A46B70" w:rsidRDefault="00A46B70" w:rsidP="00A46B70">
            <w:r>
              <w:t>L’utente compila tutti i campi correttamente</w:t>
            </w:r>
          </w:p>
        </w:tc>
      </w:tr>
      <w:tr w:rsidR="00A46B70" w:rsidRPr="00AD2DBC" w:rsidTr="00C550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A46B70" w:rsidRPr="00AD2DBC" w:rsidRDefault="00A46B70" w:rsidP="00C550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Testing</w:t>
            </w:r>
            <w:proofErr w:type="spellEnd"/>
            <w:r w:rsidRPr="00AD2DBC">
              <w:rPr>
                <w:b/>
              </w:rPr>
              <w:t xml:space="preserve"> Environment</w:t>
            </w:r>
          </w:p>
        </w:tc>
      </w:tr>
      <w:tr w:rsidR="00A46B70" w:rsidTr="00C550C6">
        <w:trPr>
          <w:trHeight w:val="454"/>
        </w:trPr>
        <w:tc>
          <w:tcPr>
            <w:tcW w:w="9627" w:type="dxa"/>
            <w:gridSpan w:val="2"/>
          </w:tcPr>
          <w:p w:rsidR="00A46B70" w:rsidRDefault="00A46B70" w:rsidP="00C550C6">
            <w:pPr>
              <w:pStyle w:val="Paragrafoelenco"/>
              <w:numPr>
                <w:ilvl w:val="0"/>
                <w:numId w:val="13"/>
              </w:numPr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  <w:p w:rsidR="00A46B70" w:rsidRDefault="00A46B70" w:rsidP="00C550C6">
            <w:pPr>
              <w:pStyle w:val="Paragrafoelenco"/>
              <w:numPr>
                <w:ilvl w:val="0"/>
                <w:numId w:val="13"/>
              </w:numPr>
            </w:pPr>
            <w:proofErr w:type="spellStart"/>
            <w:r>
              <w:t>Eclipse</w:t>
            </w:r>
            <w:proofErr w:type="spellEnd"/>
            <w:r>
              <w:t xml:space="preserve"> </w:t>
            </w:r>
            <w:r>
              <w:rPr>
                <w:lang w:eastAsia="it-IT"/>
              </w:rPr>
              <w:t>Neon.2 Release (4.6.2)</w:t>
            </w:r>
          </w:p>
        </w:tc>
      </w:tr>
      <w:tr w:rsidR="00A46B70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A46B70" w:rsidRPr="00AD2DBC" w:rsidRDefault="00A46B70" w:rsidP="00C550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Result</w:t>
            </w:r>
            <w:proofErr w:type="spellEnd"/>
          </w:p>
        </w:tc>
        <w:tc>
          <w:tcPr>
            <w:tcW w:w="7222" w:type="dxa"/>
          </w:tcPr>
          <w:p w:rsidR="00A46B70" w:rsidRDefault="00A46B70" w:rsidP="00C550C6">
            <w:r>
              <w:t>PASSED</w:t>
            </w:r>
          </w:p>
        </w:tc>
      </w:tr>
      <w:tr w:rsidR="00A46B70" w:rsidRPr="00AD2DBC" w:rsidTr="00C550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A46B70" w:rsidRPr="00AD2DBC" w:rsidRDefault="00A46B70" w:rsidP="00C550C6">
            <w:pPr>
              <w:rPr>
                <w:b/>
              </w:rPr>
            </w:pPr>
            <w:r w:rsidRPr="00AD2DBC">
              <w:rPr>
                <w:b/>
              </w:rPr>
              <w:t>Anomalie</w:t>
            </w:r>
          </w:p>
        </w:tc>
      </w:tr>
      <w:tr w:rsidR="00A46B70" w:rsidTr="00C550C6">
        <w:trPr>
          <w:trHeight w:val="454"/>
        </w:trPr>
        <w:tc>
          <w:tcPr>
            <w:tcW w:w="9627" w:type="dxa"/>
            <w:gridSpan w:val="2"/>
          </w:tcPr>
          <w:p w:rsidR="00A46B70" w:rsidRDefault="00A46B70" w:rsidP="00C550C6"/>
        </w:tc>
      </w:tr>
      <w:tr w:rsidR="00A46B70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A46B70" w:rsidRPr="00AD2DBC" w:rsidRDefault="00A46B70" w:rsidP="00C550C6">
            <w:pPr>
              <w:rPr>
                <w:b/>
              </w:rPr>
            </w:pPr>
            <w:r w:rsidRPr="00AD2DBC">
              <w:rPr>
                <w:b/>
              </w:rPr>
              <w:t>Tester</w:t>
            </w:r>
          </w:p>
        </w:tc>
        <w:tc>
          <w:tcPr>
            <w:tcW w:w="7222" w:type="dxa"/>
          </w:tcPr>
          <w:p w:rsidR="00A46B70" w:rsidRDefault="00A46B70" w:rsidP="00C550C6">
            <w:r>
              <w:t>Gaetano Antonucci</w:t>
            </w:r>
          </w:p>
        </w:tc>
      </w:tr>
      <w:tr w:rsidR="00A46B70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A46B70" w:rsidRPr="00AD2DBC" w:rsidRDefault="00A46B70" w:rsidP="00C550C6">
            <w:pPr>
              <w:rPr>
                <w:b/>
              </w:rPr>
            </w:pPr>
            <w:r w:rsidRPr="00AD2DBC">
              <w:rPr>
                <w:b/>
              </w:rPr>
              <w:t>Data</w:t>
            </w:r>
          </w:p>
        </w:tc>
        <w:tc>
          <w:tcPr>
            <w:tcW w:w="7222" w:type="dxa"/>
          </w:tcPr>
          <w:p w:rsidR="00A46B70" w:rsidRDefault="00A46B70" w:rsidP="00C550C6">
            <w:r>
              <w:t>05/02/2017 – 16:59</w:t>
            </w:r>
          </w:p>
        </w:tc>
      </w:tr>
    </w:tbl>
    <w:p w:rsidR="00A46B70" w:rsidRDefault="00A46B70" w:rsidP="007948FB"/>
    <w:p w:rsidR="00A46B70" w:rsidRDefault="00A46B70" w:rsidP="007948FB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2"/>
      </w:tblGrid>
      <w:tr w:rsidR="00A46B70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A46B70" w:rsidRPr="00AD2DBC" w:rsidRDefault="00A46B70" w:rsidP="00C550C6">
            <w:pPr>
              <w:rPr>
                <w:b/>
              </w:rPr>
            </w:pPr>
            <w:r w:rsidRPr="00AD2DBC">
              <w:rPr>
                <w:b/>
              </w:rPr>
              <w:lastRenderedPageBreak/>
              <w:t xml:space="preserve">Test </w:t>
            </w:r>
            <w:proofErr w:type="spellStart"/>
            <w:r w:rsidRPr="00AD2DBC">
              <w:rPr>
                <w:b/>
              </w:rPr>
              <w:t>Execution</w:t>
            </w:r>
            <w:proofErr w:type="spellEnd"/>
            <w:r w:rsidRPr="00AD2DBC">
              <w:rPr>
                <w:b/>
              </w:rPr>
              <w:t xml:space="preserve"> ID</w:t>
            </w:r>
          </w:p>
        </w:tc>
        <w:tc>
          <w:tcPr>
            <w:tcW w:w="7222" w:type="dxa"/>
          </w:tcPr>
          <w:p w:rsidR="00A46B70" w:rsidRDefault="00A46B70" w:rsidP="00C550C6">
            <w:r>
              <w:t>TE_1.2_01</w:t>
            </w:r>
          </w:p>
        </w:tc>
      </w:tr>
      <w:tr w:rsidR="00A46B70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A46B70" w:rsidRPr="00AD2DBC" w:rsidRDefault="00A46B70" w:rsidP="00C550C6">
            <w:pPr>
              <w:rPr>
                <w:b/>
              </w:rPr>
            </w:pPr>
            <w:r w:rsidRPr="00AD2DBC">
              <w:rPr>
                <w:b/>
              </w:rPr>
              <w:t>Test Frame ID</w:t>
            </w:r>
          </w:p>
        </w:tc>
        <w:tc>
          <w:tcPr>
            <w:tcW w:w="7222" w:type="dxa"/>
          </w:tcPr>
          <w:p w:rsidR="00A46B70" w:rsidRDefault="00A46B70" w:rsidP="00C550C6">
            <w:r>
              <w:t>TF_1.2_01</w:t>
            </w:r>
          </w:p>
        </w:tc>
      </w:tr>
      <w:tr w:rsidR="00A46B70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A46B70" w:rsidRPr="00AD2DBC" w:rsidRDefault="00A46B70" w:rsidP="00C550C6">
            <w:pPr>
              <w:rPr>
                <w:b/>
              </w:rPr>
            </w:pPr>
            <w:r w:rsidRPr="00AD2DBC">
              <w:rPr>
                <w:b/>
              </w:rPr>
              <w:t xml:space="preserve">Test Case </w:t>
            </w:r>
            <w:proofErr w:type="spellStart"/>
            <w:r w:rsidRPr="00AD2DBC">
              <w:rPr>
                <w:b/>
              </w:rPr>
              <w:t>Description</w:t>
            </w:r>
            <w:proofErr w:type="spellEnd"/>
          </w:p>
        </w:tc>
        <w:tc>
          <w:tcPr>
            <w:tcW w:w="7222" w:type="dxa"/>
          </w:tcPr>
          <w:p w:rsidR="00A46B70" w:rsidRDefault="00A46B70" w:rsidP="00C550C6">
            <w:r>
              <w:t>L’utente inserisce una stringa che non raggiunge la misura minima nel campo email</w:t>
            </w:r>
          </w:p>
        </w:tc>
      </w:tr>
      <w:tr w:rsidR="00A46B70" w:rsidRPr="00AD2DBC" w:rsidTr="00C550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A46B70" w:rsidRPr="00AD2DBC" w:rsidRDefault="00A46B70" w:rsidP="00C550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Testing</w:t>
            </w:r>
            <w:proofErr w:type="spellEnd"/>
            <w:r w:rsidRPr="00AD2DBC">
              <w:rPr>
                <w:b/>
              </w:rPr>
              <w:t xml:space="preserve"> Environment</w:t>
            </w:r>
          </w:p>
        </w:tc>
      </w:tr>
      <w:tr w:rsidR="00A46B70" w:rsidTr="00C550C6">
        <w:trPr>
          <w:trHeight w:val="454"/>
        </w:trPr>
        <w:tc>
          <w:tcPr>
            <w:tcW w:w="9627" w:type="dxa"/>
            <w:gridSpan w:val="2"/>
          </w:tcPr>
          <w:p w:rsidR="00A46B70" w:rsidRDefault="00A46B70" w:rsidP="00C550C6">
            <w:pPr>
              <w:pStyle w:val="Paragrafoelenco"/>
              <w:numPr>
                <w:ilvl w:val="0"/>
                <w:numId w:val="13"/>
              </w:numPr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  <w:p w:rsidR="00A46B70" w:rsidRDefault="00A46B70" w:rsidP="00C550C6">
            <w:pPr>
              <w:pStyle w:val="Paragrafoelenco"/>
              <w:numPr>
                <w:ilvl w:val="0"/>
                <w:numId w:val="13"/>
              </w:numPr>
            </w:pPr>
            <w:proofErr w:type="spellStart"/>
            <w:r>
              <w:t>Eclipse</w:t>
            </w:r>
            <w:proofErr w:type="spellEnd"/>
            <w:r>
              <w:t xml:space="preserve"> </w:t>
            </w:r>
            <w:r>
              <w:rPr>
                <w:lang w:eastAsia="it-IT"/>
              </w:rPr>
              <w:t>Neon.2 Release (4.6.2)</w:t>
            </w:r>
          </w:p>
        </w:tc>
      </w:tr>
      <w:tr w:rsidR="00A46B70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A46B70" w:rsidRPr="00AD2DBC" w:rsidRDefault="00A46B70" w:rsidP="00C550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Result</w:t>
            </w:r>
            <w:proofErr w:type="spellEnd"/>
          </w:p>
        </w:tc>
        <w:tc>
          <w:tcPr>
            <w:tcW w:w="7222" w:type="dxa"/>
          </w:tcPr>
          <w:p w:rsidR="00A46B70" w:rsidRDefault="00A46B70" w:rsidP="00C550C6">
            <w:r>
              <w:t>PASSED</w:t>
            </w:r>
          </w:p>
        </w:tc>
      </w:tr>
      <w:tr w:rsidR="00A46B70" w:rsidRPr="00AD2DBC" w:rsidTr="00C550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A46B70" w:rsidRPr="00AD2DBC" w:rsidRDefault="00A46B70" w:rsidP="00C550C6">
            <w:pPr>
              <w:rPr>
                <w:b/>
              </w:rPr>
            </w:pPr>
            <w:r w:rsidRPr="00AD2DBC">
              <w:rPr>
                <w:b/>
              </w:rPr>
              <w:t>Anomalie</w:t>
            </w:r>
          </w:p>
        </w:tc>
      </w:tr>
      <w:tr w:rsidR="00A46B70" w:rsidTr="00C550C6">
        <w:trPr>
          <w:trHeight w:val="454"/>
        </w:trPr>
        <w:tc>
          <w:tcPr>
            <w:tcW w:w="9627" w:type="dxa"/>
            <w:gridSpan w:val="2"/>
          </w:tcPr>
          <w:p w:rsidR="00A46B70" w:rsidRDefault="00A46B70" w:rsidP="00C550C6"/>
        </w:tc>
      </w:tr>
      <w:tr w:rsidR="00A46B70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A46B70" w:rsidRPr="00AD2DBC" w:rsidRDefault="00A46B70" w:rsidP="00C550C6">
            <w:pPr>
              <w:rPr>
                <w:b/>
              </w:rPr>
            </w:pPr>
            <w:r w:rsidRPr="00AD2DBC">
              <w:rPr>
                <w:b/>
              </w:rPr>
              <w:t>Tester</w:t>
            </w:r>
          </w:p>
        </w:tc>
        <w:tc>
          <w:tcPr>
            <w:tcW w:w="7222" w:type="dxa"/>
          </w:tcPr>
          <w:p w:rsidR="00A46B70" w:rsidRDefault="00A46B70" w:rsidP="00C550C6">
            <w:r>
              <w:t>Gaetano Antonucci</w:t>
            </w:r>
          </w:p>
        </w:tc>
      </w:tr>
      <w:tr w:rsidR="00A46B70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A46B70" w:rsidRPr="00AD2DBC" w:rsidRDefault="00A46B70" w:rsidP="00C550C6">
            <w:pPr>
              <w:rPr>
                <w:b/>
              </w:rPr>
            </w:pPr>
            <w:r w:rsidRPr="00AD2DBC">
              <w:rPr>
                <w:b/>
              </w:rPr>
              <w:t>Data</w:t>
            </w:r>
          </w:p>
        </w:tc>
        <w:tc>
          <w:tcPr>
            <w:tcW w:w="7222" w:type="dxa"/>
          </w:tcPr>
          <w:p w:rsidR="00A46B70" w:rsidRDefault="00A46B70" w:rsidP="00A46B70">
            <w:r>
              <w:t>05/02/2017 – 17:00</w:t>
            </w:r>
          </w:p>
        </w:tc>
      </w:tr>
    </w:tbl>
    <w:p w:rsidR="00A46B70" w:rsidRDefault="00A46B70" w:rsidP="007948F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2"/>
      </w:tblGrid>
      <w:tr w:rsidR="00A46B70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A46B70" w:rsidRPr="00AD2DBC" w:rsidRDefault="00A46B70" w:rsidP="00C550C6">
            <w:pPr>
              <w:rPr>
                <w:b/>
              </w:rPr>
            </w:pPr>
            <w:r w:rsidRPr="00AD2DBC">
              <w:rPr>
                <w:b/>
              </w:rPr>
              <w:t xml:space="preserve">Test </w:t>
            </w:r>
            <w:proofErr w:type="spellStart"/>
            <w:r w:rsidRPr="00AD2DBC">
              <w:rPr>
                <w:b/>
              </w:rPr>
              <w:t>Execution</w:t>
            </w:r>
            <w:proofErr w:type="spellEnd"/>
            <w:r w:rsidRPr="00AD2DBC">
              <w:rPr>
                <w:b/>
              </w:rPr>
              <w:t xml:space="preserve"> ID</w:t>
            </w:r>
          </w:p>
        </w:tc>
        <w:tc>
          <w:tcPr>
            <w:tcW w:w="7222" w:type="dxa"/>
          </w:tcPr>
          <w:p w:rsidR="00A46B70" w:rsidRDefault="00A46B70" w:rsidP="00C550C6">
            <w:r>
              <w:t>TE_1.2_02</w:t>
            </w:r>
          </w:p>
        </w:tc>
      </w:tr>
      <w:tr w:rsidR="00A46B70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A46B70" w:rsidRPr="00AD2DBC" w:rsidRDefault="00A46B70" w:rsidP="00C550C6">
            <w:pPr>
              <w:rPr>
                <w:b/>
              </w:rPr>
            </w:pPr>
            <w:r w:rsidRPr="00AD2DBC">
              <w:rPr>
                <w:b/>
              </w:rPr>
              <w:t>Test Frame ID</w:t>
            </w:r>
          </w:p>
        </w:tc>
        <w:tc>
          <w:tcPr>
            <w:tcW w:w="7222" w:type="dxa"/>
          </w:tcPr>
          <w:p w:rsidR="00A46B70" w:rsidRDefault="00A46B70" w:rsidP="00C550C6">
            <w:r>
              <w:t>TF_1.2_02</w:t>
            </w:r>
          </w:p>
        </w:tc>
      </w:tr>
      <w:tr w:rsidR="00A46B70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A46B70" w:rsidRPr="00AD2DBC" w:rsidRDefault="00A46B70" w:rsidP="00C550C6">
            <w:pPr>
              <w:rPr>
                <w:b/>
              </w:rPr>
            </w:pPr>
            <w:r w:rsidRPr="00AD2DBC">
              <w:rPr>
                <w:b/>
              </w:rPr>
              <w:t xml:space="preserve">Test Case </w:t>
            </w:r>
            <w:proofErr w:type="spellStart"/>
            <w:r w:rsidRPr="00AD2DBC">
              <w:rPr>
                <w:b/>
              </w:rPr>
              <w:t>Description</w:t>
            </w:r>
            <w:proofErr w:type="spellEnd"/>
          </w:p>
        </w:tc>
        <w:tc>
          <w:tcPr>
            <w:tcW w:w="7222" w:type="dxa"/>
          </w:tcPr>
          <w:p w:rsidR="00A46B70" w:rsidRDefault="00A46B70" w:rsidP="00A46B70">
            <w:r>
              <w:t>L’utente inserisce una stringa che supera la misura massima consentita nel campo email</w:t>
            </w:r>
          </w:p>
        </w:tc>
      </w:tr>
      <w:tr w:rsidR="00A46B70" w:rsidRPr="00AD2DBC" w:rsidTr="00C550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A46B70" w:rsidRPr="00AD2DBC" w:rsidRDefault="00A46B70" w:rsidP="00C550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Testing</w:t>
            </w:r>
            <w:proofErr w:type="spellEnd"/>
            <w:r w:rsidRPr="00AD2DBC">
              <w:rPr>
                <w:b/>
              </w:rPr>
              <w:t xml:space="preserve"> Environment</w:t>
            </w:r>
          </w:p>
        </w:tc>
      </w:tr>
      <w:tr w:rsidR="00A46B70" w:rsidTr="00C550C6">
        <w:trPr>
          <w:trHeight w:val="454"/>
        </w:trPr>
        <w:tc>
          <w:tcPr>
            <w:tcW w:w="9627" w:type="dxa"/>
            <w:gridSpan w:val="2"/>
          </w:tcPr>
          <w:p w:rsidR="00A46B70" w:rsidRDefault="00A46B70" w:rsidP="00C550C6">
            <w:pPr>
              <w:pStyle w:val="Paragrafoelenco"/>
              <w:numPr>
                <w:ilvl w:val="0"/>
                <w:numId w:val="13"/>
              </w:numPr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  <w:p w:rsidR="00A46B70" w:rsidRDefault="00A46B70" w:rsidP="00C550C6">
            <w:pPr>
              <w:pStyle w:val="Paragrafoelenco"/>
              <w:numPr>
                <w:ilvl w:val="0"/>
                <w:numId w:val="13"/>
              </w:numPr>
            </w:pPr>
            <w:proofErr w:type="spellStart"/>
            <w:r>
              <w:t>Eclipse</w:t>
            </w:r>
            <w:proofErr w:type="spellEnd"/>
            <w:r>
              <w:t xml:space="preserve"> </w:t>
            </w:r>
            <w:r>
              <w:rPr>
                <w:lang w:eastAsia="it-IT"/>
              </w:rPr>
              <w:t>Neon.2 Release (4.6.2)</w:t>
            </w:r>
          </w:p>
        </w:tc>
      </w:tr>
      <w:tr w:rsidR="00A46B70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A46B70" w:rsidRPr="00AD2DBC" w:rsidRDefault="00A46B70" w:rsidP="00C550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Result</w:t>
            </w:r>
            <w:proofErr w:type="spellEnd"/>
          </w:p>
        </w:tc>
        <w:tc>
          <w:tcPr>
            <w:tcW w:w="7222" w:type="dxa"/>
          </w:tcPr>
          <w:p w:rsidR="00A46B70" w:rsidRDefault="00A46B70" w:rsidP="00C550C6">
            <w:r>
              <w:t>PASSED</w:t>
            </w:r>
          </w:p>
        </w:tc>
      </w:tr>
      <w:tr w:rsidR="00A46B70" w:rsidRPr="00AD2DBC" w:rsidTr="00C550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A46B70" w:rsidRPr="00AD2DBC" w:rsidRDefault="00A46B70" w:rsidP="00C550C6">
            <w:pPr>
              <w:rPr>
                <w:b/>
              </w:rPr>
            </w:pPr>
            <w:r w:rsidRPr="00AD2DBC">
              <w:rPr>
                <w:b/>
              </w:rPr>
              <w:t>Anomalie</w:t>
            </w:r>
          </w:p>
        </w:tc>
      </w:tr>
      <w:tr w:rsidR="00A46B70" w:rsidTr="00C550C6">
        <w:trPr>
          <w:trHeight w:val="454"/>
        </w:trPr>
        <w:tc>
          <w:tcPr>
            <w:tcW w:w="9627" w:type="dxa"/>
            <w:gridSpan w:val="2"/>
          </w:tcPr>
          <w:p w:rsidR="00A46B70" w:rsidRDefault="00A46B70" w:rsidP="00C550C6"/>
        </w:tc>
      </w:tr>
      <w:tr w:rsidR="00A46B70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A46B70" w:rsidRPr="00AD2DBC" w:rsidRDefault="00A46B70" w:rsidP="00C550C6">
            <w:pPr>
              <w:rPr>
                <w:b/>
              </w:rPr>
            </w:pPr>
            <w:r w:rsidRPr="00AD2DBC">
              <w:rPr>
                <w:b/>
              </w:rPr>
              <w:t>Tester</w:t>
            </w:r>
          </w:p>
        </w:tc>
        <w:tc>
          <w:tcPr>
            <w:tcW w:w="7222" w:type="dxa"/>
          </w:tcPr>
          <w:p w:rsidR="00A46B70" w:rsidRDefault="00A46B70" w:rsidP="00C550C6">
            <w:r>
              <w:t>Gaetano Antonucci</w:t>
            </w:r>
          </w:p>
        </w:tc>
      </w:tr>
      <w:tr w:rsidR="00A46B70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A46B70" w:rsidRPr="00AD2DBC" w:rsidRDefault="00A46B70" w:rsidP="00C550C6">
            <w:pPr>
              <w:rPr>
                <w:b/>
              </w:rPr>
            </w:pPr>
            <w:r w:rsidRPr="00AD2DBC">
              <w:rPr>
                <w:b/>
              </w:rPr>
              <w:t>Data</w:t>
            </w:r>
          </w:p>
        </w:tc>
        <w:tc>
          <w:tcPr>
            <w:tcW w:w="7222" w:type="dxa"/>
          </w:tcPr>
          <w:p w:rsidR="00A46B70" w:rsidRDefault="00A46B70" w:rsidP="00C550C6">
            <w:r>
              <w:t>05/02/2017 – 17:01</w:t>
            </w:r>
          </w:p>
        </w:tc>
      </w:tr>
    </w:tbl>
    <w:p w:rsidR="00A46B70" w:rsidRDefault="00A46B70" w:rsidP="007948FB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2"/>
      </w:tblGrid>
      <w:tr w:rsidR="00A46B70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A46B70" w:rsidRPr="00AD2DBC" w:rsidRDefault="00A46B70" w:rsidP="00C550C6">
            <w:pPr>
              <w:rPr>
                <w:b/>
              </w:rPr>
            </w:pPr>
            <w:r w:rsidRPr="00AD2DBC">
              <w:rPr>
                <w:b/>
              </w:rPr>
              <w:lastRenderedPageBreak/>
              <w:t xml:space="preserve">Test </w:t>
            </w:r>
            <w:proofErr w:type="spellStart"/>
            <w:r w:rsidRPr="00AD2DBC">
              <w:rPr>
                <w:b/>
              </w:rPr>
              <w:t>Execution</w:t>
            </w:r>
            <w:proofErr w:type="spellEnd"/>
            <w:r w:rsidRPr="00AD2DBC">
              <w:rPr>
                <w:b/>
              </w:rPr>
              <w:t xml:space="preserve"> ID</w:t>
            </w:r>
          </w:p>
        </w:tc>
        <w:tc>
          <w:tcPr>
            <w:tcW w:w="7222" w:type="dxa"/>
          </w:tcPr>
          <w:p w:rsidR="00A46B70" w:rsidRDefault="00A46B70" w:rsidP="00C550C6">
            <w:r>
              <w:t>TE_1.2_03</w:t>
            </w:r>
          </w:p>
        </w:tc>
      </w:tr>
      <w:tr w:rsidR="00A46B70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A46B70" w:rsidRPr="00AD2DBC" w:rsidRDefault="00A46B70" w:rsidP="00C550C6">
            <w:pPr>
              <w:rPr>
                <w:b/>
              </w:rPr>
            </w:pPr>
            <w:r w:rsidRPr="00AD2DBC">
              <w:rPr>
                <w:b/>
              </w:rPr>
              <w:t>Test Frame ID</w:t>
            </w:r>
          </w:p>
        </w:tc>
        <w:tc>
          <w:tcPr>
            <w:tcW w:w="7222" w:type="dxa"/>
          </w:tcPr>
          <w:p w:rsidR="00A46B70" w:rsidRDefault="00A46B70" w:rsidP="00C550C6">
            <w:r>
              <w:t>TF_1.2_03</w:t>
            </w:r>
          </w:p>
        </w:tc>
      </w:tr>
      <w:tr w:rsidR="00A46B70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A46B70" w:rsidRPr="00AD2DBC" w:rsidRDefault="00A46B70" w:rsidP="00C550C6">
            <w:pPr>
              <w:rPr>
                <w:b/>
              </w:rPr>
            </w:pPr>
            <w:r w:rsidRPr="00AD2DBC">
              <w:rPr>
                <w:b/>
              </w:rPr>
              <w:t xml:space="preserve">Test Case </w:t>
            </w:r>
            <w:proofErr w:type="spellStart"/>
            <w:r w:rsidRPr="00AD2DBC">
              <w:rPr>
                <w:b/>
              </w:rPr>
              <w:t>Description</w:t>
            </w:r>
            <w:proofErr w:type="spellEnd"/>
          </w:p>
        </w:tc>
        <w:tc>
          <w:tcPr>
            <w:tcW w:w="7222" w:type="dxa"/>
          </w:tcPr>
          <w:p w:rsidR="00A46B70" w:rsidRDefault="00A46B70" w:rsidP="00A46B70">
            <w:r>
              <w:t>L’utente inserisce una stringa che non rispetta il formato richiesto nel campo email</w:t>
            </w:r>
          </w:p>
        </w:tc>
      </w:tr>
      <w:tr w:rsidR="00A46B70" w:rsidRPr="00AD2DBC" w:rsidTr="00C550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A46B70" w:rsidRPr="00AD2DBC" w:rsidRDefault="00A46B70" w:rsidP="00C550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Testing</w:t>
            </w:r>
            <w:proofErr w:type="spellEnd"/>
            <w:r w:rsidRPr="00AD2DBC">
              <w:rPr>
                <w:b/>
              </w:rPr>
              <w:t xml:space="preserve"> Environment</w:t>
            </w:r>
          </w:p>
        </w:tc>
      </w:tr>
      <w:tr w:rsidR="00A46B70" w:rsidTr="00C550C6">
        <w:trPr>
          <w:trHeight w:val="454"/>
        </w:trPr>
        <w:tc>
          <w:tcPr>
            <w:tcW w:w="9627" w:type="dxa"/>
            <w:gridSpan w:val="2"/>
          </w:tcPr>
          <w:p w:rsidR="00A46B70" w:rsidRDefault="00A46B70" w:rsidP="00C550C6">
            <w:pPr>
              <w:pStyle w:val="Paragrafoelenco"/>
              <w:numPr>
                <w:ilvl w:val="0"/>
                <w:numId w:val="13"/>
              </w:numPr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  <w:p w:rsidR="00A46B70" w:rsidRDefault="00A46B70" w:rsidP="00C550C6">
            <w:pPr>
              <w:pStyle w:val="Paragrafoelenco"/>
              <w:numPr>
                <w:ilvl w:val="0"/>
                <w:numId w:val="13"/>
              </w:numPr>
            </w:pPr>
            <w:proofErr w:type="spellStart"/>
            <w:r>
              <w:t>Eclipse</w:t>
            </w:r>
            <w:proofErr w:type="spellEnd"/>
            <w:r>
              <w:t xml:space="preserve"> </w:t>
            </w:r>
            <w:r>
              <w:rPr>
                <w:lang w:eastAsia="it-IT"/>
              </w:rPr>
              <w:t>Neon.2 Release (4.6.2)</w:t>
            </w:r>
          </w:p>
        </w:tc>
      </w:tr>
      <w:tr w:rsidR="00A46B70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A46B70" w:rsidRPr="00AD2DBC" w:rsidRDefault="00A46B70" w:rsidP="00C550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Result</w:t>
            </w:r>
            <w:proofErr w:type="spellEnd"/>
          </w:p>
        </w:tc>
        <w:tc>
          <w:tcPr>
            <w:tcW w:w="7222" w:type="dxa"/>
          </w:tcPr>
          <w:p w:rsidR="00A46B70" w:rsidRDefault="00A46B70" w:rsidP="00C550C6">
            <w:r>
              <w:t>PASSED</w:t>
            </w:r>
          </w:p>
        </w:tc>
      </w:tr>
      <w:tr w:rsidR="00A46B70" w:rsidRPr="00AD2DBC" w:rsidTr="00C550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A46B70" w:rsidRPr="00AD2DBC" w:rsidRDefault="00A46B70" w:rsidP="00C550C6">
            <w:pPr>
              <w:rPr>
                <w:b/>
              </w:rPr>
            </w:pPr>
            <w:r w:rsidRPr="00AD2DBC">
              <w:rPr>
                <w:b/>
              </w:rPr>
              <w:t>Anomalie</w:t>
            </w:r>
          </w:p>
        </w:tc>
      </w:tr>
      <w:tr w:rsidR="00A46B70" w:rsidTr="00C550C6">
        <w:trPr>
          <w:trHeight w:val="454"/>
        </w:trPr>
        <w:tc>
          <w:tcPr>
            <w:tcW w:w="9627" w:type="dxa"/>
            <w:gridSpan w:val="2"/>
          </w:tcPr>
          <w:p w:rsidR="00A46B70" w:rsidRDefault="00A46B70" w:rsidP="00C550C6"/>
        </w:tc>
      </w:tr>
      <w:tr w:rsidR="00A46B70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A46B70" w:rsidRPr="00AD2DBC" w:rsidRDefault="00A46B70" w:rsidP="00C550C6">
            <w:pPr>
              <w:rPr>
                <w:b/>
              </w:rPr>
            </w:pPr>
            <w:r w:rsidRPr="00AD2DBC">
              <w:rPr>
                <w:b/>
              </w:rPr>
              <w:t>Tester</w:t>
            </w:r>
          </w:p>
        </w:tc>
        <w:tc>
          <w:tcPr>
            <w:tcW w:w="7222" w:type="dxa"/>
          </w:tcPr>
          <w:p w:rsidR="00A46B70" w:rsidRDefault="00A46B70" w:rsidP="00C550C6">
            <w:r>
              <w:t>Gaetano Antonucci</w:t>
            </w:r>
          </w:p>
        </w:tc>
      </w:tr>
      <w:tr w:rsidR="00A46B70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A46B70" w:rsidRPr="00AD2DBC" w:rsidRDefault="00A46B70" w:rsidP="00C550C6">
            <w:pPr>
              <w:rPr>
                <w:b/>
              </w:rPr>
            </w:pPr>
            <w:r w:rsidRPr="00AD2DBC">
              <w:rPr>
                <w:b/>
              </w:rPr>
              <w:t>Data</w:t>
            </w:r>
          </w:p>
        </w:tc>
        <w:tc>
          <w:tcPr>
            <w:tcW w:w="7222" w:type="dxa"/>
          </w:tcPr>
          <w:p w:rsidR="00A46B70" w:rsidRDefault="00A46B70" w:rsidP="00C550C6">
            <w:r>
              <w:t>05/02/2017 – 17:02</w:t>
            </w:r>
          </w:p>
        </w:tc>
      </w:tr>
    </w:tbl>
    <w:p w:rsidR="00A46B70" w:rsidRDefault="00A46B70" w:rsidP="007948F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2"/>
      </w:tblGrid>
      <w:tr w:rsidR="00A46B70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A46B70" w:rsidRPr="00AD2DBC" w:rsidRDefault="00A46B70" w:rsidP="00C550C6">
            <w:pPr>
              <w:rPr>
                <w:b/>
              </w:rPr>
            </w:pPr>
            <w:r w:rsidRPr="00AD2DBC">
              <w:rPr>
                <w:b/>
              </w:rPr>
              <w:t xml:space="preserve">Test </w:t>
            </w:r>
            <w:proofErr w:type="spellStart"/>
            <w:r w:rsidRPr="00AD2DBC">
              <w:rPr>
                <w:b/>
              </w:rPr>
              <w:t>Execution</w:t>
            </w:r>
            <w:proofErr w:type="spellEnd"/>
            <w:r w:rsidRPr="00AD2DBC">
              <w:rPr>
                <w:b/>
              </w:rPr>
              <w:t xml:space="preserve"> ID</w:t>
            </w:r>
          </w:p>
        </w:tc>
        <w:tc>
          <w:tcPr>
            <w:tcW w:w="7222" w:type="dxa"/>
          </w:tcPr>
          <w:p w:rsidR="00A46B70" w:rsidRDefault="00A46B70" w:rsidP="00C550C6">
            <w:r>
              <w:t>TE_1.2_04</w:t>
            </w:r>
          </w:p>
        </w:tc>
      </w:tr>
      <w:tr w:rsidR="00A46B70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A46B70" w:rsidRPr="00AD2DBC" w:rsidRDefault="00A46B70" w:rsidP="00C550C6">
            <w:pPr>
              <w:rPr>
                <w:b/>
              </w:rPr>
            </w:pPr>
            <w:r w:rsidRPr="00AD2DBC">
              <w:rPr>
                <w:b/>
              </w:rPr>
              <w:t>Test Frame ID</w:t>
            </w:r>
          </w:p>
        </w:tc>
        <w:tc>
          <w:tcPr>
            <w:tcW w:w="7222" w:type="dxa"/>
          </w:tcPr>
          <w:p w:rsidR="00A46B70" w:rsidRDefault="00A46B70" w:rsidP="00C550C6">
            <w:r>
              <w:t>TF_1.2_04</w:t>
            </w:r>
          </w:p>
        </w:tc>
      </w:tr>
      <w:tr w:rsidR="00A46B70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A46B70" w:rsidRPr="00AD2DBC" w:rsidRDefault="00A46B70" w:rsidP="00C550C6">
            <w:pPr>
              <w:rPr>
                <w:b/>
              </w:rPr>
            </w:pPr>
            <w:r w:rsidRPr="00AD2DBC">
              <w:rPr>
                <w:b/>
              </w:rPr>
              <w:t xml:space="preserve">Test Case </w:t>
            </w:r>
            <w:proofErr w:type="spellStart"/>
            <w:r w:rsidRPr="00AD2DBC">
              <w:rPr>
                <w:b/>
              </w:rPr>
              <w:t>Description</w:t>
            </w:r>
            <w:proofErr w:type="spellEnd"/>
          </w:p>
        </w:tc>
        <w:tc>
          <w:tcPr>
            <w:tcW w:w="7222" w:type="dxa"/>
          </w:tcPr>
          <w:p w:rsidR="00A46B70" w:rsidRDefault="00A46B70" w:rsidP="00A46B70">
            <w:r>
              <w:t>L’utente inserisce una stringa che non corrisponde a nessuna email presente negli archivi nel campo email</w:t>
            </w:r>
          </w:p>
        </w:tc>
      </w:tr>
      <w:tr w:rsidR="00A46B70" w:rsidRPr="00AD2DBC" w:rsidTr="00C550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A46B70" w:rsidRPr="00AD2DBC" w:rsidRDefault="00A46B70" w:rsidP="00C550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Testing</w:t>
            </w:r>
            <w:proofErr w:type="spellEnd"/>
            <w:r w:rsidRPr="00AD2DBC">
              <w:rPr>
                <w:b/>
              </w:rPr>
              <w:t xml:space="preserve"> Environment</w:t>
            </w:r>
          </w:p>
        </w:tc>
      </w:tr>
      <w:tr w:rsidR="00A46B70" w:rsidTr="00C550C6">
        <w:trPr>
          <w:trHeight w:val="454"/>
        </w:trPr>
        <w:tc>
          <w:tcPr>
            <w:tcW w:w="9627" w:type="dxa"/>
            <w:gridSpan w:val="2"/>
          </w:tcPr>
          <w:p w:rsidR="00A46B70" w:rsidRDefault="00A46B70" w:rsidP="00C550C6">
            <w:pPr>
              <w:pStyle w:val="Paragrafoelenco"/>
              <w:numPr>
                <w:ilvl w:val="0"/>
                <w:numId w:val="13"/>
              </w:numPr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  <w:p w:rsidR="00A46B70" w:rsidRDefault="00A46B70" w:rsidP="00C550C6">
            <w:pPr>
              <w:pStyle w:val="Paragrafoelenco"/>
              <w:numPr>
                <w:ilvl w:val="0"/>
                <w:numId w:val="13"/>
              </w:numPr>
            </w:pPr>
            <w:proofErr w:type="spellStart"/>
            <w:r>
              <w:t>Eclipse</w:t>
            </w:r>
            <w:proofErr w:type="spellEnd"/>
            <w:r>
              <w:t xml:space="preserve"> </w:t>
            </w:r>
            <w:r>
              <w:rPr>
                <w:lang w:eastAsia="it-IT"/>
              </w:rPr>
              <w:t>Neon.2 Release (4.6.2)</w:t>
            </w:r>
          </w:p>
        </w:tc>
      </w:tr>
      <w:tr w:rsidR="00A46B70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A46B70" w:rsidRPr="00AD2DBC" w:rsidRDefault="00A46B70" w:rsidP="00C550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Result</w:t>
            </w:r>
            <w:proofErr w:type="spellEnd"/>
          </w:p>
        </w:tc>
        <w:tc>
          <w:tcPr>
            <w:tcW w:w="7222" w:type="dxa"/>
          </w:tcPr>
          <w:p w:rsidR="00A46B70" w:rsidRDefault="00A46B70" w:rsidP="00C550C6">
            <w:r>
              <w:t>PASSED</w:t>
            </w:r>
          </w:p>
        </w:tc>
      </w:tr>
      <w:tr w:rsidR="00A46B70" w:rsidRPr="00AD2DBC" w:rsidTr="00C550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A46B70" w:rsidRPr="00AD2DBC" w:rsidRDefault="00A46B70" w:rsidP="00C550C6">
            <w:pPr>
              <w:rPr>
                <w:b/>
              </w:rPr>
            </w:pPr>
            <w:r w:rsidRPr="00AD2DBC">
              <w:rPr>
                <w:b/>
              </w:rPr>
              <w:t>Anomalie</w:t>
            </w:r>
          </w:p>
        </w:tc>
      </w:tr>
      <w:tr w:rsidR="00A46B70" w:rsidTr="00C550C6">
        <w:trPr>
          <w:trHeight w:val="454"/>
        </w:trPr>
        <w:tc>
          <w:tcPr>
            <w:tcW w:w="9627" w:type="dxa"/>
            <w:gridSpan w:val="2"/>
          </w:tcPr>
          <w:p w:rsidR="00A46B70" w:rsidRDefault="00A46B70" w:rsidP="00C550C6"/>
        </w:tc>
      </w:tr>
      <w:tr w:rsidR="00A46B70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A46B70" w:rsidRPr="00AD2DBC" w:rsidRDefault="00A46B70" w:rsidP="00C550C6">
            <w:pPr>
              <w:rPr>
                <w:b/>
              </w:rPr>
            </w:pPr>
            <w:r w:rsidRPr="00AD2DBC">
              <w:rPr>
                <w:b/>
              </w:rPr>
              <w:t>Tester</w:t>
            </w:r>
          </w:p>
        </w:tc>
        <w:tc>
          <w:tcPr>
            <w:tcW w:w="7222" w:type="dxa"/>
          </w:tcPr>
          <w:p w:rsidR="00A46B70" w:rsidRDefault="00A46B70" w:rsidP="00C550C6">
            <w:r>
              <w:t>Gaetano Antonucci</w:t>
            </w:r>
          </w:p>
        </w:tc>
      </w:tr>
      <w:tr w:rsidR="00A46B70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A46B70" w:rsidRPr="00AD2DBC" w:rsidRDefault="00A46B70" w:rsidP="00C550C6">
            <w:pPr>
              <w:rPr>
                <w:b/>
              </w:rPr>
            </w:pPr>
            <w:r w:rsidRPr="00AD2DBC">
              <w:rPr>
                <w:b/>
              </w:rPr>
              <w:t>Data</w:t>
            </w:r>
          </w:p>
        </w:tc>
        <w:tc>
          <w:tcPr>
            <w:tcW w:w="7222" w:type="dxa"/>
          </w:tcPr>
          <w:p w:rsidR="00A46B70" w:rsidRDefault="00A46B70" w:rsidP="00C550C6">
            <w:r>
              <w:t>05/02/2017 – 17:03</w:t>
            </w:r>
          </w:p>
        </w:tc>
      </w:tr>
    </w:tbl>
    <w:p w:rsidR="00A46B70" w:rsidRDefault="00A46B70" w:rsidP="007948FB"/>
    <w:p w:rsidR="00CA725A" w:rsidRDefault="00CA725A" w:rsidP="007948FB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2"/>
      </w:tblGrid>
      <w:tr w:rsidR="00CA725A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CA725A" w:rsidRPr="00AD2DBC" w:rsidRDefault="00CA725A" w:rsidP="00C550C6">
            <w:pPr>
              <w:rPr>
                <w:b/>
              </w:rPr>
            </w:pPr>
            <w:r w:rsidRPr="00AD2DBC">
              <w:rPr>
                <w:b/>
              </w:rPr>
              <w:lastRenderedPageBreak/>
              <w:t xml:space="preserve">Test </w:t>
            </w:r>
            <w:proofErr w:type="spellStart"/>
            <w:r w:rsidRPr="00AD2DBC">
              <w:rPr>
                <w:b/>
              </w:rPr>
              <w:t>Execution</w:t>
            </w:r>
            <w:proofErr w:type="spellEnd"/>
            <w:r w:rsidRPr="00AD2DBC">
              <w:rPr>
                <w:b/>
              </w:rPr>
              <w:t xml:space="preserve"> ID</w:t>
            </w:r>
          </w:p>
        </w:tc>
        <w:tc>
          <w:tcPr>
            <w:tcW w:w="7222" w:type="dxa"/>
          </w:tcPr>
          <w:p w:rsidR="00CA725A" w:rsidRDefault="00CA725A" w:rsidP="00C550C6">
            <w:r>
              <w:t>TE_1.2_05</w:t>
            </w:r>
          </w:p>
        </w:tc>
      </w:tr>
      <w:tr w:rsidR="00CA725A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CA725A" w:rsidRPr="00AD2DBC" w:rsidRDefault="00CA725A" w:rsidP="00C550C6">
            <w:pPr>
              <w:rPr>
                <w:b/>
              </w:rPr>
            </w:pPr>
            <w:r w:rsidRPr="00AD2DBC">
              <w:rPr>
                <w:b/>
              </w:rPr>
              <w:t>Test Frame ID</w:t>
            </w:r>
          </w:p>
        </w:tc>
        <w:tc>
          <w:tcPr>
            <w:tcW w:w="7222" w:type="dxa"/>
          </w:tcPr>
          <w:p w:rsidR="00CA725A" w:rsidRDefault="00CA725A" w:rsidP="00C550C6">
            <w:r>
              <w:t>TF_1.2_05</w:t>
            </w:r>
          </w:p>
        </w:tc>
      </w:tr>
      <w:tr w:rsidR="00CA725A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CA725A" w:rsidRPr="00AD2DBC" w:rsidRDefault="00CA725A" w:rsidP="00C550C6">
            <w:pPr>
              <w:rPr>
                <w:b/>
              </w:rPr>
            </w:pPr>
            <w:r w:rsidRPr="00AD2DBC">
              <w:rPr>
                <w:b/>
              </w:rPr>
              <w:t xml:space="preserve">Test Case </w:t>
            </w:r>
            <w:proofErr w:type="spellStart"/>
            <w:r w:rsidRPr="00AD2DBC">
              <w:rPr>
                <w:b/>
              </w:rPr>
              <w:t>Description</w:t>
            </w:r>
            <w:proofErr w:type="spellEnd"/>
          </w:p>
        </w:tc>
        <w:tc>
          <w:tcPr>
            <w:tcW w:w="7222" w:type="dxa"/>
          </w:tcPr>
          <w:p w:rsidR="00CA725A" w:rsidRDefault="00CA725A" w:rsidP="00CA725A">
            <w:r>
              <w:t>L’utente inserisce una stringa che non raggiunge la misura minima nel campo password</w:t>
            </w:r>
          </w:p>
        </w:tc>
      </w:tr>
      <w:tr w:rsidR="00CA725A" w:rsidRPr="00AD2DBC" w:rsidTr="00C550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CA725A" w:rsidRPr="00AD2DBC" w:rsidRDefault="00CA725A" w:rsidP="00C550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Testing</w:t>
            </w:r>
            <w:proofErr w:type="spellEnd"/>
            <w:r w:rsidRPr="00AD2DBC">
              <w:rPr>
                <w:b/>
              </w:rPr>
              <w:t xml:space="preserve"> Environment</w:t>
            </w:r>
          </w:p>
        </w:tc>
      </w:tr>
      <w:tr w:rsidR="00CA725A" w:rsidTr="00C550C6">
        <w:trPr>
          <w:trHeight w:val="454"/>
        </w:trPr>
        <w:tc>
          <w:tcPr>
            <w:tcW w:w="9627" w:type="dxa"/>
            <w:gridSpan w:val="2"/>
          </w:tcPr>
          <w:p w:rsidR="00CA725A" w:rsidRDefault="00CA725A" w:rsidP="00C550C6">
            <w:pPr>
              <w:pStyle w:val="Paragrafoelenco"/>
              <w:numPr>
                <w:ilvl w:val="0"/>
                <w:numId w:val="13"/>
              </w:numPr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  <w:p w:rsidR="00CA725A" w:rsidRDefault="00CA725A" w:rsidP="00C550C6">
            <w:pPr>
              <w:pStyle w:val="Paragrafoelenco"/>
              <w:numPr>
                <w:ilvl w:val="0"/>
                <w:numId w:val="13"/>
              </w:numPr>
            </w:pPr>
            <w:proofErr w:type="spellStart"/>
            <w:r>
              <w:t>Eclipse</w:t>
            </w:r>
            <w:proofErr w:type="spellEnd"/>
            <w:r>
              <w:t xml:space="preserve"> </w:t>
            </w:r>
            <w:r>
              <w:rPr>
                <w:lang w:eastAsia="it-IT"/>
              </w:rPr>
              <w:t>Neon.2 Release (4.6.2)</w:t>
            </w:r>
          </w:p>
        </w:tc>
      </w:tr>
      <w:tr w:rsidR="00CA725A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CA725A" w:rsidRPr="00AD2DBC" w:rsidRDefault="00CA725A" w:rsidP="00C550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Result</w:t>
            </w:r>
            <w:proofErr w:type="spellEnd"/>
          </w:p>
        </w:tc>
        <w:tc>
          <w:tcPr>
            <w:tcW w:w="7222" w:type="dxa"/>
          </w:tcPr>
          <w:p w:rsidR="00CA725A" w:rsidRDefault="00CA725A" w:rsidP="00C550C6">
            <w:r>
              <w:t>PASSED</w:t>
            </w:r>
          </w:p>
        </w:tc>
      </w:tr>
      <w:tr w:rsidR="00CA725A" w:rsidRPr="00AD2DBC" w:rsidTr="00C550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CA725A" w:rsidRPr="00AD2DBC" w:rsidRDefault="00CA725A" w:rsidP="00C550C6">
            <w:pPr>
              <w:rPr>
                <w:b/>
              </w:rPr>
            </w:pPr>
            <w:r w:rsidRPr="00AD2DBC">
              <w:rPr>
                <w:b/>
              </w:rPr>
              <w:t>Anomalie</w:t>
            </w:r>
          </w:p>
        </w:tc>
      </w:tr>
      <w:tr w:rsidR="00CA725A" w:rsidTr="00C550C6">
        <w:trPr>
          <w:trHeight w:val="454"/>
        </w:trPr>
        <w:tc>
          <w:tcPr>
            <w:tcW w:w="9627" w:type="dxa"/>
            <w:gridSpan w:val="2"/>
          </w:tcPr>
          <w:p w:rsidR="00CA725A" w:rsidRDefault="00CA725A" w:rsidP="00C550C6"/>
        </w:tc>
      </w:tr>
      <w:tr w:rsidR="00CA725A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CA725A" w:rsidRPr="00AD2DBC" w:rsidRDefault="00CA725A" w:rsidP="00C550C6">
            <w:pPr>
              <w:rPr>
                <w:b/>
              </w:rPr>
            </w:pPr>
            <w:r w:rsidRPr="00AD2DBC">
              <w:rPr>
                <w:b/>
              </w:rPr>
              <w:t>Tester</w:t>
            </w:r>
          </w:p>
        </w:tc>
        <w:tc>
          <w:tcPr>
            <w:tcW w:w="7222" w:type="dxa"/>
          </w:tcPr>
          <w:p w:rsidR="00CA725A" w:rsidRDefault="00CA725A" w:rsidP="00C550C6">
            <w:r>
              <w:t>Gaetano Antonucci</w:t>
            </w:r>
          </w:p>
        </w:tc>
      </w:tr>
      <w:tr w:rsidR="00CA725A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CA725A" w:rsidRPr="00AD2DBC" w:rsidRDefault="00CA725A" w:rsidP="00C550C6">
            <w:pPr>
              <w:rPr>
                <w:b/>
              </w:rPr>
            </w:pPr>
            <w:r w:rsidRPr="00AD2DBC">
              <w:rPr>
                <w:b/>
              </w:rPr>
              <w:t>Data</w:t>
            </w:r>
          </w:p>
        </w:tc>
        <w:tc>
          <w:tcPr>
            <w:tcW w:w="7222" w:type="dxa"/>
          </w:tcPr>
          <w:p w:rsidR="00CA725A" w:rsidRDefault="00CA725A" w:rsidP="00C550C6">
            <w:r>
              <w:t>05/02/2017 – 17:04</w:t>
            </w:r>
          </w:p>
        </w:tc>
      </w:tr>
    </w:tbl>
    <w:p w:rsidR="00A46B70" w:rsidRDefault="00A46B70" w:rsidP="007948F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2"/>
      </w:tblGrid>
      <w:tr w:rsidR="00CA725A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CA725A" w:rsidRPr="00AD2DBC" w:rsidRDefault="00CA725A" w:rsidP="00C550C6">
            <w:pPr>
              <w:rPr>
                <w:b/>
              </w:rPr>
            </w:pPr>
            <w:r w:rsidRPr="00AD2DBC">
              <w:rPr>
                <w:b/>
              </w:rPr>
              <w:t xml:space="preserve">Test </w:t>
            </w:r>
            <w:proofErr w:type="spellStart"/>
            <w:r w:rsidRPr="00AD2DBC">
              <w:rPr>
                <w:b/>
              </w:rPr>
              <w:t>Execution</w:t>
            </w:r>
            <w:proofErr w:type="spellEnd"/>
            <w:r w:rsidRPr="00AD2DBC">
              <w:rPr>
                <w:b/>
              </w:rPr>
              <w:t xml:space="preserve"> ID</w:t>
            </w:r>
          </w:p>
        </w:tc>
        <w:tc>
          <w:tcPr>
            <w:tcW w:w="7222" w:type="dxa"/>
          </w:tcPr>
          <w:p w:rsidR="00CA725A" w:rsidRDefault="00CA725A" w:rsidP="00C550C6">
            <w:r>
              <w:t>TE_1.2_06</w:t>
            </w:r>
          </w:p>
        </w:tc>
      </w:tr>
      <w:tr w:rsidR="00CA725A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CA725A" w:rsidRPr="00AD2DBC" w:rsidRDefault="00CA725A" w:rsidP="00C550C6">
            <w:pPr>
              <w:rPr>
                <w:b/>
              </w:rPr>
            </w:pPr>
            <w:r w:rsidRPr="00AD2DBC">
              <w:rPr>
                <w:b/>
              </w:rPr>
              <w:t>Test Frame ID</w:t>
            </w:r>
          </w:p>
        </w:tc>
        <w:tc>
          <w:tcPr>
            <w:tcW w:w="7222" w:type="dxa"/>
          </w:tcPr>
          <w:p w:rsidR="00CA725A" w:rsidRDefault="00CA725A" w:rsidP="00C550C6">
            <w:r>
              <w:t>TF_1.2_06</w:t>
            </w:r>
          </w:p>
        </w:tc>
      </w:tr>
      <w:tr w:rsidR="00CA725A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CA725A" w:rsidRPr="00AD2DBC" w:rsidRDefault="00CA725A" w:rsidP="00C550C6">
            <w:pPr>
              <w:rPr>
                <w:b/>
              </w:rPr>
            </w:pPr>
            <w:r w:rsidRPr="00AD2DBC">
              <w:rPr>
                <w:b/>
              </w:rPr>
              <w:t xml:space="preserve">Test Case </w:t>
            </w:r>
            <w:proofErr w:type="spellStart"/>
            <w:r w:rsidRPr="00AD2DBC">
              <w:rPr>
                <w:b/>
              </w:rPr>
              <w:t>Description</w:t>
            </w:r>
            <w:proofErr w:type="spellEnd"/>
          </w:p>
        </w:tc>
        <w:tc>
          <w:tcPr>
            <w:tcW w:w="7222" w:type="dxa"/>
          </w:tcPr>
          <w:p w:rsidR="00CA725A" w:rsidRDefault="00CA725A" w:rsidP="00CA725A">
            <w:r>
              <w:t>L’utente inserisce una stringa che supera la misura massima consentita nel campo password</w:t>
            </w:r>
          </w:p>
        </w:tc>
      </w:tr>
      <w:tr w:rsidR="00CA725A" w:rsidRPr="00AD2DBC" w:rsidTr="00C550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CA725A" w:rsidRPr="00AD2DBC" w:rsidRDefault="00CA725A" w:rsidP="00C550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Testing</w:t>
            </w:r>
            <w:proofErr w:type="spellEnd"/>
            <w:r w:rsidRPr="00AD2DBC">
              <w:rPr>
                <w:b/>
              </w:rPr>
              <w:t xml:space="preserve"> Environment</w:t>
            </w:r>
          </w:p>
        </w:tc>
      </w:tr>
      <w:tr w:rsidR="00CA725A" w:rsidTr="00C550C6">
        <w:trPr>
          <w:trHeight w:val="454"/>
        </w:trPr>
        <w:tc>
          <w:tcPr>
            <w:tcW w:w="9627" w:type="dxa"/>
            <w:gridSpan w:val="2"/>
          </w:tcPr>
          <w:p w:rsidR="00CA725A" w:rsidRDefault="00CA725A" w:rsidP="00C550C6">
            <w:pPr>
              <w:pStyle w:val="Paragrafoelenco"/>
              <w:numPr>
                <w:ilvl w:val="0"/>
                <w:numId w:val="13"/>
              </w:numPr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  <w:p w:rsidR="00CA725A" w:rsidRDefault="00CA725A" w:rsidP="00C550C6">
            <w:pPr>
              <w:pStyle w:val="Paragrafoelenco"/>
              <w:numPr>
                <w:ilvl w:val="0"/>
                <w:numId w:val="13"/>
              </w:numPr>
            </w:pPr>
            <w:proofErr w:type="spellStart"/>
            <w:r>
              <w:t>Eclipse</w:t>
            </w:r>
            <w:proofErr w:type="spellEnd"/>
            <w:r>
              <w:t xml:space="preserve"> </w:t>
            </w:r>
            <w:r>
              <w:rPr>
                <w:lang w:eastAsia="it-IT"/>
              </w:rPr>
              <w:t>Neon.2 Release (4.6.2)</w:t>
            </w:r>
          </w:p>
        </w:tc>
      </w:tr>
      <w:tr w:rsidR="00CA725A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CA725A" w:rsidRPr="00AD2DBC" w:rsidRDefault="00CA725A" w:rsidP="00C550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Result</w:t>
            </w:r>
            <w:proofErr w:type="spellEnd"/>
          </w:p>
        </w:tc>
        <w:tc>
          <w:tcPr>
            <w:tcW w:w="7222" w:type="dxa"/>
          </w:tcPr>
          <w:p w:rsidR="00CA725A" w:rsidRDefault="00CA725A" w:rsidP="00C550C6">
            <w:r>
              <w:t>PASSED</w:t>
            </w:r>
          </w:p>
        </w:tc>
      </w:tr>
      <w:tr w:rsidR="00CA725A" w:rsidRPr="00AD2DBC" w:rsidTr="00C550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CA725A" w:rsidRPr="00AD2DBC" w:rsidRDefault="00CA725A" w:rsidP="00C550C6">
            <w:pPr>
              <w:rPr>
                <w:b/>
              </w:rPr>
            </w:pPr>
            <w:r w:rsidRPr="00AD2DBC">
              <w:rPr>
                <w:b/>
              </w:rPr>
              <w:t>Anomalie</w:t>
            </w:r>
          </w:p>
        </w:tc>
      </w:tr>
      <w:tr w:rsidR="00CA725A" w:rsidTr="00C550C6">
        <w:trPr>
          <w:trHeight w:val="454"/>
        </w:trPr>
        <w:tc>
          <w:tcPr>
            <w:tcW w:w="9627" w:type="dxa"/>
            <w:gridSpan w:val="2"/>
          </w:tcPr>
          <w:p w:rsidR="00CA725A" w:rsidRDefault="00CA725A" w:rsidP="00C550C6"/>
        </w:tc>
      </w:tr>
      <w:tr w:rsidR="00CA725A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CA725A" w:rsidRPr="00AD2DBC" w:rsidRDefault="00CA725A" w:rsidP="00C550C6">
            <w:pPr>
              <w:rPr>
                <w:b/>
              </w:rPr>
            </w:pPr>
            <w:r w:rsidRPr="00AD2DBC">
              <w:rPr>
                <w:b/>
              </w:rPr>
              <w:t>Tester</w:t>
            </w:r>
          </w:p>
        </w:tc>
        <w:tc>
          <w:tcPr>
            <w:tcW w:w="7222" w:type="dxa"/>
          </w:tcPr>
          <w:p w:rsidR="00CA725A" w:rsidRDefault="00CA725A" w:rsidP="00C550C6">
            <w:r>
              <w:t>Gaetano Antonucci</w:t>
            </w:r>
          </w:p>
        </w:tc>
      </w:tr>
      <w:tr w:rsidR="00CA725A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CA725A" w:rsidRPr="00AD2DBC" w:rsidRDefault="00CA725A" w:rsidP="00C550C6">
            <w:pPr>
              <w:rPr>
                <w:b/>
              </w:rPr>
            </w:pPr>
            <w:r w:rsidRPr="00AD2DBC">
              <w:rPr>
                <w:b/>
              </w:rPr>
              <w:t>Data</w:t>
            </w:r>
          </w:p>
        </w:tc>
        <w:tc>
          <w:tcPr>
            <w:tcW w:w="7222" w:type="dxa"/>
          </w:tcPr>
          <w:p w:rsidR="00CA725A" w:rsidRDefault="00CA725A" w:rsidP="00C550C6">
            <w:r>
              <w:t>05/02/2017 – 17:05</w:t>
            </w:r>
          </w:p>
        </w:tc>
      </w:tr>
    </w:tbl>
    <w:p w:rsidR="00CA725A" w:rsidRDefault="00CA725A" w:rsidP="007948FB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2"/>
      </w:tblGrid>
      <w:tr w:rsidR="00CA725A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CA725A" w:rsidRPr="00AD2DBC" w:rsidRDefault="00CA725A" w:rsidP="00C550C6">
            <w:pPr>
              <w:rPr>
                <w:b/>
              </w:rPr>
            </w:pPr>
            <w:r w:rsidRPr="00AD2DBC">
              <w:rPr>
                <w:b/>
              </w:rPr>
              <w:lastRenderedPageBreak/>
              <w:t xml:space="preserve">Test </w:t>
            </w:r>
            <w:proofErr w:type="spellStart"/>
            <w:r w:rsidRPr="00AD2DBC">
              <w:rPr>
                <w:b/>
              </w:rPr>
              <w:t>Execution</w:t>
            </w:r>
            <w:proofErr w:type="spellEnd"/>
            <w:r w:rsidRPr="00AD2DBC">
              <w:rPr>
                <w:b/>
              </w:rPr>
              <w:t xml:space="preserve"> ID</w:t>
            </w:r>
          </w:p>
        </w:tc>
        <w:tc>
          <w:tcPr>
            <w:tcW w:w="7222" w:type="dxa"/>
          </w:tcPr>
          <w:p w:rsidR="00CA725A" w:rsidRDefault="00CA725A" w:rsidP="00C550C6">
            <w:r>
              <w:t>TE_1.2_07</w:t>
            </w:r>
          </w:p>
        </w:tc>
      </w:tr>
      <w:tr w:rsidR="00CA725A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CA725A" w:rsidRPr="00AD2DBC" w:rsidRDefault="00CA725A" w:rsidP="00C550C6">
            <w:pPr>
              <w:rPr>
                <w:b/>
              </w:rPr>
            </w:pPr>
            <w:r w:rsidRPr="00AD2DBC">
              <w:rPr>
                <w:b/>
              </w:rPr>
              <w:t>Test Frame ID</w:t>
            </w:r>
          </w:p>
        </w:tc>
        <w:tc>
          <w:tcPr>
            <w:tcW w:w="7222" w:type="dxa"/>
          </w:tcPr>
          <w:p w:rsidR="00CA725A" w:rsidRDefault="00CA725A" w:rsidP="00C550C6">
            <w:r>
              <w:t>TF_1.2_07</w:t>
            </w:r>
          </w:p>
        </w:tc>
      </w:tr>
      <w:tr w:rsidR="00CA725A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CA725A" w:rsidRPr="00AD2DBC" w:rsidRDefault="00CA725A" w:rsidP="00C550C6">
            <w:pPr>
              <w:rPr>
                <w:b/>
              </w:rPr>
            </w:pPr>
            <w:r w:rsidRPr="00AD2DBC">
              <w:rPr>
                <w:b/>
              </w:rPr>
              <w:t xml:space="preserve">Test Case </w:t>
            </w:r>
            <w:proofErr w:type="spellStart"/>
            <w:r w:rsidRPr="00AD2DBC">
              <w:rPr>
                <w:b/>
              </w:rPr>
              <w:t>Description</w:t>
            </w:r>
            <w:proofErr w:type="spellEnd"/>
          </w:p>
        </w:tc>
        <w:tc>
          <w:tcPr>
            <w:tcW w:w="7222" w:type="dxa"/>
          </w:tcPr>
          <w:p w:rsidR="00CA725A" w:rsidRDefault="00CA725A" w:rsidP="00CA725A">
            <w:r>
              <w:t>L’utente inserisce una stringa che non rispetta il formato nel campo password</w:t>
            </w:r>
          </w:p>
        </w:tc>
      </w:tr>
      <w:tr w:rsidR="00CA725A" w:rsidRPr="00AD2DBC" w:rsidTr="00C550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CA725A" w:rsidRPr="00AD2DBC" w:rsidRDefault="00CA725A" w:rsidP="00C550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Testing</w:t>
            </w:r>
            <w:proofErr w:type="spellEnd"/>
            <w:r w:rsidRPr="00AD2DBC">
              <w:rPr>
                <w:b/>
              </w:rPr>
              <w:t xml:space="preserve"> Environment</w:t>
            </w:r>
          </w:p>
        </w:tc>
      </w:tr>
      <w:tr w:rsidR="00CA725A" w:rsidTr="00C550C6">
        <w:trPr>
          <w:trHeight w:val="454"/>
        </w:trPr>
        <w:tc>
          <w:tcPr>
            <w:tcW w:w="9627" w:type="dxa"/>
            <w:gridSpan w:val="2"/>
          </w:tcPr>
          <w:p w:rsidR="00CA725A" w:rsidRDefault="00CA725A" w:rsidP="00C550C6">
            <w:pPr>
              <w:pStyle w:val="Paragrafoelenco"/>
              <w:numPr>
                <w:ilvl w:val="0"/>
                <w:numId w:val="13"/>
              </w:numPr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  <w:p w:rsidR="00CA725A" w:rsidRDefault="00CA725A" w:rsidP="00C550C6">
            <w:pPr>
              <w:pStyle w:val="Paragrafoelenco"/>
              <w:numPr>
                <w:ilvl w:val="0"/>
                <w:numId w:val="13"/>
              </w:numPr>
            </w:pPr>
            <w:proofErr w:type="spellStart"/>
            <w:r>
              <w:t>Eclipse</w:t>
            </w:r>
            <w:proofErr w:type="spellEnd"/>
            <w:r>
              <w:t xml:space="preserve"> </w:t>
            </w:r>
            <w:r>
              <w:rPr>
                <w:lang w:eastAsia="it-IT"/>
              </w:rPr>
              <w:t>Neon.2 Release (4.6.2)</w:t>
            </w:r>
          </w:p>
        </w:tc>
      </w:tr>
      <w:tr w:rsidR="00CA725A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CA725A" w:rsidRPr="00AD2DBC" w:rsidRDefault="00CA725A" w:rsidP="00C550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Result</w:t>
            </w:r>
            <w:proofErr w:type="spellEnd"/>
          </w:p>
        </w:tc>
        <w:tc>
          <w:tcPr>
            <w:tcW w:w="7222" w:type="dxa"/>
          </w:tcPr>
          <w:p w:rsidR="00CA725A" w:rsidRDefault="00CA725A" w:rsidP="00C550C6">
            <w:r>
              <w:t>PASSED</w:t>
            </w:r>
          </w:p>
        </w:tc>
      </w:tr>
      <w:tr w:rsidR="00CA725A" w:rsidRPr="00AD2DBC" w:rsidTr="00C550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CA725A" w:rsidRPr="00AD2DBC" w:rsidRDefault="00CA725A" w:rsidP="00C550C6">
            <w:pPr>
              <w:rPr>
                <w:b/>
              </w:rPr>
            </w:pPr>
            <w:r w:rsidRPr="00AD2DBC">
              <w:rPr>
                <w:b/>
              </w:rPr>
              <w:t>Anomalie</w:t>
            </w:r>
          </w:p>
        </w:tc>
      </w:tr>
      <w:tr w:rsidR="00CA725A" w:rsidTr="00C550C6">
        <w:trPr>
          <w:trHeight w:val="454"/>
        </w:trPr>
        <w:tc>
          <w:tcPr>
            <w:tcW w:w="9627" w:type="dxa"/>
            <w:gridSpan w:val="2"/>
          </w:tcPr>
          <w:p w:rsidR="00CA725A" w:rsidRDefault="00CA725A" w:rsidP="00C550C6"/>
        </w:tc>
      </w:tr>
      <w:tr w:rsidR="00CA725A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CA725A" w:rsidRPr="00AD2DBC" w:rsidRDefault="00CA725A" w:rsidP="00C550C6">
            <w:pPr>
              <w:rPr>
                <w:b/>
              </w:rPr>
            </w:pPr>
            <w:r w:rsidRPr="00AD2DBC">
              <w:rPr>
                <w:b/>
              </w:rPr>
              <w:t>Tester</w:t>
            </w:r>
          </w:p>
        </w:tc>
        <w:tc>
          <w:tcPr>
            <w:tcW w:w="7222" w:type="dxa"/>
          </w:tcPr>
          <w:p w:rsidR="00CA725A" w:rsidRDefault="00CA725A" w:rsidP="00C550C6">
            <w:r>
              <w:t>Gaetano Antonucci</w:t>
            </w:r>
          </w:p>
        </w:tc>
      </w:tr>
      <w:tr w:rsidR="00CA725A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CA725A" w:rsidRPr="00AD2DBC" w:rsidRDefault="00CA725A" w:rsidP="00C550C6">
            <w:pPr>
              <w:rPr>
                <w:b/>
              </w:rPr>
            </w:pPr>
            <w:r w:rsidRPr="00AD2DBC">
              <w:rPr>
                <w:b/>
              </w:rPr>
              <w:t>Data</w:t>
            </w:r>
          </w:p>
        </w:tc>
        <w:tc>
          <w:tcPr>
            <w:tcW w:w="7222" w:type="dxa"/>
          </w:tcPr>
          <w:p w:rsidR="00CA725A" w:rsidRDefault="00CA725A" w:rsidP="00C550C6">
            <w:r>
              <w:t>05/02/2017 – 17:06</w:t>
            </w:r>
          </w:p>
        </w:tc>
      </w:tr>
    </w:tbl>
    <w:p w:rsidR="00CA725A" w:rsidRDefault="00CA725A" w:rsidP="007948F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2"/>
      </w:tblGrid>
      <w:tr w:rsidR="00CA725A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CA725A" w:rsidRPr="00AD2DBC" w:rsidRDefault="00CA725A" w:rsidP="00C550C6">
            <w:pPr>
              <w:rPr>
                <w:b/>
              </w:rPr>
            </w:pPr>
            <w:r w:rsidRPr="00AD2DBC">
              <w:rPr>
                <w:b/>
              </w:rPr>
              <w:t xml:space="preserve">Test </w:t>
            </w:r>
            <w:proofErr w:type="spellStart"/>
            <w:r w:rsidRPr="00AD2DBC">
              <w:rPr>
                <w:b/>
              </w:rPr>
              <w:t>Execution</w:t>
            </w:r>
            <w:proofErr w:type="spellEnd"/>
            <w:r w:rsidRPr="00AD2DBC">
              <w:rPr>
                <w:b/>
              </w:rPr>
              <w:t xml:space="preserve"> ID</w:t>
            </w:r>
          </w:p>
        </w:tc>
        <w:tc>
          <w:tcPr>
            <w:tcW w:w="7222" w:type="dxa"/>
          </w:tcPr>
          <w:p w:rsidR="00CA725A" w:rsidRDefault="00CA725A" w:rsidP="00C550C6">
            <w:r>
              <w:t>TE_1.2_08</w:t>
            </w:r>
          </w:p>
        </w:tc>
      </w:tr>
      <w:tr w:rsidR="00CA725A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CA725A" w:rsidRPr="00AD2DBC" w:rsidRDefault="00CA725A" w:rsidP="00C550C6">
            <w:pPr>
              <w:rPr>
                <w:b/>
              </w:rPr>
            </w:pPr>
            <w:r w:rsidRPr="00AD2DBC">
              <w:rPr>
                <w:b/>
              </w:rPr>
              <w:t>Test Frame ID</w:t>
            </w:r>
          </w:p>
        </w:tc>
        <w:tc>
          <w:tcPr>
            <w:tcW w:w="7222" w:type="dxa"/>
          </w:tcPr>
          <w:p w:rsidR="00CA725A" w:rsidRDefault="00CA725A" w:rsidP="00C550C6">
            <w:r>
              <w:t>TF_1.2_08</w:t>
            </w:r>
          </w:p>
        </w:tc>
      </w:tr>
      <w:tr w:rsidR="00CA725A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CA725A" w:rsidRPr="00AD2DBC" w:rsidRDefault="00CA725A" w:rsidP="00C550C6">
            <w:pPr>
              <w:rPr>
                <w:b/>
              </w:rPr>
            </w:pPr>
            <w:r w:rsidRPr="00AD2DBC">
              <w:rPr>
                <w:b/>
              </w:rPr>
              <w:t xml:space="preserve">Test Case </w:t>
            </w:r>
            <w:proofErr w:type="spellStart"/>
            <w:r w:rsidRPr="00AD2DBC">
              <w:rPr>
                <w:b/>
              </w:rPr>
              <w:t>Description</w:t>
            </w:r>
            <w:proofErr w:type="spellEnd"/>
          </w:p>
        </w:tc>
        <w:tc>
          <w:tcPr>
            <w:tcW w:w="7222" w:type="dxa"/>
          </w:tcPr>
          <w:p w:rsidR="00CA725A" w:rsidRDefault="00CA725A" w:rsidP="00A14781">
            <w:r>
              <w:t xml:space="preserve">L’utente compila tutti i </w:t>
            </w:r>
            <w:r w:rsidR="00A14781">
              <w:t>campi per la registrazione</w:t>
            </w:r>
            <w:r>
              <w:t xml:space="preserve"> in modo corretto</w:t>
            </w:r>
          </w:p>
        </w:tc>
      </w:tr>
      <w:tr w:rsidR="00CA725A" w:rsidRPr="00AD2DBC" w:rsidTr="00C550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CA725A" w:rsidRPr="00AD2DBC" w:rsidRDefault="00CA725A" w:rsidP="00C550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Testing</w:t>
            </w:r>
            <w:proofErr w:type="spellEnd"/>
            <w:r w:rsidRPr="00AD2DBC">
              <w:rPr>
                <w:b/>
              </w:rPr>
              <w:t xml:space="preserve"> Environment</w:t>
            </w:r>
          </w:p>
        </w:tc>
      </w:tr>
      <w:tr w:rsidR="00CA725A" w:rsidTr="00C550C6">
        <w:trPr>
          <w:trHeight w:val="454"/>
        </w:trPr>
        <w:tc>
          <w:tcPr>
            <w:tcW w:w="9627" w:type="dxa"/>
            <w:gridSpan w:val="2"/>
          </w:tcPr>
          <w:p w:rsidR="00CA725A" w:rsidRDefault="00CA725A" w:rsidP="00C550C6">
            <w:pPr>
              <w:pStyle w:val="Paragrafoelenco"/>
              <w:numPr>
                <w:ilvl w:val="0"/>
                <w:numId w:val="13"/>
              </w:numPr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  <w:p w:rsidR="00CA725A" w:rsidRDefault="00CA725A" w:rsidP="00C550C6">
            <w:pPr>
              <w:pStyle w:val="Paragrafoelenco"/>
              <w:numPr>
                <w:ilvl w:val="0"/>
                <w:numId w:val="13"/>
              </w:numPr>
            </w:pPr>
            <w:proofErr w:type="spellStart"/>
            <w:r>
              <w:t>Eclipse</w:t>
            </w:r>
            <w:proofErr w:type="spellEnd"/>
            <w:r>
              <w:t xml:space="preserve"> </w:t>
            </w:r>
            <w:r>
              <w:rPr>
                <w:lang w:eastAsia="it-IT"/>
              </w:rPr>
              <w:t>Neon.2 Release (4.6.2)</w:t>
            </w:r>
          </w:p>
        </w:tc>
      </w:tr>
      <w:tr w:rsidR="00CA725A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CA725A" w:rsidRPr="00AD2DBC" w:rsidRDefault="00CA725A" w:rsidP="00C550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Result</w:t>
            </w:r>
            <w:proofErr w:type="spellEnd"/>
          </w:p>
        </w:tc>
        <w:tc>
          <w:tcPr>
            <w:tcW w:w="7222" w:type="dxa"/>
          </w:tcPr>
          <w:p w:rsidR="00CA725A" w:rsidRDefault="00CA725A" w:rsidP="00C550C6">
            <w:r>
              <w:t>PASSED</w:t>
            </w:r>
          </w:p>
        </w:tc>
      </w:tr>
      <w:tr w:rsidR="00CA725A" w:rsidRPr="00AD2DBC" w:rsidTr="00C550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CA725A" w:rsidRPr="00AD2DBC" w:rsidRDefault="00CA725A" w:rsidP="00C550C6">
            <w:pPr>
              <w:rPr>
                <w:b/>
              </w:rPr>
            </w:pPr>
            <w:r w:rsidRPr="00AD2DBC">
              <w:rPr>
                <w:b/>
              </w:rPr>
              <w:t>Anomalie</w:t>
            </w:r>
          </w:p>
        </w:tc>
      </w:tr>
      <w:tr w:rsidR="00CA725A" w:rsidTr="00C550C6">
        <w:trPr>
          <w:trHeight w:val="454"/>
        </w:trPr>
        <w:tc>
          <w:tcPr>
            <w:tcW w:w="9627" w:type="dxa"/>
            <w:gridSpan w:val="2"/>
          </w:tcPr>
          <w:p w:rsidR="00CA725A" w:rsidRDefault="00CA725A" w:rsidP="00C550C6"/>
        </w:tc>
      </w:tr>
      <w:tr w:rsidR="00CA725A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CA725A" w:rsidRPr="00AD2DBC" w:rsidRDefault="00CA725A" w:rsidP="00C550C6">
            <w:pPr>
              <w:rPr>
                <w:b/>
              </w:rPr>
            </w:pPr>
            <w:r w:rsidRPr="00AD2DBC">
              <w:rPr>
                <w:b/>
              </w:rPr>
              <w:t>Tester</w:t>
            </w:r>
          </w:p>
        </w:tc>
        <w:tc>
          <w:tcPr>
            <w:tcW w:w="7222" w:type="dxa"/>
          </w:tcPr>
          <w:p w:rsidR="00CA725A" w:rsidRDefault="00CA725A" w:rsidP="00C550C6">
            <w:r>
              <w:t>Gaetano Antonucci</w:t>
            </w:r>
          </w:p>
        </w:tc>
      </w:tr>
      <w:tr w:rsidR="00CA725A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CA725A" w:rsidRPr="00AD2DBC" w:rsidRDefault="00CA725A" w:rsidP="00C550C6">
            <w:pPr>
              <w:rPr>
                <w:b/>
              </w:rPr>
            </w:pPr>
            <w:r w:rsidRPr="00AD2DBC">
              <w:rPr>
                <w:b/>
              </w:rPr>
              <w:t>Data</w:t>
            </w:r>
          </w:p>
        </w:tc>
        <w:tc>
          <w:tcPr>
            <w:tcW w:w="7222" w:type="dxa"/>
          </w:tcPr>
          <w:p w:rsidR="00CA725A" w:rsidRDefault="00CA725A" w:rsidP="00C550C6">
            <w:r>
              <w:t>05/02/2017 – 17:07</w:t>
            </w:r>
          </w:p>
        </w:tc>
      </w:tr>
    </w:tbl>
    <w:p w:rsidR="00CA725A" w:rsidRDefault="00CA725A" w:rsidP="007948FB"/>
    <w:p w:rsidR="00967B68" w:rsidRDefault="00967B68" w:rsidP="007948FB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2"/>
      </w:tblGrid>
      <w:tr w:rsidR="00967B68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967B68" w:rsidRPr="00AD2DBC" w:rsidRDefault="00967B68" w:rsidP="00C550C6">
            <w:pPr>
              <w:rPr>
                <w:b/>
              </w:rPr>
            </w:pPr>
            <w:r w:rsidRPr="00AD2DBC">
              <w:rPr>
                <w:b/>
              </w:rPr>
              <w:lastRenderedPageBreak/>
              <w:t xml:space="preserve">Test </w:t>
            </w:r>
            <w:proofErr w:type="spellStart"/>
            <w:r w:rsidRPr="00AD2DBC">
              <w:rPr>
                <w:b/>
              </w:rPr>
              <w:t>Execution</w:t>
            </w:r>
            <w:proofErr w:type="spellEnd"/>
            <w:r w:rsidRPr="00AD2DBC">
              <w:rPr>
                <w:b/>
              </w:rPr>
              <w:t xml:space="preserve"> ID</w:t>
            </w:r>
          </w:p>
        </w:tc>
        <w:tc>
          <w:tcPr>
            <w:tcW w:w="7222" w:type="dxa"/>
          </w:tcPr>
          <w:p w:rsidR="00967B68" w:rsidRDefault="00967B68" w:rsidP="00967B68">
            <w:r>
              <w:t>TE_1.3_01</w:t>
            </w:r>
          </w:p>
        </w:tc>
      </w:tr>
      <w:tr w:rsidR="00967B68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967B68" w:rsidRPr="00AD2DBC" w:rsidRDefault="00967B68" w:rsidP="00C550C6">
            <w:pPr>
              <w:rPr>
                <w:b/>
              </w:rPr>
            </w:pPr>
            <w:r w:rsidRPr="00AD2DBC">
              <w:rPr>
                <w:b/>
              </w:rPr>
              <w:t>Test Frame ID</w:t>
            </w:r>
          </w:p>
        </w:tc>
        <w:tc>
          <w:tcPr>
            <w:tcW w:w="7222" w:type="dxa"/>
          </w:tcPr>
          <w:p w:rsidR="00967B68" w:rsidRDefault="00967B68" w:rsidP="00967B68">
            <w:r>
              <w:t>TF_1.3_01</w:t>
            </w:r>
          </w:p>
        </w:tc>
      </w:tr>
      <w:tr w:rsidR="00967B68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967B68" w:rsidRPr="00AD2DBC" w:rsidRDefault="00967B68" w:rsidP="00C550C6">
            <w:pPr>
              <w:rPr>
                <w:b/>
              </w:rPr>
            </w:pPr>
            <w:r w:rsidRPr="00AD2DBC">
              <w:rPr>
                <w:b/>
              </w:rPr>
              <w:t xml:space="preserve">Test Case </w:t>
            </w:r>
            <w:proofErr w:type="spellStart"/>
            <w:r w:rsidRPr="00AD2DBC">
              <w:rPr>
                <w:b/>
              </w:rPr>
              <w:t>Description</w:t>
            </w:r>
            <w:proofErr w:type="spellEnd"/>
          </w:p>
        </w:tc>
        <w:tc>
          <w:tcPr>
            <w:tcW w:w="7222" w:type="dxa"/>
          </w:tcPr>
          <w:p w:rsidR="00967B68" w:rsidRDefault="00967B68" w:rsidP="00C550C6">
            <w:r>
              <w:t xml:space="preserve">L’utente esegue il </w:t>
            </w:r>
            <w:proofErr w:type="spellStart"/>
            <w:r>
              <w:t>logout</w:t>
            </w:r>
            <w:proofErr w:type="spellEnd"/>
            <w:r>
              <w:t xml:space="preserve"> dal sito</w:t>
            </w:r>
          </w:p>
        </w:tc>
      </w:tr>
      <w:tr w:rsidR="00967B68" w:rsidRPr="00AD2DBC" w:rsidTr="00C550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967B68" w:rsidRPr="00AD2DBC" w:rsidRDefault="00967B68" w:rsidP="00C550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Testing</w:t>
            </w:r>
            <w:proofErr w:type="spellEnd"/>
            <w:r w:rsidRPr="00AD2DBC">
              <w:rPr>
                <w:b/>
              </w:rPr>
              <w:t xml:space="preserve"> Environment</w:t>
            </w:r>
          </w:p>
        </w:tc>
      </w:tr>
      <w:tr w:rsidR="00967B68" w:rsidTr="00C550C6">
        <w:trPr>
          <w:trHeight w:val="454"/>
        </w:trPr>
        <w:tc>
          <w:tcPr>
            <w:tcW w:w="9627" w:type="dxa"/>
            <w:gridSpan w:val="2"/>
          </w:tcPr>
          <w:p w:rsidR="00967B68" w:rsidRDefault="00967B68" w:rsidP="00C550C6">
            <w:pPr>
              <w:pStyle w:val="Paragrafoelenco"/>
              <w:numPr>
                <w:ilvl w:val="0"/>
                <w:numId w:val="13"/>
              </w:numPr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  <w:p w:rsidR="00967B68" w:rsidRDefault="00967B68" w:rsidP="00C550C6">
            <w:pPr>
              <w:pStyle w:val="Paragrafoelenco"/>
              <w:numPr>
                <w:ilvl w:val="0"/>
                <w:numId w:val="13"/>
              </w:numPr>
            </w:pPr>
            <w:proofErr w:type="spellStart"/>
            <w:r>
              <w:t>Eclipse</w:t>
            </w:r>
            <w:proofErr w:type="spellEnd"/>
            <w:r>
              <w:t xml:space="preserve"> </w:t>
            </w:r>
            <w:r>
              <w:rPr>
                <w:lang w:eastAsia="it-IT"/>
              </w:rPr>
              <w:t>Neon.2 Release (4.6.2)</w:t>
            </w:r>
          </w:p>
        </w:tc>
      </w:tr>
      <w:tr w:rsidR="00967B68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967B68" w:rsidRPr="00AD2DBC" w:rsidRDefault="00967B68" w:rsidP="00C550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Result</w:t>
            </w:r>
            <w:proofErr w:type="spellEnd"/>
          </w:p>
        </w:tc>
        <w:tc>
          <w:tcPr>
            <w:tcW w:w="7222" w:type="dxa"/>
          </w:tcPr>
          <w:p w:rsidR="00967B68" w:rsidRDefault="00967B68" w:rsidP="00C550C6">
            <w:r>
              <w:t>PASSED</w:t>
            </w:r>
          </w:p>
        </w:tc>
      </w:tr>
      <w:tr w:rsidR="00967B68" w:rsidRPr="00AD2DBC" w:rsidTr="00C550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967B68" w:rsidRPr="00AD2DBC" w:rsidRDefault="00967B68" w:rsidP="00C550C6">
            <w:pPr>
              <w:rPr>
                <w:b/>
              </w:rPr>
            </w:pPr>
            <w:r w:rsidRPr="00AD2DBC">
              <w:rPr>
                <w:b/>
              </w:rPr>
              <w:t>Anomalie</w:t>
            </w:r>
          </w:p>
        </w:tc>
      </w:tr>
      <w:tr w:rsidR="00967B68" w:rsidTr="00C550C6">
        <w:trPr>
          <w:trHeight w:val="454"/>
        </w:trPr>
        <w:tc>
          <w:tcPr>
            <w:tcW w:w="9627" w:type="dxa"/>
            <w:gridSpan w:val="2"/>
          </w:tcPr>
          <w:p w:rsidR="00967B68" w:rsidRDefault="00967B68" w:rsidP="00C550C6"/>
        </w:tc>
      </w:tr>
      <w:tr w:rsidR="00967B68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967B68" w:rsidRPr="00AD2DBC" w:rsidRDefault="00967B68" w:rsidP="00C550C6">
            <w:pPr>
              <w:rPr>
                <w:b/>
              </w:rPr>
            </w:pPr>
            <w:r w:rsidRPr="00AD2DBC">
              <w:rPr>
                <w:b/>
              </w:rPr>
              <w:t>Tester</w:t>
            </w:r>
          </w:p>
        </w:tc>
        <w:tc>
          <w:tcPr>
            <w:tcW w:w="7222" w:type="dxa"/>
          </w:tcPr>
          <w:p w:rsidR="00967B68" w:rsidRDefault="00967B68" w:rsidP="00C550C6">
            <w:r>
              <w:t>Gaetano Antonucci</w:t>
            </w:r>
          </w:p>
        </w:tc>
      </w:tr>
      <w:tr w:rsidR="00967B68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967B68" w:rsidRPr="00AD2DBC" w:rsidRDefault="00967B68" w:rsidP="00C550C6">
            <w:pPr>
              <w:rPr>
                <w:b/>
              </w:rPr>
            </w:pPr>
            <w:r w:rsidRPr="00AD2DBC">
              <w:rPr>
                <w:b/>
              </w:rPr>
              <w:t>Data</w:t>
            </w:r>
          </w:p>
        </w:tc>
        <w:tc>
          <w:tcPr>
            <w:tcW w:w="7222" w:type="dxa"/>
          </w:tcPr>
          <w:p w:rsidR="00967B68" w:rsidRDefault="00967B68" w:rsidP="00C550C6">
            <w:r>
              <w:t>05/02/2017 – 17:08</w:t>
            </w:r>
          </w:p>
        </w:tc>
      </w:tr>
    </w:tbl>
    <w:p w:rsidR="00CA725A" w:rsidRDefault="00CA725A" w:rsidP="007948F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2"/>
      </w:tblGrid>
      <w:tr w:rsidR="00967B68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967B68" w:rsidRPr="00AD2DBC" w:rsidRDefault="00967B68" w:rsidP="00C550C6">
            <w:pPr>
              <w:rPr>
                <w:b/>
              </w:rPr>
            </w:pPr>
            <w:r w:rsidRPr="00AD2DBC">
              <w:rPr>
                <w:b/>
              </w:rPr>
              <w:t xml:space="preserve">Test </w:t>
            </w:r>
            <w:proofErr w:type="spellStart"/>
            <w:r w:rsidRPr="00AD2DBC">
              <w:rPr>
                <w:b/>
              </w:rPr>
              <w:t>Execution</w:t>
            </w:r>
            <w:proofErr w:type="spellEnd"/>
            <w:r w:rsidRPr="00AD2DBC">
              <w:rPr>
                <w:b/>
              </w:rPr>
              <w:t xml:space="preserve"> ID</w:t>
            </w:r>
          </w:p>
        </w:tc>
        <w:tc>
          <w:tcPr>
            <w:tcW w:w="7222" w:type="dxa"/>
          </w:tcPr>
          <w:p w:rsidR="00967B68" w:rsidRDefault="00967B68" w:rsidP="00C550C6">
            <w:r>
              <w:t>TE_1.</w:t>
            </w:r>
            <w:r w:rsidR="003215BB">
              <w:t>8</w:t>
            </w:r>
            <w:r>
              <w:t>_01</w:t>
            </w:r>
          </w:p>
        </w:tc>
      </w:tr>
      <w:tr w:rsidR="00967B68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967B68" w:rsidRPr="00AD2DBC" w:rsidRDefault="00967B68" w:rsidP="00C550C6">
            <w:pPr>
              <w:rPr>
                <w:b/>
              </w:rPr>
            </w:pPr>
            <w:r w:rsidRPr="00AD2DBC">
              <w:rPr>
                <w:b/>
              </w:rPr>
              <w:t>Test Frame ID</w:t>
            </w:r>
          </w:p>
        </w:tc>
        <w:tc>
          <w:tcPr>
            <w:tcW w:w="7222" w:type="dxa"/>
          </w:tcPr>
          <w:p w:rsidR="00967B68" w:rsidRDefault="00967B68" w:rsidP="00C550C6">
            <w:r>
              <w:t>TF_1.</w:t>
            </w:r>
            <w:r w:rsidR="003215BB">
              <w:t>8</w:t>
            </w:r>
            <w:r>
              <w:t>_01</w:t>
            </w:r>
          </w:p>
        </w:tc>
      </w:tr>
      <w:tr w:rsidR="00967B68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967B68" w:rsidRPr="00AD2DBC" w:rsidRDefault="00967B68" w:rsidP="00C550C6">
            <w:pPr>
              <w:rPr>
                <w:b/>
              </w:rPr>
            </w:pPr>
            <w:r w:rsidRPr="00AD2DBC">
              <w:rPr>
                <w:b/>
              </w:rPr>
              <w:t xml:space="preserve">Test Case </w:t>
            </w:r>
            <w:proofErr w:type="spellStart"/>
            <w:r w:rsidRPr="00AD2DBC">
              <w:rPr>
                <w:b/>
              </w:rPr>
              <w:t>Description</w:t>
            </w:r>
            <w:proofErr w:type="spellEnd"/>
          </w:p>
        </w:tc>
        <w:tc>
          <w:tcPr>
            <w:tcW w:w="7222" w:type="dxa"/>
          </w:tcPr>
          <w:p w:rsidR="00967B68" w:rsidRDefault="003215BB" w:rsidP="00967B68">
            <w:r>
              <w:t>Il gestore inserisce una stringa che non raggiunge la misura minima nel campo marca.</w:t>
            </w:r>
          </w:p>
        </w:tc>
      </w:tr>
      <w:tr w:rsidR="00967B68" w:rsidRPr="00AD2DBC" w:rsidTr="00C550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967B68" w:rsidRPr="00AD2DBC" w:rsidRDefault="00967B68" w:rsidP="00C550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Testing</w:t>
            </w:r>
            <w:proofErr w:type="spellEnd"/>
            <w:r w:rsidRPr="00AD2DBC">
              <w:rPr>
                <w:b/>
              </w:rPr>
              <w:t xml:space="preserve"> Environment</w:t>
            </w:r>
          </w:p>
        </w:tc>
      </w:tr>
      <w:tr w:rsidR="00967B68" w:rsidTr="00C550C6">
        <w:trPr>
          <w:trHeight w:val="454"/>
        </w:trPr>
        <w:tc>
          <w:tcPr>
            <w:tcW w:w="9627" w:type="dxa"/>
            <w:gridSpan w:val="2"/>
          </w:tcPr>
          <w:p w:rsidR="00967B68" w:rsidRDefault="00967B68" w:rsidP="00C550C6">
            <w:pPr>
              <w:pStyle w:val="Paragrafoelenco"/>
              <w:numPr>
                <w:ilvl w:val="0"/>
                <w:numId w:val="13"/>
              </w:numPr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  <w:p w:rsidR="00967B68" w:rsidRDefault="00967B68" w:rsidP="00967B68">
            <w:pPr>
              <w:pStyle w:val="Paragrafoelenco"/>
              <w:numPr>
                <w:ilvl w:val="0"/>
                <w:numId w:val="13"/>
              </w:numPr>
            </w:pPr>
            <w:proofErr w:type="spellStart"/>
            <w:r>
              <w:t>Eclipse</w:t>
            </w:r>
            <w:proofErr w:type="spellEnd"/>
            <w:r>
              <w:t xml:space="preserve"> </w:t>
            </w:r>
            <w:r w:rsidRPr="00967B68">
              <w:rPr>
                <w:lang w:eastAsia="it-IT"/>
              </w:rPr>
              <w:t>Mars.1 Release (4.5.1)</w:t>
            </w:r>
          </w:p>
        </w:tc>
      </w:tr>
      <w:tr w:rsidR="00967B68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967B68" w:rsidRPr="00AD2DBC" w:rsidRDefault="00967B68" w:rsidP="00C550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Result</w:t>
            </w:r>
            <w:proofErr w:type="spellEnd"/>
          </w:p>
        </w:tc>
        <w:tc>
          <w:tcPr>
            <w:tcW w:w="7222" w:type="dxa"/>
          </w:tcPr>
          <w:p w:rsidR="00967B68" w:rsidRDefault="00967B68" w:rsidP="00C550C6">
            <w:r>
              <w:t>PASSED</w:t>
            </w:r>
          </w:p>
        </w:tc>
      </w:tr>
      <w:tr w:rsidR="00967B68" w:rsidRPr="00AD2DBC" w:rsidTr="00C550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967B68" w:rsidRPr="00AD2DBC" w:rsidRDefault="00967B68" w:rsidP="00C550C6">
            <w:pPr>
              <w:rPr>
                <w:b/>
              </w:rPr>
            </w:pPr>
            <w:r w:rsidRPr="00AD2DBC">
              <w:rPr>
                <w:b/>
              </w:rPr>
              <w:t>Anomalie</w:t>
            </w:r>
          </w:p>
        </w:tc>
      </w:tr>
      <w:tr w:rsidR="00967B68" w:rsidTr="00C550C6">
        <w:trPr>
          <w:trHeight w:val="454"/>
        </w:trPr>
        <w:tc>
          <w:tcPr>
            <w:tcW w:w="9627" w:type="dxa"/>
            <w:gridSpan w:val="2"/>
          </w:tcPr>
          <w:p w:rsidR="00967B68" w:rsidRDefault="00967B68" w:rsidP="00C550C6"/>
        </w:tc>
      </w:tr>
      <w:tr w:rsidR="00967B68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967B68" w:rsidRPr="00AD2DBC" w:rsidRDefault="00967B68" w:rsidP="00C550C6">
            <w:pPr>
              <w:rPr>
                <w:b/>
              </w:rPr>
            </w:pPr>
            <w:r w:rsidRPr="00AD2DBC">
              <w:rPr>
                <w:b/>
              </w:rPr>
              <w:t>Tester</w:t>
            </w:r>
          </w:p>
        </w:tc>
        <w:tc>
          <w:tcPr>
            <w:tcW w:w="7222" w:type="dxa"/>
          </w:tcPr>
          <w:p w:rsidR="00967B68" w:rsidRDefault="00967B68" w:rsidP="00C550C6">
            <w:r>
              <w:t>Salvatore Pagliarulo</w:t>
            </w:r>
          </w:p>
        </w:tc>
      </w:tr>
      <w:tr w:rsidR="00967B68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967B68" w:rsidRPr="00AD2DBC" w:rsidRDefault="00967B68" w:rsidP="00C550C6">
            <w:pPr>
              <w:rPr>
                <w:b/>
              </w:rPr>
            </w:pPr>
            <w:r w:rsidRPr="00AD2DBC">
              <w:rPr>
                <w:b/>
              </w:rPr>
              <w:t>Data</w:t>
            </w:r>
          </w:p>
        </w:tc>
        <w:tc>
          <w:tcPr>
            <w:tcW w:w="7222" w:type="dxa"/>
          </w:tcPr>
          <w:p w:rsidR="00967B68" w:rsidRDefault="00967B68" w:rsidP="00C550C6">
            <w:r>
              <w:t>05/02/2017 – 17:08</w:t>
            </w:r>
          </w:p>
        </w:tc>
      </w:tr>
    </w:tbl>
    <w:p w:rsidR="00967B68" w:rsidRDefault="00967B68" w:rsidP="007948FB"/>
    <w:p w:rsidR="00967B68" w:rsidRDefault="00967B68" w:rsidP="007948FB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2"/>
      </w:tblGrid>
      <w:tr w:rsidR="00967B68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967B68" w:rsidRPr="00AD2DBC" w:rsidRDefault="00967B68" w:rsidP="00C550C6">
            <w:pPr>
              <w:rPr>
                <w:b/>
              </w:rPr>
            </w:pPr>
            <w:r w:rsidRPr="00AD2DBC">
              <w:rPr>
                <w:b/>
              </w:rPr>
              <w:lastRenderedPageBreak/>
              <w:t xml:space="preserve">Test </w:t>
            </w:r>
            <w:proofErr w:type="spellStart"/>
            <w:r w:rsidRPr="00AD2DBC">
              <w:rPr>
                <w:b/>
              </w:rPr>
              <w:t>Execution</w:t>
            </w:r>
            <w:proofErr w:type="spellEnd"/>
            <w:r w:rsidRPr="00AD2DBC">
              <w:rPr>
                <w:b/>
              </w:rPr>
              <w:t xml:space="preserve"> ID</w:t>
            </w:r>
          </w:p>
        </w:tc>
        <w:tc>
          <w:tcPr>
            <w:tcW w:w="7222" w:type="dxa"/>
          </w:tcPr>
          <w:p w:rsidR="00967B68" w:rsidRDefault="00967B68" w:rsidP="003215BB">
            <w:r>
              <w:t>TE_1.</w:t>
            </w:r>
            <w:r w:rsidR="003215BB">
              <w:t>8_02</w:t>
            </w:r>
          </w:p>
        </w:tc>
      </w:tr>
      <w:tr w:rsidR="00967B68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967B68" w:rsidRPr="00AD2DBC" w:rsidRDefault="00967B68" w:rsidP="00C550C6">
            <w:pPr>
              <w:rPr>
                <w:b/>
              </w:rPr>
            </w:pPr>
            <w:r w:rsidRPr="00AD2DBC">
              <w:rPr>
                <w:b/>
              </w:rPr>
              <w:t>Test Frame ID</w:t>
            </w:r>
          </w:p>
        </w:tc>
        <w:tc>
          <w:tcPr>
            <w:tcW w:w="7222" w:type="dxa"/>
          </w:tcPr>
          <w:p w:rsidR="00967B68" w:rsidRDefault="00967B68" w:rsidP="003215BB">
            <w:r>
              <w:t>TF_1.</w:t>
            </w:r>
            <w:r w:rsidR="003215BB">
              <w:t>8_02</w:t>
            </w:r>
          </w:p>
        </w:tc>
      </w:tr>
      <w:tr w:rsidR="003215BB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3215BB" w:rsidRPr="00AD2DBC" w:rsidRDefault="003215BB" w:rsidP="003215BB">
            <w:pPr>
              <w:rPr>
                <w:b/>
              </w:rPr>
            </w:pPr>
            <w:r w:rsidRPr="00AD2DBC">
              <w:rPr>
                <w:b/>
              </w:rPr>
              <w:t xml:space="preserve">Test Case </w:t>
            </w:r>
            <w:proofErr w:type="spellStart"/>
            <w:r w:rsidRPr="00AD2DBC">
              <w:rPr>
                <w:b/>
              </w:rPr>
              <w:t>Description</w:t>
            </w:r>
            <w:proofErr w:type="spellEnd"/>
          </w:p>
        </w:tc>
        <w:tc>
          <w:tcPr>
            <w:tcW w:w="7222" w:type="dxa"/>
          </w:tcPr>
          <w:p w:rsidR="003215BB" w:rsidRDefault="003215BB" w:rsidP="003215BB">
            <w:r>
              <w:t>Il gestore inserisce una stringa che supera la misura massima consentita nel campo marca.</w:t>
            </w:r>
          </w:p>
        </w:tc>
      </w:tr>
      <w:tr w:rsidR="003215BB" w:rsidRPr="00AD2DBC" w:rsidTr="00C550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3215BB" w:rsidRPr="00AD2DBC" w:rsidRDefault="003215BB" w:rsidP="003215BB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Testing</w:t>
            </w:r>
            <w:proofErr w:type="spellEnd"/>
            <w:r w:rsidRPr="00AD2DBC">
              <w:rPr>
                <w:b/>
              </w:rPr>
              <w:t xml:space="preserve"> Environment</w:t>
            </w:r>
          </w:p>
        </w:tc>
      </w:tr>
      <w:tr w:rsidR="003215BB" w:rsidTr="00C550C6">
        <w:trPr>
          <w:trHeight w:val="454"/>
        </w:trPr>
        <w:tc>
          <w:tcPr>
            <w:tcW w:w="9627" w:type="dxa"/>
            <w:gridSpan w:val="2"/>
          </w:tcPr>
          <w:p w:rsidR="003215BB" w:rsidRDefault="003215BB" w:rsidP="003215BB">
            <w:pPr>
              <w:pStyle w:val="Paragrafoelenco"/>
              <w:numPr>
                <w:ilvl w:val="0"/>
                <w:numId w:val="13"/>
              </w:numPr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  <w:p w:rsidR="003215BB" w:rsidRDefault="003215BB" w:rsidP="003215BB">
            <w:pPr>
              <w:pStyle w:val="Paragrafoelenco"/>
              <w:numPr>
                <w:ilvl w:val="0"/>
                <w:numId w:val="13"/>
              </w:numPr>
            </w:pPr>
            <w:proofErr w:type="spellStart"/>
            <w:r>
              <w:t>Eclipse</w:t>
            </w:r>
            <w:proofErr w:type="spellEnd"/>
            <w:r>
              <w:t xml:space="preserve"> </w:t>
            </w:r>
            <w:r w:rsidRPr="00967B68">
              <w:rPr>
                <w:lang w:eastAsia="it-IT"/>
              </w:rPr>
              <w:t>Mars.1 Release (4.5.1)</w:t>
            </w:r>
          </w:p>
        </w:tc>
      </w:tr>
      <w:tr w:rsidR="003215BB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3215BB" w:rsidRPr="00AD2DBC" w:rsidRDefault="003215BB" w:rsidP="003215BB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Result</w:t>
            </w:r>
            <w:proofErr w:type="spellEnd"/>
          </w:p>
        </w:tc>
        <w:tc>
          <w:tcPr>
            <w:tcW w:w="7222" w:type="dxa"/>
          </w:tcPr>
          <w:p w:rsidR="003215BB" w:rsidRDefault="003215BB" w:rsidP="003215BB">
            <w:r>
              <w:t>PASSED</w:t>
            </w:r>
          </w:p>
        </w:tc>
      </w:tr>
      <w:tr w:rsidR="003215BB" w:rsidRPr="00AD2DBC" w:rsidTr="00C550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3215BB" w:rsidRPr="00AD2DBC" w:rsidRDefault="003215BB" w:rsidP="003215BB">
            <w:pPr>
              <w:rPr>
                <w:b/>
              </w:rPr>
            </w:pPr>
            <w:r w:rsidRPr="00AD2DBC">
              <w:rPr>
                <w:b/>
              </w:rPr>
              <w:t>Anomalie</w:t>
            </w:r>
          </w:p>
        </w:tc>
      </w:tr>
      <w:tr w:rsidR="003215BB" w:rsidTr="00C550C6">
        <w:trPr>
          <w:trHeight w:val="454"/>
        </w:trPr>
        <w:tc>
          <w:tcPr>
            <w:tcW w:w="9627" w:type="dxa"/>
            <w:gridSpan w:val="2"/>
          </w:tcPr>
          <w:p w:rsidR="003215BB" w:rsidRDefault="003215BB" w:rsidP="003215BB"/>
        </w:tc>
      </w:tr>
      <w:tr w:rsidR="003215BB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3215BB" w:rsidRPr="00AD2DBC" w:rsidRDefault="003215BB" w:rsidP="003215BB">
            <w:pPr>
              <w:rPr>
                <w:b/>
              </w:rPr>
            </w:pPr>
            <w:r w:rsidRPr="00AD2DBC">
              <w:rPr>
                <w:b/>
              </w:rPr>
              <w:t>Tester</w:t>
            </w:r>
          </w:p>
        </w:tc>
        <w:tc>
          <w:tcPr>
            <w:tcW w:w="7222" w:type="dxa"/>
          </w:tcPr>
          <w:p w:rsidR="003215BB" w:rsidRDefault="003215BB" w:rsidP="003215BB">
            <w:r>
              <w:t>Salvatore Pagliarulo</w:t>
            </w:r>
          </w:p>
        </w:tc>
      </w:tr>
      <w:tr w:rsidR="003215BB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3215BB" w:rsidRPr="00AD2DBC" w:rsidRDefault="003215BB" w:rsidP="003215BB">
            <w:pPr>
              <w:rPr>
                <w:b/>
              </w:rPr>
            </w:pPr>
            <w:r w:rsidRPr="00AD2DBC">
              <w:rPr>
                <w:b/>
              </w:rPr>
              <w:t>Data</w:t>
            </w:r>
          </w:p>
        </w:tc>
        <w:tc>
          <w:tcPr>
            <w:tcW w:w="7222" w:type="dxa"/>
          </w:tcPr>
          <w:p w:rsidR="003215BB" w:rsidRDefault="003215BB" w:rsidP="003215BB">
            <w:r>
              <w:t>05/02/2017 – 17:09</w:t>
            </w:r>
          </w:p>
        </w:tc>
      </w:tr>
    </w:tbl>
    <w:p w:rsidR="00967B68" w:rsidRDefault="00967B68" w:rsidP="007948F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2"/>
      </w:tblGrid>
      <w:tr w:rsidR="00967B68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967B68" w:rsidRPr="00AD2DBC" w:rsidRDefault="00967B68" w:rsidP="00C550C6">
            <w:pPr>
              <w:rPr>
                <w:b/>
              </w:rPr>
            </w:pPr>
            <w:r w:rsidRPr="00AD2DBC">
              <w:rPr>
                <w:b/>
              </w:rPr>
              <w:t xml:space="preserve">Test </w:t>
            </w:r>
            <w:proofErr w:type="spellStart"/>
            <w:r w:rsidRPr="00AD2DBC">
              <w:rPr>
                <w:b/>
              </w:rPr>
              <w:t>Execution</w:t>
            </w:r>
            <w:proofErr w:type="spellEnd"/>
            <w:r w:rsidRPr="00AD2DBC">
              <w:rPr>
                <w:b/>
              </w:rPr>
              <w:t xml:space="preserve"> ID</w:t>
            </w:r>
          </w:p>
        </w:tc>
        <w:tc>
          <w:tcPr>
            <w:tcW w:w="7222" w:type="dxa"/>
          </w:tcPr>
          <w:p w:rsidR="00967B68" w:rsidRDefault="00967B68" w:rsidP="00C550C6">
            <w:r>
              <w:t>TE_1.</w:t>
            </w:r>
            <w:r w:rsidR="003215BB">
              <w:t>8_03</w:t>
            </w:r>
          </w:p>
        </w:tc>
      </w:tr>
      <w:tr w:rsidR="00967B68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967B68" w:rsidRPr="00AD2DBC" w:rsidRDefault="00967B68" w:rsidP="00C550C6">
            <w:pPr>
              <w:rPr>
                <w:b/>
              </w:rPr>
            </w:pPr>
            <w:r w:rsidRPr="00AD2DBC">
              <w:rPr>
                <w:b/>
              </w:rPr>
              <w:t>Test Frame ID</w:t>
            </w:r>
          </w:p>
        </w:tc>
        <w:tc>
          <w:tcPr>
            <w:tcW w:w="7222" w:type="dxa"/>
          </w:tcPr>
          <w:p w:rsidR="00967B68" w:rsidRDefault="00967B68" w:rsidP="00C550C6">
            <w:r>
              <w:t>TF_1.</w:t>
            </w:r>
            <w:r w:rsidR="003215BB">
              <w:t>8_03</w:t>
            </w:r>
          </w:p>
        </w:tc>
      </w:tr>
      <w:tr w:rsidR="00967B68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967B68" w:rsidRPr="00AD2DBC" w:rsidRDefault="00967B68" w:rsidP="00C550C6">
            <w:pPr>
              <w:rPr>
                <w:b/>
              </w:rPr>
            </w:pPr>
            <w:r w:rsidRPr="00AD2DBC">
              <w:rPr>
                <w:b/>
              </w:rPr>
              <w:t xml:space="preserve">Test Case </w:t>
            </w:r>
            <w:proofErr w:type="spellStart"/>
            <w:r w:rsidRPr="00AD2DBC">
              <w:rPr>
                <w:b/>
              </w:rPr>
              <w:t>Description</w:t>
            </w:r>
            <w:proofErr w:type="spellEnd"/>
          </w:p>
        </w:tc>
        <w:tc>
          <w:tcPr>
            <w:tcW w:w="7222" w:type="dxa"/>
          </w:tcPr>
          <w:p w:rsidR="00967B68" w:rsidRDefault="003215BB" w:rsidP="003C01E2">
            <w:r>
              <w:t xml:space="preserve">Il gestore inserisce una stringa che </w:t>
            </w:r>
            <w:r w:rsidR="003C01E2">
              <w:t xml:space="preserve">non rispetta il formato richiesto </w:t>
            </w:r>
            <w:r>
              <w:t>nel campo marca.</w:t>
            </w:r>
          </w:p>
        </w:tc>
      </w:tr>
      <w:tr w:rsidR="00967B68" w:rsidRPr="00AD2DBC" w:rsidTr="00C550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967B68" w:rsidRPr="00AD2DBC" w:rsidRDefault="00967B68" w:rsidP="00C550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Testing</w:t>
            </w:r>
            <w:proofErr w:type="spellEnd"/>
            <w:r w:rsidRPr="00AD2DBC">
              <w:rPr>
                <w:b/>
              </w:rPr>
              <w:t xml:space="preserve"> Environment</w:t>
            </w:r>
          </w:p>
        </w:tc>
      </w:tr>
      <w:tr w:rsidR="00967B68" w:rsidTr="00C550C6">
        <w:trPr>
          <w:trHeight w:val="454"/>
        </w:trPr>
        <w:tc>
          <w:tcPr>
            <w:tcW w:w="9627" w:type="dxa"/>
            <w:gridSpan w:val="2"/>
          </w:tcPr>
          <w:p w:rsidR="00967B68" w:rsidRDefault="00967B68" w:rsidP="00C550C6">
            <w:pPr>
              <w:pStyle w:val="Paragrafoelenco"/>
              <w:numPr>
                <w:ilvl w:val="0"/>
                <w:numId w:val="13"/>
              </w:numPr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  <w:p w:rsidR="00967B68" w:rsidRDefault="00967B68" w:rsidP="00C550C6">
            <w:pPr>
              <w:pStyle w:val="Paragrafoelenco"/>
              <w:numPr>
                <w:ilvl w:val="0"/>
                <w:numId w:val="13"/>
              </w:numPr>
            </w:pPr>
            <w:proofErr w:type="spellStart"/>
            <w:r>
              <w:t>Eclipse</w:t>
            </w:r>
            <w:proofErr w:type="spellEnd"/>
            <w:r>
              <w:t xml:space="preserve"> </w:t>
            </w:r>
            <w:r w:rsidRPr="00967B68">
              <w:rPr>
                <w:lang w:eastAsia="it-IT"/>
              </w:rPr>
              <w:t>Mars.1 Release (4.5.1)</w:t>
            </w:r>
          </w:p>
        </w:tc>
      </w:tr>
      <w:tr w:rsidR="00967B68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967B68" w:rsidRPr="00AD2DBC" w:rsidRDefault="00967B68" w:rsidP="00C550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Result</w:t>
            </w:r>
            <w:proofErr w:type="spellEnd"/>
          </w:p>
        </w:tc>
        <w:tc>
          <w:tcPr>
            <w:tcW w:w="7222" w:type="dxa"/>
          </w:tcPr>
          <w:p w:rsidR="00967B68" w:rsidRDefault="00967B68" w:rsidP="00C550C6">
            <w:r>
              <w:t>PASSED</w:t>
            </w:r>
          </w:p>
        </w:tc>
      </w:tr>
      <w:tr w:rsidR="00967B68" w:rsidRPr="00AD2DBC" w:rsidTr="00C550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967B68" w:rsidRPr="00AD2DBC" w:rsidRDefault="00967B68" w:rsidP="00C550C6">
            <w:pPr>
              <w:rPr>
                <w:b/>
              </w:rPr>
            </w:pPr>
            <w:r w:rsidRPr="00AD2DBC">
              <w:rPr>
                <w:b/>
              </w:rPr>
              <w:t>Anomalie</w:t>
            </w:r>
          </w:p>
        </w:tc>
      </w:tr>
      <w:tr w:rsidR="00967B68" w:rsidTr="00C550C6">
        <w:trPr>
          <w:trHeight w:val="454"/>
        </w:trPr>
        <w:tc>
          <w:tcPr>
            <w:tcW w:w="9627" w:type="dxa"/>
            <w:gridSpan w:val="2"/>
          </w:tcPr>
          <w:p w:rsidR="00967B68" w:rsidRDefault="00967B68" w:rsidP="00C550C6"/>
        </w:tc>
      </w:tr>
      <w:tr w:rsidR="00967B68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967B68" w:rsidRPr="00AD2DBC" w:rsidRDefault="00967B68" w:rsidP="00C550C6">
            <w:pPr>
              <w:rPr>
                <w:b/>
              </w:rPr>
            </w:pPr>
            <w:r w:rsidRPr="00AD2DBC">
              <w:rPr>
                <w:b/>
              </w:rPr>
              <w:t>Tester</w:t>
            </w:r>
          </w:p>
        </w:tc>
        <w:tc>
          <w:tcPr>
            <w:tcW w:w="7222" w:type="dxa"/>
          </w:tcPr>
          <w:p w:rsidR="00967B68" w:rsidRDefault="00967B68" w:rsidP="00C550C6">
            <w:r>
              <w:t>Salvatore Pagliarulo</w:t>
            </w:r>
          </w:p>
        </w:tc>
      </w:tr>
      <w:tr w:rsidR="00967B68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967B68" w:rsidRPr="00AD2DBC" w:rsidRDefault="00967B68" w:rsidP="00C550C6">
            <w:pPr>
              <w:rPr>
                <w:b/>
              </w:rPr>
            </w:pPr>
            <w:r w:rsidRPr="00AD2DBC">
              <w:rPr>
                <w:b/>
              </w:rPr>
              <w:t>Data</w:t>
            </w:r>
          </w:p>
        </w:tc>
        <w:tc>
          <w:tcPr>
            <w:tcW w:w="7222" w:type="dxa"/>
          </w:tcPr>
          <w:p w:rsidR="00967B68" w:rsidRDefault="00967B68" w:rsidP="00C550C6">
            <w:r>
              <w:t>05/02/2017 – 17:10</w:t>
            </w:r>
          </w:p>
        </w:tc>
      </w:tr>
    </w:tbl>
    <w:p w:rsidR="00967B68" w:rsidRDefault="00D44501" w:rsidP="007948FB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2"/>
      </w:tblGrid>
      <w:tr w:rsidR="00D44501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D44501" w:rsidRPr="00AD2DBC" w:rsidRDefault="00D44501" w:rsidP="00C550C6">
            <w:pPr>
              <w:rPr>
                <w:b/>
              </w:rPr>
            </w:pPr>
            <w:r w:rsidRPr="00AD2DBC">
              <w:rPr>
                <w:b/>
              </w:rPr>
              <w:lastRenderedPageBreak/>
              <w:t xml:space="preserve">Test </w:t>
            </w:r>
            <w:proofErr w:type="spellStart"/>
            <w:r w:rsidRPr="00AD2DBC">
              <w:rPr>
                <w:b/>
              </w:rPr>
              <w:t>Execution</w:t>
            </w:r>
            <w:proofErr w:type="spellEnd"/>
            <w:r w:rsidRPr="00AD2DBC">
              <w:rPr>
                <w:b/>
              </w:rPr>
              <w:t xml:space="preserve"> ID</w:t>
            </w:r>
          </w:p>
        </w:tc>
        <w:tc>
          <w:tcPr>
            <w:tcW w:w="7222" w:type="dxa"/>
          </w:tcPr>
          <w:p w:rsidR="00D44501" w:rsidRDefault="00D44501" w:rsidP="00C550C6">
            <w:r>
              <w:t>TE_1.</w:t>
            </w:r>
            <w:r w:rsidR="003C01E2">
              <w:t>8_04</w:t>
            </w:r>
          </w:p>
        </w:tc>
      </w:tr>
      <w:tr w:rsidR="00D44501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D44501" w:rsidRPr="00AD2DBC" w:rsidRDefault="00D44501" w:rsidP="00C550C6">
            <w:pPr>
              <w:rPr>
                <w:b/>
              </w:rPr>
            </w:pPr>
            <w:r w:rsidRPr="00AD2DBC">
              <w:rPr>
                <w:b/>
              </w:rPr>
              <w:t>Test Frame ID</w:t>
            </w:r>
          </w:p>
        </w:tc>
        <w:tc>
          <w:tcPr>
            <w:tcW w:w="7222" w:type="dxa"/>
          </w:tcPr>
          <w:p w:rsidR="00D44501" w:rsidRDefault="00D44501" w:rsidP="00C550C6">
            <w:r>
              <w:t>TF_1.</w:t>
            </w:r>
            <w:r w:rsidR="003C01E2">
              <w:t>8_04</w:t>
            </w:r>
          </w:p>
        </w:tc>
      </w:tr>
      <w:tr w:rsidR="00D44501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D44501" w:rsidRPr="00AD2DBC" w:rsidRDefault="00D44501" w:rsidP="00C550C6">
            <w:pPr>
              <w:rPr>
                <w:b/>
              </w:rPr>
            </w:pPr>
            <w:r w:rsidRPr="00AD2DBC">
              <w:rPr>
                <w:b/>
              </w:rPr>
              <w:t xml:space="preserve">Test Case </w:t>
            </w:r>
            <w:proofErr w:type="spellStart"/>
            <w:r w:rsidRPr="00AD2DBC">
              <w:rPr>
                <w:b/>
              </w:rPr>
              <w:t>Description</w:t>
            </w:r>
            <w:proofErr w:type="spellEnd"/>
          </w:p>
        </w:tc>
        <w:tc>
          <w:tcPr>
            <w:tcW w:w="7222" w:type="dxa"/>
          </w:tcPr>
          <w:p w:rsidR="00D44501" w:rsidRDefault="003C01E2" w:rsidP="003C01E2">
            <w:r>
              <w:t>Il gestore inserisce una stringa che non raggiunge la misura minima nel campo nome.</w:t>
            </w:r>
          </w:p>
        </w:tc>
      </w:tr>
      <w:tr w:rsidR="00D44501" w:rsidRPr="00AD2DBC" w:rsidTr="00C550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D44501" w:rsidRPr="00AD2DBC" w:rsidRDefault="00D44501" w:rsidP="00C550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Testing</w:t>
            </w:r>
            <w:proofErr w:type="spellEnd"/>
            <w:r w:rsidRPr="00AD2DBC">
              <w:rPr>
                <w:b/>
              </w:rPr>
              <w:t xml:space="preserve"> Environment</w:t>
            </w:r>
          </w:p>
        </w:tc>
      </w:tr>
      <w:tr w:rsidR="00D44501" w:rsidTr="00C550C6">
        <w:trPr>
          <w:trHeight w:val="454"/>
        </w:trPr>
        <w:tc>
          <w:tcPr>
            <w:tcW w:w="9627" w:type="dxa"/>
            <w:gridSpan w:val="2"/>
          </w:tcPr>
          <w:p w:rsidR="00D44501" w:rsidRDefault="00D44501" w:rsidP="00C550C6">
            <w:pPr>
              <w:pStyle w:val="Paragrafoelenco"/>
              <w:numPr>
                <w:ilvl w:val="0"/>
                <w:numId w:val="13"/>
              </w:numPr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  <w:p w:rsidR="00D44501" w:rsidRDefault="00D44501" w:rsidP="00C550C6">
            <w:pPr>
              <w:pStyle w:val="Paragrafoelenco"/>
              <w:numPr>
                <w:ilvl w:val="0"/>
                <w:numId w:val="13"/>
              </w:numPr>
            </w:pPr>
            <w:proofErr w:type="spellStart"/>
            <w:r>
              <w:t>Eclipse</w:t>
            </w:r>
            <w:proofErr w:type="spellEnd"/>
            <w:r>
              <w:t xml:space="preserve"> </w:t>
            </w:r>
            <w:r w:rsidRPr="00967B68">
              <w:rPr>
                <w:lang w:eastAsia="it-IT"/>
              </w:rPr>
              <w:t>Mars.1 Release (4.5.1)</w:t>
            </w:r>
          </w:p>
        </w:tc>
      </w:tr>
      <w:tr w:rsidR="00D44501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D44501" w:rsidRPr="00AD2DBC" w:rsidRDefault="00D44501" w:rsidP="00C550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Result</w:t>
            </w:r>
            <w:proofErr w:type="spellEnd"/>
          </w:p>
        </w:tc>
        <w:tc>
          <w:tcPr>
            <w:tcW w:w="7222" w:type="dxa"/>
          </w:tcPr>
          <w:p w:rsidR="00D44501" w:rsidRDefault="00D44501" w:rsidP="00C550C6">
            <w:r>
              <w:t>PASSED</w:t>
            </w:r>
          </w:p>
        </w:tc>
      </w:tr>
      <w:tr w:rsidR="00D44501" w:rsidRPr="00AD2DBC" w:rsidTr="00C550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D44501" w:rsidRPr="00AD2DBC" w:rsidRDefault="00D44501" w:rsidP="00C550C6">
            <w:pPr>
              <w:rPr>
                <w:b/>
              </w:rPr>
            </w:pPr>
            <w:r w:rsidRPr="00AD2DBC">
              <w:rPr>
                <w:b/>
              </w:rPr>
              <w:t>Anomalie</w:t>
            </w:r>
          </w:p>
        </w:tc>
      </w:tr>
      <w:tr w:rsidR="00D44501" w:rsidTr="00C550C6">
        <w:trPr>
          <w:trHeight w:val="454"/>
        </w:trPr>
        <w:tc>
          <w:tcPr>
            <w:tcW w:w="9627" w:type="dxa"/>
            <w:gridSpan w:val="2"/>
          </w:tcPr>
          <w:p w:rsidR="00D44501" w:rsidRDefault="00D44501" w:rsidP="00C550C6"/>
        </w:tc>
      </w:tr>
      <w:tr w:rsidR="00D44501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D44501" w:rsidRPr="00AD2DBC" w:rsidRDefault="00D44501" w:rsidP="00C550C6">
            <w:pPr>
              <w:rPr>
                <w:b/>
              </w:rPr>
            </w:pPr>
            <w:r w:rsidRPr="00AD2DBC">
              <w:rPr>
                <w:b/>
              </w:rPr>
              <w:t>Tester</w:t>
            </w:r>
          </w:p>
        </w:tc>
        <w:tc>
          <w:tcPr>
            <w:tcW w:w="7222" w:type="dxa"/>
          </w:tcPr>
          <w:p w:rsidR="00D44501" w:rsidRDefault="00D44501" w:rsidP="00C550C6">
            <w:r>
              <w:t>Salvatore Pagliarulo</w:t>
            </w:r>
          </w:p>
        </w:tc>
      </w:tr>
      <w:tr w:rsidR="00D44501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D44501" w:rsidRPr="00AD2DBC" w:rsidRDefault="00D44501" w:rsidP="00C550C6">
            <w:pPr>
              <w:rPr>
                <w:b/>
              </w:rPr>
            </w:pPr>
            <w:r w:rsidRPr="00AD2DBC">
              <w:rPr>
                <w:b/>
              </w:rPr>
              <w:t>Data</w:t>
            </w:r>
          </w:p>
        </w:tc>
        <w:tc>
          <w:tcPr>
            <w:tcW w:w="7222" w:type="dxa"/>
          </w:tcPr>
          <w:p w:rsidR="00D44501" w:rsidRDefault="00D44501" w:rsidP="00C550C6">
            <w:r>
              <w:t>05/02/2017 – 17:10</w:t>
            </w:r>
          </w:p>
        </w:tc>
      </w:tr>
    </w:tbl>
    <w:p w:rsidR="00D44501" w:rsidRDefault="00D44501" w:rsidP="007948F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2"/>
      </w:tblGrid>
      <w:tr w:rsidR="003C01E2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3C01E2" w:rsidRPr="00AD2DBC" w:rsidRDefault="003C01E2" w:rsidP="00C550C6">
            <w:pPr>
              <w:rPr>
                <w:b/>
              </w:rPr>
            </w:pPr>
            <w:r w:rsidRPr="00AD2DBC">
              <w:rPr>
                <w:b/>
              </w:rPr>
              <w:t xml:space="preserve">Test </w:t>
            </w:r>
            <w:proofErr w:type="spellStart"/>
            <w:r w:rsidRPr="00AD2DBC">
              <w:rPr>
                <w:b/>
              </w:rPr>
              <w:t>Execution</w:t>
            </w:r>
            <w:proofErr w:type="spellEnd"/>
            <w:r w:rsidRPr="00AD2DBC">
              <w:rPr>
                <w:b/>
              </w:rPr>
              <w:t xml:space="preserve"> ID</w:t>
            </w:r>
          </w:p>
        </w:tc>
        <w:tc>
          <w:tcPr>
            <w:tcW w:w="7222" w:type="dxa"/>
          </w:tcPr>
          <w:p w:rsidR="003C01E2" w:rsidRDefault="003C01E2" w:rsidP="00C550C6">
            <w:r>
              <w:t>TE_1.8_05</w:t>
            </w:r>
          </w:p>
        </w:tc>
      </w:tr>
      <w:tr w:rsidR="003C01E2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3C01E2" w:rsidRPr="00AD2DBC" w:rsidRDefault="003C01E2" w:rsidP="00C550C6">
            <w:pPr>
              <w:rPr>
                <w:b/>
              </w:rPr>
            </w:pPr>
            <w:r w:rsidRPr="00AD2DBC">
              <w:rPr>
                <w:b/>
              </w:rPr>
              <w:t>Test Frame ID</w:t>
            </w:r>
          </w:p>
        </w:tc>
        <w:tc>
          <w:tcPr>
            <w:tcW w:w="7222" w:type="dxa"/>
          </w:tcPr>
          <w:p w:rsidR="003C01E2" w:rsidRDefault="003C01E2" w:rsidP="00C550C6">
            <w:r>
              <w:t>TF_1.8_05</w:t>
            </w:r>
          </w:p>
        </w:tc>
      </w:tr>
      <w:tr w:rsidR="003C01E2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3C01E2" w:rsidRPr="00AD2DBC" w:rsidRDefault="003C01E2" w:rsidP="00C550C6">
            <w:pPr>
              <w:rPr>
                <w:b/>
              </w:rPr>
            </w:pPr>
            <w:r w:rsidRPr="00AD2DBC">
              <w:rPr>
                <w:b/>
              </w:rPr>
              <w:t xml:space="preserve">Test Case </w:t>
            </w:r>
            <w:proofErr w:type="spellStart"/>
            <w:r w:rsidRPr="00AD2DBC">
              <w:rPr>
                <w:b/>
              </w:rPr>
              <w:t>Description</w:t>
            </w:r>
            <w:proofErr w:type="spellEnd"/>
          </w:p>
        </w:tc>
        <w:tc>
          <w:tcPr>
            <w:tcW w:w="7222" w:type="dxa"/>
          </w:tcPr>
          <w:p w:rsidR="003C01E2" w:rsidRDefault="003C01E2" w:rsidP="003C01E2">
            <w:r>
              <w:t>Il gestore inserisce una stringa che supera la misura massima consentita nel campo nome.</w:t>
            </w:r>
          </w:p>
        </w:tc>
      </w:tr>
      <w:tr w:rsidR="003C01E2" w:rsidRPr="00AD2DBC" w:rsidTr="00C550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3C01E2" w:rsidRPr="00AD2DBC" w:rsidRDefault="003C01E2" w:rsidP="00C550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Testing</w:t>
            </w:r>
            <w:proofErr w:type="spellEnd"/>
            <w:r w:rsidRPr="00AD2DBC">
              <w:rPr>
                <w:b/>
              </w:rPr>
              <w:t xml:space="preserve"> Environment</w:t>
            </w:r>
          </w:p>
        </w:tc>
      </w:tr>
      <w:tr w:rsidR="003C01E2" w:rsidTr="00C550C6">
        <w:trPr>
          <w:trHeight w:val="454"/>
        </w:trPr>
        <w:tc>
          <w:tcPr>
            <w:tcW w:w="9627" w:type="dxa"/>
            <w:gridSpan w:val="2"/>
          </w:tcPr>
          <w:p w:rsidR="003C01E2" w:rsidRDefault="003C01E2" w:rsidP="00C550C6">
            <w:pPr>
              <w:pStyle w:val="Paragrafoelenco"/>
              <w:numPr>
                <w:ilvl w:val="0"/>
                <w:numId w:val="13"/>
              </w:numPr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  <w:p w:rsidR="003C01E2" w:rsidRDefault="003C01E2" w:rsidP="00C550C6">
            <w:pPr>
              <w:pStyle w:val="Paragrafoelenco"/>
              <w:numPr>
                <w:ilvl w:val="0"/>
                <w:numId w:val="13"/>
              </w:numPr>
            </w:pPr>
            <w:proofErr w:type="spellStart"/>
            <w:r>
              <w:t>Eclipse</w:t>
            </w:r>
            <w:proofErr w:type="spellEnd"/>
            <w:r>
              <w:t xml:space="preserve"> </w:t>
            </w:r>
            <w:r w:rsidRPr="00967B68">
              <w:rPr>
                <w:lang w:eastAsia="it-IT"/>
              </w:rPr>
              <w:t>Mars.1 Release (4.5.1)</w:t>
            </w:r>
          </w:p>
        </w:tc>
      </w:tr>
      <w:tr w:rsidR="003C01E2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3C01E2" w:rsidRPr="00AD2DBC" w:rsidRDefault="003C01E2" w:rsidP="00C550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Result</w:t>
            </w:r>
            <w:proofErr w:type="spellEnd"/>
          </w:p>
        </w:tc>
        <w:tc>
          <w:tcPr>
            <w:tcW w:w="7222" w:type="dxa"/>
          </w:tcPr>
          <w:p w:rsidR="003C01E2" w:rsidRDefault="003C01E2" w:rsidP="00C550C6">
            <w:r>
              <w:t>PASSED</w:t>
            </w:r>
          </w:p>
        </w:tc>
      </w:tr>
      <w:tr w:rsidR="003C01E2" w:rsidRPr="00AD2DBC" w:rsidTr="00C550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3C01E2" w:rsidRPr="00AD2DBC" w:rsidRDefault="003C01E2" w:rsidP="00C550C6">
            <w:pPr>
              <w:rPr>
                <w:b/>
              </w:rPr>
            </w:pPr>
            <w:r w:rsidRPr="00AD2DBC">
              <w:rPr>
                <w:b/>
              </w:rPr>
              <w:t>Anomalie</w:t>
            </w:r>
          </w:p>
        </w:tc>
      </w:tr>
      <w:tr w:rsidR="003C01E2" w:rsidTr="00C550C6">
        <w:trPr>
          <w:trHeight w:val="454"/>
        </w:trPr>
        <w:tc>
          <w:tcPr>
            <w:tcW w:w="9627" w:type="dxa"/>
            <w:gridSpan w:val="2"/>
          </w:tcPr>
          <w:p w:rsidR="003C01E2" w:rsidRDefault="003C01E2" w:rsidP="00C550C6"/>
        </w:tc>
      </w:tr>
      <w:tr w:rsidR="003C01E2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3C01E2" w:rsidRPr="00AD2DBC" w:rsidRDefault="003C01E2" w:rsidP="00C550C6">
            <w:pPr>
              <w:rPr>
                <w:b/>
              </w:rPr>
            </w:pPr>
            <w:r w:rsidRPr="00AD2DBC">
              <w:rPr>
                <w:b/>
              </w:rPr>
              <w:t>Tester</w:t>
            </w:r>
          </w:p>
        </w:tc>
        <w:tc>
          <w:tcPr>
            <w:tcW w:w="7222" w:type="dxa"/>
          </w:tcPr>
          <w:p w:rsidR="003C01E2" w:rsidRDefault="003C01E2" w:rsidP="00C550C6">
            <w:r>
              <w:t>Salvatore Pagliarulo</w:t>
            </w:r>
          </w:p>
        </w:tc>
      </w:tr>
      <w:tr w:rsidR="003C01E2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3C01E2" w:rsidRPr="00AD2DBC" w:rsidRDefault="003C01E2" w:rsidP="00C550C6">
            <w:pPr>
              <w:rPr>
                <w:b/>
              </w:rPr>
            </w:pPr>
            <w:r w:rsidRPr="00AD2DBC">
              <w:rPr>
                <w:b/>
              </w:rPr>
              <w:t>Data</w:t>
            </w:r>
          </w:p>
        </w:tc>
        <w:tc>
          <w:tcPr>
            <w:tcW w:w="7222" w:type="dxa"/>
          </w:tcPr>
          <w:p w:rsidR="003C01E2" w:rsidRDefault="003C01E2" w:rsidP="00C550C6">
            <w:r>
              <w:t>05/02/2017 – 17:11</w:t>
            </w:r>
          </w:p>
        </w:tc>
      </w:tr>
    </w:tbl>
    <w:p w:rsidR="003C01E2" w:rsidRDefault="003C01E2" w:rsidP="007948FB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2"/>
      </w:tblGrid>
      <w:tr w:rsidR="003C01E2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3C01E2" w:rsidRPr="00AD2DBC" w:rsidRDefault="003C01E2" w:rsidP="00C550C6">
            <w:pPr>
              <w:rPr>
                <w:b/>
              </w:rPr>
            </w:pPr>
            <w:r w:rsidRPr="00AD2DBC">
              <w:rPr>
                <w:b/>
              </w:rPr>
              <w:lastRenderedPageBreak/>
              <w:t xml:space="preserve">Test </w:t>
            </w:r>
            <w:proofErr w:type="spellStart"/>
            <w:r w:rsidRPr="00AD2DBC">
              <w:rPr>
                <w:b/>
              </w:rPr>
              <w:t>Execution</w:t>
            </w:r>
            <w:proofErr w:type="spellEnd"/>
            <w:r w:rsidRPr="00AD2DBC">
              <w:rPr>
                <w:b/>
              </w:rPr>
              <w:t xml:space="preserve"> ID</w:t>
            </w:r>
          </w:p>
        </w:tc>
        <w:tc>
          <w:tcPr>
            <w:tcW w:w="7222" w:type="dxa"/>
          </w:tcPr>
          <w:p w:rsidR="003C01E2" w:rsidRDefault="003C01E2" w:rsidP="00C550C6">
            <w:r>
              <w:t>TE_1.8_06</w:t>
            </w:r>
          </w:p>
        </w:tc>
      </w:tr>
      <w:tr w:rsidR="003C01E2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3C01E2" w:rsidRPr="00AD2DBC" w:rsidRDefault="003C01E2" w:rsidP="00C550C6">
            <w:pPr>
              <w:rPr>
                <w:b/>
              </w:rPr>
            </w:pPr>
            <w:r w:rsidRPr="00AD2DBC">
              <w:rPr>
                <w:b/>
              </w:rPr>
              <w:t>Test Frame ID</w:t>
            </w:r>
          </w:p>
        </w:tc>
        <w:tc>
          <w:tcPr>
            <w:tcW w:w="7222" w:type="dxa"/>
          </w:tcPr>
          <w:p w:rsidR="003C01E2" w:rsidRDefault="003C01E2" w:rsidP="00C550C6">
            <w:r>
              <w:t>TF_1.8_06</w:t>
            </w:r>
          </w:p>
        </w:tc>
      </w:tr>
      <w:tr w:rsidR="003C01E2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3C01E2" w:rsidRPr="00AD2DBC" w:rsidRDefault="003C01E2" w:rsidP="00C550C6">
            <w:pPr>
              <w:rPr>
                <w:b/>
              </w:rPr>
            </w:pPr>
            <w:r w:rsidRPr="00AD2DBC">
              <w:rPr>
                <w:b/>
              </w:rPr>
              <w:t xml:space="preserve">Test Case </w:t>
            </w:r>
            <w:proofErr w:type="spellStart"/>
            <w:r w:rsidRPr="00AD2DBC">
              <w:rPr>
                <w:b/>
              </w:rPr>
              <w:t>Description</w:t>
            </w:r>
            <w:proofErr w:type="spellEnd"/>
          </w:p>
        </w:tc>
        <w:tc>
          <w:tcPr>
            <w:tcW w:w="7222" w:type="dxa"/>
          </w:tcPr>
          <w:p w:rsidR="003C01E2" w:rsidRDefault="003C01E2" w:rsidP="003C01E2">
            <w:r>
              <w:t>Il gestore inserisce una stringa che non rispetta il formato richiesto nel campo nome.</w:t>
            </w:r>
          </w:p>
        </w:tc>
      </w:tr>
      <w:tr w:rsidR="003C01E2" w:rsidRPr="00AD2DBC" w:rsidTr="00C550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3C01E2" w:rsidRPr="00AD2DBC" w:rsidRDefault="003C01E2" w:rsidP="00C550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Testing</w:t>
            </w:r>
            <w:proofErr w:type="spellEnd"/>
            <w:r w:rsidRPr="00AD2DBC">
              <w:rPr>
                <w:b/>
              </w:rPr>
              <w:t xml:space="preserve"> Environment</w:t>
            </w:r>
          </w:p>
        </w:tc>
      </w:tr>
      <w:tr w:rsidR="003C01E2" w:rsidTr="00C550C6">
        <w:trPr>
          <w:trHeight w:val="454"/>
        </w:trPr>
        <w:tc>
          <w:tcPr>
            <w:tcW w:w="9627" w:type="dxa"/>
            <w:gridSpan w:val="2"/>
          </w:tcPr>
          <w:p w:rsidR="003C01E2" w:rsidRDefault="003C01E2" w:rsidP="00C550C6">
            <w:pPr>
              <w:pStyle w:val="Paragrafoelenco"/>
              <w:numPr>
                <w:ilvl w:val="0"/>
                <w:numId w:val="13"/>
              </w:numPr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  <w:p w:rsidR="003C01E2" w:rsidRDefault="003C01E2" w:rsidP="00C550C6">
            <w:pPr>
              <w:pStyle w:val="Paragrafoelenco"/>
              <w:numPr>
                <w:ilvl w:val="0"/>
                <w:numId w:val="13"/>
              </w:numPr>
            </w:pPr>
            <w:proofErr w:type="spellStart"/>
            <w:r>
              <w:t>Eclipse</w:t>
            </w:r>
            <w:proofErr w:type="spellEnd"/>
            <w:r>
              <w:t xml:space="preserve"> </w:t>
            </w:r>
            <w:r w:rsidRPr="00967B68">
              <w:rPr>
                <w:lang w:eastAsia="it-IT"/>
              </w:rPr>
              <w:t>Mars.1 Release (4.5.1)</w:t>
            </w:r>
          </w:p>
        </w:tc>
      </w:tr>
      <w:tr w:rsidR="003C01E2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3C01E2" w:rsidRPr="00AD2DBC" w:rsidRDefault="003C01E2" w:rsidP="00C550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Result</w:t>
            </w:r>
            <w:proofErr w:type="spellEnd"/>
          </w:p>
        </w:tc>
        <w:tc>
          <w:tcPr>
            <w:tcW w:w="7222" w:type="dxa"/>
          </w:tcPr>
          <w:p w:rsidR="003C01E2" w:rsidRDefault="003C01E2" w:rsidP="00C550C6">
            <w:r>
              <w:t>PASSED</w:t>
            </w:r>
          </w:p>
        </w:tc>
      </w:tr>
      <w:tr w:rsidR="003C01E2" w:rsidRPr="00AD2DBC" w:rsidTr="00C550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3C01E2" w:rsidRPr="00AD2DBC" w:rsidRDefault="003C01E2" w:rsidP="00C550C6">
            <w:pPr>
              <w:rPr>
                <w:b/>
              </w:rPr>
            </w:pPr>
            <w:r w:rsidRPr="00AD2DBC">
              <w:rPr>
                <w:b/>
              </w:rPr>
              <w:t>Anomalie</w:t>
            </w:r>
          </w:p>
        </w:tc>
      </w:tr>
      <w:tr w:rsidR="003C01E2" w:rsidTr="00C550C6">
        <w:trPr>
          <w:trHeight w:val="454"/>
        </w:trPr>
        <w:tc>
          <w:tcPr>
            <w:tcW w:w="9627" w:type="dxa"/>
            <w:gridSpan w:val="2"/>
          </w:tcPr>
          <w:p w:rsidR="003C01E2" w:rsidRDefault="003C01E2" w:rsidP="00C550C6"/>
        </w:tc>
      </w:tr>
      <w:tr w:rsidR="003C01E2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3C01E2" w:rsidRPr="00AD2DBC" w:rsidRDefault="003C01E2" w:rsidP="00C550C6">
            <w:pPr>
              <w:rPr>
                <w:b/>
              </w:rPr>
            </w:pPr>
            <w:r w:rsidRPr="00AD2DBC">
              <w:rPr>
                <w:b/>
              </w:rPr>
              <w:t>Tester</w:t>
            </w:r>
          </w:p>
        </w:tc>
        <w:tc>
          <w:tcPr>
            <w:tcW w:w="7222" w:type="dxa"/>
          </w:tcPr>
          <w:p w:rsidR="003C01E2" w:rsidRDefault="003C01E2" w:rsidP="00C550C6">
            <w:r>
              <w:t>Salvatore Pagliarulo</w:t>
            </w:r>
          </w:p>
        </w:tc>
      </w:tr>
      <w:tr w:rsidR="003C01E2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3C01E2" w:rsidRPr="00AD2DBC" w:rsidRDefault="003C01E2" w:rsidP="00C550C6">
            <w:pPr>
              <w:rPr>
                <w:b/>
              </w:rPr>
            </w:pPr>
            <w:r w:rsidRPr="00AD2DBC">
              <w:rPr>
                <w:b/>
              </w:rPr>
              <w:t>Data</w:t>
            </w:r>
          </w:p>
        </w:tc>
        <w:tc>
          <w:tcPr>
            <w:tcW w:w="7222" w:type="dxa"/>
          </w:tcPr>
          <w:p w:rsidR="003C01E2" w:rsidRDefault="003C01E2" w:rsidP="00C550C6">
            <w:r>
              <w:t>05/02/2017 – 17:12</w:t>
            </w:r>
          </w:p>
        </w:tc>
      </w:tr>
    </w:tbl>
    <w:p w:rsidR="003C01E2" w:rsidRDefault="003C01E2" w:rsidP="007948F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2"/>
      </w:tblGrid>
      <w:tr w:rsidR="003C01E2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3C01E2" w:rsidRPr="00AD2DBC" w:rsidRDefault="003C01E2" w:rsidP="00C550C6">
            <w:pPr>
              <w:rPr>
                <w:b/>
              </w:rPr>
            </w:pPr>
            <w:r w:rsidRPr="00AD2DBC">
              <w:rPr>
                <w:b/>
              </w:rPr>
              <w:t xml:space="preserve">Test </w:t>
            </w:r>
            <w:proofErr w:type="spellStart"/>
            <w:r w:rsidRPr="00AD2DBC">
              <w:rPr>
                <w:b/>
              </w:rPr>
              <w:t>Execution</w:t>
            </w:r>
            <w:proofErr w:type="spellEnd"/>
            <w:r w:rsidRPr="00AD2DBC">
              <w:rPr>
                <w:b/>
              </w:rPr>
              <w:t xml:space="preserve"> ID</w:t>
            </w:r>
          </w:p>
        </w:tc>
        <w:tc>
          <w:tcPr>
            <w:tcW w:w="7222" w:type="dxa"/>
          </w:tcPr>
          <w:p w:rsidR="003C01E2" w:rsidRDefault="003C01E2" w:rsidP="00C550C6">
            <w:r>
              <w:t>TE_1.8_07</w:t>
            </w:r>
          </w:p>
        </w:tc>
      </w:tr>
      <w:tr w:rsidR="003C01E2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3C01E2" w:rsidRPr="00AD2DBC" w:rsidRDefault="003C01E2" w:rsidP="00C550C6">
            <w:pPr>
              <w:rPr>
                <w:b/>
              </w:rPr>
            </w:pPr>
            <w:r w:rsidRPr="00AD2DBC">
              <w:rPr>
                <w:b/>
              </w:rPr>
              <w:t>Test Frame ID</w:t>
            </w:r>
          </w:p>
        </w:tc>
        <w:tc>
          <w:tcPr>
            <w:tcW w:w="7222" w:type="dxa"/>
          </w:tcPr>
          <w:p w:rsidR="003C01E2" w:rsidRDefault="003C01E2" w:rsidP="00C550C6">
            <w:r>
              <w:t>TF_1.8_07</w:t>
            </w:r>
          </w:p>
        </w:tc>
      </w:tr>
      <w:tr w:rsidR="003C01E2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3C01E2" w:rsidRPr="00AD2DBC" w:rsidRDefault="003C01E2" w:rsidP="00C550C6">
            <w:pPr>
              <w:rPr>
                <w:b/>
              </w:rPr>
            </w:pPr>
            <w:r w:rsidRPr="00AD2DBC">
              <w:rPr>
                <w:b/>
              </w:rPr>
              <w:t xml:space="preserve">Test Case </w:t>
            </w:r>
            <w:proofErr w:type="spellStart"/>
            <w:r w:rsidRPr="00AD2DBC">
              <w:rPr>
                <w:b/>
              </w:rPr>
              <w:t>Description</w:t>
            </w:r>
            <w:proofErr w:type="spellEnd"/>
          </w:p>
        </w:tc>
        <w:tc>
          <w:tcPr>
            <w:tcW w:w="7222" w:type="dxa"/>
          </w:tcPr>
          <w:p w:rsidR="003C01E2" w:rsidRDefault="003C01E2" w:rsidP="003C01E2">
            <w:r>
              <w:t>Il gestore inserisce una stringa che supera la misura massima consentita nel campo descrizione.</w:t>
            </w:r>
          </w:p>
        </w:tc>
      </w:tr>
      <w:tr w:rsidR="003C01E2" w:rsidRPr="00AD2DBC" w:rsidTr="00C550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3C01E2" w:rsidRPr="00AD2DBC" w:rsidRDefault="003C01E2" w:rsidP="00C550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Testing</w:t>
            </w:r>
            <w:proofErr w:type="spellEnd"/>
            <w:r w:rsidRPr="00AD2DBC">
              <w:rPr>
                <w:b/>
              </w:rPr>
              <w:t xml:space="preserve"> Environment</w:t>
            </w:r>
          </w:p>
        </w:tc>
      </w:tr>
      <w:tr w:rsidR="003C01E2" w:rsidTr="00C550C6">
        <w:trPr>
          <w:trHeight w:val="454"/>
        </w:trPr>
        <w:tc>
          <w:tcPr>
            <w:tcW w:w="9627" w:type="dxa"/>
            <w:gridSpan w:val="2"/>
          </w:tcPr>
          <w:p w:rsidR="003C01E2" w:rsidRDefault="003C01E2" w:rsidP="00C550C6">
            <w:pPr>
              <w:pStyle w:val="Paragrafoelenco"/>
              <w:numPr>
                <w:ilvl w:val="0"/>
                <w:numId w:val="13"/>
              </w:numPr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  <w:p w:rsidR="003C01E2" w:rsidRDefault="003C01E2" w:rsidP="00C550C6">
            <w:pPr>
              <w:pStyle w:val="Paragrafoelenco"/>
              <w:numPr>
                <w:ilvl w:val="0"/>
                <w:numId w:val="13"/>
              </w:numPr>
            </w:pPr>
            <w:proofErr w:type="spellStart"/>
            <w:r>
              <w:t>Eclipse</w:t>
            </w:r>
            <w:proofErr w:type="spellEnd"/>
            <w:r>
              <w:t xml:space="preserve"> </w:t>
            </w:r>
            <w:r w:rsidRPr="00967B68">
              <w:rPr>
                <w:lang w:eastAsia="it-IT"/>
              </w:rPr>
              <w:t>Mars.1 Release (4.5.1)</w:t>
            </w:r>
          </w:p>
        </w:tc>
      </w:tr>
      <w:tr w:rsidR="003C01E2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3C01E2" w:rsidRPr="00AD2DBC" w:rsidRDefault="003C01E2" w:rsidP="00C550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Result</w:t>
            </w:r>
            <w:proofErr w:type="spellEnd"/>
          </w:p>
        </w:tc>
        <w:tc>
          <w:tcPr>
            <w:tcW w:w="7222" w:type="dxa"/>
          </w:tcPr>
          <w:p w:rsidR="003C01E2" w:rsidRDefault="003C01E2" w:rsidP="00C550C6">
            <w:r>
              <w:t>PASSED</w:t>
            </w:r>
          </w:p>
        </w:tc>
      </w:tr>
      <w:tr w:rsidR="003C01E2" w:rsidRPr="00AD2DBC" w:rsidTr="00C550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3C01E2" w:rsidRPr="00AD2DBC" w:rsidRDefault="003C01E2" w:rsidP="00C550C6">
            <w:pPr>
              <w:rPr>
                <w:b/>
              </w:rPr>
            </w:pPr>
            <w:r w:rsidRPr="00AD2DBC">
              <w:rPr>
                <w:b/>
              </w:rPr>
              <w:t>Anomalie</w:t>
            </w:r>
          </w:p>
        </w:tc>
      </w:tr>
      <w:tr w:rsidR="003C01E2" w:rsidTr="00C550C6">
        <w:trPr>
          <w:trHeight w:val="454"/>
        </w:trPr>
        <w:tc>
          <w:tcPr>
            <w:tcW w:w="9627" w:type="dxa"/>
            <w:gridSpan w:val="2"/>
          </w:tcPr>
          <w:p w:rsidR="003C01E2" w:rsidRDefault="003C01E2" w:rsidP="00C550C6"/>
        </w:tc>
      </w:tr>
      <w:tr w:rsidR="003C01E2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3C01E2" w:rsidRPr="00AD2DBC" w:rsidRDefault="003C01E2" w:rsidP="00C550C6">
            <w:pPr>
              <w:rPr>
                <w:b/>
              </w:rPr>
            </w:pPr>
            <w:r w:rsidRPr="00AD2DBC">
              <w:rPr>
                <w:b/>
              </w:rPr>
              <w:t>Tester</w:t>
            </w:r>
          </w:p>
        </w:tc>
        <w:tc>
          <w:tcPr>
            <w:tcW w:w="7222" w:type="dxa"/>
          </w:tcPr>
          <w:p w:rsidR="003C01E2" w:rsidRDefault="003C01E2" w:rsidP="00C550C6">
            <w:r>
              <w:t>Salvatore Pagliarulo</w:t>
            </w:r>
          </w:p>
        </w:tc>
      </w:tr>
      <w:tr w:rsidR="003C01E2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3C01E2" w:rsidRPr="00AD2DBC" w:rsidRDefault="003C01E2" w:rsidP="00C550C6">
            <w:pPr>
              <w:rPr>
                <w:b/>
              </w:rPr>
            </w:pPr>
            <w:r w:rsidRPr="00AD2DBC">
              <w:rPr>
                <w:b/>
              </w:rPr>
              <w:t>Data</w:t>
            </w:r>
          </w:p>
        </w:tc>
        <w:tc>
          <w:tcPr>
            <w:tcW w:w="7222" w:type="dxa"/>
          </w:tcPr>
          <w:p w:rsidR="003C01E2" w:rsidRDefault="003C01E2" w:rsidP="00C550C6">
            <w:r>
              <w:t>05/02/2017 – 17:13</w:t>
            </w:r>
          </w:p>
        </w:tc>
      </w:tr>
    </w:tbl>
    <w:p w:rsidR="003C01E2" w:rsidRDefault="003C01E2" w:rsidP="007948FB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2"/>
      </w:tblGrid>
      <w:tr w:rsidR="003C01E2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3C01E2" w:rsidRPr="00AD2DBC" w:rsidRDefault="003C01E2" w:rsidP="00C550C6">
            <w:pPr>
              <w:rPr>
                <w:b/>
              </w:rPr>
            </w:pPr>
            <w:r w:rsidRPr="00AD2DBC">
              <w:rPr>
                <w:b/>
              </w:rPr>
              <w:lastRenderedPageBreak/>
              <w:t xml:space="preserve">Test </w:t>
            </w:r>
            <w:proofErr w:type="spellStart"/>
            <w:r w:rsidRPr="00AD2DBC">
              <w:rPr>
                <w:b/>
              </w:rPr>
              <w:t>Execution</w:t>
            </w:r>
            <w:proofErr w:type="spellEnd"/>
            <w:r w:rsidRPr="00AD2DBC">
              <w:rPr>
                <w:b/>
              </w:rPr>
              <w:t xml:space="preserve"> ID</w:t>
            </w:r>
          </w:p>
        </w:tc>
        <w:tc>
          <w:tcPr>
            <w:tcW w:w="7222" w:type="dxa"/>
          </w:tcPr>
          <w:p w:rsidR="003C01E2" w:rsidRDefault="003C01E2" w:rsidP="00C550C6">
            <w:r>
              <w:t>TE_1.8_08</w:t>
            </w:r>
          </w:p>
        </w:tc>
      </w:tr>
      <w:tr w:rsidR="003C01E2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3C01E2" w:rsidRPr="00AD2DBC" w:rsidRDefault="003C01E2" w:rsidP="00C550C6">
            <w:pPr>
              <w:rPr>
                <w:b/>
              </w:rPr>
            </w:pPr>
            <w:r w:rsidRPr="00AD2DBC">
              <w:rPr>
                <w:b/>
              </w:rPr>
              <w:t>Test Frame ID</w:t>
            </w:r>
          </w:p>
        </w:tc>
        <w:tc>
          <w:tcPr>
            <w:tcW w:w="7222" w:type="dxa"/>
          </w:tcPr>
          <w:p w:rsidR="003C01E2" w:rsidRDefault="003C01E2" w:rsidP="00C550C6">
            <w:r>
              <w:t>TF_1.8_08</w:t>
            </w:r>
          </w:p>
        </w:tc>
      </w:tr>
      <w:tr w:rsidR="003C01E2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3C01E2" w:rsidRPr="00AD2DBC" w:rsidRDefault="003C01E2" w:rsidP="00C550C6">
            <w:pPr>
              <w:rPr>
                <w:b/>
              </w:rPr>
            </w:pPr>
            <w:r w:rsidRPr="00AD2DBC">
              <w:rPr>
                <w:b/>
              </w:rPr>
              <w:t xml:space="preserve">Test Case </w:t>
            </w:r>
            <w:proofErr w:type="spellStart"/>
            <w:r w:rsidRPr="00AD2DBC">
              <w:rPr>
                <w:b/>
              </w:rPr>
              <w:t>Description</w:t>
            </w:r>
            <w:proofErr w:type="spellEnd"/>
          </w:p>
        </w:tc>
        <w:tc>
          <w:tcPr>
            <w:tcW w:w="7222" w:type="dxa"/>
          </w:tcPr>
          <w:p w:rsidR="003C01E2" w:rsidRDefault="003C01E2" w:rsidP="003C01E2">
            <w:r>
              <w:t>Il gestore inserisce una stringa che non rispetta il formato richiesto nel campo descrizione.</w:t>
            </w:r>
          </w:p>
        </w:tc>
      </w:tr>
      <w:tr w:rsidR="003C01E2" w:rsidRPr="00AD2DBC" w:rsidTr="00C550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3C01E2" w:rsidRPr="00AD2DBC" w:rsidRDefault="003C01E2" w:rsidP="00C550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Testing</w:t>
            </w:r>
            <w:proofErr w:type="spellEnd"/>
            <w:r w:rsidRPr="00AD2DBC">
              <w:rPr>
                <w:b/>
              </w:rPr>
              <w:t xml:space="preserve"> Environment</w:t>
            </w:r>
          </w:p>
        </w:tc>
      </w:tr>
      <w:tr w:rsidR="003C01E2" w:rsidTr="00C550C6">
        <w:trPr>
          <w:trHeight w:val="454"/>
        </w:trPr>
        <w:tc>
          <w:tcPr>
            <w:tcW w:w="9627" w:type="dxa"/>
            <w:gridSpan w:val="2"/>
          </w:tcPr>
          <w:p w:rsidR="003C01E2" w:rsidRDefault="003C01E2" w:rsidP="00C550C6">
            <w:pPr>
              <w:pStyle w:val="Paragrafoelenco"/>
              <w:numPr>
                <w:ilvl w:val="0"/>
                <w:numId w:val="13"/>
              </w:numPr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  <w:p w:rsidR="003C01E2" w:rsidRDefault="003C01E2" w:rsidP="00C550C6">
            <w:pPr>
              <w:pStyle w:val="Paragrafoelenco"/>
              <w:numPr>
                <w:ilvl w:val="0"/>
                <w:numId w:val="13"/>
              </w:numPr>
            </w:pPr>
            <w:proofErr w:type="spellStart"/>
            <w:r>
              <w:t>Eclipse</w:t>
            </w:r>
            <w:proofErr w:type="spellEnd"/>
            <w:r>
              <w:t xml:space="preserve"> </w:t>
            </w:r>
            <w:r w:rsidRPr="00967B68">
              <w:rPr>
                <w:lang w:eastAsia="it-IT"/>
              </w:rPr>
              <w:t>Mars.1 Release (4.5.1)</w:t>
            </w:r>
          </w:p>
        </w:tc>
      </w:tr>
      <w:tr w:rsidR="003C01E2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3C01E2" w:rsidRPr="00AD2DBC" w:rsidRDefault="003C01E2" w:rsidP="00C550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Result</w:t>
            </w:r>
            <w:proofErr w:type="spellEnd"/>
          </w:p>
        </w:tc>
        <w:tc>
          <w:tcPr>
            <w:tcW w:w="7222" w:type="dxa"/>
          </w:tcPr>
          <w:p w:rsidR="003C01E2" w:rsidRDefault="003C01E2" w:rsidP="00C550C6">
            <w:r>
              <w:t>PASSED</w:t>
            </w:r>
          </w:p>
        </w:tc>
      </w:tr>
      <w:tr w:rsidR="003C01E2" w:rsidRPr="00AD2DBC" w:rsidTr="00C550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3C01E2" w:rsidRPr="00AD2DBC" w:rsidRDefault="003C01E2" w:rsidP="00C550C6">
            <w:pPr>
              <w:rPr>
                <w:b/>
              </w:rPr>
            </w:pPr>
            <w:r w:rsidRPr="00AD2DBC">
              <w:rPr>
                <w:b/>
              </w:rPr>
              <w:t>Anomalie</w:t>
            </w:r>
          </w:p>
        </w:tc>
      </w:tr>
      <w:tr w:rsidR="003C01E2" w:rsidTr="00C550C6">
        <w:trPr>
          <w:trHeight w:val="454"/>
        </w:trPr>
        <w:tc>
          <w:tcPr>
            <w:tcW w:w="9627" w:type="dxa"/>
            <w:gridSpan w:val="2"/>
          </w:tcPr>
          <w:p w:rsidR="003C01E2" w:rsidRDefault="003C01E2" w:rsidP="00C550C6"/>
        </w:tc>
      </w:tr>
      <w:tr w:rsidR="003C01E2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3C01E2" w:rsidRPr="00AD2DBC" w:rsidRDefault="003C01E2" w:rsidP="00C550C6">
            <w:pPr>
              <w:rPr>
                <w:b/>
              </w:rPr>
            </w:pPr>
            <w:r w:rsidRPr="00AD2DBC">
              <w:rPr>
                <w:b/>
              </w:rPr>
              <w:t>Tester</w:t>
            </w:r>
          </w:p>
        </w:tc>
        <w:tc>
          <w:tcPr>
            <w:tcW w:w="7222" w:type="dxa"/>
          </w:tcPr>
          <w:p w:rsidR="003C01E2" w:rsidRDefault="003C01E2" w:rsidP="00C550C6">
            <w:r>
              <w:t>Salvatore Pagliarulo</w:t>
            </w:r>
          </w:p>
        </w:tc>
      </w:tr>
      <w:tr w:rsidR="003C01E2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3C01E2" w:rsidRPr="00AD2DBC" w:rsidRDefault="003C01E2" w:rsidP="00C550C6">
            <w:pPr>
              <w:rPr>
                <w:b/>
              </w:rPr>
            </w:pPr>
            <w:r w:rsidRPr="00AD2DBC">
              <w:rPr>
                <w:b/>
              </w:rPr>
              <w:t>Data</w:t>
            </w:r>
          </w:p>
        </w:tc>
        <w:tc>
          <w:tcPr>
            <w:tcW w:w="7222" w:type="dxa"/>
          </w:tcPr>
          <w:p w:rsidR="003C01E2" w:rsidRDefault="003C01E2" w:rsidP="00C550C6">
            <w:r>
              <w:t>05/02/2017 – 17:14</w:t>
            </w:r>
          </w:p>
        </w:tc>
      </w:tr>
    </w:tbl>
    <w:p w:rsidR="00967B68" w:rsidRDefault="00967B68" w:rsidP="007948F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2"/>
      </w:tblGrid>
      <w:tr w:rsidR="003C01E2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3C01E2" w:rsidRPr="00AD2DBC" w:rsidRDefault="003C01E2" w:rsidP="00C550C6">
            <w:pPr>
              <w:rPr>
                <w:b/>
              </w:rPr>
            </w:pPr>
            <w:r w:rsidRPr="00AD2DBC">
              <w:rPr>
                <w:b/>
              </w:rPr>
              <w:t xml:space="preserve">Test </w:t>
            </w:r>
            <w:proofErr w:type="spellStart"/>
            <w:r w:rsidRPr="00AD2DBC">
              <w:rPr>
                <w:b/>
              </w:rPr>
              <w:t>Execution</w:t>
            </w:r>
            <w:proofErr w:type="spellEnd"/>
            <w:r w:rsidRPr="00AD2DBC">
              <w:rPr>
                <w:b/>
              </w:rPr>
              <w:t xml:space="preserve"> ID</w:t>
            </w:r>
          </w:p>
        </w:tc>
        <w:tc>
          <w:tcPr>
            <w:tcW w:w="7222" w:type="dxa"/>
          </w:tcPr>
          <w:p w:rsidR="003C01E2" w:rsidRDefault="003C01E2" w:rsidP="00C550C6">
            <w:r>
              <w:t>TE_1.8_09</w:t>
            </w:r>
          </w:p>
        </w:tc>
      </w:tr>
      <w:tr w:rsidR="003C01E2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3C01E2" w:rsidRPr="00AD2DBC" w:rsidRDefault="003C01E2" w:rsidP="00C550C6">
            <w:pPr>
              <w:rPr>
                <w:b/>
              </w:rPr>
            </w:pPr>
            <w:r w:rsidRPr="00AD2DBC">
              <w:rPr>
                <w:b/>
              </w:rPr>
              <w:t>Test Frame ID</w:t>
            </w:r>
          </w:p>
        </w:tc>
        <w:tc>
          <w:tcPr>
            <w:tcW w:w="7222" w:type="dxa"/>
          </w:tcPr>
          <w:p w:rsidR="003C01E2" w:rsidRDefault="003C01E2" w:rsidP="00C550C6">
            <w:r>
              <w:t>TF_1.8_09</w:t>
            </w:r>
          </w:p>
        </w:tc>
      </w:tr>
      <w:tr w:rsidR="003C01E2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3C01E2" w:rsidRPr="00AD2DBC" w:rsidRDefault="003C01E2" w:rsidP="00C550C6">
            <w:pPr>
              <w:rPr>
                <w:b/>
              </w:rPr>
            </w:pPr>
            <w:r w:rsidRPr="00AD2DBC">
              <w:rPr>
                <w:b/>
              </w:rPr>
              <w:t xml:space="preserve">Test Case </w:t>
            </w:r>
            <w:proofErr w:type="spellStart"/>
            <w:r w:rsidRPr="00AD2DBC">
              <w:rPr>
                <w:b/>
              </w:rPr>
              <w:t>Description</w:t>
            </w:r>
            <w:proofErr w:type="spellEnd"/>
          </w:p>
        </w:tc>
        <w:tc>
          <w:tcPr>
            <w:tcW w:w="7222" w:type="dxa"/>
          </w:tcPr>
          <w:p w:rsidR="003C01E2" w:rsidRDefault="003C01E2" w:rsidP="003C01E2">
            <w:r>
              <w:t>Il gestore inserisce un intero che non raggiunge la misura minima nel campo quantità disponibile.</w:t>
            </w:r>
          </w:p>
        </w:tc>
      </w:tr>
      <w:tr w:rsidR="003C01E2" w:rsidRPr="00AD2DBC" w:rsidTr="00C550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3C01E2" w:rsidRPr="00AD2DBC" w:rsidRDefault="003C01E2" w:rsidP="00C550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Testing</w:t>
            </w:r>
            <w:proofErr w:type="spellEnd"/>
            <w:r w:rsidRPr="00AD2DBC">
              <w:rPr>
                <w:b/>
              </w:rPr>
              <w:t xml:space="preserve"> Environment</w:t>
            </w:r>
          </w:p>
        </w:tc>
      </w:tr>
      <w:tr w:rsidR="003C01E2" w:rsidTr="00C550C6">
        <w:trPr>
          <w:trHeight w:val="454"/>
        </w:trPr>
        <w:tc>
          <w:tcPr>
            <w:tcW w:w="9627" w:type="dxa"/>
            <w:gridSpan w:val="2"/>
          </w:tcPr>
          <w:p w:rsidR="003C01E2" w:rsidRDefault="003C01E2" w:rsidP="00C550C6">
            <w:pPr>
              <w:pStyle w:val="Paragrafoelenco"/>
              <w:numPr>
                <w:ilvl w:val="0"/>
                <w:numId w:val="13"/>
              </w:numPr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  <w:p w:rsidR="003C01E2" w:rsidRDefault="003C01E2" w:rsidP="00C550C6">
            <w:pPr>
              <w:pStyle w:val="Paragrafoelenco"/>
              <w:numPr>
                <w:ilvl w:val="0"/>
                <w:numId w:val="13"/>
              </w:numPr>
            </w:pPr>
            <w:proofErr w:type="spellStart"/>
            <w:r>
              <w:t>Eclipse</w:t>
            </w:r>
            <w:proofErr w:type="spellEnd"/>
            <w:r>
              <w:t xml:space="preserve"> </w:t>
            </w:r>
            <w:r w:rsidRPr="00967B68">
              <w:rPr>
                <w:lang w:eastAsia="it-IT"/>
              </w:rPr>
              <w:t>Mars.1 Release (4.5.1)</w:t>
            </w:r>
          </w:p>
        </w:tc>
      </w:tr>
      <w:tr w:rsidR="003C01E2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3C01E2" w:rsidRPr="00AD2DBC" w:rsidRDefault="003C01E2" w:rsidP="00C550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Result</w:t>
            </w:r>
            <w:proofErr w:type="spellEnd"/>
          </w:p>
        </w:tc>
        <w:tc>
          <w:tcPr>
            <w:tcW w:w="7222" w:type="dxa"/>
          </w:tcPr>
          <w:p w:rsidR="003C01E2" w:rsidRDefault="003C01E2" w:rsidP="00C550C6">
            <w:r>
              <w:t>PASSED</w:t>
            </w:r>
          </w:p>
        </w:tc>
      </w:tr>
      <w:tr w:rsidR="003C01E2" w:rsidRPr="00AD2DBC" w:rsidTr="00C550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3C01E2" w:rsidRPr="00AD2DBC" w:rsidRDefault="003C01E2" w:rsidP="00C550C6">
            <w:pPr>
              <w:rPr>
                <w:b/>
              </w:rPr>
            </w:pPr>
            <w:r w:rsidRPr="00AD2DBC">
              <w:rPr>
                <w:b/>
              </w:rPr>
              <w:t>Anomalie</w:t>
            </w:r>
          </w:p>
        </w:tc>
      </w:tr>
      <w:tr w:rsidR="003C01E2" w:rsidTr="00C550C6">
        <w:trPr>
          <w:trHeight w:val="454"/>
        </w:trPr>
        <w:tc>
          <w:tcPr>
            <w:tcW w:w="9627" w:type="dxa"/>
            <w:gridSpan w:val="2"/>
          </w:tcPr>
          <w:p w:rsidR="003C01E2" w:rsidRDefault="003C01E2" w:rsidP="00C550C6"/>
        </w:tc>
      </w:tr>
      <w:tr w:rsidR="003C01E2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3C01E2" w:rsidRPr="00AD2DBC" w:rsidRDefault="003C01E2" w:rsidP="00C550C6">
            <w:pPr>
              <w:rPr>
                <w:b/>
              </w:rPr>
            </w:pPr>
            <w:r w:rsidRPr="00AD2DBC">
              <w:rPr>
                <w:b/>
              </w:rPr>
              <w:t>Tester</w:t>
            </w:r>
          </w:p>
        </w:tc>
        <w:tc>
          <w:tcPr>
            <w:tcW w:w="7222" w:type="dxa"/>
          </w:tcPr>
          <w:p w:rsidR="003C01E2" w:rsidRDefault="003C01E2" w:rsidP="00C550C6">
            <w:r>
              <w:t>Salvatore Pagliarulo</w:t>
            </w:r>
          </w:p>
        </w:tc>
      </w:tr>
      <w:tr w:rsidR="003C01E2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3C01E2" w:rsidRPr="00AD2DBC" w:rsidRDefault="003C01E2" w:rsidP="00C550C6">
            <w:pPr>
              <w:rPr>
                <w:b/>
              </w:rPr>
            </w:pPr>
            <w:r w:rsidRPr="00AD2DBC">
              <w:rPr>
                <w:b/>
              </w:rPr>
              <w:t>Data</w:t>
            </w:r>
          </w:p>
        </w:tc>
        <w:tc>
          <w:tcPr>
            <w:tcW w:w="7222" w:type="dxa"/>
          </w:tcPr>
          <w:p w:rsidR="003C01E2" w:rsidRDefault="003C01E2" w:rsidP="00C550C6">
            <w:r>
              <w:t>05/02/2017 – 17:15</w:t>
            </w:r>
          </w:p>
        </w:tc>
      </w:tr>
    </w:tbl>
    <w:p w:rsidR="003C01E2" w:rsidRDefault="003C01E2" w:rsidP="007948FB"/>
    <w:p w:rsidR="00C550C6" w:rsidRDefault="00C550C6" w:rsidP="007948FB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2"/>
      </w:tblGrid>
      <w:tr w:rsidR="00C550C6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C550C6" w:rsidRPr="00AD2DBC" w:rsidRDefault="00C550C6" w:rsidP="00C550C6">
            <w:pPr>
              <w:rPr>
                <w:b/>
              </w:rPr>
            </w:pPr>
            <w:r w:rsidRPr="00AD2DBC">
              <w:rPr>
                <w:b/>
              </w:rPr>
              <w:lastRenderedPageBreak/>
              <w:t xml:space="preserve">Test </w:t>
            </w:r>
            <w:proofErr w:type="spellStart"/>
            <w:r w:rsidRPr="00AD2DBC">
              <w:rPr>
                <w:b/>
              </w:rPr>
              <w:t>Execution</w:t>
            </w:r>
            <w:proofErr w:type="spellEnd"/>
            <w:r w:rsidRPr="00AD2DBC">
              <w:rPr>
                <w:b/>
              </w:rPr>
              <w:t xml:space="preserve"> ID</w:t>
            </w:r>
          </w:p>
        </w:tc>
        <w:tc>
          <w:tcPr>
            <w:tcW w:w="7222" w:type="dxa"/>
          </w:tcPr>
          <w:p w:rsidR="00C550C6" w:rsidRDefault="00C550C6" w:rsidP="00C550C6">
            <w:r>
              <w:t>TE_1.8_10</w:t>
            </w:r>
          </w:p>
        </w:tc>
      </w:tr>
      <w:tr w:rsidR="00C550C6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C550C6" w:rsidRPr="00AD2DBC" w:rsidRDefault="00C550C6" w:rsidP="00C550C6">
            <w:pPr>
              <w:rPr>
                <w:b/>
              </w:rPr>
            </w:pPr>
            <w:r w:rsidRPr="00AD2DBC">
              <w:rPr>
                <w:b/>
              </w:rPr>
              <w:t>Test Frame ID</w:t>
            </w:r>
          </w:p>
        </w:tc>
        <w:tc>
          <w:tcPr>
            <w:tcW w:w="7222" w:type="dxa"/>
          </w:tcPr>
          <w:p w:rsidR="00C550C6" w:rsidRDefault="00C550C6" w:rsidP="00C550C6">
            <w:r>
              <w:t>TF_1.8_10</w:t>
            </w:r>
          </w:p>
        </w:tc>
      </w:tr>
      <w:tr w:rsidR="00C550C6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C550C6" w:rsidRPr="00AD2DBC" w:rsidRDefault="00C550C6" w:rsidP="00C550C6">
            <w:pPr>
              <w:rPr>
                <w:b/>
              </w:rPr>
            </w:pPr>
            <w:r w:rsidRPr="00AD2DBC">
              <w:rPr>
                <w:b/>
              </w:rPr>
              <w:t xml:space="preserve">Test Case </w:t>
            </w:r>
            <w:proofErr w:type="spellStart"/>
            <w:r w:rsidRPr="00AD2DBC">
              <w:rPr>
                <w:b/>
              </w:rPr>
              <w:t>Description</w:t>
            </w:r>
            <w:proofErr w:type="spellEnd"/>
          </w:p>
        </w:tc>
        <w:tc>
          <w:tcPr>
            <w:tcW w:w="7222" w:type="dxa"/>
          </w:tcPr>
          <w:p w:rsidR="00C550C6" w:rsidRDefault="00C550C6" w:rsidP="00C550C6">
            <w:r>
              <w:t>Il gestore inserisce un intero che supera la misura massima consentita nel campo quantità disponibile.</w:t>
            </w:r>
          </w:p>
        </w:tc>
      </w:tr>
      <w:tr w:rsidR="00C550C6" w:rsidRPr="00AD2DBC" w:rsidTr="00C550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C550C6" w:rsidRPr="00AD2DBC" w:rsidRDefault="00C550C6" w:rsidP="00C550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Testing</w:t>
            </w:r>
            <w:proofErr w:type="spellEnd"/>
            <w:r w:rsidRPr="00AD2DBC">
              <w:rPr>
                <w:b/>
              </w:rPr>
              <w:t xml:space="preserve"> Environment</w:t>
            </w:r>
          </w:p>
        </w:tc>
      </w:tr>
      <w:tr w:rsidR="00C550C6" w:rsidTr="00C550C6">
        <w:trPr>
          <w:trHeight w:val="454"/>
        </w:trPr>
        <w:tc>
          <w:tcPr>
            <w:tcW w:w="9627" w:type="dxa"/>
            <w:gridSpan w:val="2"/>
          </w:tcPr>
          <w:p w:rsidR="00C550C6" w:rsidRDefault="00C550C6" w:rsidP="00C550C6">
            <w:pPr>
              <w:pStyle w:val="Paragrafoelenco"/>
              <w:numPr>
                <w:ilvl w:val="0"/>
                <w:numId w:val="13"/>
              </w:numPr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  <w:p w:rsidR="00C550C6" w:rsidRDefault="00C550C6" w:rsidP="00C550C6">
            <w:pPr>
              <w:pStyle w:val="Paragrafoelenco"/>
              <w:numPr>
                <w:ilvl w:val="0"/>
                <w:numId w:val="13"/>
              </w:numPr>
            </w:pPr>
            <w:proofErr w:type="spellStart"/>
            <w:r>
              <w:t>Eclipse</w:t>
            </w:r>
            <w:proofErr w:type="spellEnd"/>
            <w:r>
              <w:t xml:space="preserve"> </w:t>
            </w:r>
            <w:r w:rsidRPr="00967B68">
              <w:rPr>
                <w:lang w:eastAsia="it-IT"/>
              </w:rPr>
              <w:t>Mars.1 Release (4.5.1)</w:t>
            </w:r>
          </w:p>
        </w:tc>
      </w:tr>
      <w:tr w:rsidR="00C550C6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C550C6" w:rsidRPr="00AD2DBC" w:rsidRDefault="00C550C6" w:rsidP="00C550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Result</w:t>
            </w:r>
            <w:proofErr w:type="spellEnd"/>
          </w:p>
        </w:tc>
        <w:tc>
          <w:tcPr>
            <w:tcW w:w="7222" w:type="dxa"/>
          </w:tcPr>
          <w:p w:rsidR="00C550C6" w:rsidRDefault="00C550C6" w:rsidP="00C550C6">
            <w:r>
              <w:t>PASSED</w:t>
            </w:r>
          </w:p>
        </w:tc>
      </w:tr>
      <w:tr w:rsidR="00C550C6" w:rsidRPr="00AD2DBC" w:rsidTr="00C550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C550C6" w:rsidRPr="00AD2DBC" w:rsidRDefault="00C550C6" w:rsidP="00C550C6">
            <w:pPr>
              <w:rPr>
                <w:b/>
              </w:rPr>
            </w:pPr>
            <w:r w:rsidRPr="00AD2DBC">
              <w:rPr>
                <w:b/>
              </w:rPr>
              <w:t>Anomalie</w:t>
            </w:r>
          </w:p>
        </w:tc>
      </w:tr>
      <w:tr w:rsidR="00C550C6" w:rsidTr="00C550C6">
        <w:trPr>
          <w:trHeight w:val="454"/>
        </w:trPr>
        <w:tc>
          <w:tcPr>
            <w:tcW w:w="9627" w:type="dxa"/>
            <w:gridSpan w:val="2"/>
          </w:tcPr>
          <w:p w:rsidR="00C550C6" w:rsidRDefault="00C550C6" w:rsidP="00C550C6"/>
        </w:tc>
      </w:tr>
      <w:tr w:rsidR="00C550C6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C550C6" w:rsidRPr="00AD2DBC" w:rsidRDefault="00C550C6" w:rsidP="00C550C6">
            <w:pPr>
              <w:rPr>
                <w:b/>
              </w:rPr>
            </w:pPr>
            <w:r w:rsidRPr="00AD2DBC">
              <w:rPr>
                <w:b/>
              </w:rPr>
              <w:t>Tester</w:t>
            </w:r>
          </w:p>
        </w:tc>
        <w:tc>
          <w:tcPr>
            <w:tcW w:w="7222" w:type="dxa"/>
          </w:tcPr>
          <w:p w:rsidR="00C550C6" w:rsidRDefault="00C550C6" w:rsidP="00C550C6">
            <w:r>
              <w:t>Salvatore Pagliarulo</w:t>
            </w:r>
          </w:p>
        </w:tc>
      </w:tr>
      <w:tr w:rsidR="00C550C6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C550C6" w:rsidRPr="00AD2DBC" w:rsidRDefault="00C550C6" w:rsidP="00C550C6">
            <w:pPr>
              <w:rPr>
                <w:b/>
              </w:rPr>
            </w:pPr>
            <w:r w:rsidRPr="00AD2DBC">
              <w:rPr>
                <w:b/>
              </w:rPr>
              <w:t>Data</w:t>
            </w:r>
          </w:p>
        </w:tc>
        <w:tc>
          <w:tcPr>
            <w:tcW w:w="7222" w:type="dxa"/>
          </w:tcPr>
          <w:p w:rsidR="00C550C6" w:rsidRDefault="00C550C6" w:rsidP="00C550C6">
            <w:r>
              <w:t>05/02/2017 – 17:16</w:t>
            </w:r>
          </w:p>
        </w:tc>
      </w:tr>
    </w:tbl>
    <w:p w:rsidR="003C01E2" w:rsidRDefault="003C01E2" w:rsidP="007948F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2"/>
      </w:tblGrid>
      <w:tr w:rsidR="00C550C6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C550C6" w:rsidRPr="00AD2DBC" w:rsidRDefault="00C550C6" w:rsidP="00C550C6">
            <w:pPr>
              <w:rPr>
                <w:b/>
              </w:rPr>
            </w:pPr>
            <w:r w:rsidRPr="00AD2DBC">
              <w:rPr>
                <w:b/>
              </w:rPr>
              <w:t xml:space="preserve">Test </w:t>
            </w:r>
            <w:proofErr w:type="spellStart"/>
            <w:r w:rsidRPr="00AD2DBC">
              <w:rPr>
                <w:b/>
              </w:rPr>
              <w:t>Execution</w:t>
            </w:r>
            <w:proofErr w:type="spellEnd"/>
            <w:r w:rsidRPr="00AD2DBC">
              <w:rPr>
                <w:b/>
              </w:rPr>
              <w:t xml:space="preserve"> ID</w:t>
            </w:r>
          </w:p>
        </w:tc>
        <w:tc>
          <w:tcPr>
            <w:tcW w:w="7222" w:type="dxa"/>
          </w:tcPr>
          <w:p w:rsidR="00C550C6" w:rsidRDefault="00C550C6" w:rsidP="00C550C6">
            <w:r>
              <w:t>TE_1.8_11</w:t>
            </w:r>
          </w:p>
        </w:tc>
      </w:tr>
      <w:tr w:rsidR="00C550C6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C550C6" w:rsidRPr="00AD2DBC" w:rsidRDefault="00C550C6" w:rsidP="00C550C6">
            <w:pPr>
              <w:rPr>
                <w:b/>
              </w:rPr>
            </w:pPr>
            <w:r w:rsidRPr="00AD2DBC">
              <w:rPr>
                <w:b/>
              </w:rPr>
              <w:t>Test Frame ID</w:t>
            </w:r>
          </w:p>
        </w:tc>
        <w:tc>
          <w:tcPr>
            <w:tcW w:w="7222" w:type="dxa"/>
          </w:tcPr>
          <w:p w:rsidR="00C550C6" w:rsidRDefault="00C550C6" w:rsidP="00C550C6">
            <w:r>
              <w:t>TF_1.8_11</w:t>
            </w:r>
          </w:p>
        </w:tc>
      </w:tr>
      <w:tr w:rsidR="00C550C6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C550C6" w:rsidRPr="00AD2DBC" w:rsidRDefault="00C550C6" w:rsidP="00C550C6">
            <w:pPr>
              <w:rPr>
                <w:b/>
              </w:rPr>
            </w:pPr>
            <w:r w:rsidRPr="00AD2DBC">
              <w:rPr>
                <w:b/>
              </w:rPr>
              <w:t xml:space="preserve">Test Case </w:t>
            </w:r>
            <w:proofErr w:type="spellStart"/>
            <w:r w:rsidRPr="00AD2DBC">
              <w:rPr>
                <w:b/>
              </w:rPr>
              <w:t>Description</w:t>
            </w:r>
            <w:proofErr w:type="spellEnd"/>
          </w:p>
        </w:tc>
        <w:tc>
          <w:tcPr>
            <w:tcW w:w="7222" w:type="dxa"/>
          </w:tcPr>
          <w:p w:rsidR="00C550C6" w:rsidRDefault="00C550C6" w:rsidP="004C248B">
            <w:r>
              <w:t xml:space="preserve">Il gestore inserisce un intero che </w:t>
            </w:r>
            <w:r w:rsidR="004C248B">
              <w:t xml:space="preserve">non rispetta il formato richiesto </w:t>
            </w:r>
            <w:r>
              <w:t>nel campo quantità disponibile.</w:t>
            </w:r>
          </w:p>
        </w:tc>
      </w:tr>
      <w:tr w:rsidR="00C550C6" w:rsidRPr="00AD2DBC" w:rsidTr="00C550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C550C6" w:rsidRPr="00AD2DBC" w:rsidRDefault="00C550C6" w:rsidP="00C550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Testing</w:t>
            </w:r>
            <w:proofErr w:type="spellEnd"/>
            <w:r w:rsidRPr="00AD2DBC">
              <w:rPr>
                <w:b/>
              </w:rPr>
              <w:t xml:space="preserve"> Environment</w:t>
            </w:r>
          </w:p>
        </w:tc>
      </w:tr>
      <w:tr w:rsidR="00C550C6" w:rsidTr="00C550C6">
        <w:trPr>
          <w:trHeight w:val="454"/>
        </w:trPr>
        <w:tc>
          <w:tcPr>
            <w:tcW w:w="9627" w:type="dxa"/>
            <w:gridSpan w:val="2"/>
          </w:tcPr>
          <w:p w:rsidR="00C550C6" w:rsidRDefault="00C550C6" w:rsidP="00C550C6">
            <w:pPr>
              <w:pStyle w:val="Paragrafoelenco"/>
              <w:numPr>
                <w:ilvl w:val="0"/>
                <w:numId w:val="13"/>
              </w:numPr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  <w:p w:rsidR="00C550C6" w:rsidRDefault="00C550C6" w:rsidP="00C550C6">
            <w:pPr>
              <w:pStyle w:val="Paragrafoelenco"/>
              <w:numPr>
                <w:ilvl w:val="0"/>
                <w:numId w:val="13"/>
              </w:numPr>
            </w:pPr>
            <w:proofErr w:type="spellStart"/>
            <w:r>
              <w:t>Eclipse</w:t>
            </w:r>
            <w:proofErr w:type="spellEnd"/>
            <w:r>
              <w:t xml:space="preserve"> </w:t>
            </w:r>
            <w:r w:rsidRPr="00967B68">
              <w:rPr>
                <w:lang w:eastAsia="it-IT"/>
              </w:rPr>
              <w:t>Mars.1 Release (4.5.1)</w:t>
            </w:r>
          </w:p>
        </w:tc>
      </w:tr>
      <w:tr w:rsidR="00C550C6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C550C6" w:rsidRPr="00AD2DBC" w:rsidRDefault="00C550C6" w:rsidP="00C550C6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Result</w:t>
            </w:r>
            <w:proofErr w:type="spellEnd"/>
          </w:p>
        </w:tc>
        <w:tc>
          <w:tcPr>
            <w:tcW w:w="7222" w:type="dxa"/>
          </w:tcPr>
          <w:p w:rsidR="00C550C6" w:rsidRDefault="00C550C6" w:rsidP="00C550C6">
            <w:r>
              <w:t>PASSED</w:t>
            </w:r>
          </w:p>
        </w:tc>
      </w:tr>
      <w:tr w:rsidR="00C550C6" w:rsidRPr="00AD2DBC" w:rsidTr="00C550C6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C550C6" w:rsidRPr="00AD2DBC" w:rsidRDefault="00C550C6" w:rsidP="00C550C6">
            <w:pPr>
              <w:rPr>
                <w:b/>
              </w:rPr>
            </w:pPr>
            <w:r w:rsidRPr="00AD2DBC">
              <w:rPr>
                <w:b/>
              </w:rPr>
              <w:t>Anomalie</w:t>
            </w:r>
          </w:p>
        </w:tc>
      </w:tr>
      <w:tr w:rsidR="00C550C6" w:rsidTr="00C550C6">
        <w:trPr>
          <w:trHeight w:val="454"/>
        </w:trPr>
        <w:tc>
          <w:tcPr>
            <w:tcW w:w="9627" w:type="dxa"/>
            <w:gridSpan w:val="2"/>
          </w:tcPr>
          <w:p w:rsidR="00C550C6" w:rsidRDefault="00C550C6" w:rsidP="00C550C6"/>
        </w:tc>
      </w:tr>
      <w:tr w:rsidR="00C550C6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C550C6" w:rsidRPr="00AD2DBC" w:rsidRDefault="00C550C6" w:rsidP="00C550C6">
            <w:pPr>
              <w:rPr>
                <w:b/>
              </w:rPr>
            </w:pPr>
            <w:r w:rsidRPr="00AD2DBC">
              <w:rPr>
                <w:b/>
              </w:rPr>
              <w:t>Tester</w:t>
            </w:r>
          </w:p>
        </w:tc>
        <w:tc>
          <w:tcPr>
            <w:tcW w:w="7222" w:type="dxa"/>
          </w:tcPr>
          <w:p w:rsidR="00C550C6" w:rsidRDefault="00C550C6" w:rsidP="00C550C6">
            <w:r>
              <w:t>Salvatore Pagliarulo</w:t>
            </w:r>
          </w:p>
        </w:tc>
      </w:tr>
      <w:tr w:rsidR="00C550C6" w:rsidTr="00C550C6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C550C6" w:rsidRPr="00AD2DBC" w:rsidRDefault="00C550C6" w:rsidP="00C550C6">
            <w:pPr>
              <w:rPr>
                <w:b/>
              </w:rPr>
            </w:pPr>
            <w:r w:rsidRPr="00AD2DBC">
              <w:rPr>
                <w:b/>
              </w:rPr>
              <w:t>Data</w:t>
            </w:r>
          </w:p>
        </w:tc>
        <w:tc>
          <w:tcPr>
            <w:tcW w:w="7222" w:type="dxa"/>
          </w:tcPr>
          <w:p w:rsidR="00C550C6" w:rsidRDefault="00C550C6" w:rsidP="00C550C6">
            <w:r>
              <w:t>05/02/2017 – 17:17</w:t>
            </w:r>
          </w:p>
        </w:tc>
      </w:tr>
    </w:tbl>
    <w:p w:rsidR="004C248B" w:rsidRDefault="004C248B" w:rsidP="007948FB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2"/>
      </w:tblGrid>
      <w:tr w:rsidR="004C248B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4C248B" w:rsidRPr="00AD2DBC" w:rsidRDefault="004C248B" w:rsidP="00B8118C">
            <w:pPr>
              <w:rPr>
                <w:b/>
              </w:rPr>
            </w:pPr>
            <w:r w:rsidRPr="00AD2DBC">
              <w:rPr>
                <w:b/>
              </w:rPr>
              <w:lastRenderedPageBreak/>
              <w:t xml:space="preserve">Test </w:t>
            </w:r>
            <w:proofErr w:type="spellStart"/>
            <w:r w:rsidRPr="00AD2DBC">
              <w:rPr>
                <w:b/>
              </w:rPr>
              <w:t>Execution</w:t>
            </w:r>
            <w:proofErr w:type="spellEnd"/>
            <w:r w:rsidRPr="00AD2DBC">
              <w:rPr>
                <w:b/>
              </w:rPr>
              <w:t xml:space="preserve"> ID</w:t>
            </w:r>
          </w:p>
        </w:tc>
        <w:tc>
          <w:tcPr>
            <w:tcW w:w="7222" w:type="dxa"/>
          </w:tcPr>
          <w:p w:rsidR="004C248B" w:rsidRDefault="004C248B" w:rsidP="00B8118C">
            <w:r>
              <w:t>TE_1.8_12</w:t>
            </w:r>
          </w:p>
        </w:tc>
      </w:tr>
      <w:tr w:rsidR="004C248B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4C248B" w:rsidRPr="00AD2DBC" w:rsidRDefault="004C248B" w:rsidP="00B8118C">
            <w:pPr>
              <w:rPr>
                <w:b/>
              </w:rPr>
            </w:pPr>
            <w:r w:rsidRPr="00AD2DBC">
              <w:rPr>
                <w:b/>
              </w:rPr>
              <w:t>Test Frame ID</w:t>
            </w:r>
          </w:p>
        </w:tc>
        <w:tc>
          <w:tcPr>
            <w:tcW w:w="7222" w:type="dxa"/>
          </w:tcPr>
          <w:p w:rsidR="004C248B" w:rsidRDefault="004C248B" w:rsidP="00B8118C">
            <w:r>
              <w:t>TF_1.8_12</w:t>
            </w:r>
          </w:p>
        </w:tc>
      </w:tr>
      <w:tr w:rsidR="004C248B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4C248B" w:rsidRPr="00AD2DBC" w:rsidRDefault="004C248B" w:rsidP="00B8118C">
            <w:pPr>
              <w:rPr>
                <w:b/>
              </w:rPr>
            </w:pPr>
            <w:r w:rsidRPr="00AD2DBC">
              <w:rPr>
                <w:b/>
              </w:rPr>
              <w:t xml:space="preserve">Test Case </w:t>
            </w:r>
            <w:proofErr w:type="spellStart"/>
            <w:r w:rsidRPr="00AD2DBC">
              <w:rPr>
                <w:b/>
              </w:rPr>
              <w:t>Description</w:t>
            </w:r>
            <w:proofErr w:type="spellEnd"/>
          </w:p>
        </w:tc>
        <w:tc>
          <w:tcPr>
            <w:tcW w:w="7222" w:type="dxa"/>
          </w:tcPr>
          <w:p w:rsidR="004C248B" w:rsidRDefault="004C248B" w:rsidP="004C248B">
            <w:r>
              <w:t xml:space="preserve">Il gestore inserisce un </w:t>
            </w:r>
            <w:r>
              <w:t>numero decimale</w:t>
            </w:r>
            <w:r>
              <w:t xml:space="preserve"> che non </w:t>
            </w:r>
            <w:r>
              <w:t>raggiunge la misura minima</w:t>
            </w:r>
            <w:r>
              <w:t xml:space="preserve"> nel campo </w:t>
            </w:r>
            <w:r>
              <w:t>prezzo di vendita</w:t>
            </w:r>
            <w:r>
              <w:t>.</w:t>
            </w:r>
          </w:p>
        </w:tc>
      </w:tr>
      <w:tr w:rsidR="004C248B" w:rsidRPr="00AD2DBC" w:rsidTr="00B8118C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4C248B" w:rsidRPr="00AD2DBC" w:rsidRDefault="004C248B" w:rsidP="00B8118C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Testing</w:t>
            </w:r>
            <w:proofErr w:type="spellEnd"/>
            <w:r w:rsidRPr="00AD2DBC">
              <w:rPr>
                <w:b/>
              </w:rPr>
              <w:t xml:space="preserve"> Environment</w:t>
            </w:r>
          </w:p>
        </w:tc>
      </w:tr>
      <w:tr w:rsidR="004C248B" w:rsidTr="00B8118C">
        <w:trPr>
          <w:trHeight w:val="454"/>
        </w:trPr>
        <w:tc>
          <w:tcPr>
            <w:tcW w:w="9627" w:type="dxa"/>
            <w:gridSpan w:val="2"/>
          </w:tcPr>
          <w:p w:rsidR="004C248B" w:rsidRDefault="004C248B" w:rsidP="00B8118C">
            <w:pPr>
              <w:pStyle w:val="Paragrafoelenco"/>
              <w:numPr>
                <w:ilvl w:val="0"/>
                <w:numId w:val="13"/>
              </w:numPr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  <w:p w:rsidR="004C248B" w:rsidRDefault="004C248B" w:rsidP="00B8118C">
            <w:pPr>
              <w:pStyle w:val="Paragrafoelenco"/>
              <w:numPr>
                <w:ilvl w:val="0"/>
                <w:numId w:val="13"/>
              </w:numPr>
            </w:pPr>
            <w:proofErr w:type="spellStart"/>
            <w:r>
              <w:t>Eclipse</w:t>
            </w:r>
            <w:proofErr w:type="spellEnd"/>
            <w:r>
              <w:t xml:space="preserve"> </w:t>
            </w:r>
            <w:r w:rsidRPr="00967B68">
              <w:rPr>
                <w:lang w:eastAsia="it-IT"/>
              </w:rPr>
              <w:t>Mars.1 Release (4.5.1)</w:t>
            </w:r>
          </w:p>
        </w:tc>
      </w:tr>
      <w:tr w:rsidR="004C248B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4C248B" w:rsidRPr="00AD2DBC" w:rsidRDefault="004C248B" w:rsidP="00B8118C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Result</w:t>
            </w:r>
            <w:proofErr w:type="spellEnd"/>
          </w:p>
        </w:tc>
        <w:tc>
          <w:tcPr>
            <w:tcW w:w="7222" w:type="dxa"/>
          </w:tcPr>
          <w:p w:rsidR="004C248B" w:rsidRDefault="004C248B" w:rsidP="00B8118C">
            <w:r>
              <w:t>PASSED</w:t>
            </w:r>
          </w:p>
        </w:tc>
      </w:tr>
      <w:tr w:rsidR="004C248B" w:rsidRPr="00AD2DBC" w:rsidTr="00B8118C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4C248B" w:rsidRPr="00AD2DBC" w:rsidRDefault="004C248B" w:rsidP="00B8118C">
            <w:pPr>
              <w:rPr>
                <w:b/>
              </w:rPr>
            </w:pPr>
            <w:r w:rsidRPr="00AD2DBC">
              <w:rPr>
                <w:b/>
              </w:rPr>
              <w:t>Anomalie</w:t>
            </w:r>
          </w:p>
        </w:tc>
      </w:tr>
      <w:tr w:rsidR="004C248B" w:rsidTr="00B8118C">
        <w:trPr>
          <w:trHeight w:val="454"/>
        </w:trPr>
        <w:tc>
          <w:tcPr>
            <w:tcW w:w="9627" w:type="dxa"/>
            <w:gridSpan w:val="2"/>
          </w:tcPr>
          <w:p w:rsidR="004C248B" w:rsidRDefault="004C248B" w:rsidP="00B8118C"/>
        </w:tc>
      </w:tr>
      <w:tr w:rsidR="004C248B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4C248B" w:rsidRPr="00AD2DBC" w:rsidRDefault="004C248B" w:rsidP="00B8118C">
            <w:pPr>
              <w:rPr>
                <w:b/>
              </w:rPr>
            </w:pPr>
            <w:r w:rsidRPr="00AD2DBC">
              <w:rPr>
                <w:b/>
              </w:rPr>
              <w:t>Tester</w:t>
            </w:r>
          </w:p>
        </w:tc>
        <w:tc>
          <w:tcPr>
            <w:tcW w:w="7222" w:type="dxa"/>
          </w:tcPr>
          <w:p w:rsidR="004C248B" w:rsidRDefault="004C248B" w:rsidP="00B8118C">
            <w:r>
              <w:t>Salvatore Pagliarulo</w:t>
            </w:r>
          </w:p>
        </w:tc>
      </w:tr>
      <w:tr w:rsidR="004C248B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4C248B" w:rsidRPr="00AD2DBC" w:rsidRDefault="004C248B" w:rsidP="00B8118C">
            <w:pPr>
              <w:rPr>
                <w:b/>
              </w:rPr>
            </w:pPr>
            <w:r w:rsidRPr="00AD2DBC">
              <w:rPr>
                <w:b/>
              </w:rPr>
              <w:t>Data</w:t>
            </w:r>
          </w:p>
        </w:tc>
        <w:tc>
          <w:tcPr>
            <w:tcW w:w="7222" w:type="dxa"/>
          </w:tcPr>
          <w:p w:rsidR="004C248B" w:rsidRDefault="004C248B" w:rsidP="00B8118C">
            <w:r>
              <w:t>05/02/2017 – 17:18</w:t>
            </w:r>
          </w:p>
        </w:tc>
      </w:tr>
    </w:tbl>
    <w:p w:rsidR="00C550C6" w:rsidRDefault="00C550C6" w:rsidP="007948F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2"/>
      </w:tblGrid>
      <w:tr w:rsidR="004C248B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4C248B" w:rsidRPr="00AD2DBC" w:rsidRDefault="004C248B" w:rsidP="00B8118C">
            <w:pPr>
              <w:rPr>
                <w:b/>
              </w:rPr>
            </w:pPr>
            <w:r w:rsidRPr="00AD2DBC">
              <w:rPr>
                <w:b/>
              </w:rPr>
              <w:t xml:space="preserve">Test </w:t>
            </w:r>
            <w:proofErr w:type="spellStart"/>
            <w:r w:rsidRPr="00AD2DBC">
              <w:rPr>
                <w:b/>
              </w:rPr>
              <w:t>Execution</w:t>
            </w:r>
            <w:proofErr w:type="spellEnd"/>
            <w:r w:rsidRPr="00AD2DBC">
              <w:rPr>
                <w:b/>
              </w:rPr>
              <w:t xml:space="preserve"> ID</w:t>
            </w:r>
          </w:p>
        </w:tc>
        <w:tc>
          <w:tcPr>
            <w:tcW w:w="7222" w:type="dxa"/>
          </w:tcPr>
          <w:p w:rsidR="004C248B" w:rsidRDefault="004C248B" w:rsidP="00B8118C">
            <w:r>
              <w:t>TE_1.8_13</w:t>
            </w:r>
          </w:p>
        </w:tc>
      </w:tr>
      <w:tr w:rsidR="004C248B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4C248B" w:rsidRPr="00AD2DBC" w:rsidRDefault="004C248B" w:rsidP="00B8118C">
            <w:pPr>
              <w:rPr>
                <w:b/>
              </w:rPr>
            </w:pPr>
            <w:r w:rsidRPr="00AD2DBC">
              <w:rPr>
                <w:b/>
              </w:rPr>
              <w:t>Test Frame ID</w:t>
            </w:r>
          </w:p>
        </w:tc>
        <w:tc>
          <w:tcPr>
            <w:tcW w:w="7222" w:type="dxa"/>
          </w:tcPr>
          <w:p w:rsidR="004C248B" w:rsidRDefault="004C248B" w:rsidP="00B8118C">
            <w:r>
              <w:t>TF_1.8_13</w:t>
            </w:r>
          </w:p>
        </w:tc>
      </w:tr>
      <w:tr w:rsidR="004C248B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4C248B" w:rsidRPr="00AD2DBC" w:rsidRDefault="004C248B" w:rsidP="00B8118C">
            <w:pPr>
              <w:rPr>
                <w:b/>
              </w:rPr>
            </w:pPr>
            <w:r w:rsidRPr="00AD2DBC">
              <w:rPr>
                <w:b/>
              </w:rPr>
              <w:t xml:space="preserve">Test Case </w:t>
            </w:r>
            <w:proofErr w:type="spellStart"/>
            <w:r w:rsidRPr="00AD2DBC">
              <w:rPr>
                <w:b/>
              </w:rPr>
              <w:t>Description</w:t>
            </w:r>
            <w:proofErr w:type="spellEnd"/>
          </w:p>
        </w:tc>
        <w:tc>
          <w:tcPr>
            <w:tcW w:w="7222" w:type="dxa"/>
          </w:tcPr>
          <w:p w:rsidR="004C248B" w:rsidRDefault="004C248B" w:rsidP="004C248B">
            <w:r>
              <w:t xml:space="preserve">Il gestore inserisce un numero decimale che </w:t>
            </w:r>
            <w:r>
              <w:t>supera la misura massi</w:t>
            </w:r>
            <w:r>
              <w:t xml:space="preserve">ma </w:t>
            </w:r>
            <w:r>
              <w:t xml:space="preserve">consentita </w:t>
            </w:r>
            <w:r>
              <w:t>nel campo prezzo di vendita.</w:t>
            </w:r>
          </w:p>
        </w:tc>
      </w:tr>
      <w:tr w:rsidR="004C248B" w:rsidRPr="00AD2DBC" w:rsidTr="00B8118C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4C248B" w:rsidRPr="00AD2DBC" w:rsidRDefault="004C248B" w:rsidP="00B8118C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Testing</w:t>
            </w:r>
            <w:proofErr w:type="spellEnd"/>
            <w:r w:rsidRPr="00AD2DBC">
              <w:rPr>
                <w:b/>
              </w:rPr>
              <w:t xml:space="preserve"> Environment</w:t>
            </w:r>
          </w:p>
        </w:tc>
      </w:tr>
      <w:tr w:rsidR="004C248B" w:rsidTr="00B8118C">
        <w:trPr>
          <w:trHeight w:val="454"/>
        </w:trPr>
        <w:tc>
          <w:tcPr>
            <w:tcW w:w="9627" w:type="dxa"/>
            <w:gridSpan w:val="2"/>
          </w:tcPr>
          <w:p w:rsidR="004C248B" w:rsidRDefault="004C248B" w:rsidP="00B8118C">
            <w:pPr>
              <w:pStyle w:val="Paragrafoelenco"/>
              <w:numPr>
                <w:ilvl w:val="0"/>
                <w:numId w:val="13"/>
              </w:numPr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  <w:p w:rsidR="004C248B" w:rsidRDefault="004C248B" w:rsidP="00B8118C">
            <w:pPr>
              <w:pStyle w:val="Paragrafoelenco"/>
              <w:numPr>
                <w:ilvl w:val="0"/>
                <w:numId w:val="13"/>
              </w:numPr>
            </w:pPr>
            <w:proofErr w:type="spellStart"/>
            <w:r>
              <w:t>Eclipse</w:t>
            </w:r>
            <w:proofErr w:type="spellEnd"/>
            <w:r>
              <w:t xml:space="preserve"> </w:t>
            </w:r>
            <w:r w:rsidRPr="00967B68">
              <w:rPr>
                <w:lang w:eastAsia="it-IT"/>
              </w:rPr>
              <w:t>Mars.1 Release (4.5.1)</w:t>
            </w:r>
          </w:p>
        </w:tc>
      </w:tr>
      <w:tr w:rsidR="004C248B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4C248B" w:rsidRPr="00AD2DBC" w:rsidRDefault="004C248B" w:rsidP="00B8118C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Result</w:t>
            </w:r>
            <w:proofErr w:type="spellEnd"/>
          </w:p>
        </w:tc>
        <w:tc>
          <w:tcPr>
            <w:tcW w:w="7222" w:type="dxa"/>
          </w:tcPr>
          <w:p w:rsidR="004C248B" w:rsidRDefault="004C248B" w:rsidP="00B8118C">
            <w:r>
              <w:t>PASSED</w:t>
            </w:r>
          </w:p>
        </w:tc>
      </w:tr>
      <w:tr w:rsidR="004C248B" w:rsidRPr="00AD2DBC" w:rsidTr="00B8118C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4C248B" w:rsidRPr="00AD2DBC" w:rsidRDefault="004C248B" w:rsidP="00B8118C">
            <w:pPr>
              <w:rPr>
                <w:b/>
              </w:rPr>
            </w:pPr>
            <w:r w:rsidRPr="00AD2DBC">
              <w:rPr>
                <w:b/>
              </w:rPr>
              <w:t>Anomalie</w:t>
            </w:r>
          </w:p>
        </w:tc>
      </w:tr>
      <w:tr w:rsidR="004C248B" w:rsidTr="00B8118C">
        <w:trPr>
          <w:trHeight w:val="454"/>
        </w:trPr>
        <w:tc>
          <w:tcPr>
            <w:tcW w:w="9627" w:type="dxa"/>
            <w:gridSpan w:val="2"/>
          </w:tcPr>
          <w:p w:rsidR="004C248B" w:rsidRDefault="004C248B" w:rsidP="00B8118C"/>
        </w:tc>
      </w:tr>
      <w:tr w:rsidR="004C248B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4C248B" w:rsidRPr="00AD2DBC" w:rsidRDefault="004C248B" w:rsidP="00B8118C">
            <w:pPr>
              <w:rPr>
                <w:b/>
              </w:rPr>
            </w:pPr>
            <w:r w:rsidRPr="00AD2DBC">
              <w:rPr>
                <w:b/>
              </w:rPr>
              <w:t>Tester</w:t>
            </w:r>
          </w:p>
        </w:tc>
        <w:tc>
          <w:tcPr>
            <w:tcW w:w="7222" w:type="dxa"/>
          </w:tcPr>
          <w:p w:rsidR="004C248B" w:rsidRDefault="004C248B" w:rsidP="00B8118C">
            <w:r>
              <w:t>Salvatore Pagliarulo</w:t>
            </w:r>
          </w:p>
        </w:tc>
      </w:tr>
      <w:tr w:rsidR="004C248B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4C248B" w:rsidRPr="00AD2DBC" w:rsidRDefault="004C248B" w:rsidP="00B8118C">
            <w:pPr>
              <w:rPr>
                <w:b/>
              </w:rPr>
            </w:pPr>
            <w:r w:rsidRPr="00AD2DBC">
              <w:rPr>
                <w:b/>
              </w:rPr>
              <w:t>Data</w:t>
            </w:r>
          </w:p>
        </w:tc>
        <w:tc>
          <w:tcPr>
            <w:tcW w:w="7222" w:type="dxa"/>
          </w:tcPr>
          <w:p w:rsidR="004C248B" w:rsidRDefault="004C248B" w:rsidP="00B8118C">
            <w:r>
              <w:t>05/02/2017 – 17:19</w:t>
            </w:r>
          </w:p>
        </w:tc>
      </w:tr>
    </w:tbl>
    <w:p w:rsidR="004C248B" w:rsidRDefault="004C248B" w:rsidP="007948FB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2"/>
      </w:tblGrid>
      <w:tr w:rsidR="004C248B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4C248B" w:rsidRPr="00AD2DBC" w:rsidRDefault="004C248B" w:rsidP="00B8118C">
            <w:pPr>
              <w:rPr>
                <w:b/>
              </w:rPr>
            </w:pPr>
            <w:r w:rsidRPr="00AD2DBC">
              <w:rPr>
                <w:b/>
              </w:rPr>
              <w:lastRenderedPageBreak/>
              <w:t xml:space="preserve">Test </w:t>
            </w:r>
            <w:proofErr w:type="spellStart"/>
            <w:r w:rsidRPr="00AD2DBC">
              <w:rPr>
                <w:b/>
              </w:rPr>
              <w:t>Execution</w:t>
            </w:r>
            <w:proofErr w:type="spellEnd"/>
            <w:r w:rsidRPr="00AD2DBC">
              <w:rPr>
                <w:b/>
              </w:rPr>
              <w:t xml:space="preserve"> ID</w:t>
            </w:r>
          </w:p>
        </w:tc>
        <w:tc>
          <w:tcPr>
            <w:tcW w:w="7222" w:type="dxa"/>
          </w:tcPr>
          <w:p w:rsidR="004C248B" w:rsidRDefault="004C248B" w:rsidP="00B8118C">
            <w:r>
              <w:t>TE_1.8_14</w:t>
            </w:r>
          </w:p>
        </w:tc>
      </w:tr>
      <w:tr w:rsidR="004C248B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4C248B" w:rsidRPr="00AD2DBC" w:rsidRDefault="004C248B" w:rsidP="00B8118C">
            <w:pPr>
              <w:rPr>
                <w:b/>
              </w:rPr>
            </w:pPr>
            <w:r w:rsidRPr="00AD2DBC">
              <w:rPr>
                <w:b/>
              </w:rPr>
              <w:t>Test Frame ID</w:t>
            </w:r>
          </w:p>
        </w:tc>
        <w:tc>
          <w:tcPr>
            <w:tcW w:w="7222" w:type="dxa"/>
          </w:tcPr>
          <w:p w:rsidR="004C248B" w:rsidRDefault="004C248B" w:rsidP="00B8118C">
            <w:r>
              <w:t>TF_1.8_14</w:t>
            </w:r>
          </w:p>
        </w:tc>
      </w:tr>
      <w:tr w:rsidR="004C248B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4C248B" w:rsidRPr="00AD2DBC" w:rsidRDefault="004C248B" w:rsidP="00B8118C">
            <w:pPr>
              <w:rPr>
                <w:b/>
              </w:rPr>
            </w:pPr>
            <w:r w:rsidRPr="00AD2DBC">
              <w:rPr>
                <w:b/>
              </w:rPr>
              <w:t xml:space="preserve">Test Case </w:t>
            </w:r>
            <w:proofErr w:type="spellStart"/>
            <w:r w:rsidRPr="00AD2DBC">
              <w:rPr>
                <w:b/>
              </w:rPr>
              <w:t>Description</w:t>
            </w:r>
            <w:proofErr w:type="spellEnd"/>
          </w:p>
        </w:tc>
        <w:tc>
          <w:tcPr>
            <w:tcW w:w="7222" w:type="dxa"/>
          </w:tcPr>
          <w:p w:rsidR="004C248B" w:rsidRDefault="004C248B" w:rsidP="004C248B">
            <w:r>
              <w:t xml:space="preserve">Il gestore inserisce un numero decimale che </w:t>
            </w:r>
            <w:r>
              <w:t>non rispetta il formato richiesto</w:t>
            </w:r>
            <w:r>
              <w:t xml:space="preserve"> nel campo prezzo di vendita.</w:t>
            </w:r>
          </w:p>
        </w:tc>
      </w:tr>
      <w:tr w:rsidR="004C248B" w:rsidRPr="00AD2DBC" w:rsidTr="00B8118C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4C248B" w:rsidRPr="00AD2DBC" w:rsidRDefault="004C248B" w:rsidP="00B8118C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Testing</w:t>
            </w:r>
            <w:proofErr w:type="spellEnd"/>
            <w:r w:rsidRPr="00AD2DBC">
              <w:rPr>
                <w:b/>
              </w:rPr>
              <w:t xml:space="preserve"> Environment</w:t>
            </w:r>
          </w:p>
        </w:tc>
      </w:tr>
      <w:tr w:rsidR="004C248B" w:rsidTr="00B8118C">
        <w:trPr>
          <w:trHeight w:val="454"/>
        </w:trPr>
        <w:tc>
          <w:tcPr>
            <w:tcW w:w="9627" w:type="dxa"/>
            <w:gridSpan w:val="2"/>
          </w:tcPr>
          <w:p w:rsidR="004C248B" w:rsidRDefault="004C248B" w:rsidP="00B8118C">
            <w:pPr>
              <w:pStyle w:val="Paragrafoelenco"/>
              <w:numPr>
                <w:ilvl w:val="0"/>
                <w:numId w:val="13"/>
              </w:numPr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  <w:p w:rsidR="004C248B" w:rsidRDefault="004C248B" w:rsidP="00B8118C">
            <w:pPr>
              <w:pStyle w:val="Paragrafoelenco"/>
              <w:numPr>
                <w:ilvl w:val="0"/>
                <w:numId w:val="13"/>
              </w:numPr>
            </w:pPr>
            <w:proofErr w:type="spellStart"/>
            <w:r>
              <w:t>Eclipse</w:t>
            </w:r>
            <w:proofErr w:type="spellEnd"/>
            <w:r>
              <w:t xml:space="preserve"> </w:t>
            </w:r>
            <w:r w:rsidRPr="00967B68">
              <w:rPr>
                <w:lang w:eastAsia="it-IT"/>
              </w:rPr>
              <w:t>Mars.1 Release (4.5.1)</w:t>
            </w:r>
          </w:p>
        </w:tc>
      </w:tr>
      <w:tr w:rsidR="004C248B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4C248B" w:rsidRPr="00AD2DBC" w:rsidRDefault="004C248B" w:rsidP="00B8118C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Result</w:t>
            </w:r>
            <w:proofErr w:type="spellEnd"/>
          </w:p>
        </w:tc>
        <w:tc>
          <w:tcPr>
            <w:tcW w:w="7222" w:type="dxa"/>
          </w:tcPr>
          <w:p w:rsidR="004C248B" w:rsidRDefault="004C248B" w:rsidP="00B8118C">
            <w:r>
              <w:t>PASSED</w:t>
            </w:r>
          </w:p>
        </w:tc>
      </w:tr>
      <w:tr w:rsidR="004C248B" w:rsidRPr="00AD2DBC" w:rsidTr="00B8118C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4C248B" w:rsidRPr="00AD2DBC" w:rsidRDefault="004C248B" w:rsidP="00B8118C">
            <w:pPr>
              <w:rPr>
                <w:b/>
              </w:rPr>
            </w:pPr>
            <w:r w:rsidRPr="00AD2DBC">
              <w:rPr>
                <w:b/>
              </w:rPr>
              <w:t>Anomalie</w:t>
            </w:r>
          </w:p>
        </w:tc>
      </w:tr>
      <w:tr w:rsidR="004C248B" w:rsidTr="00B8118C">
        <w:trPr>
          <w:trHeight w:val="454"/>
        </w:trPr>
        <w:tc>
          <w:tcPr>
            <w:tcW w:w="9627" w:type="dxa"/>
            <w:gridSpan w:val="2"/>
          </w:tcPr>
          <w:p w:rsidR="004C248B" w:rsidRDefault="004C248B" w:rsidP="00B8118C"/>
        </w:tc>
      </w:tr>
      <w:tr w:rsidR="004C248B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4C248B" w:rsidRPr="00AD2DBC" w:rsidRDefault="004C248B" w:rsidP="00B8118C">
            <w:pPr>
              <w:rPr>
                <w:b/>
              </w:rPr>
            </w:pPr>
            <w:r w:rsidRPr="00AD2DBC">
              <w:rPr>
                <w:b/>
              </w:rPr>
              <w:t>Tester</w:t>
            </w:r>
          </w:p>
        </w:tc>
        <w:tc>
          <w:tcPr>
            <w:tcW w:w="7222" w:type="dxa"/>
          </w:tcPr>
          <w:p w:rsidR="004C248B" w:rsidRDefault="004C248B" w:rsidP="00B8118C">
            <w:r>
              <w:t>Salvatore Pagliarulo</w:t>
            </w:r>
          </w:p>
        </w:tc>
      </w:tr>
      <w:tr w:rsidR="004C248B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4C248B" w:rsidRPr="00AD2DBC" w:rsidRDefault="004C248B" w:rsidP="00B8118C">
            <w:pPr>
              <w:rPr>
                <w:b/>
              </w:rPr>
            </w:pPr>
            <w:r w:rsidRPr="00AD2DBC">
              <w:rPr>
                <w:b/>
              </w:rPr>
              <w:t>Data</w:t>
            </w:r>
          </w:p>
        </w:tc>
        <w:tc>
          <w:tcPr>
            <w:tcW w:w="7222" w:type="dxa"/>
          </w:tcPr>
          <w:p w:rsidR="004C248B" w:rsidRDefault="004C248B" w:rsidP="00B8118C">
            <w:r>
              <w:t>05/02/2017 – 17:20</w:t>
            </w:r>
          </w:p>
        </w:tc>
      </w:tr>
    </w:tbl>
    <w:p w:rsidR="004C248B" w:rsidRDefault="004C248B" w:rsidP="007948F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2"/>
      </w:tblGrid>
      <w:tr w:rsidR="00E7095E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E7095E" w:rsidRPr="00AD2DBC" w:rsidRDefault="00E7095E" w:rsidP="00B8118C">
            <w:pPr>
              <w:rPr>
                <w:b/>
              </w:rPr>
            </w:pPr>
            <w:r w:rsidRPr="00AD2DBC">
              <w:rPr>
                <w:b/>
              </w:rPr>
              <w:t xml:space="preserve">Test </w:t>
            </w:r>
            <w:proofErr w:type="spellStart"/>
            <w:r w:rsidRPr="00AD2DBC">
              <w:rPr>
                <w:b/>
              </w:rPr>
              <w:t>Execution</w:t>
            </w:r>
            <w:proofErr w:type="spellEnd"/>
            <w:r w:rsidRPr="00AD2DBC">
              <w:rPr>
                <w:b/>
              </w:rPr>
              <w:t xml:space="preserve"> ID</w:t>
            </w:r>
          </w:p>
        </w:tc>
        <w:tc>
          <w:tcPr>
            <w:tcW w:w="7222" w:type="dxa"/>
          </w:tcPr>
          <w:p w:rsidR="00E7095E" w:rsidRDefault="00E7095E" w:rsidP="00B8118C">
            <w:r>
              <w:t>TE_1.8_15</w:t>
            </w:r>
          </w:p>
        </w:tc>
      </w:tr>
      <w:tr w:rsidR="00E7095E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E7095E" w:rsidRPr="00AD2DBC" w:rsidRDefault="00E7095E" w:rsidP="00B8118C">
            <w:pPr>
              <w:rPr>
                <w:b/>
              </w:rPr>
            </w:pPr>
            <w:r w:rsidRPr="00AD2DBC">
              <w:rPr>
                <w:b/>
              </w:rPr>
              <w:t>Test Frame ID</w:t>
            </w:r>
          </w:p>
        </w:tc>
        <w:tc>
          <w:tcPr>
            <w:tcW w:w="7222" w:type="dxa"/>
          </w:tcPr>
          <w:p w:rsidR="00E7095E" w:rsidRDefault="00E7095E" w:rsidP="00B8118C">
            <w:r>
              <w:t>TF_1.8_15</w:t>
            </w:r>
          </w:p>
        </w:tc>
      </w:tr>
      <w:tr w:rsidR="00E7095E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E7095E" w:rsidRPr="00AD2DBC" w:rsidRDefault="00E7095E" w:rsidP="00B8118C">
            <w:pPr>
              <w:rPr>
                <w:b/>
              </w:rPr>
            </w:pPr>
            <w:r w:rsidRPr="00AD2DBC">
              <w:rPr>
                <w:b/>
              </w:rPr>
              <w:t xml:space="preserve">Test Case </w:t>
            </w:r>
            <w:proofErr w:type="spellStart"/>
            <w:r w:rsidRPr="00AD2DBC">
              <w:rPr>
                <w:b/>
              </w:rPr>
              <w:t>Description</w:t>
            </w:r>
            <w:proofErr w:type="spellEnd"/>
          </w:p>
        </w:tc>
        <w:tc>
          <w:tcPr>
            <w:tcW w:w="7222" w:type="dxa"/>
          </w:tcPr>
          <w:p w:rsidR="00E7095E" w:rsidRDefault="00E7095E" w:rsidP="00E7095E">
            <w:r>
              <w:t xml:space="preserve">Il gestore </w:t>
            </w:r>
            <w:r>
              <w:t>compila tutti i campi per l’inserimento di un prodotto correttamente.</w:t>
            </w:r>
          </w:p>
        </w:tc>
      </w:tr>
      <w:tr w:rsidR="00E7095E" w:rsidRPr="00AD2DBC" w:rsidTr="00B8118C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E7095E" w:rsidRPr="00AD2DBC" w:rsidRDefault="00E7095E" w:rsidP="00B8118C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Testing</w:t>
            </w:r>
            <w:proofErr w:type="spellEnd"/>
            <w:r w:rsidRPr="00AD2DBC">
              <w:rPr>
                <w:b/>
              </w:rPr>
              <w:t xml:space="preserve"> Environment</w:t>
            </w:r>
          </w:p>
        </w:tc>
      </w:tr>
      <w:tr w:rsidR="00E7095E" w:rsidTr="00B8118C">
        <w:trPr>
          <w:trHeight w:val="454"/>
        </w:trPr>
        <w:tc>
          <w:tcPr>
            <w:tcW w:w="9627" w:type="dxa"/>
            <w:gridSpan w:val="2"/>
          </w:tcPr>
          <w:p w:rsidR="00E7095E" w:rsidRDefault="00E7095E" w:rsidP="00B8118C">
            <w:pPr>
              <w:pStyle w:val="Paragrafoelenco"/>
              <w:numPr>
                <w:ilvl w:val="0"/>
                <w:numId w:val="13"/>
              </w:numPr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  <w:p w:rsidR="00E7095E" w:rsidRDefault="00E7095E" w:rsidP="00B8118C">
            <w:pPr>
              <w:pStyle w:val="Paragrafoelenco"/>
              <w:numPr>
                <w:ilvl w:val="0"/>
                <w:numId w:val="13"/>
              </w:numPr>
            </w:pPr>
            <w:proofErr w:type="spellStart"/>
            <w:r>
              <w:t>Eclipse</w:t>
            </w:r>
            <w:proofErr w:type="spellEnd"/>
            <w:r>
              <w:t xml:space="preserve"> </w:t>
            </w:r>
            <w:r w:rsidRPr="00967B68">
              <w:rPr>
                <w:lang w:eastAsia="it-IT"/>
              </w:rPr>
              <w:t>Mars.1 Release (4.5.1)</w:t>
            </w:r>
          </w:p>
        </w:tc>
      </w:tr>
      <w:tr w:rsidR="00E7095E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E7095E" w:rsidRPr="00AD2DBC" w:rsidRDefault="00E7095E" w:rsidP="00B8118C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Result</w:t>
            </w:r>
            <w:proofErr w:type="spellEnd"/>
          </w:p>
        </w:tc>
        <w:tc>
          <w:tcPr>
            <w:tcW w:w="7222" w:type="dxa"/>
          </w:tcPr>
          <w:p w:rsidR="00E7095E" w:rsidRDefault="00E7095E" w:rsidP="00B8118C">
            <w:r>
              <w:t>PASSED</w:t>
            </w:r>
          </w:p>
        </w:tc>
      </w:tr>
      <w:tr w:rsidR="00E7095E" w:rsidRPr="00AD2DBC" w:rsidTr="00B8118C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E7095E" w:rsidRPr="00AD2DBC" w:rsidRDefault="00E7095E" w:rsidP="00B8118C">
            <w:pPr>
              <w:rPr>
                <w:b/>
              </w:rPr>
            </w:pPr>
            <w:r w:rsidRPr="00AD2DBC">
              <w:rPr>
                <w:b/>
              </w:rPr>
              <w:t>Anomalie</w:t>
            </w:r>
          </w:p>
        </w:tc>
      </w:tr>
      <w:tr w:rsidR="00E7095E" w:rsidTr="00B8118C">
        <w:trPr>
          <w:trHeight w:val="454"/>
        </w:trPr>
        <w:tc>
          <w:tcPr>
            <w:tcW w:w="9627" w:type="dxa"/>
            <w:gridSpan w:val="2"/>
          </w:tcPr>
          <w:p w:rsidR="00E7095E" w:rsidRDefault="00E7095E" w:rsidP="00B8118C"/>
        </w:tc>
      </w:tr>
      <w:tr w:rsidR="00E7095E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E7095E" w:rsidRPr="00AD2DBC" w:rsidRDefault="00E7095E" w:rsidP="00B8118C">
            <w:pPr>
              <w:rPr>
                <w:b/>
              </w:rPr>
            </w:pPr>
            <w:r w:rsidRPr="00AD2DBC">
              <w:rPr>
                <w:b/>
              </w:rPr>
              <w:t>Tester</w:t>
            </w:r>
          </w:p>
        </w:tc>
        <w:tc>
          <w:tcPr>
            <w:tcW w:w="7222" w:type="dxa"/>
          </w:tcPr>
          <w:p w:rsidR="00E7095E" w:rsidRDefault="00E7095E" w:rsidP="00B8118C">
            <w:r>
              <w:t>Salvatore Pagliarulo</w:t>
            </w:r>
          </w:p>
        </w:tc>
      </w:tr>
      <w:tr w:rsidR="00E7095E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E7095E" w:rsidRPr="00AD2DBC" w:rsidRDefault="00E7095E" w:rsidP="00B8118C">
            <w:pPr>
              <w:rPr>
                <w:b/>
              </w:rPr>
            </w:pPr>
            <w:r w:rsidRPr="00AD2DBC">
              <w:rPr>
                <w:b/>
              </w:rPr>
              <w:t>Data</w:t>
            </w:r>
          </w:p>
        </w:tc>
        <w:tc>
          <w:tcPr>
            <w:tcW w:w="7222" w:type="dxa"/>
          </w:tcPr>
          <w:p w:rsidR="00E7095E" w:rsidRDefault="00E7095E" w:rsidP="00B8118C">
            <w:r>
              <w:t>05/02/2017 – 17:21</w:t>
            </w:r>
          </w:p>
        </w:tc>
      </w:tr>
    </w:tbl>
    <w:p w:rsidR="00E7095E" w:rsidRDefault="00E7095E" w:rsidP="007948FB"/>
    <w:p w:rsidR="00555944" w:rsidRDefault="00555944" w:rsidP="007948FB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2"/>
      </w:tblGrid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lastRenderedPageBreak/>
              <w:t xml:space="preserve">Test </w:t>
            </w:r>
            <w:proofErr w:type="spellStart"/>
            <w:r w:rsidRPr="00AD2DBC">
              <w:rPr>
                <w:b/>
              </w:rPr>
              <w:t>Execution</w:t>
            </w:r>
            <w:proofErr w:type="spellEnd"/>
            <w:r w:rsidRPr="00AD2DBC">
              <w:rPr>
                <w:b/>
              </w:rPr>
              <w:t xml:space="preserve"> ID</w:t>
            </w:r>
          </w:p>
        </w:tc>
        <w:tc>
          <w:tcPr>
            <w:tcW w:w="7222" w:type="dxa"/>
          </w:tcPr>
          <w:p w:rsidR="00555944" w:rsidRDefault="00555944" w:rsidP="00B8118C">
            <w:r>
              <w:t>TE_1.</w:t>
            </w:r>
            <w:r>
              <w:t>9</w:t>
            </w:r>
            <w:r>
              <w:t>_01</w:t>
            </w:r>
          </w:p>
        </w:tc>
      </w:tr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t>Test Frame ID</w:t>
            </w:r>
          </w:p>
        </w:tc>
        <w:tc>
          <w:tcPr>
            <w:tcW w:w="7222" w:type="dxa"/>
          </w:tcPr>
          <w:p w:rsidR="00555944" w:rsidRDefault="00555944" w:rsidP="00B8118C">
            <w:r>
              <w:t>TF_1.</w:t>
            </w:r>
            <w:r>
              <w:t>9</w:t>
            </w:r>
            <w:r>
              <w:t>_01</w:t>
            </w:r>
          </w:p>
        </w:tc>
      </w:tr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t xml:space="preserve">Test Case </w:t>
            </w:r>
            <w:proofErr w:type="spellStart"/>
            <w:r w:rsidRPr="00AD2DBC">
              <w:rPr>
                <w:b/>
              </w:rPr>
              <w:t>Description</w:t>
            </w:r>
            <w:proofErr w:type="spellEnd"/>
          </w:p>
        </w:tc>
        <w:tc>
          <w:tcPr>
            <w:tcW w:w="7222" w:type="dxa"/>
          </w:tcPr>
          <w:p w:rsidR="00555944" w:rsidRDefault="00555944" w:rsidP="00B8118C">
            <w:r>
              <w:t>Il gestore inserisce una stringa che non raggiunge la misura minima nel campo marca.</w:t>
            </w:r>
          </w:p>
        </w:tc>
      </w:tr>
      <w:tr w:rsidR="00555944" w:rsidRPr="00AD2DBC" w:rsidTr="00B8118C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Testing</w:t>
            </w:r>
            <w:proofErr w:type="spellEnd"/>
            <w:r w:rsidRPr="00AD2DBC">
              <w:rPr>
                <w:b/>
              </w:rPr>
              <w:t xml:space="preserve"> Environment</w:t>
            </w:r>
          </w:p>
        </w:tc>
      </w:tr>
      <w:tr w:rsidR="00555944" w:rsidTr="00B8118C">
        <w:trPr>
          <w:trHeight w:val="454"/>
        </w:trPr>
        <w:tc>
          <w:tcPr>
            <w:tcW w:w="9627" w:type="dxa"/>
            <w:gridSpan w:val="2"/>
          </w:tcPr>
          <w:p w:rsidR="00555944" w:rsidRDefault="00555944" w:rsidP="00B8118C">
            <w:pPr>
              <w:pStyle w:val="Paragrafoelenco"/>
              <w:numPr>
                <w:ilvl w:val="0"/>
                <w:numId w:val="13"/>
              </w:numPr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  <w:p w:rsidR="00555944" w:rsidRDefault="00555944" w:rsidP="00B8118C">
            <w:pPr>
              <w:pStyle w:val="Paragrafoelenco"/>
              <w:numPr>
                <w:ilvl w:val="0"/>
                <w:numId w:val="13"/>
              </w:numPr>
            </w:pPr>
            <w:proofErr w:type="spellStart"/>
            <w:r>
              <w:t>Eclipse</w:t>
            </w:r>
            <w:proofErr w:type="spellEnd"/>
            <w:r>
              <w:t xml:space="preserve"> </w:t>
            </w:r>
            <w:r w:rsidRPr="00967B68">
              <w:rPr>
                <w:lang w:eastAsia="it-IT"/>
              </w:rPr>
              <w:t>Mars.1 Release (4.5.1)</w:t>
            </w:r>
          </w:p>
        </w:tc>
      </w:tr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Result</w:t>
            </w:r>
            <w:proofErr w:type="spellEnd"/>
          </w:p>
        </w:tc>
        <w:tc>
          <w:tcPr>
            <w:tcW w:w="7222" w:type="dxa"/>
          </w:tcPr>
          <w:p w:rsidR="00555944" w:rsidRDefault="00555944" w:rsidP="00B8118C">
            <w:r>
              <w:t>PASSED</w:t>
            </w:r>
          </w:p>
        </w:tc>
      </w:tr>
      <w:tr w:rsidR="00555944" w:rsidRPr="00AD2DBC" w:rsidTr="00B8118C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t>Anomalie</w:t>
            </w:r>
          </w:p>
        </w:tc>
      </w:tr>
      <w:tr w:rsidR="00555944" w:rsidTr="00B8118C">
        <w:trPr>
          <w:trHeight w:val="454"/>
        </w:trPr>
        <w:tc>
          <w:tcPr>
            <w:tcW w:w="9627" w:type="dxa"/>
            <w:gridSpan w:val="2"/>
          </w:tcPr>
          <w:p w:rsidR="00555944" w:rsidRDefault="00555944" w:rsidP="00B8118C"/>
        </w:tc>
      </w:tr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t>Tester</w:t>
            </w:r>
          </w:p>
        </w:tc>
        <w:tc>
          <w:tcPr>
            <w:tcW w:w="7222" w:type="dxa"/>
          </w:tcPr>
          <w:p w:rsidR="00555944" w:rsidRDefault="00555944" w:rsidP="00B8118C">
            <w:r>
              <w:t>Salvatore Pagliarulo</w:t>
            </w:r>
          </w:p>
        </w:tc>
      </w:tr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t>Data</w:t>
            </w:r>
          </w:p>
        </w:tc>
        <w:tc>
          <w:tcPr>
            <w:tcW w:w="7222" w:type="dxa"/>
          </w:tcPr>
          <w:p w:rsidR="00555944" w:rsidRDefault="002C210D" w:rsidP="00B8118C">
            <w:r>
              <w:t>05/02/2017 – 17:22</w:t>
            </w:r>
          </w:p>
        </w:tc>
      </w:tr>
    </w:tbl>
    <w:p w:rsidR="00555944" w:rsidRDefault="00555944" w:rsidP="00555944"/>
    <w:p w:rsidR="00555944" w:rsidRDefault="00555944" w:rsidP="0055594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2"/>
      </w:tblGrid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t xml:space="preserve">Test </w:t>
            </w:r>
            <w:proofErr w:type="spellStart"/>
            <w:r w:rsidRPr="00AD2DBC">
              <w:rPr>
                <w:b/>
              </w:rPr>
              <w:t>Execution</w:t>
            </w:r>
            <w:proofErr w:type="spellEnd"/>
            <w:r w:rsidRPr="00AD2DBC">
              <w:rPr>
                <w:b/>
              </w:rPr>
              <w:t xml:space="preserve"> ID</w:t>
            </w:r>
          </w:p>
        </w:tc>
        <w:tc>
          <w:tcPr>
            <w:tcW w:w="7222" w:type="dxa"/>
          </w:tcPr>
          <w:p w:rsidR="00555944" w:rsidRDefault="00555944" w:rsidP="00B8118C">
            <w:r>
              <w:t>TE_1.</w:t>
            </w:r>
            <w:r w:rsidR="002C210D">
              <w:t>9</w:t>
            </w:r>
            <w:r>
              <w:t>_02</w:t>
            </w:r>
          </w:p>
        </w:tc>
      </w:tr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t>Test Frame ID</w:t>
            </w:r>
          </w:p>
        </w:tc>
        <w:tc>
          <w:tcPr>
            <w:tcW w:w="7222" w:type="dxa"/>
          </w:tcPr>
          <w:p w:rsidR="00555944" w:rsidRDefault="00555944" w:rsidP="00B8118C">
            <w:r>
              <w:t>TF_1.</w:t>
            </w:r>
            <w:r w:rsidR="002C210D">
              <w:t>9</w:t>
            </w:r>
            <w:r>
              <w:t>_02</w:t>
            </w:r>
          </w:p>
        </w:tc>
      </w:tr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t xml:space="preserve">Test Case </w:t>
            </w:r>
            <w:proofErr w:type="spellStart"/>
            <w:r w:rsidRPr="00AD2DBC">
              <w:rPr>
                <w:b/>
              </w:rPr>
              <w:t>Description</w:t>
            </w:r>
            <w:proofErr w:type="spellEnd"/>
          </w:p>
        </w:tc>
        <w:tc>
          <w:tcPr>
            <w:tcW w:w="7222" w:type="dxa"/>
          </w:tcPr>
          <w:p w:rsidR="00555944" w:rsidRDefault="00555944" w:rsidP="00B8118C">
            <w:r>
              <w:t>Il gestore inserisce una stringa che supera la misura massima consentita nel campo marca.</w:t>
            </w:r>
          </w:p>
        </w:tc>
      </w:tr>
      <w:tr w:rsidR="00555944" w:rsidRPr="00AD2DBC" w:rsidTr="00B8118C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Testing</w:t>
            </w:r>
            <w:proofErr w:type="spellEnd"/>
            <w:r w:rsidRPr="00AD2DBC">
              <w:rPr>
                <w:b/>
              </w:rPr>
              <w:t xml:space="preserve"> Environment</w:t>
            </w:r>
          </w:p>
        </w:tc>
      </w:tr>
      <w:tr w:rsidR="00555944" w:rsidTr="00B8118C">
        <w:trPr>
          <w:trHeight w:val="454"/>
        </w:trPr>
        <w:tc>
          <w:tcPr>
            <w:tcW w:w="9627" w:type="dxa"/>
            <w:gridSpan w:val="2"/>
          </w:tcPr>
          <w:p w:rsidR="00555944" w:rsidRDefault="00555944" w:rsidP="00B8118C">
            <w:pPr>
              <w:pStyle w:val="Paragrafoelenco"/>
              <w:numPr>
                <w:ilvl w:val="0"/>
                <w:numId w:val="13"/>
              </w:numPr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  <w:p w:rsidR="00555944" w:rsidRDefault="00555944" w:rsidP="00B8118C">
            <w:pPr>
              <w:pStyle w:val="Paragrafoelenco"/>
              <w:numPr>
                <w:ilvl w:val="0"/>
                <w:numId w:val="13"/>
              </w:numPr>
            </w:pPr>
            <w:proofErr w:type="spellStart"/>
            <w:r>
              <w:t>Eclipse</w:t>
            </w:r>
            <w:proofErr w:type="spellEnd"/>
            <w:r>
              <w:t xml:space="preserve"> </w:t>
            </w:r>
            <w:r w:rsidRPr="00967B68">
              <w:rPr>
                <w:lang w:eastAsia="it-IT"/>
              </w:rPr>
              <w:t>Mars.1 Release (4.5.1)</w:t>
            </w:r>
          </w:p>
        </w:tc>
      </w:tr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Result</w:t>
            </w:r>
            <w:proofErr w:type="spellEnd"/>
          </w:p>
        </w:tc>
        <w:tc>
          <w:tcPr>
            <w:tcW w:w="7222" w:type="dxa"/>
          </w:tcPr>
          <w:p w:rsidR="00555944" w:rsidRDefault="00555944" w:rsidP="00B8118C">
            <w:r>
              <w:t>PASSED</w:t>
            </w:r>
          </w:p>
        </w:tc>
      </w:tr>
      <w:tr w:rsidR="00555944" w:rsidRPr="00AD2DBC" w:rsidTr="00B8118C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t>Anomalie</w:t>
            </w:r>
          </w:p>
        </w:tc>
      </w:tr>
      <w:tr w:rsidR="00555944" w:rsidTr="00B8118C">
        <w:trPr>
          <w:trHeight w:val="454"/>
        </w:trPr>
        <w:tc>
          <w:tcPr>
            <w:tcW w:w="9627" w:type="dxa"/>
            <w:gridSpan w:val="2"/>
          </w:tcPr>
          <w:p w:rsidR="00555944" w:rsidRDefault="00555944" w:rsidP="00B8118C"/>
        </w:tc>
      </w:tr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t>Tester</w:t>
            </w:r>
          </w:p>
        </w:tc>
        <w:tc>
          <w:tcPr>
            <w:tcW w:w="7222" w:type="dxa"/>
          </w:tcPr>
          <w:p w:rsidR="00555944" w:rsidRDefault="00555944" w:rsidP="00B8118C">
            <w:r>
              <w:t>Salvatore Pagliarulo</w:t>
            </w:r>
          </w:p>
        </w:tc>
      </w:tr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t>Data</w:t>
            </w:r>
          </w:p>
        </w:tc>
        <w:tc>
          <w:tcPr>
            <w:tcW w:w="7222" w:type="dxa"/>
          </w:tcPr>
          <w:p w:rsidR="00555944" w:rsidRDefault="002C210D" w:rsidP="00B8118C">
            <w:r>
              <w:t>05/02/2017 – 17:23</w:t>
            </w:r>
          </w:p>
        </w:tc>
      </w:tr>
    </w:tbl>
    <w:p w:rsidR="002C210D" w:rsidRDefault="002C210D" w:rsidP="00555944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2"/>
      </w:tblGrid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lastRenderedPageBreak/>
              <w:t xml:space="preserve">Test </w:t>
            </w:r>
            <w:proofErr w:type="spellStart"/>
            <w:r w:rsidRPr="00AD2DBC">
              <w:rPr>
                <w:b/>
              </w:rPr>
              <w:t>Execution</w:t>
            </w:r>
            <w:proofErr w:type="spellEnd"/>
            <w:r w:rsidRPr="00AD2DBC">
              <w:rPr>
                <w:b/>
              </w:rPr>
              <w:t xml:space="preserve"> ID</w:t>
            </w:r>
          </w:p>
        </w:tc>
        <w:tc>
          <w:tcPr>
            <w:tcW w:w="7222" w:type="dxa"/>
          </w:tcPr>
          <w:p w:rsidR="00555944" w:rsidRDefault="00555944" w:rsidP="00B8118C">
            <w:r>
              <w:t>TE_1.</w:t>
            </w:r>
            <w:r w:rsidR="002C210D">
              <w:t>9</w:t>
            </w:r>
            <w:r>
              <w:t>_03</w:t>
            </w:r>
          </w:p>
        </w:tc>
      </w:tr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t>Test Frame ID</w:t>
            </w:r>
          </w:p>
        </w:tc>
        <w:tc>
          <w:tcPr>
            <w:tcW w:w="7222" w:type="dxa"/>
          </w:tcPr>
          <w:p w:rsidR="00555944" w:rsidRDefault="00555944" w:rsidP="00B8118C">
            <w:r>
              <w:t>TF_1.</w:t>
            </w:r>
            <w:r w:rsidR="002C210D">
              <w:t>9</w:t>
            </w:r>
            <w:r>
              <w:t>_03</w:t>
            </w:r>
          </w:p>
        </w:tc>
      </w:tr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t xml:space="preserve">Test Case </w:t>
            </w:r>
            <w:proofErr w:type="spellStart"/>
            <w:r w:rsidRPr="00AD2DBC">
              <w:rPr>
                <w:b/>
              </w:rPr>
              <w:t>Description</w:t>
            </w:r>
            <w:proofErr w:type="spellEnd"/>
          </w:p>
        </w:tc>
        <w:tc>
          <w:tcPr>
            <w:tcW w:w="7222" w:type="dxa"/>
          </w:tcPr>
          <w:p w:rsidR="00555944" w:rsidRDefault="00555944" w:rsidP="00B8118C">
            <w:r>
              <w:t>Il gestore inserisce una stringa che non rispetta il formato richiesto nel campo marca.</w:t>
            </w:r>
          </w:p>
        </w:tc>
      </w:tr>
      <w:tr w:rsidR="00555944" w:rsidRPr="00AD2DBC" w:rsidTr="00B8118C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Testing</w:t>
            </w:r>
            <w:proofErr w:type="spellEnd"/>
            <w:r w:rsidRPr="00AD2DBC">
              <w:rPr>
                <w:b/>
              </w:rPr>
              <w:t xml:space="preserve"> Environment</w:t>
            </w:r>
          </w:p>
        </w:tc>
      </w:tr>
      <w:tr w:rsidR="00555944" w:rsidTr="00B8118C">
        <w:trPr>
          <w:trHeight w:val="454"/>
        </w:trPr>
        <w:tc>
          <w:tcPr>
            <w:tcW w:w="9627" w:type="dxa"/>
            <w:gridSpan w:val="2"/>
          </w:tcPr>
          <w:p w:rsidR="00555944" w:rsidRDefault="00555944" w:rsidP="00B8118C">
            <w:pPr>
              <w:pStyle w:val="Paragrafoelenco"/>
              <w:numPr>
                <w:ilvl w:val="0"/>
                <w:numId w:val="13"/>
              </w:numPr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  <w:p w:rsidR="00555944" w:rsidRDefault="00555944" w:rsidP="00B8118C">
            <w:pPr>
              <w:pStyle w:val="Paragrafoelenco"/>
              <w:numPr>
                <w:ilvl w:val="0"/>
                <w:numId w:val="13"/>
              </w:numPr>
            </w:pPr>
            <w:proofErr w:type="spellStart"/>
            <w:r>
              <w:t>Eclipse</w:t>
            </w:r>
            <w:proofErr w:type="spellEnd"/>
            <w:r>
              <w:t xml:space="preserve"> </w:t>
            </w:r>
            <w:r w:rsidRPr="00967B68">
              <w:rPr>
                <w:lang w:eastAsia="it-IT"/>
              </w:rPr>
              <w:t>Mars.1 Release (4.5.1)</w:t>
            </w:r>
          </w:p>
        </w:tc>
      </w:tr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Result</w:t>
            </w:r>
            <w:proofErr w:type="spellEnd"/>
          </w:p>
        </w:tc>
        <w:tc>
          <w:tcPr>
            <w:tcW w:w="7222" w:type="dxa"/>
          </w:tcPr>
          <w:p w:rsidR="00555944" w:rsidRDefault="00555944" w:rsidP="00B8118C">
            <w:r>
              <w:t>PASSED</w:t>
            </w:r>
          </w:p>
        </w:tc>
      </w:tr>
      <w:tr w:rsidR="00555944" w:rsidRPr="00AD2DBC" w:rsidTr="00B8118C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t>Anomalie</w:t>
            </w:r>
          </w:p>
        </w:tc>
      </w:tr>
      <w:tr w:rsidR="00555944" w:rsidTr="00B8118C">
        <w:trPr>
          <w:trHeight w:val="454"/>
        </w:trPr>
        <w:tc>
          <w:tcPr>
            <w:tcW w:w="9627" w:type="dxa"/>
            <w:gridSpan w:val="2"/>
          </w:tcPr>
          <w:p w:rsidR="00555944" w:rsidRDefault="00555944" w:rsidP="00B8118C"/>
        </w:tc>
      </w:tr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t>Tester</w:t>
            </w:r>
          </w:p>
        </w:tc>
        <w:tc>
          <w:tcPr>
            <w:tcW w:w="7222" w:type="dxa"/>
          </w:tcPr>
          <w:p w:rsidR="00555944" w:rsidRDefault="00555944" w:rsidP="00B8118C">
            <w:r>
              <w:t>Salvatore Pagliarulo</w:t>
            </w:r>
          </w:p>
        </w:tc>
      </w:tr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t>Data</w:t>
            </w:r>
          </w:p>
        </w:tc>
        <w:tc>
          <w:tcPr>
            <w:tcW w:w="7222" w:type="dxa"/>
          </w:tcPr>
          <w:p w:rsidR="00555944" w:rsidRDefault="002C210D" w:rsidP="00B8118C">
            <w:r>
              <w:t>05/02/2017 – 17:24</w:t>
            </w:r>
          </w:p>
        </w:tc>
      </w:tr>
    </w:tbl>
    <w:p w:rsidR="00555944" w:rsidRDefault="00555944" w:rsidP="0055594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2"/>
      </w:tblGrid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t xml:space="preserve">Test </w:t>
            </w:r>
            <w:proofErr w:type="spellStart"/>
            <w:r w:rsidRPr="00AD2DBC">
              <w:rPr>
                <w:b/>
              </w:rPr>
              <w:t>Execution</w:t>
            </w:r>
            <w:proofErr w:type="spellEnd"/>
            <w:r w:rsidRPr="00AD2DBC">
              <w:rPr>
                <w:b/>
              </w:rPr>
              <w:t xml:space="preserve"> ID</w:t>
            </w:r>
          </w:p>
        </w:tc>
        <w:tc>
          <w:tcPr>
            <w:tcW w:w="7222" w:type="dxa"/>
          </w:tcPr>
          <w:p w:rsidR="00555944" w:rsidRDefault="00555944" w:rsidP="00B8118C">
            <w:r>
              <w:t>TE_1.</w:t>
            </w:r>
            <w:r w:rsidR="002C210D">
              <w:t>9</w:t>
            </w:r>
            <w:r>
              <w:t>_04</w:t>
            </w:r>
          </w:p>
        </w:tc>
      </w:tr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t>Test Frame ID</w:t>
            </w:r>
          </w:p>
        </w:tc>
        <w:tc>
          <w:tcPr>
            <w:tcW w:w="7222" w:type="dxa"/>
          </w:tcPr>
          <w:p w:rsidR="00555944" w:rsidRDefault="00555944" w:rsidP="00B8118C">
            <w:r>
              <w:t>TF_1.</w:t>
            </w:r>
            <w:r w:rsidR="002C210D">
              <w:t>9</w:t>
            </w:r>
            <w:r>
              <w:t>_04</w:t>
            </w:r>
          </w:p>
        </w:tc>
      </w:tr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t xml:space="preserve">Test Case </w:t>
            </w:r>
            <w:proofErr w:type="spellStart"/>
            <w:r w:rsidRPr="00AD2DBC">
              <w:rPr>
                <w:b/>
              </w:rPr>
              <w:t>Description</w:t>
            </w:r>
            <w:proofErr w:type="spellEnd"/>
          </w:p>
        </w:tc>
        <w:tc>
          <w:tcPr>
            <w:tcW w:w="7222" w:type="dxa"/>
          </w:tcPr>
          <w:p w:rsidR="00555944" w:rsidRDefault="00555944" w:rsidP="00B8118C">
            <w:r>
              <w:t>Il gestore inserisce una stringa che non raggiunge la misura minima nel campo nome.</w:t>
            </w:r>
          </w:p>
        </w:tc>
      </w:tr>
      <w:tr w:rsidR="00555944" w:rsidRPr="00AD2DBC" w:rsidTr="00B8118C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Testing</w:t>
            </w:r>
            <w:proofErr w:type="spellEnd"/>
            <w:r w:rsidRPr="00AD2DBC">
              <w:rPr>
                <w:b/>
              </w:rPr>
              <w:t xml:space="preserve"> Environment</w:t>
            </w:r>
          </w:p>
        </w:tc>
      </w:tr>
      <w:tr w:rsidR="00555944" w:rsidTr="00B8118C">
        <w:trPr>
          <w:trHeight w:val="454"/>
        </w:trPr>
        <w:tc>
          <w:tcPr>
            <w:tcW w:w="9627" w:type="dxa"/>
            <w:gridSpan w:val="2"/>
          </w:tcPr>
          <w:p w:rsidR="00555944" w:rsidRDefault="00555944" w:rsidP="00B8118C">
            <w:pPr>
              <w:pStyle w:val="Paragrafoelenco"/>
              <w:numPr>
                <w:ilvl w:val="0"/>
                <w:numId w:val="13"/>
              </w:numPr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  <w:p w:rsidR="00555944" w:rsidRDefault="00555944" w:rsidP="00B8118C">
            <w:pPr>
              <w:pStyle w:val="Paragrafoelenco"/>
              <w:numPr>
                <w:ilvl w:val="0"/>
                <w:numId w:val="13"/>
              </w:numPr>
            </w:pPr>
            <w:proofErr w:type="spellStart"/>
            <w:r>
              <w:t>Eclipse</w:t>
            </w:r>
            <w:proofErr w:type="spellEnd"/>
            <w:r>
              <w:t xml:space="preserve"> </w:t>
            </w:r>
            <w:r w:rsidRPr="00967B68">
              <w:rPr>
                <w:lang w:eastAsia="it-IT"/>
              </w:rPr>
              <w:t>Mars.1 Release (4.5.1)</w:t>
            </w:r>
          </w:p>
        </w:tc>
      </w:tr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Result</w:t>
            </w:r>
            <w:proofErr w:type="spellEnd"/>
          </w:p>
        </w:tc>
        <w:tc>
          <w:tcPr>
            <w:tcW w:w="7222" w:type="dxa"/>
          </w:tcPr>
          <w:p w:rsidR="00555944" w:rsidRDefault="00555944" w:rsidP="00B8118C">
            <w:r>
              <w:t>PASSED</w:t>
            </w:r>
          </w:p>
        </w:tc>
      </w:tr>
      <w:tr w:rsidR="00555944" w:rsidRPr="00AD2DBC" w:rsidTr="00B8118C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t>Anomalie</w:t>
            </w:r>
          </w:p>
        </w:tc>
      </w:tr>
      <w:tr w:rsidR="00555944" w:rsidTr="00B8118C">
        <w:trPr>
          <w:trHeight w:val="454"/>
        </w:trPr>
        <w:tc>
          <w:tcPr>
            <w:tcW w:w="9627" w:type="dxa"/>
            <w:gridSpan w:val="2"/>
          </w:tcPr>
          <w:p w:rsidR="00555944" w:rsidRDefault="00555944" w:rsidP="00B8118C"/>
        </w:tc>
      </w:tr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t>Tester</w:t>
            </w:r>
          </w:p>
        </w:tc>
        <w:tc>
          <w:tcPr>
            <w:tcW w:w="7222" w:type="dxa"/>
          </w:tcPr>
          <w:p w:rsidR="00555944" w:rsidRDefault="00555944" w:rsidP="00B8118C">
            <w:r>
              <w:t>Salvatore Pagliarulo</w:t>
            </w:r>
          </w:p>
        </w:tc>
      </w:tr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t>Data</w:t>
            </w:r>
          </w:p>
        </w:tc>
        <w:tc>
          <w:tcPr>
            <w:tcW w:w="7222" w:type="dxa"/>
          </w:tcPr>
          <w:p w:rsidR="00555944" w:rsidRDefault="002C210D" w:rsidP="00B8118C">
            <w:r>
              <w:t>05/02/2017 – 17:25</w:t>
            </w:r>
          </w:p>
        </w:tc>
      </w:tr>
    </w:tbl>
    <w:p w:rsidR="002C210D" w:rsidRDefault="002C210D" w:rsidP="00555944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2"/>
      </w:tblGrid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lastRenderedPageBreak/>
              <w:t xml:space="preserve">Test </w:t>
            </w:r>
            <w:proofErr w:type="spellStart"/>
            <w:r w:rsidRPr="00AD2DBC">
              <w:rPr>
                <w:b/>
              </w:rPr>
              <w:t>Execution</w:t>
            </w:r>
            <w:proofErr w:type="spellEnd"/>
            <w:r w:rsidRPr="00AD2DBC">
              <w:rPr>
                <w:b/>
              </w:rPr>
              <w:t xml:space="preserve"> ID</w:t>
            </w:r>
          </w:p>
        </w:tc>
        <w:tc>
          <w:tcPr>
            <w:tcW w:w="7222" w:type="dxa"/>
          </w:tcPr>
          <w:p w:rsidR="00555944" w:rsidRDefault="002C210D" w:rsidP="00B8118C">
            <w:r>
              <w:t>TE_1.9</w:t>
            </w:r>
            <w:r w:rsidR="00555944">
              <w:t>_05</w:t>
            </w:r>
          </w:p>
        </w:tc>
      </w:tr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t>Test Frame ID</w:t>
            </w:r>
          </w:p>
        </w:tc>
        <w:tc>
          <w:tcPr>
            <w:tcW w:w="7222" w:type="dxa"/>
          </w:tcPr>
          <w:p w:rsidR="00555944" w:rsidRDefault="002C210D" w:rsidP="00B8118C">
            <w:r>
              <w:t>TF_1.9</w:t>
            </w:r>
            <w:r w:rsidR="00555944">
              <w:t>_05</w:t>
            </w:r>
          </w:p>
        </w:tc>
      </w:tr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t xml:space="preserve">Test Case </w:t>
            </w:r>
            <w:proofErr w:type="spellStart"/>
            <w:r w:rsidRPr="00AD2DBC">
              <w:rPr>
                <w:b/>
              </w:rPr>
              <w:t>Description</w:t>
            </w:r>
            <w:proofErr w:type="spellEnd"/>
          </w:p>
        </w:tc>
        <w:tc>
          <w:tcPr>
            <w:tcW w:w="7222" w:type="dxa"/>
          </w:tcPr>
          <w:p w:rsidR="00555944" w:rsidRDefault="00555944" w:rsidP="00B8118C">
            <w:r>
              <w:t>Il gestore inserisce una stringa che supera la misura massima consentita nel campo nome.</w:t>
            </w:r>
          </w:p>
        </w:tc>
      </w:tr>
      <w:tr w:rsidR="00555944" w:rsidRPr="00AD2DBC" w:rsidTr="00B8118C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Testing</w:t>
            </w:r>
            <w:proofErr w:type="spellEnd"/>
            <w:r w:rsidRPr="00AD2DBC">
              <w:rPr>
                <w:b/>
              </w:rPr>
              <w:t xml:space="preserve"> Environment</w:t>
            </w:r>
          </w:p>
        </w:tc>
      </w:tr>
      <w:tr w:rsidR="00555944" w:rsidTr="00B8118C">
        <w:trPr>
          <w:trHeight w:val="454"/>
        </w:trPr>
        <w:tc>
          <w:tcPr>
            <w:tcW w:w="9627" w:type="dxa"/>
            <w:gridSpan w:val="2"/>
          </w:tcPr>
          <w:p w:rsidR="00555944" w:rsidRDefault="00555944" w:rsidP="00B8118C">
            <w:pPr>
              <w:pStyle w:val="Paragrafoelenco"/>
              <w:numPr>
                <w:ilvl w:val="0"/>
                <w:numId w:val="13"/>
              </w:numPr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  <w:p w:rsidR="00555944" w:rsidRDefault="00555944" w:rsidP="00B8118C">
            <w:pPr>
              <w:pStyle w:val="Paragrafoelenco"/>
              <w:numPr>
                <w:ilvl w:val="0"/>
                <w:numId w:val="13"/>
              </w:numPr>
            </w:pPr>
            <w:proofErr w:type="spellStart"/>
            <w:r>
              <w:t>Eclipse</w:t>
            </w:r>
            <w:proofErr w:type="spellEnd"/>
            <w:r>
              <w:t xml:space="preserve"> </w:t>
            </w:r>
            <w:r w:rsidRPr="00967B68">
              <w:rPr>
                <w:lang w:eastAsia="it-IT"/>
              </w:rPr>
              <w:t>Mars.1 Release (4.5.1)</w:t>
            </w:r>
          </w:p>
        </w:tc>
      </w:tr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Result</w:t>
            </w:r>
            <w:proofErr w:type="spellEnd"/>
          </w:p>
        </w:tc>
        <w:tc>
          <w:tcPr>
            <w:tcW w:w="7222" w:type="dxa"/>
          </w:tcPr>
          <w:p w:rsidR="00555944" w:rsidRDefault="00555944" w:rsidP="00B8118C">
            <w:r>
              <w:t>PASSED</w:t>
            </w:r>
          </w:p>
        </w:tc>
      </w:tr>
      <w:tr w:rsidR="00555944" w:rsidRPr="00AD2DBC" w:rsidTr="00B8118C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t>Anomalie</w:t>
            </w:r>
          </w:p>
        </w:tc>
      </w:tr>
      <w:tr w:rsidR="00555944" w:rsidTr="00B8118C">
        <w:trPr>
          <w:trHeight w:val="454"/>
        </w:trPr>
        <w:tc>
          <w:tcPr>
            <w:tcW w:w="9627" w:type="dxa"/>
            <w:gridSpan w:val="2"/>
          </w:tcPr>
          <w:p w:rsidR="00555944" w:rsidRDefault="00555944" w:rsidP="00B8118C"/>
        </w:tc>
      </w:tr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t>Tester</w:t>
            </w:r>
          </w:p>
        </w:tc>
        <w:tc>
          <w:tcPr>
            <w:tcW w:w="7222" w:type="dxa"/>
          </w:tcPr>
          <w:p w:rsidR="00555944" w:rsidRDefault="00555944" w:rsidP="00B8118C">
            <w:r>
              <w:t>Salvatore Pagliarulo</w:t>
            </w:r>
          </w:p>
        </w:tc>
      </w:tr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t>Data</w:t>
            </w:r>
          </w:p>
        </w:tc>
        <w:tc>
          <w:tcPr>
            <w:tcW w:w="7222" w:type="dxa"/>
          </w:tcPr>
          <w:p w:rsidR="00555944" w:rsidRDefault="002C210D" w:rsidP="00B8118C">
            <w:r>
              <w:t>05/02/2017 – 17:26</w:t>
            </w:r>
          </w:p>
        </w:tc>
      </w:tr>
    </w:tbl>
    <w:p w:rsidR="00555944" w:rsidRDefault="00555944" w:rsidP="0055594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2"/>
      </w:tblGrid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t xml:space="preserve">Test </w:t>
            </w:r>
            <w:proofErr w:type="spellStart"/>
            <w:r w:rsidRPr="00AD2DBC">
              <w:rPr>
                <w:b/>
              </w:rPr>
              <w:t>Execution</w:t>
            </w:r>
            <w:proofErr w:type="spellEnd"/>
            <w:r w:rsidRPr="00AD2DBC">
              <w:rPr>
                <w:b/>
              </w:rPr>
              <w:t xml:space="preserve"> ID</w:t>
            </w:r>
          </w:p>
        </w:tc>
        <w:tc>
          <w:tcPr>
            <w:tcW w:w="7222" w:type="dxa"/>
          </w:tcPr>
          <w:p w:rsidR="00555944" w:rsidRDefault="002C210D" w:rsidP="00B8118C">
            <w:r>
              <w:t>TE_1.9</w:t>
            </w:r>
            <w:r w:rsidR="00555944">
              <w:t>_06</w:t>
            </w:r>
          </w:p>
        </w:tc>
      </w:tr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t>Test Frame ID</w:t>
            </w:r>
          </w:p>
        </w:tc>
        <w:tc>
          <w:tcPr>
            <w:tcW w:w="7222" w:type="dxa"/>
          </w:tcPr>
          <w:p w:rsidR="00555944" w:rsidRDefault="002C210D" w:rsidP="00B8118C">
            <w:r>
              <w:t>TF_1.9</w:t>
            </w:r>
            <w:r w:rsidR="00555944">
              <w:t>_06</w:t>
            </w:r>
          </w:p>
        </w:tc>
      </w:tr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t xml:space="preserve">Test Case </w:t>
            </w:r>
            <w:proofErr w:type="spellStart"/>
            <w:r w:rsidRPr="00AD2DBC">
              <w:rPr>
                <w:b/>
              </w:rPr>
              <w:t>Description</w:t>
            </w:r>
            <w:proofErr w:type="spellEnd"/>
          </w:p>
        </w:tc>
        <w:tc>
          <w:tcPr>
            <w:tcW w:w="7222" w:type="dxa"/>
          </w:tcPr>
          <w:p w:rsidR="00555944" w:rsidRDefault="00555944" w:rsidP="00B8118C">
            <w:r>
              <w:t>Il gestore inserisce una stringa che non rispetta il formato richiesto nel campo nome.</w:t>
            </w:r>
          </w:p>
        </w:tc>
      </w:tr>
      <w:tr w:rsidR="00555944" w:rsidRPr="00AD2DBC" w:rsidTr="00B8118C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Testing</w:t>
            </w:r>
            <w:proofErr w:type="spellEnd"/>
            <w:r w:rsidRPr="00AD2DBC">
              <w:rPr>
                <w:b/>
              </w:rPr>
              <w:t xml:space="preserve"> Environment</w:t>
            </w:r>
          </w:p>
        </w:tc>
      </w:tr>
      <w:tr w:rsidR="00555944" w:rsidTr="00B8118C">
        <w:trPr>
          <w:trHeight w:val="454"/>
        </w:trPr>
        <w:tc>
          <w:tcPr>
            <w:tcW w:w="9627" w:type="dxa"/>
            <w:gridSpan w:val="2"/>
          </w:tcPr>
          <w:p w:rsidR="00555944" w:rsidRDefault="00555944" w:rsidP="00B8118C">
            <w:pPr>
              <w:pStyle w:val="Paragrafoelenco"/>
              <w:numPr>
                <w:ilvl w:val="0"/>
                <w:numId w:val="13"/>
              </w:numPr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  <w:p w:rsidR="00555944" w:rsidRDefault="00555944" w:rsidP="00B8118C">
            <w:pPr>
              <w:pStyle w:val="Paragrafoelenco"/>
              <w:numPr>
                <w:ilvl w:val="0"/>
                <w:numId w:val="13"/>
              </w:numPr>
            </w:pPr>
            <w:proofErr w:type="spellStart"/>
            <w:r>
              <w:t>Eclipse</w:t>
            </w:r>
            <w:proofErr w:type="spellEnd"/>
            <w:r>
              <w:t xml:space="preserve"> </w:t>
            </w:r>
            <w:r w:rsidRPr="00967B68">
              <w:rPr>
                <w:lang w:eastAsia="it-IT"/>
              </w:rPr>
              <w:t>Mars.1 Release (4.5.1)</w:t>
            </w:r>
          </w:p>
        </w:tc>
      </w:tr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Result</w:t>
            </w:r>
            <w:proofErr w:type="spellEnd"/>
          </w:p>
        </w:tc>
        <w:tc>
          <w:tcPr>
            <w:tcW w:w="7222" w:type="dxa"/>
          </w:tcPr>
          <w:p w:rsidR="00555944" w:rsidRDefault="00555944" w:rsidP="00B8118C">
            <w:r>
              <w:t>PASSED</w:t>
            </w:r>
          </w:p>
        </w:tc>
      </w:tr>
      <w:tr w:rsidR="00555944" w:rsidRPr="00AD2DBC" w:rsidTr="00B8118C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t>Anomalie</w:t>
            </w:r>
          </w:p>
        </w:tc>
      </w:tr>
      <w:tr w:rsidR="00555944" w:rsidTr="00B8118C">
        <w:trPr>
          <w:trHeight w:val="454"/>
        </w:trPr>
        <w:tc>
          <w:tcPr>
            <w:tcW w:w="9627" w:type="dxa"/>
            <w:gridSpan w:val="2"/>
          </w:tcPr>
          <w:p w:rsidR="00555944" w:rsidRDefault="00555944" w:rsidP="00B8118C"/>
        </w:tc>
      </w:tr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t>Tester</w:t>
            </w:r>
          </w:p>
        </w:tc>
        <w:tc>
          <w:tcPr>
            <w:tcW w:w="7222" w:type="dxa"/>
          </w:tcPr>
          <w:p w:rsidR="00555944" w:rsidRDefault="00555944" w:rsidP="00B8118C">
            <w:r>
              <w:t>Salvatore Pagliarulo</w:t>
            </w:r>
          </w:p>
        </w:tc>
      </w:tr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t>Data</w:t>
            </w:r>
          </w:p>
        </w:tc>
        <w:tc>
          <w:tcPr>
            <w:tcW w:w="7222" w:type="dxa"/>
          </w:tcPr>
          <w:p w:rsidR="00555944" w:rsidRDefault="002C210D" w:rsidP="00B8118C">
            <w:r>
              <w:t>05/02/2017 – 17:</w:t>
            </w:r>
            <w:r w:rsidR="00555944">
              <w:t>2</w:t>
            </w:r>
            <w:r>
              <w:t>7</w:t>
            </w:r>
          </w:p>
        </w:tc>
      </w:tr>
    </w:tbl>
    <w:p w:rsidR="002C210D" w:rsidRDefault="002C210D" w:rsidP="00555944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2"/>
      </w:tblGrid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lastRenderedPageBreak/>
              <w:t xml:space="preserve">Test </w:t>
            </w:r>
            <w:proofErr w:type="spellStart"/>
            <w:r w:rsidRPr="00AD2DBC">
              <w:rPr>
                <w:b/>
              </w:rPr>
              <w:t>Execution</w:t>
            </w:r>
            <w:proofErr w:type="spellEnd"/>
            <w:r w:rsidRPr="00AD2DBC">
              <w:rPr>
                <w:b/>
              </w:rPr>
              <w:t xml:space="preserve"> ID</w:t>
            </w:r>
          </w:p>
        </w:tc>
        <w:tc>
          <w:tcPr>
            <w:tcW w:w="7222" w:type="dxa"/>
          </w:tcPr>
          <w:p w:rsidR="00555944" w:rsidRDefault="002C210D" w:rsidP="00B8118C">
            <w:r>
              <w:t>TE_1.9</w:t>
            </w:r>
            <w:r w:rsidR="00555944">
              <w:t>_07</w:t>
            </w:r>
          </w:p>
        </w:tc>
      </w:tr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t>Test Frame ID</w:t>
            </w:r>
          </w:p>
        </w:tc>
        <w:tc>
          <w:tcPr>
            <w:tcW w:w="7222" w:type="dxa"/>
          </w:tcPr>
          <w:p w:rsidR="00555944" w:rsidRDefault="002C210D" w:rsidP="00B8118C">
            <w:r>
              <w:t>TF_1.9</w:t>
            </w:r>
            <w:r w:rsidR="00555944">
              <w:t>_07</w:t>
            </w:r>
          </w:p>
        </w:tc>
      </w:tr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t xml:space="preserve">Test Case </w:t>
            </w:r>
            <w:proofErr w:type="spellStart"/>
            <w:r w:rsidRPr="00AD2DBC">
              <w:rPr>
                <w:b/>
              </w:rPr>
              <w:t>Description</w:t>
            </w:r>
            <w:proofErr w:type="spellEnd"/>
          </w:p>
        </w:tc>
        <w:tc>
          <w:tcPr>
            <w:tcW w:w="7222" w:type="dxa"/>
          </w:tcPr>
          <w:p w:rsidR="00555944" w:rsidRDefault="00555944" w:rsidP="00B8118C">
            <w:r>
              <w:t>Il gestore inserisce una stringa che supera la misura massima consentita nel campo descrizione.</w:t>
            </w:r>
          </w:p>
        </w:tc>
      </w:tr>
      <w:tr w:rsidR="00555944" w:rsidRPr="00AD2DBC" w:rsidTr="00B8118C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Testing</w:t>
            </w:r>
            <w:proofErr w:type="spellEnd"/>
            <w:r w:rsidRPr="00AD2DBC">
              <w:rPr>
                <w:b/>
              </w:rPr>
              <w:t xml:space="preserve"> Environment</w:t>
            </w:r>
          </w:p>
        </w:tc>
      </w:tr>
      <w:tr w:rsidR="00555944" w:rsidTr="00B8118C">
        <w:trPr>
          <w:trHeight w:val="454"/>
        </w:trPr>
        <w:tc>
          <w:tcPr>
            <w:tcW w:w="9627" w:type="dxa"/>
            <w:gridSpan w:val="2"/>
          </w:tcPr>
          <w:p w:rsidR="00555944" w:rsidRDefault="00555944" w:rsidP="00B8118C">
            <w:pPr>
              <w:pStyle w:val="Paragrafoelenco"/>
              <w:numPr>
                <w:ilvl w:val="0"/>
                <w:numId w:val="13"/>
              </w:numPr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  <w:p w:rsidR="00555944" w:rsidRDefault="00555944" w:rsidP="00B8118C">
            <w:pPr>
              <w:pStyle w:val="Paragrafoelenco"/>
              <w:numPr>
                <w:ilvl w:val="0"/>
                <w:numId w:val="13"/>
              </w:numPr>
            </w:pPr>
            <w:proofErr w:type="spellStart"/>
            <w:r>
              <w:t>Eclipse</w:t>
            </w:r>
            <w:proofErr w:type="spellEnd"/>
            <w:r>
              <w:t xml:space="preserve"> </w:t>
            </w:r>
            <w:r w:rsidRPr="00967B68">
              <w:rPr>
                <w:lang w:eastAsia="it-IT"/>
              </w:rPr>
              <w:t>Mars.1 Release (4.5.1)</w:t>
            </w:r>
          </w:p>
        </w:tc>
      </w:tr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Result</w:t>
            </w:r>
            <w:proofErr w:type="spellEnd"/>
          </w:p>
        </w:tc>
        <w:tc>
          <w:tcPr>
            <w:tcW w:w="7222" w:type="dxa"/>
          </w:tcPr>
          <w:p w:rsidR="00555944" w:rsidRDefault="00555944" w:rsidP="00B8118C">
            <w:r>
              <w:t>PASSED</w:t>
            </w:r>
          </w:p>
        </w:tc>
      </w:tr>
      <w:tr w:rsidR="00555944" w:rsidRPr="00AD2DBC" w:rsidTr="00B8118C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t>Anomalie</w:t>
            </w:r>
          </w:p>
        </w:tc>
      </w:tr>
      <w:tr w:rsidR="00555944" w:rsidTr="00B8118C">
        <w:trPr>
          <w:trHeight w:val="454"/>
        </w:trPr>
        <w:tc>
          <w:tcPr>
            <w:tcW w:w="9627" w:type="dxa"/>
            <w:gridSpan w:val="2"/>
          </w:tcPr>
          <w:p w:rsidR="00555944" w:rsidRDefault="00555944" w:rsidP="00B8118C"/>
        </w:tc>
      </w:tr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t>Tester</w:t>
            </w:r>
          </w:p>
        </w:tc>
        <w:tc>
          <w:tcPr>
            <w:tcW w:w="7222" w:type="dxa"/>
          </w:tcPr>
          <w:p w:rsidR="00555944" w:rsidRDefault="00555944" w:rsidP="00B8118C">
            <w:r>
              <w:t>Salvatore Pagliarulo</w:t>
            </w:r>
          </w:p>
        </w:tc>
      </w:tr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t>Data</w:t>
            </w:r>
          </w:p>
        </w:tc>
        <w:tc>
          <w:tcPr>
            <w:tcW w:w="7222" w:type="dxa"/>
          </w:tcPr>
          <w:p w:rsidR="00555944" w:rsidRDefault="002C210D" w:rsidP="00B8118C">
            <w:r>
              <w:t>05/02/2017 – 17:28</w:t>
            </w:r>
          </w:p>
        </w:tc>
      </w:tr>
    </w:tbl>
    <w:p w:rsidR="002C210D" w:rsidRDefault="002C210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2"/>
      </w:tblGrid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>
              <w:br w:type="page"/>
            </w:r>
            <w:r w:rsidRPr="00AD2DBC">
              <w:rPr>
                <w:b/>
              </w:rPr>
              <w:t xml:space="preserve">Test </w:t>
            </w:r>
            <w:proofErr w:type="spellStart"/>
            <w:r w:rsidRPr="00AD2DBC">
              <w:rPr>
                <w:b/>
              </w:rPr>
              <w:t>Execution</w:t>
            </w:r>
            <w:proofErr w:type="spellEnd"/>
            <w:r w:rsidRPr="00AD2DBC">
              <w:rPr>
                <w:b/>
              </w:rPr>
              <w:t xml:space="preserve"> ID</w:t>
            </w:r>
          </w:p>
        </w:tc>
        <w:tc>
          <w:tcPr>
            <w:tcW w:w="7222" w:type="dxa"/>
          </w:tcPr>
          <w:p w:rsidR="00555944" w:rsidRDefault="002C210D" w:rsidP="00B8118C">
            <w:r>
              <w:t>TE_1.9</w:t>
            </w:r>
            <w:r w:rsidR="00555944">
              <w:t>_08</w:t>
            </w:r>
          </w:p>
        </w:tc>
      </w:tr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t>Test Frame ID</w:t>
            </w:r>
          </w:p>
        </w:tc>
        <w:tc>
          <w:tcPr>
            <w:tcW w:w="7222" w:type="dxa"/>
          </w:tcPr>
          <w:p w:rsidR="00555944" w:rsidRDefault="002C210D" w:rsidP="00B8118C">
            <w:r>
              <w:t>TF_1.9</w:t>
            </w:r>
            <w:r w:rsidR="00555944">
              <w:t>_08</w:t>
            </w:r>
          </w:p>
        </w:tc>
      </w:tr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t xml:space="preserve">Test Case </w:t>
            </w:r>
            <w:proofErr w:type="spellStart"/>
            <w:r w:rsidRPr="00AD2DBC">
              <w:rPr>
                <w:b/>
              </w:rPr>
              <w:t>Description</w:t>
            </w:r>
            <w:proofErr w:type="spellEnd"/>
          </w:p>
        </w:tc>
        <w:tc>
          <w:tcPr>
            <w:tcW w:w="7222" w:type="dxa"/>
          </w:tcPr>
          <w:p w:rsidR="00555944" w:rsidRDefault="00555944" w:rsidP="00B8118C">
            <w:r>
              <w:t>Il gestore inserisce una stringa che non rispetta il formato richiesto nel campo descrizione.</w:t>
            </w:r>
          </w:p>
        </w:tc>
      </w:tr>
      <w:tr w:rsidR="00555944" w:rsidRPr="00AD2DBC" w:rsidTr="00B8118C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Testing</w:t>
            </w:r>
            <w:proofErr w:type="spellEnd"/>
            <w:r w:rsidRPr="00AD2DBC">
              <w:rPr>
                <w:b/>
              </w:rPr>
              <w:t xml:space="preserve"> Environment</w:t>
            </w:r>
          </w:p>
        </w:tc>
      </w:tr>
      <w:tr w:rsidR="00555944" w:rsidTr="00B8118C">
        <w:trPr>
          <w:trHeight w:val="454"/>
        </w:trPr>
        <w:tc>
          <w:tcPr>
            <w:tcW w:w="9627" w:type="dxa"/>
            <w:gridSpan w:val="2"/>
          </w:tcPr>
          <w:p w:rsidR="00555944" w:rsidRDefault="00555944" w:rsidP="00B8118C">
            <w:pPr>
              <w:pStyle w:val="Paragrafoelenco"/>
              <w:numPr>
                <w:ilvl w:val="0"/>
                <w:numId w:val="13"/>
              </w:numPr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  <w:p w:rsidR="00555944" w:rsidRDefault="00555944" w:rsidP="00B8118C">
            <w:pPr>
              <w:pStyle w:val="Paragrafoelenco"/>
              <w:numPr>
                <w:ilvl w:val="0"/>
                <w:numId w:val="13"/>
              </w:numPr>
            </w:pPr>
            <w:proofErr w:type="spellStart"/>
            <w:r>
              <w:t>Eclipse</w:t>
            </w:r>
            <w:proofErr w:type="spellEnd"/>
            <w:r>
              <w:t xml:space="preserve"> </w:t>
            </w:r>
            <w:r w:rsidRPr="00967B68">
              <w:rPr>
                <w:lang w:eastAsia="it-IT"/>
              </w:rPr>
              <w:t>Mars.1 Release (4.5.1)</w:t>
            </w:r>
          </w:p>
        </w:tc>
      </w:tr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Result</w:t>
            </w:r>
            <w:proofErr w:type="spellEnd"/>
          </w:p>
        </w:tc>
        <w:tc>
          <w:tcPr>
            <w:tcW w:w="7222" w:type="dxa"/>
          </w:tcPr>
          <w:p w:rsidR="00555944" w:rsidRDefault="00555944" w:rsidP="00B8118C">
            <w:r>
              <w:t>PASSED</w:t>
            </w:r>
          </w:p>
        </w:tc>
      </w:tr>
      <w:tr w:rsidR="00555944" w:rsidRPr="00AD2DBC" w:rsidTr="00B8118C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t>Anomalie</w:t>
            </w:r>
          </w:p>
        </w:tc>
      </w:tr>
      <w:tr w:rsidR="00555944" w:rsidTr="00B8118C">
        <w:trPr>
          <w:trHeight w:val="454"/>
        </w:trPr>
        <w:tc>
          <w:tcPr>
            <w:tcW w:w="9627" w:type="dxa"/>
            <w:gridSpan w:val="2"/>
          </w:tcPr>
          <w:p w:rsidR="00555944" w:rsidRDefault="00555944" w:rsidP="00B8118C"/>
        </w:tc>
      </w:tr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t>Tester</w:t>
            </w:r>
          </w:p>
        </w:tc>
        <w:tc>
          <w:tcPr>
            <w:tcW w:w="7222" w:type="dxa"/>
          </w:tcPr>
          <w:p w:rsidR="00555944" w:rsidRDefault="00555944" w:rsidP="00B8118C">
            <w:r>
              <w:t>Salvatore Pagliarulo</w:t>
            </w:r>
          </w:p>
        </w:tc>
      </w:tr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t>Data</w:t>
            </w:r>
          </w:p>
        </w:tc>
        <w:tc>
          <w:tcPr>
            <w:tcW w:w="7222" w:type="dxa"/>
          </w:tcPr>
          <w:p w:rsidR="00555944" w:rsidRDefault="002C210D" w:rsidP="00B8118C">
            <w:r>
              <w:t>05/02/2017 – 17:29</w:t>
            </w:r>
          </w:p>
        </w:tc>
      </w:tr>
    </w:tbl>
    <w:p w:rsidR="002C210D" w:rsidRDefault="002C210D" w:rsidP="00555944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2"/>
      </w:tblGrid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lastRenderedPageBreak/>
              <w:t xml:space="preserve">Test </w:t>
            </w:r>
            <w:proofErr w:type="spellStart"/>
            <w:r w:rsidRPr="00AD2DBC">
              <w:rPr>
                <w:b/>
              </w:rPr>
              <w:t>Execution</w:t>
            </w:r>
            <w:proofErr w:type="spellEnd"/>
            <w:r w:rsidRPr="00AD2DBC">
              <w:rPr>
                <w:b/>
              </w:rPr>
              <w:t xml:space="preserve"> ID</w:t>
            </w:r>
          </w:p>
        </w:tc>
        <w:tc>
          <w:tcPr>
            <w:tcW w:w="7222" w:type="dxa"/>
          </w:tcPr>
          <w:p w:rsidR="00555944" w:rsidRDefault="002C210D" w:rsidP="00B8118C">
            <w:r>
              <w:t>TE_1.9</w:t>
            </w:r>
            <w:r w:rsidR="00555944">
              <w:t>_09</w:t>
            </w:r>
          </w:p>
        </w:tc>
      </w:tr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t>Test Frame ID</w:t>
            </w:r>
          </w:p>
        </w:tc>
        <w:tc>
          <w:tcPr>
            <w:tcW w:w="7222" w:type="dxa"/>
          </w:tcPr>
          <w:p w:rsidR="00555944" w:rsidRDefault="00555944" w:rsidP="002C210D">
            <w:r>
              <w:t>TF_1.</w:t>
            </w:r>
            <w:r w:rsidR="002C210D">
              <w:t>9</w:t>
            </w:r>
            <w:r>
              <w:t>_09</w:t>
            </w:r>
          </w:p>
        </w:tc>
      </w:tr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t xml:space="preserve">Test Case </w:t>
            </w:r>
            <w:proofErr w:type="spellStart"/>
            <w:r w:rsidRPr="00AD2DBC">
              <w:rPr>
                <w:b/>
              </w:rPr>
              <w:t>Description</w:t>
            </w:r>
            <w:proofErr w:type="spellEnd"/>
          </w:p>
        </w:tc>
        <w:tc>
          <w:tcPr>
            <w:tcW w:w="7222" w:type="dxa"/>
          </w:tcPr>
          <w:p w:rsidR="00555944" w:rsidRDefault="00555944" w:rsidP="00B8118C">
            <w:r>
              <w:t>Il gestore inserisce un intero che non raggiunge la misura minima nel campo quantità disponibile.</w:t>
            </w:r>
          </w:p>
        </w:tc>
      </w:tr>
      <w:tr w:rsidR="00555944" w:rsidRPr="00AD2DBC" w:rsidTr="00B8118C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Testing</w:t>
            </w:r>
            <w:proofErr w:type="spellEnd"/>
            <w:r w:rsidRPr="00AD2DBC">
              <w:rPr>
                <w:b/>
              </w:rPr>
              <w:t xml:space="preserve"> Environment</w:t>
            </w:r>
          </w:p>
        </w:tc>
      </w:tr>
      <w:tr w:rsidR="00555944" w:rsidTr="00B8118C">
        <w:trPr>
          <w:trHeight w:val="454"/>
        </w:trPr>
        <w:tc>
          <w:tcPr>
            <w:tcW w:w="9627" w:type="dxa"/>
            <w:gridSpan w:val="2"/>
          </w:tcPr>
          <w:p w:rsidR="00555944" w:rsidRDefault="00555944" w:rsidP="00B8118C">
            <w:pPr>
              <w:pStyle w:val="Paragrafoelenco"/>
              <w:numPr>
                <w:ilvl w:val="0"/>
                <w:numId w:val="13"/>
              </w:numPr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  <w:p w:rsidR="00555944" w:rsidRDefault="00555944" w:rsidP="00B8118C">
            <w:pPr>
              <w:pStyle w:val="Paragrafoelenco"/>
              <w:numPr>
                <w:ilvl w:val="0"/>
                <w:numId w:val="13"/>
              </w:numPr>
            </w:pPr>
            <w:proofErr w:type="spellStart"/>
            <w:r>
              <w:t>Eclipse</w:t>
            </w:r>
            <w:proofErr w:type="spellEnd"/>
            <w:r>
              <w:t xml:space="preserve"> </w:t>
            </w:r>
            <w:r w:rsidRPr="00967B68">
              <w:rPr>
                <w:lang w:eastAsia="it-IT"/>
              </w:rPr>
              <w:t>Mars.1 Release (4.5.1)</w:t>
            </w:r>
          </w:p>
        </w:tc>
      </w:tr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Result</w:t>
            </w:r>
            <w:proofErr w:type="spellEnd"/>
          </w:p>
        </w:tc>
        <w:tc>
          <w:tcPr>
            <w:tcW w:w="7222" w:type="dxa"/>
          </w:tcPr>
          <w:p w:rsidR="00555944" w:rsidRDefault="00555944" w:rsidP="00B8118C">
            <w:r>
              <w:t>PASSED</w:t>
            </w:r>
          </w:p>
        </w:tc>
      </w:tr>
      <w:tr w:rsidR="00555944" w:rsidRPr="00AD2DBC" w:rsidTr="00B8118C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t>Anomalie</w:t>
            </w:r>
          </w:p>
        </w:tc>
      </w:tr>
      <w:tr w:rsidR="00555944" w:rsidTr="00B8118C">
        <w:trPr>
          <w:trHeight w:val="454"/>
        </w:trPr>
        <w:tc>
          <w:tcPr>
            <w:tcW w:w="9627" w:type="dxa"/>
            <w:gridSpan w:val="2"/>
          </w:tcPr>
          <w:p w:rsidR="00555944" w:rsidRDefault="00555944" w:rsidP="00B8118C"/>
        </w:tc>
      </w:tr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t>Tester</w:t>
            </w:r>
          </w:p>
        </w:tc>
        <w:tc>
          <w:tcPr>
            <w:tcW w:w="7222" w:type="dxa"/>
          </w:tcPr>
          <w:p w:rsidR="00555944" w:rsidRDefault="00555944" w:rsidP="00B8118C">
            <w:r>
              <w:t>Salvatore Pagliarulo</w:t>
            </w:r>
          </w:p>
        </w:tc>
      </w:tr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t>Data</w:t>
            </w:r>
          </w:p>
        </w:tc>
        <w:tc>
          <w:tcPr>
            <w:tcW w:w="7222" w:type="dxa"/>
          </w:tcPr>
          <w:p w:rsidR="00555944" w:rsidRDefault="002C210D" w:rsidP="00B8118C">
            <w:r>
              <w:t>05/02/2017 – 17:30</w:t>
            </w:r>
          </w:p>
        </w:tc>
      </w:tr>
    </w:tbl>
    <w:p w:rsidR="00555944" w:rsidRDefault="00555944" w:rsidP="0055594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2"/>
      </w:tblGrid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t xml:space="preserve">Test </w:t>
            </w:r>
            <w:proofErr w:type="spellStart"/>
            <w:r w:rsidRPr="00AD2DBC">
              <w:rPr>
                <w:b/>
              </w:rPr>
              <w:t>Execution</w:t>
            </w:r>
            <w:proofErr w:type="spellEnd"/>
            <w:r w:rsidRPr="00AD2DBC">
              <w:rPr>
                <w:b/>
              </w:rPr>
              <w:t xml:space="preserve"> ID</w:t>
            </w:r>
          </w:p>
        </w:tc>
        <w:tc>
          <w:tcPr>
            <w:tcW w:w="7222" w:type="dxa"/>
          </w:tcPr>
          <w:p w:rsidR="00555944" w:rsidRDefault="002C210D" w:rsidP="00B8118C">
            <w:r>
              <w:t>TE_1.9</w:t>
            </w:r>
            <w:r w:rsidR="00555944">
              <w:t>_10</w:t>
            </w:r>
          </w:p>
        </w:tc>
      </w:tr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t>Test Frame ID</w:t>
            </w:r>
          </w:p>
        </w:tc>
        <w:tc>
          <w:tcPr>
            <w:tcW w:w="7222" w:type="dxa"/>
          </w:tcPr>
          <w:p w:rsidR="00555944" w:rsidRDefault="002C210D" w:rsidP="00B8118C">
            <w:r>
              <w:t>TF_1.9</w:t>
            </w:r>
            <w:r w:rsidR="00555944">
              <w:t>_10</w:t>
            </w:r>
          </w:p>
        </w:tc>
      </w:tr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t xml:space="preserve">Test Case </w:t>
            </w:r>
            <w:proofErr w:type="spellStart"/>
            <w:r w:rsidRPr="00AD2DBC">
              <w:rPr>
                <w:b/>
              </w:rPr>
              <w:t>Description</w:t>
            </w:r>
            <w:proofErr w:type="spellEnd"/>
          </w:p>
        </w:tc>
        <w:tc>
          <w:tcPr>
            <w:tcW w:w="7222" w:type="dxa"/>
          </w:tcPr>
          <w:p w:rsidR="00555944" w:rsidRDefault="00555944" w:rsidP="00B8118C">
            <w:r>
              <w:t>Il gestore inserisce un intero che supera la misura massima consentita nel campo quantità disponibile.</w:t>
            </w:r>
          </w:p>
        </w:tc>
      </w:tr>
      <w:tr w:rsidR="00555944" w:rsidRPr="00AD2DBC" w:rsidTr="00B8118C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Testing</w:t>
            </w:r>
            <w:proofErr w:type="spellEnd"/>
            <w:r w:rsidRPr="00AD2DBC">
              <w:rPr>
                <w:b/>
              </w:rPr>
              <w:t xml:space="preserve"> Environment</w:t>
            </w:r>
          </w:p>
        </w:tc>
      </w:tr>
      <w:tr w:rsidR="00555944" w:rsidTr="00B8118C">
        <w:trPr>
          <w:trHeight w:val="454"/>
        </w:trPr>
        <w:tc>
          <w:tcPr>
            <w:tcW w:w="9627" w:type="dxa"/>
            <w:gridSpan w:val="2"/>
          </w:tcPr>
          <w:p w:rsidR="00555944" w:rsidRDefault="00555944" w:rsidP="00B8118C">
            <w:pPr>
              <w:pStyle w:val="Paragrafoelenco"/>
              <w:numPr>
                <w:ilvl w:val="0"/>
                <w:numId w:val="13"/>
              </w:numPr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  <w:p w:rsidR="00555944" w:rsidRDefault="00555944" w:rsidP="00B8118C">
            <w:pPr>
              <w:pStyle w:val="Paragrafoelenco"/>
              <w:numPr>
                <w:ilvl w:val="0"/>
                <w:numId w:val="13"/>
              </w:numPr>
            </w:pPr>
            <w:proofErr w:type="spellStart"/>
            <w:r>
              <w:t>Eclipse</w:t>
            </w:r>
            <w:proofErr w:type="spellEnd"/>
            <w:r>
              <w:t xml:space="preserve"> </w:t>
            </w:r>
            <w:r w:rsidRPr="00967B68">
              <w:rPr>
                <w:lang w:eastAsia="it-IT"/>
              </w:rPr>
              <w:t>Mars.1 Release (4.5.1)</w:t>
            </w:r>
          </w:p>
        </w:tc>
      </w:tr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Result</w:t>
            </w:r>
            <w:proofErr w:type="spellEnd"/>
          </w:p>
        </w:tc>
        <w:tc>
          <w:tcPr>
            <w:tcW w:w="7222" w:type="dxa"/>
          </w:tcPr>
          <w:p w:rsidR="00555944" w:rsidRDefault="00555944" w:rsidP="00B8118C">
            <w:r>
              <w:t>PASSED</w:t>
            </w:r>
          </w:p>
        </w:tc>
      </w:tr>
      <w:tr w:rsidR="00555944" w:rsidRPr="00AD2DBC" w:rsidTr="00B8118C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t>Anomalie</w:t>
            </w:r>
          </w:p>
        </w:tc>
      </w:tr>
      <w:tr w:rsidR="00555944" w:rsidTr="00B8118C">
        <w:trPr>
          <w:trHeight w:val="454"/>
        </w:trPr>
        <w:tc>
          <w:tcPr>
            <w:tcW w:w="9627" w:type="dxa"/>
            <w:gridSpan w:val="2"/>
          </w:tcPr>
          <w:p w:rsidR="00555944" w:rsidRDefault="00555944" w:rsidP="00B8118C"/>
        </w:tc>
      </w:tr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t>Tester</w:t>
            </w:r>
          </w:p>
        </w:tc>
        <w:tc>
          <w:tcPr>
            <w:tcW w:w="7222" w:type="dxa"/>
          </w:tcPr>
          <w:p w:rsidR="00555944" w:rsidRDefault="00555944" w:rsidP="00B8118C">
            <w:r>
              <w:t>Salvatore Pagliarulo</w:t>
            </w:r>
          </w:p>
        </w:tc>
      </w:tr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t>Data</w:t>
            </w:r>
          </w:p>
        </w:tc>
        <w:tc>
          <w:tcPr>
            <w:tcW w:w="7222" w:type="dxa"/>
          </w:tcPr>
          <w:p w:rsidR="00555944" w:rsidRDefault="002C210D" w:rsidP="00B8118C">
            <w:r>
              <w:t>05/02/2017 – 17:31</w:t>
            </w:r>
          </w:p>
        </w:tc>
      </w:tr>
    </w:tbl>
    <w:p w:rsidR="002C210D" w:rsidRDefault="002C210D" w:rsidP="00555944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2"/>
      </w:tblGrid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lastRenderedPageBreak/>
              <w:t xml:space="preserve">Test </w:t>
            </w:r>
            <w:proofErr w:type="spellStart"/>
            <w:r w:rsidRPr="00AD2DBC">
              <w:rPr>
                <w:b/>
              </w:rPr>
              <w:t>Execution</w:t>
            </w:r>
            <w:proofErr w:type="spellEnd"/>
            <w:r w:rsidRPr="00AD2DBC">
              <w:rPr>
                <w:b/>
              </w:rPr>
              <w:t xml:space="preserve"> ID</w:t>
            </w:r>
          </w:p>
        </w:tc>
        <w:tc>
          <w:tcPr>
            <w:tcW w:w="7222" w:type="dxa"/>
          </w:tcPr>
          <w:p w:rsidR="00555944" w:rsidRDefault="002C210D" w:rsidP="00B8118C">
            <w:r>
              <w:t>TE_1.9</w:t>
            </w:r>
            <w:r w:rsidR="00555944">
              <w:t>_11</w:t>
            </w:r>
          </w:p>
        </w:tc>
      </w:tr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t>Test Frame ID</w:t>
            </w:r>
          </w:p>
        </w:tc>
        <w:tc>
          <w:tcPr>
            <w:tcW w:w="7222" w:type="dxa"/>
          </w:tcPr>
          <w:p w:rsidR="00555944" w:rsidRDefault="002C210D" w:rsidP="00B8118C">
            <w:r>
              <w:t>TF_1.9</w:t>
            </w:r>
            <w:r w:rsidR="00555944">
              <w:t>_11</w:t>
            </w:r>
          </w:p>
        </w:tc>
      </w:tr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t xml:space="preserve">Test Case </w:t>
            </w:r>
            <w:proofErr w:type="spellStart"/>
            <w:r w:rsidRPr="00AD2DBC">
              <w:rPr>
                <w:b/>
              </w:rPr>
              <w:t>Description</w:t>
            </w:r>
            <w:proofErr w:type="spellEnd"/>
          </w:p>
        </w:tc>
        <w:tc>
          <w:tcPr>
            <w:tcW w:w="7222" w:type="dxa"/>
          </w:tcPr>
          <w:p w:rsidR="00555944" w:rsidRDefault="00555944" w:rsidP="00B8118C">
            <w:r>
              <w:t>Il gestore inserisce un intero che non rispetta il formato richiesto nel campo quantità disponibile.</w:t>
            </w:r>
          </w:p>
        </w:tc>
      </w:tr>
      <w:tr w:rsidR="00555944" w:rsidRPr="00AD2DBC" w:rsidTr="00B8118C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Testing</w:t>
            </w:r>
            <w:proofErr w:type="spellEnd"/>
            <w:r w:rsidRPr="00AD2DBC">
              <w:rPr>
                <w:b/>
              </w:rPr>
              <w:t xml:space="preserve"> Environment</w:t>
            </w:r>
          </w:p>
        </w:tc>
      </w:tr>
      <w:tr w:rsidR="00555944" w:rsidTr="00B8118C">
        <w:trPr>
          <w:trHeight w:val="454"/>
        </w:trPr>
        <w:tc>
          <w:tcPr>
            <w:tcW w:w="9627" w:type="dxa"/>
            <w:gridSpan w:val="2"/>
          </w:tcPr>
          <w:p w:rsidR="00555944" w:rsidRDefault="00555944" w:rsidP="00B8118C">
            <w:pPr>
              <w:pStyle w:val="Paragrafoelenco"/>
              <w:numPr>
                <w:ilvl w:val="0"/>
                <w:numId w:val="13"/>
              </w:numPr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  <w:p w:rsidR="00555944" w:rsidRDefault="00555944" w:rsidP="00B8118C">
            <w:pPr>
              <w:pStyle w:val="Paragrafoelenco"/>
              <w:numPr>
                <w:ilvl w:val="0"/>
                <w:numId w:val="13"/>
              </w:numPr>
            </w:pPr>
            <w:proofErr w:type="spellStart"/>
            <w:r>
              <w:t>Eclipse</w:t>
            </w:r>
            <w:proofErr w:type="spellEnd"/>
            <w:r>
              <w:t xml:space="preserve"> </w:t>
            </w:r>
            <w:r w:rsidRPr="00967B68">
              <w:rPr>
                <w:lang w:eastAsia="it-IT"/>
              </w:rPr>
              <w:t>Mars.1 Release (4.5.1)</w:t>
            </w:r>
          </w:p>
        </w:tc>
      </w:tr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Result</w:t>
            </w:r>
            <w:proofErr w:type="spellEnd"/>
          </w:p>
        </w:tc>
        <w:tc>
          <w:tcPr>
            <w:tcW w:w="7222" w:type="dxa"/>
          </w:tcPr>
          <w:p w:rsidR="00555944" w:rsidRDefault="00555944" w:rsidP="00B8118C">
            <w:r>
              <w:t>PASSED</w:t>
            </w:r>
          </w:p>
        </w:tc>
      </w:tr>
      <w:tr w:rsidR="00555944" w:rsidRPr="00AD2DBC" w:rsidTr="00B8118C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t>Anomalie</w:t>
            </w:r>
          </w:p>
        </w:tc>
      </w:tr>
      <w:tr w:rsidR="00555944" w:rsidTr="00B8118C">
        <w:trPr>
          <w:trHeight w:val="454"/>
        </w:trPr>
        <w:tc>
          <w:tcPr>
            <w:tcW w:w="9627" w:type="dxa"/>
            <w:gridSpan w:val="2"/>
          </w:tcPr>
          <w:p w:rsidR="00555944" w:rsidRDefault="00555944" w:rsidP="00B8118C"/>
        </w:tc>
      </w:tr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t>Tester</w:t>
            </w:r>
          </w:p>
        </w:tc>
        <w:tc>
          <w:tcPr>
            <w:tcW w:w="7222" w:type="dxa"/>
          </w:tcPr>
          <w:p w:rsidR="00555944" w:rsidRDefault="00555944" w:rsidP="00B8118C">
            <w:r>
              <w:t>Salvatore Pagliarulo</w:t>
            </w:r>
          </w:p>
        </w:tc>
      </w:tr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t>Data</w:t>
            </w:r>
          </w:p>
        </w:tc>
        <w:tc>
          <w:tcPr>
            <w:tcW w:w="7222" w:type="dxa"/>
          </w:tcPr>
          <w:p w:rsidR="00555944" w:rsidRDefault="002C210D" w:rsidP="00B8118C">
            <w:r>
              <w:t>05/02/2017 – 17:32</w:t>
            </w:r>
          </w:p>
        </w:tc>
      </w:tr>
    </w:tbl>
    <w:p w:rsidR="00555944" w:rsidRDefault="00555944" w:rsidP="0055594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2"/>
      </w:tblGrid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t xml:space="preserve">Test </w:t>
            </w:r>
            <w:proofErr w:type="spellStart"/>
            <w:r w:rsidRPr="00AD2DBC">
              <w:rPr>
                <w:b/>
              </w:rPr>
              <w:t>Execution</w:t>
            </w:r>
            <w:proofErr w:type="spellEnd"/>
            <w:r w:rsidRPr="00AD2DBC">
              <w:rPr>
                <w:b/>
              </w:rPr>
              <w:t xml:space="preserve"> ID</w:t>
            </w:r>
          </w:p>
        </w:tc>
        <w:tc>
          <w:tcPr>
            <w:tcW w:w="7222" w:type="dxa"/>
          </w:tcPr>
          <w:p w:rsidR="00555944" w:rsidRDefault="002C210D" w:rsidP="00B8118C">
            <w:r>
              <w:t>TE_1.9</w:t>
            </w:r>
            <w:r w:rsidR="00555944">
              <w:t>_12</w:t>
            </w:r>
          </w:p>
        </w:tc>
      </w:tr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t>Test Frame ID</w:t>
            </w:r>
          </w:p>
        </w:tc>
        <w:tc>
          <w:tcPr>
            <w:tcW w:w="7222" w:type="dxa"/>
          </w:tcPr>
          <w:p w:rsidR="00555944" w:rsidRDefault="002C210D" w:rsidP="00B8118C">
            <w:r>
              <w:t>TF_1.9</w:t>
            </w:r>
            <w:r w:rsidR="00555944">
              <w:t>_12</w:t>
            </w:r>
          </w:p>
        </w:tc>
      </w:tr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t xml:space="preserve">Test Case </w:t>
            </w:r>
            <w:proofErr w:type="spellStart"/>
            <w:r w:rsidRPr="00AD2DBC">
              <w:rPr>
                <w:b/>
              </w:rPr>
              <w:t>Description</w:t>
            </w:r>
            <w:proofErr w:type="spellEnd"/>
          </w:p>
        </w:tc>
        <w:tc>
          <w:tcPr>
            <w:tcW w:w="7222" w:type="dxa"/>
          </w:tcPr>
          <w:p w:rsidR="00555944" w:rsidRDefault="00555944" w:rsidP="00B8118C">
            <w:r>
              <w:t>Il gestore inserisce un numero decimale che non raggiunge la misura minima nel campo prezzo di vendita.</w:t>
            </w:r>
          </w:p>
        </w:tc>
      </w:tr>
      <w:tr w:rsidR="00555944" w:rsidRPr="00AD2DBC" w:rsidTr="00B8118C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Testing</w:t>
            </w:r>
            <w:proofErr w:type="spellEnd"/>
            <w:r w:rsidRPr="00AD2DBC">
              <w:rPr>
                <w:b/>
              </w:rPr>
              <w:t xml:space="preserve"> Environment</w:t>
            </w:r>
          </w:p>
        </w:tc>
      </w:tr>
      <w:tr w:rsidR="00555944" w:rsidTr="00B8118C">
        <w:trPr>
          <w:trHeight w:val="454"/>
        </w:trPr>
        <w:tc>
          <w:tcPr>
            <w:tcW w:w="9627" w:type="dxa"/>
            <w:gridSpan w:val="2"/>
          </w:tcPr>
          <w:p w:rsidR="00555944" w:rsidRDefault="00555944" w:rsidP="00B8118C">
            <w:pPr>
              <w:pStyle w:val="Paragrafoelenco"/>
              <w:numPr>
                <w:ilvl w:val="0"/>
                <w:numId w:val="13"/>
              </w:numPr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  <w:p w:rsidR="00555944" w:rsidRDefault="00555944" w:rsidP="00B8118C">
            <w:pPr>
              <w:pStyle w:val="Paragrafoelenco"/>
              <w:numPr>
                <w:ilvl w:val="0"/>
                <w:numId w:val="13"/>
              </w:numPr>
            </w:pPr>
            <w:proofErr w:type="spellStart"/>
            <w:r>
              <w:t>Eclipse</w:t>
            </w:r>
            <w:proofErr w:type="spellEnd"/>
            <w:r>
              <w:t xml:space="preserve"> </w:t>
            </w:r>
            <w:r w:rsidRPr="00967B68">
              <w:rPr>
                <w:lang w:eastAsia="it-IT"/>
              </w:rPr>
              <w:t>Mars.1 Release (4.5.1)</w:t>
            </w:r>
          </w:p>
        </w:tc>
      </w:tr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Result</w:t>
            </w:r>
            <w:proofErr w:type="spellEnd"/>
          </w:p>
        </w:tc>
        <w:tc>
          <w:tcPr>
            <w:tcW w:w="7222" w:type="dxa"/>
          </w:tcPr>
          <w:p w:rsidR="00555944" w:rsidRDefault="00555944" w:rsidP="00B8118C">
            <w:r>
              <w:t>PASSED</w:t>
            </w:r>
          </w:p>
        </w:tc>
      </w:tr>
      <w:tr w:rsidR="00555944" w:rsidRPr="00AD2DBC" w:rsidTr="00B8118C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t>Anomalie</w:t>
            </w:r>
          </w:p>
        </w:tc>
      </w:tr>
      <w:tr w:rsidR="00555944" w:rsidTr="00B8118C">
        <w:trPr>
          <w:trHeight w:val="454"/>
        </w:trPr>
        <w:tc>
          <w:tcPr>
            <w:tcW w:w="9627" w:type="dxa"/>
            <w:gridSpan w:val="2"/>
          </w:tcPr>
          <w:p w:rsidR="00555944" w:rsidRDefault="00555944" w:rsidP="00B8118C"/>
        </w:tc>
      </w:tr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t>Tester</w:t>
            </w:r>
          </w:p>
        </w:tc>
        <w:tc>
          <w:tcPr>
            <w:tcW w:w="7222" w:type="dxa"/>
          </w:tcPr>
          <w:p w:rsidR="00555944" w:rsidRDefault="00555944" w:rsidP="00B8118C">
            <w:r>
              <w:t>Salvatore Pagliarulo</w:t>
            </w:r>
          </w:p>
        </w:tc>
      </w:tr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t>Data</w:t>
            </w:r>
          </w:p>
        </w:tc>
        <w:tc>
          <w:tcPr>
            <w:tcW w:w="7222" w:type="dxa"/>
          </w:tcPr>
          <w:p w:rsidR="00555944" w:rsidRDefault="002C210D" w:rsidP="00B8118C">
            <w:r>
              <w:t>05/02/2017 – 17:33</w:t>
            </w:r>
          </w:p>
        </w:tc>
      </w:tr>
    </w:tbl>
    <w:p w:rsidR="002C210D" w:rsidRDefault="002C210D" w:rsidP="00555944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2"/>
      </w:tblGrid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lastRenderedPageBreak/>
              <w:t xml:space="preserve">Test </w:t>
            </w:r>
            <w:proofErr w:type="spellStart"/>
            <w:r w:rsidRPr="00AD2DBC">
              <w:rPr>
                <w:b/>
              </w:rPr>
              <w:t>Execution</w:t>
            </w:r>
            <w:proofErr w:type="spellEnd"/>
            <w:r w:rsidRPr="00AD2DBC">
              <w:rPr>
                <w:b/>
              </w:rPr>
              <w:t xml:space="preserve"> ID</w:t>
            </w:r>
          </w:p>
        </w:tc>
        <w:tc>
          <w:tcPr>
            <w:tcW w:w="7222" w:type="dxa"/>
          </w:tcPr>
          <w:p w:rsidR="00555944" w:rsidRDefault="002C210D" w:rsidP="00B8118C">
            <w:r>
              <w:t>TE_1.9</w:t>
            </w:r>
            <w:r w:rsidR="00555944">
              <w:t>_13</w:t>
            </w:r>
          </w:p>
        </w:tc>
      </w:tr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t>Test Frame ID</w:t>
            </w:r>
          </w:p>
        </w:tc>
        <w:tc>
          <w:tcPr>
            <w:tcW w:w="7222" w:type="dxa"/>
          </w:tcPr>
          <w:p w:rsidR="00555944" w:rsidRDefault="002C210D" w:rsidP="00B8118C">
            <w:r>
              <w:t>TF_1.9</w:t>
            </w:r>
            <w:r w:rsidR="00555944">
              <w:t>_13</w:t>
            </w:r>
          </w:p>
        </w:tc>
      </w:tr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t xml:space="preserve">Test Case </w:t>
            </w:r>
            <w:proofErr w:type="spellStart"/>
            <w:r w:rsidRPr="00AD2DBC">
              <w:rPr>
                <w:b/>
              </w:rPr>
              <w:t>Description</w:t>
            </w:r>
            <w:proofErr w:type="spellEnd"/>
          </w:p>
        </w:tc>
        <w:tc>
          <w:tcPr>
            <w:tcW w:w="7222" w:type="dxa"/>
          </w:tcPr>
          <w:p w:rsidR="00555944" w:rsidRDefault="00555944" w:rsidP="00B8118C">
            <w:r>
              <w:t>Il gestore inserisce un numero decimale che supera la misura massima consentita nel campo prezzo di vendita.</w:t>
            </w:r>
          </w:p>
        </w:tc>
      </w:tr>
      <w:tr w:rsidR="00555944" w:rsidRPr="00AD2DBC" w:rsidTr="00B8118C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Testing</w:t>
            </w:r>
            <w:proofErr w:type="spellEnd"/>
            <w:r w:rsidRPr="00AD2DBC">
              <w:rPr>
                <w:b/>
              </w:rPr>
              <w:t xml:space="preserve"> Environment</w:t>
            </w:r>
          </w:p>
        </w:tc>
      </w:tr>
      <w:tr w:rsidR="00555944" w:rsidTr="00B8118C">
        <w:trPr>
          <w:trHeight w:val="454"/>
        </w:trPr>
        <w:tc>
          <w:tcPr>
            <w:tcW w:w="9627" w:type="dxa"/>
            <w:gridSpan w:val="2"/>
          </w:tcPr>
          <w:p w:rsidR="00555944" w:rsidRDefault="00555944" w:rsidP="00B8118C">
            <w:pPr>
              <w:pStyle w:val="Paragrafoelenco"/>
              <w:numPr>
                <w:ilvl w:val="0"/>
                <w:numId w:val="13"/>
              </w:numPr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  <w:p w:rsidR="00555944" w:rsidRDefault="00555944" w:rsidP="00B8118C">
            <w:pPr>
              <w:pStyle w:val="Paragrafoelenco"/>
              <w:numPr>
                <w:ilvl w:val="0"/>
                <w:numId w:val="13"/>
              </w:numPr>
            </w:pPr>
            <w:proofErr w:type="spellStart"/>
            <w:r>
              <w:t>Eclipse</w:t>
            </w:r>
            <w:proofErr w:type="spellEnd"/>
            <w:r>
              <w:t xml:space="preserve"> </w:t>
            </w:r>
            <w:r w:rsidRPr="00967B68">
              <w:rPr>
                <w:lang w:eastAsia="it-IT"/>
              </w:rPr>
              <w:t>Mars.1 Release (4.5.1)</w:t>
            </w:r>
          </w:p>
        </w:tc>
      </w:tr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Result</w:t>
            </w:r>
            <w:proofErr w:type="spellEnd"/>
          </w:p>
        </w:tc>
        <w:tc>
          <w:tcPr>
            <w:tcW w:w="7222" w:type="dxa"/>
          </w:tcPr>
          <w:p w:rsidR="00555944" w:rsidRDefault="00555944" w:rsidP="00B8118C">
            <w:r>
              <w:t>PASSED</w:t>
            </w:r>
          </w:p>
        </w:tc>
      </w:tr>
      <w:tr w:rsidR="00555944" w:rsidRPr="00AD2DBC" w:rsidTr="00B8118C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t>Anomalie</w:t>
            </w:r>
          </w:p>
        </w:tc>
      </w:tr>
      <w:tr w:rsidR="00555944" w:rsidTr="00B8118C">
        <w:trPr>
          <w:trHeight w:val="454"/>
        </w:trPr>
        <w:tc>
          <w:tcPr>
            <w:tcW w:w="9627" w:type="dxa"/>
            <w:gridSpan w:val="2"/>
          </w:tcPr>
          <w:p w:rsidR="00555944" w:rsidRDefault="00555944" w:rsidP="00B8118C"/>
        </w:tc>
      </w:tr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t>Tester</w:t>
            </w:r>
          </w:p>
        </w:tc>
        <w:tc>
          <w:tcPr>
            <w:tcW w:w="7222" w:type="dxa"/>
          </w:tcPr>
          <w:p w:rsidR="00555944" w:rsidRDefault="00555944" w:rsidP="00B8118C">
            <w:r>
              <w:t>Salvatore Pagliarulo</w:t>
            </w:r>
          </w:p>
        </w:tc>
      </w:tr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t>Data</w:t>
            </w:r>
          </w:p>
        </w:tc>
        <w:tc>
          <w:tcPr>
            <w:tcW w:w="7222" w:type="dxa"/>
          </w:tcPr>
          <w:p w:rsidR="00555944" w:rsidRDefault="002C210D" w:rsidP="00B8118C">
            <w:r>
              <w:t>05/02/2017 – 17:34</w:t>
            </w:r>
          </w:p>
        </w:tc>
      </w:tr>
    </w:tbl>
    <w:p w:rsidR="00555944" w:rsidRDefault="00555944" w:rsidP="0055594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2"/>
      </w:tblGrid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t xml:space="preserve">Test </w:t>
            </w:r>
            <w:proofErr w:type="spellStart"/>
            <w:r w:rsidRPr="00AD2DBC">
              <w:rPr>
                <w:b/>
              </w:rPr>
              <w:t>Execution</w:t>
            </w:r>
            <w:proofErr w:type="spellEnd"/>
            <w:r w:rsidRPr="00AD2DBC">
              <w:rPr>
                <w:b/>
              </w:rPr>
              <w:t xml:space="preserve"> ID</w:t>
            </w:r>
          </w:p>
        </w:tc>
        <w:tc>
          <w:tcPr>
            <w:tcW w:w="7222" w:type="dxa"/>
          </w:tcPr>
          <w:p w:rsidR="00555944" w:rsidRDefault="002C210D" w:rsidP="00B8118C">
            <w:r>
              <w:t>TE_1.9</w:t>
            </w:r>
            <w:r w:rsidR="00555944">
              <w:t>_14</w:t>
            </w:r>
          </w:p>
        </w:tc>
      </w:tr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t>Test Frame ID</w:t>
            </w:r>
          </w:p>
        </w:tc>
        <w:tc>
          <w:tcPr>
            <w:tcW w:w="7222" w:type="dxa"/>
          </w:tcPr>
          <w:p w:rsidR="00555944" w:rsidRDefault="002C210D" w:rsidP="00B8118C">
            <w:r>
              <w:t>TF_1.9</w:t>
            </w:r>
            <w:r w:rsidR="00555944">
              <w:t>_14</w:t>
            </w:r>
          </w:p>
        </w:tc>
      </w:tr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t xml:space="preserve">Test Case </w:t>
            </w:r>
            <w:proofErr w:type="spellStart"/>
            <w:r w:rsidRPr="00AD2DBC">
              <w:rPr>
                <w:b/>
              </w:rPr>
              <w:t>Description</w:t>
            </w:r>
            <w:proofErr w:type="spellEnd"/>
          </w:p>
        </w:tc>
        <w:tc>
          <w:tcPr>
            <w:tcW w:w="7222" w:type="dxa"/>
          </w:tcPr>
          <w:p w:rsidR="00555944" w:rsidRDefault="00555944" w:rsidP="00B8118C">
            <w:r>
              <w:t>Il gestore inserisce un numero decimale che non rispetta il formato richiesto nel campo prezzo di vendita.</w:t>
            </w:r>
          </w:p>
        </w:tc>
      </w:tr>
      <w:tr w:rsidR="00555944" w:rsidRPr="00AD2DBC" w:rsidTr="00B8118C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Testing</w:t>
            </w:r>
            <w:proofErr w:type="spellEnd"/>
            <w:r w:rsidRPr="00AD2DBC">
              <w:rPr>
                <w:b/>
              </w:rPr>
              <w:t xml:space="preserve"> Environment</w:t>
            </w:r>
          </w:p>
        </w:tc>
      </w:tr>
      <w:tr w:rsidR="00555944" w:rsidTr="00B8118C">
        <w:trPr>
          <w:trHeight w:val="454"/>
        </w:trPr>
        <w:tc>
          <w:tcPr>
            <w:tcW w:w="9627" w:type="dxa"/>
            <w:gridSpan w:val="2"/>
          </w:tcPr>
          <w:p w:rsidR="00555944" w:rsidRDefault="00555944" w:rsidP="00B8118C">
            <w:pPr>
              <w:pStyle w:val="Paragrafoelenco"/>
              <w:numPr>
                <w:ilvl w:val="0"/>
                <w:numId w:val="13"/>
              </w:numPr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  <w:p w:rsidR="00555944" w:rsidRDefault="00555944" w:rsidP="00B8118C">
            <w:pPr>
              <w:pStyle w:val="Paragrafoelenco"/>
              <w:numPr>
                <w:ilvl w:val="0"/>
                <w:numId w:val="13"/>
              </w:numPr>
            </w:pPr>
            <w:proofErr w:type="spellStart"/>
            <w:r>
              <w:t>Eclipse</w:t>
            </w:r>
            <w:proofErr w:type="spellEnd"/>
            <w:r>
              <w:t xml:space="preserve"> </w:t>
            </w:r>
            <w:r w:rsidRPr="00967B68">
              <w:rPr>
                <w:lang w:eastAsia="it-IT"/>
              </w:rPr>
              <w:t>Mars.1 Release (4.5.1)</w:t>
            </w:r>
          </w:p>
        </w:tc>
      </w:tr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Result</w:t>
            </w:r>
            <w:proofErr w:type="spellEnd"/>
          </w:p>
        </w:tc>
        <w:tc>
          <w:tcPr>
            <w:tcW w:w="7222" w:type="dxa"/>
          </w:tcPr>
          <w:p w:rsidR="00555944" w:rsidRDefault="00555944" w:rsidP="00B8118C">
            <w:r>
              <w:t>PASSED</w:t>
            </w:r>
          </w:p>
        </w:tc>
      </w:tr>
      <w:tr w:rsidR="00555944" w:rsidRPr="00AD2DBC" w:rsidTr="00B8118C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t>Anomalie</w:t>
            </w:r>
          </w:p>
        </w:tc>
      </w:tr>
      <w:tr w:rsidR="00555944" w:rsidTr="00B8118C">
        <w:trPr>
          <w:trHeight w:val="454"/>
        </w:trPr>
        <w:tc>
          <w:tcPr>
            <w:tcW w:w="9627" w:type="dxa"/>
            <w:gridSpan w:val="2"/>
          </w:tcPr>
          <w:p w:rsidR="00555944" w:rsidRDefault="00555944" w:rsidP="00B8118C"/>
        </w:tc>
      </w:tr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t>Tester</w:t>
            </w:r>
          </w:p>
        </w:tc>
        <w:tc>
          <w:tcPr>
            <w:tcW w:w="7222" w:type="dxa"/>
          </w:tcPr>
          <w:p w:rsidR="00555944" w:rsidRDefault="00555944" w:rsidP="00B8118C">
            <w:r>
              <w:t>Salvatore Pagliarulo</w:t>
            </w:r>
          </w:p>
        </w:tc>
      </w:tr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t>Data</w:t>
            </w:r>
          </w:p>
        </w:tc>
        <w:tc>
          <w:tcPr>
            <w:tcW w:w="7222" w:type="dxa"/>
          </w:tcPr>
          <w:p w:rsidR="00555944" w:rsidRDefault="002C210D" w:rsidP="00B8118C">
            <w:r>
              <w:t>05/02/2017 – 17:35</w:t>
            </w:r>
          </w:p>
        </w:tc>
      </w:tr>
    </w:tbl>
    <w:p w:rsidR="002C210D" w:rsidRDefault="002C210D" w:rsidP="00555944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2"/>
      </w:tblGrid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lastRenderedPageBreak/>
              <w:t xml:space="preserve">Test </w:t>
            </w:r>
            <w:proofErr w:type="spellStart"/>
            <w:r w:rsidRPr="00AD2DBC">
              <w:rPr>
                <w:b/>
              </w:rPr>
              <w:t>Execution</w:t>
            </w:r>
            <w:proofErr w:type="spellEnd"/>
            <w:r w:rsidRPr="00AD2DBC">
              <w:rPr>
                <w:b/>
              </w:rPr>
              <w:t xml:space="preserve"> ID</w:t>
            </w:r>
          </w:p>
        </w:tc>
        <w:tc>
          <w:tcPr>
            <w:tcW w:w="7222" w:type="dxa"/>
          </w:tcPr>
          <w:p w:rsidR="00555944" w:rsidRDefault="002C210D" w:rsidP="00B8118C">
            <w:r>
              <w:t>TE_1.9</w:t>
            </w:r>
            <w:r w:rsidR="00555944">
              <w:t>_15</w:t>
            </w:r>
          </w:p>
        </w:tc>
      </w:tr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t>Test Frame ID</w:t>
            </w:r>
          </w:p>
        </w:tc>
        <w:tc>
          <w:tcPr>
            <w:tcW w:w="7222" w:type="dxa"/>
          </w:tcPr>
          <w:p w:rsidR="00555944" w:rsidRDefault="002C210D" w:rsidP="00B8118C">
            <w:r>
              <w:t>TF_1.9</w:t>
            </w:r>
            <w:r w:rsidR="00555944">
              <w:t>_15</w:t>
            </w:r>
          </w:p>
        </w:tc>
      </w:tr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t xml:space="preserve">Test Case </w:t>
            </w:r>
            <w:proofErr w:type="spellStart"/>
            <w:r w:rsidRPr="00AD2DBC">
              <w:rPr>
                <w:b/>
              </w:rPr>
              <w:t>Description</w:t>
            </w:r>
            <w:proofErr w:type="spellEnd"/>
          </w:p>
        </w:tc>
        <w:tc>
          <w:tcPr>
            <w:tcW w:w="7222" w:type="dxa"/>
          </w:tcPr>
          <w:p w:rsidR="00555944" w:rsidRDefault="00555944" w:rsidP="002C210D">
            <w:r>
              <w:t>Il gestore compila tutti i campi per l</w:t>
            </w:r>
            <w:r w:rsidR="002C210D">
              <w:t>a modifica</w:t>
            </w:r>
            <w:r>
              <w:t xml:space="preserve"> di un prodotto correttamente.</w:t>
            </w:r>
          </w:p>
        </w:tc>
      </w:tr>
      <w:tr w:rsidR="00555944" w:rsidRPr="00AD2DBC" w:rsidTr="00B8118C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Testing</w:t>
            </w:r>
            <w:proofErr w:type="spellEnd"/>
            <w:r w:rsidRPr="00AD2DBC">
              <w:rPr>
                <w:b/>
              </w:rPr>
              <w:t xml:space="preserve"> Environment</w:t>
            </w:r>
          </w:p>
        </w:tc>
      </w:tr>
      <w:tr w:rsidR="00555944" w:rsidTr="00B8118C">
        <w:trPr>
          <w:trHeight w:val="454"/>
        </w:trPr>
        <w:tc>
          <w:tcPr>
            <w:tcW w:w="9627" w:type="dxa"/>
            <w:gridSpan w:val="2"/>
          </w:tcPr>
          <w:p w:rsidR="00555944" w:rsidRDefault="00555944" w:rsidP="00B8118C">
            <w:pPr>
              <w:pStyle w:val="Paragrafoelenco"/>
              <w:numPr>
                <w:ilvl w:val="0"/>
                <w:numId w:val="13"/>
              </w:numPr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  <w:p w:rsidR="00555944" w:rsidRDefault="00555944" w:rsidP="00B8118C">
            <w:pPr>
              <w:pStyle w:val="Paragrafoelenco"/>
              <w:numPr>
                <w:ilvl w:val="0"/>
                <w:numId w:val="13"/>
              </w:numPr>
            </w:pPr>
            <w:proofErr w:type="spellStart"/>
            <w:r>
              <w:t>Eclipse</w:t>
            </w:r>
            <w:proofErr w:type="spellEnd"/>
            <w:r>
              <w:t xml:space="preserve"> </w:t>
            </w:r>
            <w:r w:rsidRPr="00967B68">
              <w:rPr>
                <w:lang w:eastAsia="it-IT"/>
              </w:rPr>
              <w:t>Mars.1 Release (4.5.1)</w:t>
            </w:r>
          </w:p>
        </w:tc>
      </w:tr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proofErr w:type="spellStart"/>
            <w:r w:rsidRPr="00AD2DBC">
              <w:rPr>
                <w:b/>
              </w:rPr>
              <w:t>Result</w:t>
            </w:r>
            <w:proofErr w:type="spellEnd"/>
          </w:p>
        </w:tc>
        <w:tc>
          <w:tcPr>
            <w:tcW w:w="7222" w:type="dxa"/>
          </w:tcPr>
          <w:p w:rsidR="00555944" w:rsidRDefault="00555944" w:rsidP="00B8118C">
            <w:r>
              <w:t>PASSED</w:t>
            </w:r>
          </w:p>
        </w:tc>
      </w:tr>
      <w:tr w:rsidR="00555944" w:rsidRPr="00AD2DBC" w:rsidTr="00B8118C">
        <w:trPr>
          <w:trHeight w:val="454"/>
        </w:trPr>
        <w:tc>
          <w:tcPr>
            <w:tcW w:w="9627" w:type="dxa"/>
            <w:gridSpan w:val="2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t>Anomalie</w:t>
            </w:r>
          </w:p>
        </w:tc>
      </w:tr>
      <w:tr w:rsidR="00555944" w:rsidTr="00B8118C">
        <w:trPr>
          <w:trHeight w:val="454"/>
        </w:trPr>
        <w:tc>
          <w:tcPr>
            <w:tcW w:w="9627" w:type="dxa"/>
            <w:gridSpan w:val="2"/>
          </w:tcPr>
          <w:p w:rsidR="00555944" w:rsidRDefault="00555944" w:rsidP="00B8118C"/>
        </w:tc>
      </w:tr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t>Tester</w:t>
            </w:r>
          </w:p>
        </w:tc>
        <w:tc>
          <w:tcPr>
            <w:tcW w:w="7222" w:type="dxa"/>
          </w:tcPr>
          <w:p w:rsidR="00555944" w:rsidRDefault="00555944" w:rsidP="00B8118C">
            <w:r>
              <w:t>Salvatore Pagliarulo</w:t>
            </w:r>
          </w:p>
        </w:tc>
      </w:tr>
      <w:tr w:rsidR="00555944" w:rsidTr="00B8118C">
        <w:trPr>
          <w:trHeight w:val="454"/>
        </w:trPr>
        <w:tc>
          <w:tcPr>
            <w:tcW w:w="2405" w:type="dxa"/>
            <w:shd w:val="clear" w:color="auto" w:fill="BFBFBF" w:themeFill="background1" w:themeFillShade="BF"/>
          </w:tcPr>
          <w:p w:rsidR="00555944" w:rsidRPr="00AD2DBC" w:rsidRDefault="00555944" w:rsidP="00B8118C">
            <w:pPr>
              <w:rPr>
                <w:b/>
              </w:rPr>
            </w:pPr>
            <w:r w:rsidRPr="00AD2DBC">
              <w:rPr>
                <w:b/>
              </w:rPr>
              <w:t>Data</w:t>
            </w:r>
          </w:p>
        </w:tc>
        <w:tc>
          <w:tcPr>
            <w:tcW w:w="7222" w:type="dxa"/>
          </w:tcPr>
          <w:p w:rsidR="00555944" w:rsidRDefault="002C210D" w:rsidP="00B8118C">
            <w:r>
              <w:t>05/02/2017 – 17:36</w:t>
            </w:r>
          </w:p>
        </w:tc>
      </w:tr>
    </w:tbl>
    <w:p w:rsidR="00555944" w:rsidRDefault="00555944" w:rsidP="007948FB"/>
    <w:p w:rsidR="00C550C6" w:rsidRDefault="00C550C6" w:rsidP="007948FB"/>
    <w:p w:rsidR="00555944" w:rsidRDefault="00555944" w:rsidP="007948FB"/>
    <w:sectPr w:rsidR="00555944" w:rsidSect="00B51734"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89F" w:rsidRDefault="0091689F">
      <w:r>
        <w:separator/>
      </w:r>
    </w:p>
  </w:endnote>
  <w:endnote w:type="continuationSeparator" w:id="0">
    <w:p w:rsidR="0091689F" w:rsidRDefault="00916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C550C6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C550C6" w:rsidRDefault="00C550C6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C550C6" w:rsidRDefault="00C550C6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C550C6" w:rsidRDefault="00C550C6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4F110B"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4F110B">
            <w:rPr>
              <w:noProof/>
              <w:sz w:val="20"/>
            </w:rPr>
            <w:t>37</w:t>
          </w:r>
          <w:r>
            <w:rPr>
              <w:sz w:val="20"/>
            </w:rPr>
            <w:fldChar w:fldCharType="end"/>
          </w:r>
        </w:p>
      </w:tc>
    </w:tr>
  </w:tbl>
  <w:p w:rsidR="00C550C6" w:rsidRDefault="00C550C6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0C6" w:rsidRDefault="00C550C6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0C6" w:rsidRDefault="00C550C6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0C6" w:rsidRDefault="00C550C6"/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0C6" w:rsidRDefault="00C550C6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89F" w:rsidRDefault="0091689F">
      <w:r>
        <w:separator/>
      </w:r>
    </w:p>
  </w:footnote>
  <w:footnote w:type="continuationSeparator" w:id="0">
    <w:p w:rsidR="0091689F" w:rsidRDefault="009168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C550C6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C550C6" w:rsidRDefault="00C550C6" w:rsidP="00093D9B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Progetto: DM Shop</w:t>
          </w:r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C550C6" w:rsidRDefault="00C550C6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Versione: 1.0</w:t>
          </w:r>
        </w:p>
      </w:tc>
    </w:tr>
    <w:tr w:rsidR="00C550C6">
      <w:trPr>
        <w:trHeight w:val="230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:rsidR="00C550C6" w:rsidRDefault="00C550C6" w:rsidP="00093D9B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Documento: Test </w:t>
          </w:r>
          <w:proofErr w:type="spellStart"/>
          <w:r>
            <w:rPr>
              <w:sz w:val="20"/>
            </w:rPr>
            <w:t>Execution</w:t>
          </w:r>
          <w:proofErr w:type="spellEnd"/>
          <w:r>
            <w:rPr>
              <w:sz w:val="20"/>
            </w:rPr>
            <w:t xml:space="preserve"> Report</w:t>
          </w:r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C550C6" w:rsidRDefault="00C550C6">
          <w:pPr>
            <w:pStyle w:val="Contenutotabella"/>
            <w:rPr>
              <w:sz w:val="20"/>
            </w:rPr>
          </w:pPr>
          <w:r>
            <w:rPr>
              <w:sz w:val="20"/>
            </w:rPr>
            <w:t>Data: 05/02/2017</w:t>
          </w:r>
        </w:p>
      </w:tc>
    </w:tr>
  </w:tbl>
  <w:p w:rsidR="00C550C6" w:rsidRDefault="00C550C6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0C6" w:rsidRDefault="00C550C6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0C6" w:rsidRDefault="00C550C6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0C6" w:rsidRDefault="00C550C6"/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0C6" w:rsidRDefault="00C550C6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1" type="#_x0000_t75" style="width:320.25pt;height:250.15pt" filled="t">
        <v:fill color2="black"/>
        <v:imagedata r:id="rId1" o:title=""/>
      </v:shape>
    </w:pict>
  </w:numPicBullet>
  <w:numPicBullet w:numPicBulletId="1">
    <w:pict>
      <v:shape id="_x0000_i1172" type="#_x0000_t75" style="width:320.25pt;height:250.15pt" filled="t">
        <v:fill color2="black"/>
        <v:imagedata r:id="rId1" o:title=""/>
      </v:shape>
    </w:pict>
  </w:numPicBullet>
  <w:numPicBullet w:numPicBulletId="2">
    <w:pict>
      <v:shape id="_x0000_i1173" type="#_x0000_t75" style="width:320.25pt;height:250.15pt" filled="t">
        <v:fill color2="black"/>
        <v:imagedata r:id="rId1" o:title=""/>
      </v:shape>
    </w:pict>
  </w:numPicBullet>
  <w:numPicBullet w:numPicBulletId="3">
    <w:pict>
      <v:shape id="_x0000_i1174" type="#_x0000_t75" style="width:320.25pt;height:250.15pt" filled="t">
        <v:fill color2="black"/>
        <v:imagedata r:id="rId1" o:title=""/>
      </v:shape>
    </w:pict>
  </w:numPicBullet>
  <w:numPicBullet w:numPicBulletId="4">
    <w:pict>
      <v:shape id="_x0000_i1175" type="#_x0000_t75" style="width:320.25pt;height:250.15pt" filled="t">
        <v:fill color2="black"/>
        <v:imagedata r:id="rId1" o:title=""/>
      </v:shape>
    </w:pict>
  </w:numPicBullet>
  <w:numPicBullet w:numPicBulletId="5">
    <w:pict>
      <v:shape id="_x0000_i1176" type="#_x0000_t75" style="width:320.25pt;height:250.15pt" filled="t">
        <v:fill color2="black"/>
        <v:imagedata r:id="rId1" o:title=""/>
      </v:shape>
    </w:pict>
  </w:numPicBullet>
  <w:numPicBullet w:numPicBulletId="6">
    <w:pict>
      <v:shape id="_x0000_i1177" type="#_x0000_t75" style="width:320.25pt;height:250.15pt" filled="t">
        <v:fill color2="black"/>
        <v:imagedata r:id="rId1" o:title=""/>
      </v:shape>
    </w:pict>
  </w:numPicBullet>
  <w:numPicBullet w:numPicBulletId="7">
    <w:pict>
      <v:shape id="_x0000_i1178" type="#_x0000_t75" style="width:320.25pt;height:250.15pt" filled="t">
        <v:fill color2="black"/>
        <v:imagedata r:id="rId1" o:title=""/>
      </v:shape>
    </w:pict>
  </w:numPicBullet>
  <w:numPicBullet w:numPicBulletId="8">
    <w:pict>
      <v:shape id="_x0000_i1179" type="#_x0000_t75" style="width:320.25pt;height:250.15pt" filled="t">
        <v:fill color2="black"/>
        <v:imagedata r:id="rId1" o:title=""/>
      </v:shape>
    </w:pict>
  </w:numPicBullet>
  <w:numPicBullet w:numPicBulletId="9">
    <w:pict>
      <v:shape id="_x0000_i1180" type="#_x0000_t75" style="width:320.25pt;height:250.15pt" filled="t">
        <v:fill color2="black"/>
        <v:imagedata r:id="rId1" o:title=""/>
      </v:shape>
    </w:pict>
  </w:numPicBullet>
  <w:numPicBullet w:numPicBulletId="10">
    <w:pict>
      <v:shape id="_x0000_i1181" type="#_x0000_t75" style="width:320.25pt;height:250.15pt" filled="t">
        <v:fill color2="black"/>
        <v:imagedata r:id="rId1" o:title=""/>
      </v:shape>
    </w:pict>
  </w:numPicBullet>
  <w:numPicBullet w:numPicBulletId="11">
    <w:pict>
      <v:shape id="_x0000_i1182" type="#_x0000_t75" style="width:320.25pt;height:250.15pt" filled="t">
        <v:fill color2="black"/>
        <v:imagedata r:id="rId1" o:title=""/>
      </v:shape>
    </w:pict>
  </w:numPicBullet>
  <w:numPicBullet w:numPicBulletId="12">
    <w:pict>
      <v:shape id="_x0000_i1183" type="#_x0000_t75" style="width:320.25pt;height:250.15p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E9A4E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5" w15:restartNumberingAfterBreak="0">
    <w:nsid w:val="116A538A"/>
    <w:multiLevelType w:val="hybridMultilevel"/>
    <w:tmpl w:val="35763CEC"/>
    <w:lvl w:ilvl="0" w:tplc="477E10B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433D7"/>
    <w:multiLevelType w:val="multilevel"/>
    <w:tmpl w:val="0C2E7B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2F31A3D"/>
    <w:multiLevelType w:val="hybridMultilevel"/>
    <w:tmpl w:val="E5E62C26"/>
    <w:lvl w:ilvl="0" w:tplc="C24A36E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E42BC4"/>
    <w:multiLevelType w:val="hybridMultilevel"/>
    <w:tmpl w:val="771E5A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8A57C2"/>
    <w:multiLevelType w:val="hybridMultilevel"/>
    <w:tmpl w:val="DBDC0BA6"/>
    <w:lvl w:ilvl="0" w:tplc="E66A0106">
      <w:start w:val="1"/>
      <w:numFmt w:val="decimal"/>
      <w:pStyle w:val="Titolo1"/>
      <w:lvlText w:val="%1."/>
      <w:lvlJc w:val="righ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F53EF5"/>
    <w:multiLevelType w:val="hybridMultilevel"/>
    <w:tmpl w:val="1B62E1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7E0260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11"/>
  </w:num>
  <w:num w:numId="8">
    <w:abstractNumId w:val="6"/>
  </w:num>
  <w:num w:numId="9">
    <w:abstractNumId w:val="6"/>
  </w:num>
  <w:num w:numId="10">
    <w:abstractNumId w:val="9"/>
  </w:num>
  <w:num w:numId="11">
    <w:abstractNumId w:val="8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5AE"/>
    <w:rsid w:val="000107A5"/>
    <w:rsid w:val="00093D9B"/>
    <w:rsid w:val="000A5632"/>
    <w:rsid w:val="000D2800"/>
    <w:rsid w:val="0014194E"/>
    <w:rsid w:val="001765AE"/>
    <w:rsid w:val="001B500F"/>
    <w:rsid w:val="001B6CE4"/>
    <w:rsid w:val="002713D8"/>
    <w:rsid w:val="002B2C48"/>
    <w:rsid w:val="002B60C2"/>
    <w:rsid w:val="002C210D"/>
    <w:rsid w:val="002F1E90"/>
    <w:rsid w:val="003051FB"/>
    <w:rsid w:val="003215BB"/>
    <w:rsid w:val="003227DA"/>
    <w:rsid w:val="003C01E2"/>
    <w:rsid w:val="003E00FB"/>
    <w:rsid w:val="003E2F2A"/>
    <w:rsid w:val="004646F8"/>
    <w:rsid w:val="004C248B"/>
    <w:rsid w:val="004D1EA6"/>
    <w:rsid w:val="004F110B"/>
    <w:rsid w:val="00555944"/>
    <w:rsid w:val="005F4FB1"/>
    <w:rsid w:val="006353D2"/>
    <w:rsid w:val="007948FB"/>
    <w:rsid w:val="00836361"/>
    <w:rsid w:val="008B2768"/>
    <w:rsid w:val="008B36D5"/>
    <w:rsid w:val="0091689F"/>
    <w:rsid w:val="009662B9"/>
    <w:rsid w:val="00967B68"/>
    <w:rsid w:val="009C6A8A"/>
    <w:rsid w:val="00A14781"/>
    <w:rsid w:val="00A46B70"/>
    <w:rsid w:val="00AD2DBC"/>
    <w:rsid w:val="00B51734"/>
    <w:rsid w:val="00BD41C6"/>
    <w:rsid w:val="00C550C6"/>
    <w:rsid w:val="00C66DA9"/>
    <w:rsid w:val="00C76EC3"/>
    <w:rsid w:val="00CA725A"/>
    <w:rsid w:val="00CB0252"/>
    <w:rsid w:val="00D1464E"/>
    <w:rsid w:val="00D15F88"/>
    <w:rsid w:val="00D44501"/>
    <w:rsid w:val="00E7095E"/>
    <w:rsid w:val="00F0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3515B4"/>
  <w14:defaultImageDpi w14:val="300"/>
  <w15:chartTrackingRefBased/>
  <w15:docId w15:val="{F77DC72F-601E-4BC3-A87A-9A5D185C2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836361"/>
    <w:pPr>
      <w:widowControl w:val="0"/>
      <w:suppressAutoHyphens/>
      <w:jc w:val="both"/>
    </w:pPr>
    <w:rPr>
      <w:rFonts w:eastAsia="Lucida Sans Unicode"/>
      <w:kern w:val="1"/>
      <w:sz w:val="24"/>
      <w:szCs w:val="24"/>
      <w:lang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36361"/>
    <w:pPr>
      <w:keepNext/>
      <w:keepLines/>
      <w:numPr>
        <w:numId w:val="10"/>
      </w:numPr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Titolo2">
    <w:name w:val="heading 2"/>
    <w:basedOn w:val="Normale"/>
    <w:next w:val="Normale"/>
    <w:qFormat/>
    <w:rsid w:val="003E00FB"/>
    <w:pPr>
      <w:numPr>
        <w:ilvl w:val="1"/>
        <w:numId w:val="8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3E00FB"/>
    <w:pPr>
      <w:keepNext/>
      <w:numPr>
        <w:ilvl w:val="2"/>
        <w:numId w:val="8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Titolo2Carattere">
    <w:name w:val="Titolo 2 Caratter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widowControl/>
      <w:spacing w:before="240" w:after="120"/>
    </w:pPr>
    <w:rPr>
      <w:rFonts w:ascii="Arial" w:hAnsi="Arial" w:cs="Tahoma"/>
      <w:sz w:val="28"/>
      <w:szCs w:val="28"/>
    </w:rPr>
  </w:style>
  <w:style w:type="paragraph" w:customStyle="1" w:styleId="Didascalia1">
    <w:name w:val="Didascalia1"/>
    <w:basedOn w:val="Normale"/>
    <w:pPr>
      <w:widowControl/>
      <w:suppressLineNumbers/>
      <w:spacing w:before="120" w:after="120"/>
    </w:pPr>
    <w:rPr>
      <w:rFonts w:eastAsia="Arial" w:cs="Tahoma"/>
      <w:i/>
      <w:iCs/>
    </w:rPr>
  </w:style>
  <w:style w:type="paragraph" w:styleId="Testofumetto">
    <w:name w:val="Balloon Text"/>
    <w:basedOn w:val="Normale"/>
    <w:pPr>
      <w:widowControl/>
    </w:pPr>
    <w:rPr>
      <w:rFonts w:ascii="Tahoma" w:eastAsia="Arial" w:hAnsi="Tahoma" w:cs="Tahoma"/>
      <w:sz w:val="16"/>
      <w:szCs w:val="16"/>
    </w:rPr>
  </w:style>
  <w:style w:type="paragraph" w:customStyle="1" w:styleId="NoSpacing">
    <w:name w:val="No Spacing"/>
    <w:pPr>
      <w:suppressAutoHyphens/>
    </w:pPr>
    <w:rPr>
      <w:rFonts w:ascii="Calibri" w:eastAsia="Arial" w:hAnsi="Calibri" w:cs="Calibri"/>
      <w:kern w:val="1"/>
      <w:sz w:val="22"/>
      <w:szCs w:val="22"/>
      <w:lang w:eastAsia="ar-SA"/>
    </w:rPr>
  </w:style>
  <w:style w:type="paragraph" w:styleId="Elencoacolori-Colore1">
    <w:name w:val="Colorful List Accent 1"/>
    <w:basedOn w:val="Normale"/>
    <w:qFormat/>
    <w:pPr>
      <w:widowControl/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Sommario1">
    <w:name w:val="toc 1"/>
    <w:basedOn w:val="Indice"/>
    <w:uiPriority w:val="39"/>
    <w:pPr>
      <w:tabs>
        <w:tab w:val="right" w:leader="dot" w:pos="9637"/>
      </w:tabs>
    </w:pPr>
  </w:style>
  <w:style w:type="paragraph" w:styleId="Sommario2">
    <w:name w:val="toc 2"/>
    <w:basedOn w:val="Indice"/>
    <w:uiPriority w:val="39"/>
    <w:pPr>
      <w:tabs>
        <w:tab w:val="right" w:leader="dot" w:pos="9637"/>
      </w:tabs>
      <w:ind w:left="283"/>
    </w:pPr>
  </w:style>
  <w:style w:type="paragraph" w:styleId="Sommario3">
    <w:name w:val="toc 3"/>
    <w:basedOn w:val="Indice"/>
    <w:uiPriority w:val="39"/>
    <w:pPr>
      <w:tabs>
        <w:tab w:val="right" w:leader="dot" w:pos="9637"/>
      </w:tabs>
      <w:ind w:left="566"/>
    </w:pPr>
  </w:style>
  <w:style w:type="paragraph" w:styleId="Sommario4">
    <w:name w:val="toc 4"/>
    <w:basedOn w:val="Indice"/>
    <w:semiHidden/>
    <w:pPr>
      <w:tabs>
        <w:tab w:val="right" w:leader="dot" w:pos="9637"/>
      </w:tabs>
      <w:ind w:left="849"/>
    </w:pPr>
  </w:style>
  <w:style w:type="paragraph" w:styleId="Sommario5">
    <w:name w:val="toc 5"/>
    <w:basedOn w:val="Indice"/>
    <w:semiHidden/>
    <w:pPr>
      <w:tabs>
        <w:tab w:val="right" w:leader="dot" w:pos="9637"/>
      </w:tabs>
      <w:ind w:left="1132"/>
    </w:p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3E00FB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3E00FB"/>
    <w:rPr>
      <w:rFonts w:ascii="Calibri" w:eastAsia="MS Gothic" w:hAnsi="Calibri" w:cs="Times New Roman"/>
      <w:b/>
      <w:bCs/>
      <w:kern w:val="28"/>
      <w:sz w:val="32"/>
      <w:szCs w:val="32"/>
      <w:lang/>
    </w:rPr>
  </w:style>
  <w:style w:type="character" w:customStyle="1" w:styleId="Titolo3Carattere">
    <w:name w:val="Titolo 3 Carattere"/>
    <w:link w:val="Titolo3"/>
    <w:uiPriority w:val="9"/>
    <w:rsid w:val="003E00FB"/>
    <w:rPr>
      <w:rFonts w:ascii="Calibri" w:eastAsia="MS Gothic" w:hAnsi="Calibri" w:cs="Times New Roman"/>
      <w:b/>
      <w:bCs/>
      <w:kern w:val="1"/>
      <w:sz w:val="26"/>
      <w:szCs w:val="26"/>
      <w:lang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ind w:left="1200"/>
    </w:p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ind w:left="1440"/>
    </w:p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ind w:left="1680"/>
    </w:p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ind w:left="1920"/>
    </w:pPr>
  </w:style>
  <w:style w:type="character" w:customStyle="1" w:styleId="Titolo1Carattere">
    <w:name w:val="Titolo 1 Carattere"/>
    <w:basedOn w:val="Carpredefinitoparagrafo"/>
    <w:link w:val="Titolo1"/>
    <w:uiPriority w:val="9"/>
    <w:rsid w:val="00836361"/>
    <w:rPr>
      <w:rFonts w:eastAsiaTheme="majorEastAsia" w:cstheme="majorBidi"/>
      <w:b/>
      <w:kern w:val="1"/>
      <w:sz w:val="32"/>
      <w:szCs w:val="32"/>
      <w:lang/>
    </w:rPr>
  </w:style>
  <w:style w:type="paragraph" w:styleId="Paragrafoelenco">
    <w:name w:val="List Paragraph"/>
    <w:basedOn w:val="Normale"/>
    <w:uiPriority w:val="72"/>
    <w:qFormat/>
    <w:rsid w:val="00836361"/>
    <w:pPr>
      <w:ind w:left="720"/>
      <w:contextualSpacing/>
    </w:pPr>
  </w:style>
  <w:style w:type="table" w:styleId="Grigliatabella">
    <w:name w:val="Table Grid"/>
    <w:basedOn w:val="Tabellanormale"/>
    <w:uiPriority w:val="59"/>
    <w:rsid w:val="00AD2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BE08E-180B-4DE9-8189-0EC18A92E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37</Pages>
  <Words>3387</Words>
  <Characters>19308</Characters>
  <Application>Microsoft Office Word</Application>
  <DocSecurity>0</DocSecurity>
  <Lines>160</Lines>
  <Paragraphs>45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Salerno</vt:lpstr>
    </vt:vector>
  </TitlesOfParts>
  <Company> </Company>
  <LinksUpToDate>false</LinksUpToDate>
  <CharactersWithSpaces>22650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Utente Windows</cp:lastModifiedBy>
  <cp:revision>11</cp:revision>
  <cp:lastPrinted>1601-01-01T00:00:00Z</cp:lastPrinted>
  <dcterms:created xsi:type="dcterms:W3CDTF">2017-02-05T13:02:00Z</dcterms:created>
  <dcterms:modified xsi:type="dcterms:W3CDTF">2017-02-05T18:07:00Z</dcterms:modified>
</cp:coreProperties>
</file>