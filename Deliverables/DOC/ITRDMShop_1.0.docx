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1765AE" w:rsidRDefault="00836361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DM Shop</w:t>
      </w:r>
      <w:r w:rsidR="008B36D5">
        <w:rPr>
          <w:rFonts w:ascii="Arial" w:hAnsi="Arial"/>
          <w:b/>
          <w:sz w:val="36"/>
        </w:rPr>
        <w:br/>
      </w:r>
      <w:r w:rsidR="00F960F2">
        <w:rPr>
          <w:rFonts w:ascii="Arial" w:hAnsi="Arial"/>
          <w:b/>
          <w:sz w:val="36"/>
        </w:rPr>
        <w:t xml:space="preserve">Integration </w:t>
      </w:r>
      <w:r>
        <w:rPr>
          <w:rFonts w:ascii="Arial" w:hAnsi="Arial"/>
          <w:b/>
          <w:sz w:val="36"/>
        </w:rPr>
        <w:t>Test Report</w:t>
      </w:r>
      <w:r w:rsidR="008B36D5">
        <w:rPr>
          <w:rFonts w:ascii="Arial" w:hAnsi="Arial"/>
          <w:b/>
          <w:sz w:val="36"/>
        </w:rPr>
        <w:br/>
        <w:t xml:space="preserve">Versione </w:t>
      </w:r>
      <w:r>
        <w:rPr>
          <w:rFonts w:ascii="Arial" w:hAnsi="Arial"/>
          <w:b/>
          <w:sz w:val="36"/>
        </w:rPr>
        <w:t>1.0</w:t>
      </w:r>
      <w:r w:rsidR="008B36D5">
        <w:rPr>
          <w:rFonts w:ascii="Arial" w:hAnsi="Arial"/>
          <w:b/>
          <w:sz w:val="36"/>
        </w:rPr>
        <w:br/>
      </w:r>
    </w:p>
    <w:p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83636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3372307" cy="3179414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DMSh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44" cy="31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Default="008B36D5">
      <w:pPr>
        <w:jc w:val="center"/>
      </w:pPr>
    </w:p>
    <w:p w:rsidR="008B36D5" w:rsidRDefault="008B36D5">
      <w:pPr>
        <w:jc w:val="center"/>
      </w:pPr>
    </w:p>
    <w:p w:rsidR="00B51734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36361">
        <w:rPr>
          <w:sz w:val="32"/>
        </w:rPr>
        <w:t>05/02/2017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b/>
        </w:rPr>
      </w:pPr>
    </w:p>
    <w:p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836361" w:rsidP="00836361">
            <w:pPr>
              <w:pStyle w:val="Contenutotabella"/>
              <w:tabs>
                <w:tab w:val="left" w:pos="1302"/>
              </w:tabs>
              <w:rPr>
                <w:sz w:val="20"/>
              </w:rPr>
            </w:pPr>
            <w:r>
              <w:rPr>
                <w:sz w:val="20"/>
              </w:rPr>
              <w:t>Antonucci Gaetano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05121/02960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Carusone Francesco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05121/02252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05121/03188</w:t>
            </w:r>
          </w:p>
        </w:tc>
      </w:tr>
      <w:tr w:rsidR="00D1464E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Antonucci Gaetano, </w:t>
            </w:r>
            <w:r w:rsidR="004F110B">
              <w:rPr>
                <w:sz w:val="20"/>
              </w:rPr>
              <w:t xml:space="preserve">Carusone Francesco, </w:t>
            </w:r>
            <w:r>
              <w:rPr>
                <w:sz w:val="20"/>
              </w:rPr>
              <w:t>Pagliarulo Salvatore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05/02/2017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Antonucci Gaetano,</w:t>
            </w:r>
          </w:p>
          <w:p w:rsidR="004F110B" w:rsidRDefault="004F110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Carusone Francesco, </w:t>
            </w:r>
          </w:p>
          <w:p w:rsidR="004F110B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Default="008B36D5" w:rsidP="00B51734">
      <w:pPr>
        <w:pStyle w:val="Intestazioneindice"/>
      </w:pPr>
      <w:r>
        <w:lastRenderedPageBreak/>
        <w:t>Indice</w:t>
      </w:r>
    </w:p>
    <w:p w:rsidR="003E00FB" w:rsidRDefault="003E00FB">
      <w:pPr>
        <w:pStyle w:val="Sommario5"/>
      </w:pPr>
    </w:p>
    <w:p w:rsidR="00746ABE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46ABE">
        <w:rPr>
          <w:noProof/>
        </w:rPr>
        <w:t>1.</w:t>
      </w:r>
      <w:r w:rsidR="00746ABE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746ABE">
        <w:rPr>
          <w:noProof/>
        </w:rPr>
        <w:t>Introduction</w:t>
      </w:r>
      <w:r w:rsidR="00746ABE">
        <w:rPr>
          <w:noProof/>
        </w:rPr>
        <w:tab/>
      </w:r>
      <w:r w:rsidR="00746ABE">
        <w:rPr>
          <w:noProof/>
        </w:rPr>
        <w:fldChar w:fldCharType="begin"/>
      </w:r>
      <w:r w:rsidR="00746ABE">
        <w:rPr>
          <w:noProof/>
        </w:rPr>
        <w:instrText xml:space="preserve"> PAGEREF _Toc474099400 \h </w:instrText>
      </w:r>
      <w:r w:rsidR="00746ABE">
        <w:rPr>
          <w:noProof/>
        </w:rPr>
      </w:r>
      <w:r w:rsidR="00746ABE">
        <w:rPr>
          <w:noProof/>
        </w:rPr>
        <w:fldChar w:fldCharType="separate"/>
      </w:r>
      <w:r w:rsidR="00746ABE">
        <w:rPr>
          <w:noProof/>
        </w:rPr>
        <w:t>4</w:t>
      </w:r>
      <w:r w:rsidR="00746ABE">
        <w:rPr>
          <w:noProof/>
        </w:rPr>
        <w:fldChar w:fldCharType="end"/>
      </w:r>
    </w:p>
    <w:p w:rsidR="00746ABE" w:rsidRDefault="00746AB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6ABE" w:rsidRDefault="00746AB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6ABE" w:rsidRDefault="00746AB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Details for the following level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6ABE" w:rsidRDefault="00746AB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Tested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6ABE" w:rsidRDefault="00746AB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Overview of Test Results about Manager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6ABE" w:rsidRDefault="00746AB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Carrello.java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6ABE" w:rsidRDefault="00746AB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GestioneOrdini.java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6ABE" w:rsidRDefault="00746AB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GestioneProdotti.java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6ABE" w:rsidRDefault="00746AB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GestioneUtenti.java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6ABE" w:rsidRDefault="00746AB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Database.java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6ABE" w:rsidRDefault="00746AB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_Toc474099411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51734" w:rsidRDefault="00B51734">
      <w:pPr>
        <w:pStyle w:val="Sommario5"/>
      </w:pPr>
      <w:r>
        <w:fldChar w:fldCharType="end"/>
      </w:r>
    </w:p>
    <w:p w:rsidR="003E00FB" w:rsidRDefault="003E00FB">
      <w:pPr>
        <w:pStyle w:val="Sommario5"/>
      </w:pPr>
    </w:p>
    <w:p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3E00FB" w:rsidRDefault="00836361" w:rsidP="00836361">
      <w:pPr>
        <w:pStyle w:val="Titolo1"/>
      </w:pPr>
      <w:bookmarkStart w:id="0" w:name="_Toc474099400"/>
      <w:proofErr w:type="spellStart"/>
      <w:r>
        <w:lastRenderedPageBreak/>
        <w:t>Introduction</w:t>
      </w:r>
      <w:bookmarkEnd w:id="0"/>
      <w:proofErr w:type="spellEnd"/>
    </w:p>
    <w:p w:rsidR="00836361" w:rsidRDefault="00836361" w:rsidP="00836361"/>
    <w:p w:rsidR="00836361" w:rsidRDefault="00F960F2" w:rsidP="00F960F2">
      <w:r>
        <w:t xml:space="preserve">Lo scopo di questo documento è quello di riportare i risultati dell’esecuzione dei test case di integrazione del software DM Shop. Tutti i test sono stati realizzati utilizzando </w:t>
      </w:r>
      <w:proofErr w:type="spellStart"/>
      <w:r>
        <w:t>JUnit</w:t>
      </w:r>
      <w:proofErr w:type="spellEnd"/>
      <w:r>
        <w:t xml:space="preserve"> e il </w:t>
      </w:r>
      <w:proofErr w:type="spellStart"/>
      <w:r>
        <w:t>debugger</w:t>
      </w:r>
      <w:proofErr w:type="spellEnd"/>
      <w:r>
        <w:t xml:space="preserve"> fornito dalla console di </w:t>
      </w:r>
      <w:proofErr w:type="spellStart"/>
      <w:r>
        <w:t>Eclipse</w:t>
      </w:r>
      <w:proofErr w:type="spellEnd"/>
      <w:r>
        <w:t xml:space="preserve"> per verificare eventuali </w:t>
      </w:r>
      <w:proofErr w:type="spellStart"/>
      <w:r>
        <w:t>failure</w:t>
      </w:r>
      <w:proofErr w:type="spellEnd"/>
      <w:r>
        <w:t>.</w:t>
      </w:r>
    </w:p>
    <w:p w:rsidR="00F960F2" w:rsidRDefault="00F960F2" w:rsidP="00F960F2"/>
    <w:p w:rsidR="00836361" w:rsidRDefault="00836361" w:rsidP="00836361">
      <w:pPr>
        <w:pStyle w:val="Titolo2"/>
      </w:pPr>
      <w:bookmarkStart w:id="1" w:name="_Toc474099401"/>
      <w:proofErr w:type="spellStart"/>
      <w:r>
        <w:t>Purpose</w:t>
      </w:r>
      <w:bookmarkEnd w:id="1"/>
      <w:proofErr w:type="spellEnd"/>
    </w:p>
    <w:p w:rsidR="00836361" w:rsidRPr="00836361" w:rsidRDefault="00836361" w:rsidP="00F960F2"/>
    <w:p w:rsidR="00836361" w:rsidRDefault="00F960F2" w:rsidP="00F960F2">
      <w:r>
        <w:t>Lo scopo è quello di riportare nel dettaglio l’esecuzione dei test di integrazione.</w:t>
      </w:r>
    </w:p>
    <w:p w:rsidR="00F960F2" w:rsidRDefault="00F960F2" w:rsidP="00F960F2"/>
    <w:p w:rsidR="00836361" w:rsidRDefault="00836361" w:rsidP="00836361">
      <w:pPr>
        <w:pStyle w:val="Titolo2"/>
      </w:pPr>
      <w:bookmarkStart w:id="2" w:name="_Toc474099402"/>
      <w:proofErr w:type="spellStart"/>
      <w:r>
        <w:t>References</w:t>
      </w:r>
      <w:bookmarkEnd w:id="2"/>
      <w:proofErr w:type="spellEnd"/>
    </w:p>
    <w:p w:rsidR="00836361" w:rsidRDefault="00836361" w:rsidP="00836361"/>
    <w:p w:rsidR="00836361" w:rsidRDefault="00836361" w:rsidP="00836361">
      <w:pPr>
        <w:pStyle w:val="Paragrafoelenco"/>
        <w:numPr>
          <w:ilvl w:val="0"/>
          <w:numId w:val="11"/>
        </w:numPr>
      </w:pPr>
      <w:r>
        <w:t>RADDMShop_3.1</w:t>
      </w:r>
    </w:p>
    <w:p w:rsidR="00836361" w:rsidRDefault="00836361" w:rsidP="00836361">
      <w:pPr>
        <w:pStyle w:val="Paragrafoelenco"/>
        <w:numPr>
          <w:ilvl w:val="0"/>
          <w:numId w:val="11"/>
        </w:numPr>
      </w:pPr>
      <w:r>
        <w:t>SDDDMshop_2.4</w:t>
      </w:r>
    </w:p>
    <w:p w:rsidR="00836361" w:rsidRDefault="00836361" w:rsidP="00836361">
      <w:pPr>
        <w:pStyle w:val="Paragrafoelenco"/>
        <w:numPr>
          <w:ilvl w:val="0"/>
          <w:numId w:val="11"/>
        </w:numPr>
      </w:pPr>
      <w:r>
        <w:t>ODDDMShop_</w:t>
      </w:r>
      <w:r w:rsidR="009C6A8A">
        <w:t>2.0</w:t>
      </w:r>
    </w:p>
    <w:p w:rsidR="009C6A8A" w:rsidRDefault="009C6A8A" w:rsidP="00836361">
      <w:pPr>
        <w:pStyle w:val="Paragrafoelenco"/>
        <w:numPr>
          <w:ilvl w:val="0"/>
          <w:numId w:val="11"/>
        </w:numPr>
      </w:pPr>
      <w:r>
        <w:t>STPDMShop_1.1</w:t>
      </w:r>
    </w:p>
    <w:p w:rsidR="009C6A8A" w:rsidRDefault="009C6A8A" w:rsidP="009C6A8A"/>
    <w:p w:rsidR="009C6A8A" w:rsidRDefault="009C6A8A" w:rsidP="009C6A8A">
      <w:pPr>
        <w:pStyle w:val="Titolo1"/>
      </w:pPr>
      <w:bookmarkStart w:id="3" w:name="_Toc474099403"/>
      <w:proofErr w:type="spellStart"/>
      <w:r>
        <w:t>Details</w:t>
      </w:r>
      <w:proofErr w:type="spellEnd"/>
      <w:r>
        <w:t xml:space="preserve"> for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testing</w:t>
      </w:r>
      <w:bookmarkEnd w:id="3"/>
      <w:proofErr w:type="spellEnd"/>
    </w:p>
    <w:p w:rsidR="009C6A8A" w:rsidRDefault="009C6A8A" w:rsidP="009C6A8A"/>
    <w:p w:rsidR="009C6A8A" w:rsidRDefault="00F960F2" w:rsidP="00F960F2">
      <w:r>
        <w:t>In questa sezione del documento verranno forniti i dettagli relativi alle funzionalità ed agli</w:t>
      </w:r>
      <w:r w:rsidR="007A448C">
        <w:t xml:space="preserve"> </w:t>
      </w:r>
      <w:r>
        <w:t>strumenti utilizzati per eseguire il test di integrazione.</w:t>
      </w:r>
    </w:p>
    <w:p w:rsidR="00F960F2" w:rsidRDefault="00F960F2" w:rsidP="009C6A8A"/>
    <w:p w:rsidR="009C6A8A" w:rsidRPr="009C6A8A" w:rsidRDefault="009C6A8A" w:rsidP="009C6A8A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9C6A8A" w:rsidRDefault="009C6A8A" w:rsidP="009C6A8A">
      <w:pPr>
        <w:pStyle w:val="Titolo2"/>
      </w:pPr>
      <w:bookmarkStart w:id="4" w:name="_Toc474099404"/>
      <w:proofErr w:type="spellStart"/>
      <w:r>
        <w:t>Tested</w:t>
      </w:r>
      <w:proofErr w:type="spellEnd"/>
      <w:r>
        <w:t xml:space="preserve"> </w:t>
      </w:r>
      <w:proofErr w:type="spellStart"/>
      <w:r>
        <w:t>Features</w:t>
      </w:r>
      <w:bookmarkEnd w:id="4"/>
      <w:proofErr w:type="spellEnd"/>
    </w:p>
    <w:p w:rsidR="00F960F2" w:rsidRDefault="00F960F2" w:rsidP="009C6A8A">
      <w:pPr>
        <w:rPr>
          <w:sz w:val="28"/>
          <w:szCs w:val="28"/>
        </w:rPr>
      </w:pPr>
    </w:p>
    <w:p w:rsidR="009C6A8A" w:rsidRDefault="00F960F2" w:rsidP="00F960F2">
      <w:r>
        <w:t xml:space="preserve">Il </w:t>
      </w:r>
      <w:proofErr w:type="spellStart"/>
      <w:r>
        <w:t>testing</w:t>
      </w:r>
      <w:proofErr w:type="spellEnd"/>
      <w:r>
        <w:t xml:space="preserve"> di integrazione</w:t>
      </w:r>
      <w:r w:rsidR="007A448C">
        <w:t xml:space="preserve"> </w:t>
      </w:r>
      <w:r>
        <w:t>ha lo scopo di verificare singolarmente tutte le funzionalità riguardanti i manager.</w:t>
      </w:r>
    </w:p>
    <w:p w:rsidR="00F960F2" w:rsidRDefault="00F960F2" w:rsidP="009C6A8A"/>
    <w:p w:rsidR="00746ABE" w:rsidRDefault="00746ABE" w:rsidP="00746ABE">
      <w:pPr>
        <w:pStyle w:val="Paragrafoelenco"/>
        <w:numPr>
          <w:ilvl w:val="0"/>
          <w:numId w:val="14"/>
        </w:numPr>
      </w:pPr>
      <w:r>
        <w:t>Gestione Acquisti: Carrello</w:t>
      </w:r>
      <w:r w:rsidR="00D82D85">
        <w:t>Test</w:t>
      </w:r>
      <w:r>
        <w:t>.java</w:t>
      </w:r>
    </w:p>
    <w:p w:rsidR="009C6A8A" w:rsidRDefault="009C6A8A" w:rsidP="009C6A8A">
      <w:pPr>
        <w:pStyle w:val="Paragrafoelenco"/>
        <w:numPr>
          <w:ilvl w:val="0"/>
          <w:numId w:val="12"/>
        </w:numPr>
      </w:pPr>
      <w:r>
        <w:t xml:space="preserve">Gestione Ordini: </w:t>
      </w:r>
      <w:r w:rsidR="00F960F2">
        <w:t>GestioneO</w:t>
      </w:r>
      <w:r>
        <w:t>rdini</w:t>
      </w:r>
      <w:r w:rsidR="00D82D85">
        <w:t>Test</w:t>
      </w:r>
      <w:r w:rsidR="00F960F2">
        <w:t>.java</w:t>
      </w:r>
      <w:r>
        <w:t>;</w:t>
      </w:r>
    </w:p>
    <w:p w:rsidR="009C6A8A" w:rsidRDefault="009C6A8A" w:rsidP="009C6A8A">
      <w:pPr>
        <w:pStyle w:val="Paragrafoelenco"/>
        <w:numPr>
          <w:ilvl w:val="0"/>
          <w:numId w:val="12"/>
        </w:numPr>
      </w:pPr>
      <w:r>
        <w:t xml:space="preserve">Gestione Prodotti: </w:t>
      </w:r>
      <w:r w:rsidR="00F960F2">
        <w:t>GestioneProdotti</w:t>
      </w:r>
      <w:r w:rsidR="00D82D85">
        <w:t>Test</w:t>
      </w:r>
      <w:r w:rsidR="00F960F2">
        <w:t>.java</w:t>
      </w:r>
      <w:r>
        <w:t>;</w:t>
      </w:r>
    </w:p>
    <w:p w:rsidR="009C6A8A" w:rsidRDefault="00F960F2" w:rsidP="009C6A8A">
      <w:pPr>
        <w:pStyle w:val="Paragrafoelenco"/>
        <w:numPr>
          <w:ilvl w:val="0"/>
          <w:numId w:val="12"/>
        </w:numPr>
      </w:pPr>
      <w:r>
        <w:t>Gestione Utenti: GestioneU</w:t>
      </w:r>
      <w:r w:rsidR="009C6A8A">
        <w:t>tenti</w:t>
      </w:r>
      <w:r w:rsidR="00D82D85">
        <w:t>Test</w:t>
      </w:r>
      <w:r>
        <w:t>.java</w:t>
      </w:r>
      <w:r w:rsidR="009C6A8A">
        <w:t>;</w:t>
      </w:r>
    </w:p>
    <w:p w:rsidR="00F960F2" w:rsidRDefault="00F960F2" w:rsidP="009C6A8A">
      <w:pPr>
        <w:pStyle w:val="Paragrafoelenco"/>
        <w:numPr>
          <w:ilvl w:val="0"/>
          <w:numId w:val="12"/>
        </w:numPr>
      </w:pPr>
      <w:r>
        <w:t>Database: Database</w:t>
      </w:r>
      <w:r w:rsidR="00D82D85">
        <w:t>Test</w:t>
      </w:r>
      <w:r>
        <w:t>.java</w:t>
      </w:r>
    </w:p>
    <w:p w:rsidR="009C6A8A" w:rsidRDefault="009C6A8A" w:rsidP="009C6A8A"/>
    <w:p w:rsidR="009C6A8A" w:rsidRDefault="00F960F2" w:rsidP="009C6A8A">
      <w:pPr>
        <w:pStyle w:val="Titolo2"/>
      </w:pPr>
      <w:bookmarkStart w:id="5" w:name="_Toc474099405"/>
      <w:proofErr w:type="spellStart"/>
      <w:r>
        <w:t>Overview</w:t>
      </w:r>
      <w:proofErr w:type="spellEnd"/>
      <w:r>
        <w:t xml:space="preserve"> of </w:t>
      </w:r>
      <w:r w:rsidR="009C6A8A">
        <w:t xml:space="preserve">Test </w:t>
      </w:r>
      <w:proofErr w:type="spellStart"/>
      <w:r w:rsidR="009C6A8A">
        <w:t>Results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Manager Class</w:t>
      </w:r>
      <w:bookmarkEnd w:id="5"/>
    </w:p>
    <w:p w:rsidR="009C6A8A" w:rsidRDefault="009C6A8A" w:rsidP="009C6A8A"/>
    <w:p w:rsidR="009C6A8A" w:rsidRDefault="00F960F2" w:rsidP="00F960F2">
      <w:r>
        <w:t>Non sono stati riscontrati fault nelle componenti del sistema.</w:t>
      </w:r>
    </w:p>
    <w:p w:rsidR="00746ABE" w:rsidRDefault="00746ABE" w:rsidP="001765AE">
      <w:pPr>
        <w:rPr>
          <w:rFonts w:ascii="Arial" w:hAnsi="Arial"/>
          <w:b/>
          <w:sz w:val="32"/>
        </w:rPr>
      </w:pPr>
    </w:p>
    <w:p w:rsidR="00746ABE" w:rsidRDefault="00746ABE" w:rsidP="001765AE">
      <w:pPr>
        <w:rPr>
          <w:rFonts w:ascii="Arial" w:hAnsi="Arial"/>
          <w:b/>
          <w:sz w:val="32"/>
        </w:rPr>
      </w:pPr>
    </w:p>
    <w:p w:rsidR="00746ABE" w:rsidRDefault="00746ABE" w:rsidP="001765AE">
      <w:pPr>
        <w:rPr>
          <w:rFonts w:ascii="Arial" w:hAnsi="Arial"/>
          <w:b/>
          <w:sz w:val="32"/>
        </w:rPr>
      </w:pPr>
    </w:p>
    <w:p w:rsidR="00746ABE" w:rsidRDefault="00746ABE" w:rsidP="001765AE">
      <w:pPr>
        <w:rPr>
          <w:rFonts w:ascii="Arial" w:hAnsi="Arial"/>
          <w:b/>
          <w:sz w:val="32"/>
        </w:rPr>
      </w:pPr>
    </w:p>
    <w:p w:rsidR="00746ABE" w:rsidRDefault="00746ABE" w:rsidP="001765AE">
      <w:pPr>
        <w:rPr>
          <w:rFonts w:ascii="Arial" w:hAnsi="Arial"/>
          <w:b/>
          <w:sz w:val="32"/>
        </w:rPr>
      </w:pPr>
    </w:p>
    <w:p w:rsidR="00746ABE" w:rsidRDefault="00746ABE" w:rsidP="001765AE">
      <w:pPr>
        <w:rPr>
          <w:rFonts w:ascii="Arial" w:hAnsi="Arial"/>
          <w:b/>
          <w:sz w:val="32"/>
        </w:rPr>
      </w:pPr>
    </w:p>
    <w:p w:rsidR="00F960F2" w:rsidRDefault="00746ABE" w:rsidP="00746ABE">
      <w:pPr>
        <w:pStyle w:val="Titolo3"/>
      </w:pPr>
      <w:bookmarkStart w:id="6" w:name="_Toc474099406"/>
      <w:r>
        <w:lastRenderedPageBreak/>
        <w:t>Carrello</w:t>
      </w:r>
      <w:r w:rsidR="00D82D85">
        <w:t>Test</w:t>
      </w:r>
      <w:r>
        <w:t>.java</w:t>
      </w:r>
      <w:bookmarkEnd w:id="6"/>
    </w:p>
    <w:p w:rsidR="00746ABE" w:rsidRPr="00746ABE" w:rsidRDefault="00746ABE" w:rsidP="00746ABE">
      <w:r>
        <w:rPr>
          <w:noProof/>
        </w:rPr>
        <w:drawing>
          <wp:inline distT="0" distB="0" distL="0" distR="0">
            <wp:extent cx="6119495" cy="20580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rell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FB" w:rsidRDefault="00F960F2" w:rsidP="00F960F2">
      <w:pPr>
        <w:pStyle w:val="Titolo3"/>
      </w:pPr>
      <w:bookmarkStart w:id="7" w:name="_Toc474099407"/>
      <w:r>
        <w:t>GestioneOrdini</w:t>
      </w:r>
      <w:r w:rsidR="00D82D85">
        <w:t>Test</w:t>
      </w:r>
      <w:r>
        <w:t>.java</w:t>
      </w:r>
      <w:bookmarkEnd w:id="7"/>
    </w:p>
    <w:p w:rsidR="00F960F2" w:rsidRDefault="00F960F2" w:rsidP="00F960F2"/>
    <w:p w:rsidR="00F960F2" w:rsidRPr="00F960F2" w:rsidRDefault="00F960F2" w:rsidP="00F960F2">
      <w:r>
        <w:rPr>
          <w:noProof/>
        </w:rPr>
        <w:drawing>
          <wp:inline distT="0" distB="0" distL="0" distR="0">
            <wp:extent cx="6119495" cy="19958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Ordin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F2" w:rsidRDefault="00F960F2" w:rsidP="00F960F2"/>
    <w:p w:rsidR="00F960F2" w:rsidRDefault="00F960F2" w:rsidP="00F960F2">
      <w:pPr>
        <w:pStyle w:val="Titolo3"/>
      </w:pPr>
      <w:bookmarkStart w:id="8" w:name="_Toc474099408"/>
      <w:r>
        <w:t>GestioneProdotti</w:t>
      </w:r>
      <w:r w:rsidR="00D82D85">
        <w:t>Test</w:t>
      </w:r>
      <w:r w:rsidR="00746ABE">
        <w:t>.java</w:t>
      </w:r>
      <w:bookmarkEnd w:id="8"/>
    </w:p>
    <w:p w:rsidR="00F960F2" w:rsidRDefault="00F960F2" w:rsidP="00F960F2"/>
    <w:p w:rsidR="00F960F2" w:rsidRDefault="00F960F2" w:rsidP="00F960F2">
      <w:r>
        <w:rPr>
          <w:noProof/>
        </w:rPr>
        <w:drawing>
          <wp:inline distT="0" distB="0" distL="0" distR="0">
            <wp:extent cx="6119495" cy="17767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Prodott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BE" w:rsidRDefault="00746ABE" w:rsidP="00F960F2">
      <w:r>
        <w:br w:type="page"/>
      </w:r>
    </w:p>
    <w:p w:rsidR="00F960F2" w:rsidRDefault="00F960F2" w:rsidP="00F960F2">
      <w:pPr>
        <w:pStyle w:val="Titolo3"/>
      </w:pPr>
      <w:bookmarkStart w:id="9" w:name="_Toc474099409"/>
      <w:r>
        <w:lastRenderedPageBreak/>
        <w:t>GestioneUtenti</w:t>
      </w:r>
      <w:r w:rsidR="00D82D85">
        <w:t>Test</w:t>
      </w:r>
      <w:r w:rsidR="00746ABE">
        <w:t>.java</w:t>
      </w:r>
      <w:bookmarkEnd w:id="9"/>
    </w:p>
    <w:p w:rsidR="00F960F2" w:rsidRDefault="00F960F2" w:rsidP="00F960F2"/>
    <w:p w:rsidR="00F960F2" w:rsidRPr="00F960F2" w:rsidRDefault="00F960F2" w:rsidP="00F960F2">
      <w:r>
        <w:rPr>
          <w:noProof/>
        </w:rPr>
        <w:drawing>
          <wp:inline distT="0" distB="0" distL="0" distR="0">
            <wp:extent cx="6119495" cy="2063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Utent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F2" w:rsidRDefault="00F960F2" w:rsidP="00F960F2"/>
    <w:p w:rsidR="00F960F2" w:rsidRDefault="00F960F2" w:rsidP="00F960F2">
      <w:pPr>
        <w:pStyle w:val="Titolo3"/>
      </w:pPr>
      <w:bookmarkStart w:id="10" w:name="_Toc474099410"/>
      <w:r>
        <w:t>Database</w:t>
      </w:r>
      <w:r w:rsidR="00D82D85">
        <w:t>Test</w:t>
      </w:r>
      <w:bookmarkStart w:id="11" w:name="_GoBack"/>
      <w:bookmarkEnd w:id="11"/>
      <w:r w:rsidR="00746ABE">
        <w:t>.java</w:t>
      </w:r>
      <w:bookmarkEnd w:id="10"/>
    </w:p>
    <w:p w:rsidR="00F960F2" w:rsidRDefault="00F960F2" w:rsidP="00F960F2"/>
    <w:p w:rsidR="00F960F2" w:rsidRDefault="00F960F2" w:rsidP="00F960F2">
      <w:r>
        <w:rPr>
          <w:noProof/>
        </w:rPr>
        <w:drawing>
          <wp:inline distT="0" distB="0" distL="0" distR="0">
            <wp:extent cx="6119495" cy="19881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E9" w:rsidRDefault="00A359E9" w:rsidP="00F960F2"/>
    <w:p w:rsidR="00A359E9" w:rsidRDefault="00A359E9" w:rsidP="00F960F2"/>
    <w:p w:rsidR="00A359E9" w:rsidRDefault="00A359E9" w:rsidP="00A359E9">
      <w:pPr>
        <w:pStyle w:val="Titolo1"/>
      </w:pPr>
      <w:bookmarkStart w:id="12" w:name="_Toc474099411"/>
      <w:proofErr w:type="spellStart"/>
      <w:r>
        <w:t>Conclusions</w:t>
      </w:r>
      <w:bookmarkEnd w:id="12"/>
      <w:proofErr w:type="spellEnd"/>
    </w:p>
    <w:p w:rsidR="00A359E9" w:rsidRDefault="00A359E9" w:rsidP="00A359E9"/>
    <w:p w:rsidR="00A359E9" w:rsidRPr="00A359E9" w:rsidRDefault="00A359E9" w:rsidP="00A359E9">
      <w:r>
        <w:t xml:space="preserve">Il sistema già alla prima iterazione non presenta fault; si può, quindi, passare all’attività di </w:t>
      </w:r>
      <w:proofErr w:type="spellStart"/>
      <w:r>
        <w:t>testing</w:t>
      </w:r>
      <w:proofErr w:type="spellEnd"/>
      <w:r>
        <w:t xml:space="preserve"> successiva.</w:t>
      </w:r>
    </w:p>
    <w:sectPr w:rsidR="00A359E9" w:rsidRPr="00A359E9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A9C" w:rsidRDefault="00C41A9C">
      <w:r>
        <w:separator/>
      </w:r>
    </w:p>
  </w:endnote>
  <w:endnote w:type="continuationSeparator" w:id="0">
    <w:p w:rsidR="00C41A9C" w:rsidRDefault="00C4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550C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D82D85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D82D85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C550C6" w:rsidRDefault="00C550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A9C" w:rsidRDefault="00C41A9C">
      <w:r>
        <w:separator/>
      </w:r>
    </w:p>
  </w:footnote>
  <w:footnote w:type="continuationSeparator" w:id="0">
    <w:p w:rsidR="00C41A9C" w:rsidRDefault="00C4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550C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DM 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C550C6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C550C6" w:rsidRDefault="00C550C6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</w:t>
          </w:r>
          <w:proofErr w:type="spellStart"/>
          <w:r>
            <w:rPr>
              <w:sz w:val="20"/>
            </w:rPr>
            <w:t>Execution</w:t>
          </w:r>
          <w:proofErr w:type="spellEnd"/>
          <w:r>
            <w:rPr>
              <w:sz w:val="20"/>
            </w:rPr>
            <w:t xml:space="preserve"> 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Contenutotabella"/>
            <w:rPr>
              <w:sz w:val="20"/>
            </w:rPr>
          </w:pPr>
          <w:r>
            <w:rPr>
              <w:sz w:val="20"/>
            </w:rPr>
            <w:t>Data: 05/02/2017</w:t>
          </w:r>
        </w:p>
      </w:tc>
    </w:tr>
  </w:tbl>
  <w:p w:rsidR="00C550C6" w:rsidRDefault="00C550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20.25pt;height:249.7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16A538A"/>
    <w:multiLevelType w:val="hybridMultilevel"/>
    <w:tmpl w:val="35763CEC"/>
    <w:lvl w:ilvl="0" w:tplc="477E10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2BC4"/>
    <w:multiLevelType w:val="hybridMultilevel"/>
    <w:tmpl w:val="771E5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57C2"/>
    <w:multiLevelType w:val="hybridMultilevel"/>
    <w:tmpl w:val="DBDC0BA6"/>
    <w:lvl w:ilvl="0" w:tplc="E66A0106">
      <w:start w:val="1"/>
      <w:numFmt w:val="decimal"/>
      <w:pStyle w:val="Titolo1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53EF5"/>
    <w:multiLevelType w:val="hybridMultilevel"/>
    <w:tmpl w:val="1B62E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F73271"/>
    <w:multiLevelType w:val="hybridMultilevel"/>
    <w:tmpl w:val="90848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07A5"/>
    <w:rsid w:val="00093D9B"/>
    <w:rsid w:val="000A5632"/>
    <w:rsid w:val="000D2800"/>
    <w:rsid w:val="0014194E"/>
    <w:rsid w:val="001765AE"/>
    <w:rsid w:val="001B500F"/>
    <w:rsid w:val="001B6CE4"/>
    <w:rsid w:val="002713D8"/>
    <w:rsid w:val="002B2C48"/>
    <w:rsid w:val="002B60C2"/>
    <w:rsid w:val="002C210D"/>
    <w:rsid w:val="002E7603"/>
    <w:rsid w:val="002F1E90"/>
    <w:rsid w:val="003051FB"/>
    <w:rsid w:val="003215BB"/>
    <w:rsid w:val="003227DA"/>
    <w:rsid w:val="003C01E2"/>
    <w:rsid w:val="003E00FB"/>
    <w:rsid w:val="003E2F2A"/>
    <w:rsid w:val="004646F8"/>
    <w:rsid w:val="004C248B"/>
    <w:rsid w:val="004D1EA6"/>
    <w:rsid w:val="004F110B"/>
    <w:rsid w:val="00555944"/>
    <w:rsid w:val="005F4FB1"/>
    <w:rsid w:val="006353D2"/>
    <w:rsid w:val="006E43E6"/>
    <w:rsid w:val="00746ABE"/>
    <w:rsid w:val="007948FB"/>
    <w:rsid w:val="007A448C"/>
    <w:rsid w:val="00836361"/>
    <w:rsid w:val="008B2768"/>
    <w:rsid w:val="008B36D5"/>
    <w:rsid w:val="0091689F"/>
    <w:rsid w:val="009662B9"/>
    <w:rsid w:val="00967B68"/>
    <w:rsid w:val="009C6A8A"/>
    <w:rsid w:val="00A14781"/>
    <w:rsid w:val="00A359E9"/>
    <w:rsid w:val="00A46B70"/>
    <w:rsid w:val="00AD2DBC"/>
    <w:rsid w:val="00B51734"/>
    <w:rsid w:val="00BD41C6"/>
    <w:rsid w:val="00C41A9C"/>
    <w:rsid w:val="00C550C6"/>
    <w:rsid w:val="00C66DA9"/>
    <w:rsid w:val="00C76EC3"/>
    <w:rsid w:val="00CA725A"/>
    <w:rsid w:val="00CB0252"/>
    <w:rsid w:val="00D1464E"/>
    <w:rsid w:val="00D15F88"/>
    <w:rsid w:val="00D44501"/>
    <w:rsid w:val="00D82D85"/>
    <w:rsid w:val="00E7095E"/>
    <w:rsid w:val="00E763C1"/>
    <w:rsid w:val="00F0791D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36E3C"/>
  <w14:defaultImageDpi w14:val="300"/>
  <w15:chartTrackingRefBased/>
  <w15:docId w15:val="{F77DC72F-601E-4BC3-A87A-9A5D185C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36361"/>
    <w:pPr>
      <w:widowControl w:val="0"/>
      <w:suppressAutoHyphens/>
      <w:jc w:val="both"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36361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D82D85"/>
    <w:pPr>
      <w:keepNext/>
      <w:numPr>
        <w:ilvl w:val="2"/>
        <w:numId w:val="8"/>
      </w:numPr>
      <w:spacing w:before="240" w:after="60"/>
      <w:outlineLvl w:val="2"/>
    </w:pPr>
    <w:rPr>
      <w:rFonts w:eastAsia="MS Gothic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2D85"/>
    <w:rPr>
      <w:rFonts w:eastAsia="MS Gothic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6361"/>
    <w:rPr>
      <w:rFonts w:eastAsiaTheme="majorEastAsia" w:cstheme="majorBidi"/>
      <w:b/>
      <w:kern w:val="1"/>
      <w:sz w:val="32"/>
      <w:szCs w:val="32"/>
    </w:rPr>
  </w:style>
  <w:style w:type="paragraph" w:styleId="Paragrafoelenco">
    <w:name w:val="List Paragraph"/>
    <w:basedOn w:val="Normale"/>
    <w:uiPriority w:val="72"/>
    <w:qFormat/>
    <w:rsid w:val="00836361"/>
    <w:pPr>
      <w:ind w:left="720"/>
      <w:contextualSpacing/>
    </w:pPr>
  </w:style>
  <w:style w:type="table" w:styleId="Grigliatabella">
    <w:name w:val="Table Grid"/>
    <w:basedOn w:val="Tabellanormale"/>
    <w:uiPriority w:val="59"/>
    <w:rsid w:val="00AD2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390B-09FE-44E7-A85A-8F8C1266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Utente Windows</cp:lastModifiedBy>
  <cp:revision>15</cp:revision>
  <cp:lastPrinted>1899-12-31T23:00:00Z</cp:lastPrinted>
  <dcterms:created xsi:type="dcterms:W3CDTF">2017-02-05T13:02:00Z</dcterms:created>
  <dcterms:modified xsi:type="dcterms:W3CDTF">2017-02-05T23:17:00Z</dcterms:modified>
</cp:coreProperties>
</file>