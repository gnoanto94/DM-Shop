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rsidR="008B36D5" w:rsidRDefault="008B36D5">
            <w:pPr>
              <w:rPr>
                <w:rFonts w:ascii="Arial" w:hAnsi="Arial"/>
                <w:b/>
                <w:sz w:val="40"/>
              </w:rPr>
            </w:pPr>
          </w:p>
          <w:p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8B36D5" w:rsidRDefault="008B36D5">
            <w:pPr>
              <w:jc w:val="right"/>
              <w:rPr>
                <w:rFonts w:ascii="Arial" w:hAnsi="Arial"/>
                <w:b/>
                <w:sz w:val="40"/>
              </w:rPr>
            </w:pPr>
          </w:p>
        </w:tc>
      </w:tr>
    </w:tbl>
    <w:p w:rsidR="008B36D5" w:rsidRDefault="008B36D5"/>
    <w:p w:rsidR="008B36D5" w:rsidRDefault="008B36D5"/>
    <w:p w:rsidR="008B36D5" w:rsidRDefault="008B36D5"/>
    <w:p w:rsidR="008B36D5" w:rsidRDefault="008B36D5"/>
    <w:p w:rsidR="001765AE" w:rsidRDefault="00B14C0E" w:rsidP="001B500F">
      <w:pPr>
        <w:tabs>
          <w:tab w:val="left" w:pos="3015"/>
          <w:tab w:val="left" w:pos="3195"/>
          <w:tab w:val="center" w:pos="4998"/>
          <w:tab w:val="center" w:pos="5359"/>
        </w:tabs>
        <w:jc w:val="right"/>
        <w:rPr>
          <w:rFonts w:ascii="Arial" w:hAnsi="Arial"/>
          <w:b/>
          <w:sz w:val="36"/>
        </w:rPr>
      </w:pPr>
      <w:r>
        <w:rPr>
          <w:rFonts w:ascii="Arial" w:hAnsi="Arial"/>
          <w:b/>
          <w:sz w:val="36"/>
        </w:rPr>
        <w:t>DMShop</w:t>
      </w:r>
      <w:r w:rsidR="008B36D5">
        <w:rPr>
          <w:rFonts w:ascii="Arial" w:hAnsi="Arial"/>
          <w:b/>
          <w:sz w:val="36"/>
        </w:rPr>
        <w:br/>
      </w:r>
      <w:r>
        <w:rPr>
          <w:rFonts w:ascii="Arial" w:hAnsi="Arial"/>
          <w:b/>
          <w:sz w:val="36"/>
        </w:rPr>
        <w:t>System Test Plan</w:t>
      </w:r>
      <w:r w:rsidR="008B36D5">
        <w:rPr>
          <w:rFonts w:ascii="Arial" w:hAnsi="Arial"/>
          <w:b/>
          <w:sz w:val="36"/>
        </w:rPr>
        <w:br/>
        <w:t xml:space="preserve">Versione </w:t>
      </w:r>
      <w:r w:rsidR="00FA3B8C">
        <w:rPr>
          <w:rFonts w:ascii="Arial" w:hAnsi="Arial"/>
          <w:b/>
          <w:sz w:val="36"/>
        </w:rPr>
        <w:t>1.2</w:t>
      </w:r>
      <w:r w:rsidR="008B36D5">
        <w:rPr>
          <w:rFonts w:ascii="Arial" w:hAnsi="Arial"/>
          <w:b/>
          <w:sz w:val="36"/>
        </w:rPr>
        <w:br/>
      </w:r>
    </w:p>
    <w:p w:rsidR="00D15F88" w:rsidRDefault="001765AE" w:rsidP="00D15F88">
      <w:pPr>
        <w:tabs>
          <w:tab w:val="left" w:pos="3015"/>
          <w:tab w:val="left" w:pos="3195"/>
          <w:tab w:val="center" w:pos="4998"/>
          <w:tab w:val="center" w:pos="5359"/>
        </w:tabs>
        <w:jc w:val="center"/>
        <w:rPr>
          <w:b/>
          <w:color w:val="FF0000"/>
          <w:sz w:val="28"/>
          <w:szCs w:val="28"/>
        </w:rPr>
      </w:pPr>
      <w:r>
        <w:rPr>
          <w:rFonts w:ascii="Arial" w:hAnsi="Arial"/>
          <w:b/>
          <w:sz w:val="36"/>
        </w:rPr>
        <w:br/>
      </w:r>
    </w:p>
    <w:p w:rsidR="001B500F" w:rsidRDefault="001B500F" w:rsidP="001B500F">
      <w:pPr>
        <w:tabs>
          <w:tab w:val="left" w:pos="3015"/>
          <w:tab w:val="left" w:pos="3195"/>
          <w:tab w:val="center" w:pos="4998"/>
          <w:tab w:val="center" w:pos="5359"/>
        </w:tabs>
        <w:jc w:val="center"/>
        <w:rPr>
          <w:rFonts w:ascii="Arial" w:hAnsi="Arial"/>
          <w:b/>
          <w:sz w:val="36"/>
        </w:rPr>
      </w:pPr>
    </w:p>
    <w:p w:rsidR="001765AE" w:rsidRDefault="001765AE" w:rsidP="001765AE">
      <w:pPr>
        <w:jc w:val="center"/>
        <w:rPr>
          <w:b/>
          <w:color w:val="FF0000"/>
          <w:sz w:val="28"/>
          <w:szCs w:val="28"/>
        </w:rPr>
      </w:pPr>
    </w:p>
    <w:p w:rsidR="001765AE" w:rsidRDefault="00B14C0E" w:rsidP="001765AE">
      <w:pPr>
        <w:jc w:val="center"/>
        <w:rPr>
          <w:b/>
          <w:color w:val="FF0000"/>
          <w:sz w:val="28"/>
          <w:szCs w:val="28"/>
        </w:rPr>
      </w:pPr>
      <w:r>
        <w:rPr>
          <w:b/>
          <w:noProof/>
          <w:color w:val="FF0000"/>
          <w:sz w:val="28"/>
          <w:szCs w:val="28"/>
        </w:rPr>
        <w:drawing>
          <wp:inline distT="0" distB="0" distL="0" distR="0">
            <wp:extent cx="3143250" cy="2963458"/>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MShop.jpg"/>
                    <pic:cNvPicPr/>
                  </pic:nvPicPr>
                  <pic:blipFill>
                    <a:blip r:embed="rId8">
                      <a:extLst>
                        <a:ext uri="{28A0092B-C50C-407E-A947-70E740481C1C}">
                          <a14:useLocalDpi xmlns:a14="http://schemas.microsoft.com/office/drawing/2010/main" val="0"/>
                        </a:ext>
                      </a:extLst>
                    </a:blip>
                    <a:stretch>
                      <a:fillRect/>
                    </a:stretch>
                  </pic:blipFill>
                  <pic:spPr>
                    <a:xfrm>
                      <a:off x="0" y="0"/>
                      <a:ext cx="3156009" cy="2975487"/>
                    </a:xfrm>
                    <a:prstGeom prst="rect">
                      <a:avLst/>
                    </a:prstGeom>
                  </pic:spPr>
                </pic:pic>
              </a:graphicData>
            </a:graphic>
          </wp:inline>
        </w:drawing>
      </w:r>
    </w:p>
    <w:p w:rsidR="001765AE" w:rsidRDefault="001765AE" w:rsidP="001765AE">
      <w:pPr>
        <w:jc w:val="center"/>
        <w:rPr>
          <w:b/>
          <w:color w:val="FF0000"/>
          <w:sz w:val="28"/>
          <w:szCs w:val="28"/>
        </w:rPr>
      </w:pPr>
    </w:p>
    <w:p w:rsidR="001765AE" w:rsidRDefault="001765AE" w:rsidP="001765AE">
      <w:pPr>
        <w:rPr>
          <w:b/>
          <w:color w:val="FF0000"/>
          <w:sz w:val="36"/>
          <w:szCs w:val="36"/>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 w:rsidR="008B36D5" w:rsidRDefault="008B36D5" w:rsidP="001765AE">
      <w:pPr>
        <w:rPr>
          <w:rFonts w:ascii="Arial" w:hAnsi="Arial"/>
          <w:b/>
          <w:sz w:val="36"/>
        </w:rPr>
      </w:pPr>
    </w:p>
    <w:p w:rsidR="008B36D5" w:rsidRDefault="008B36D5">
      <w:pPr>
        <w:jc w:val="center"/>
      </w:pPr>
    </w:p>
    <w:p w:rsidR="008B36D5" w:rsidRDefault="008B36D5">
      <w:pPr>
        <w:jc w:val="center"/>
      </w:pPr>
    </w:p>
    <w:p w:rsidR="00B51734" w:rsidRDefault="008B36D5" w:rsidP="001B500F">
      <w:pPr>
        <w:jc w:val="center"/>
        <w:rPr>
          <w:sz w:val="32"/>
        </w:rPr>
      </w:pPr>
      <w:r>
        <w:rPr>
          <w:sz w:val="32"/>
        </w:rPr>
        <w:t xml:space="preserve">Data: </w:t>
      </w:r>
      <w:r w:rsidR="00FA3B8C">
        <w:rPr>
          <w:sz w:val="32"/>
        </w:rPr>
        <w:t>05</w:t>
      </w:r>
      <w:r w:rsidR="00005CC4">
        <w:rPr>
          <w:sz w:val="32"/>
        </w:rPr>
        <w:t>/02</w:t>
      </w:r>
      <w:r w:rsidR="00B14C0E">
        <w:rPr>
          <w:sz w:val="32"/>
        </w:rPr>
        <w:t>/2017</w:t>
      </w:r>
    </w:p>
    <w:p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rsidR="008B36D5" w:rsidRDefault="008B36D5"/>
    <w:p w:rsidR="008B36D5" w:rsidRDefault="008B36D5">
      <w:pPr>
        <w:rPr>
          <w:b/>
        </w:rPr>
      </w:pPr>
    </w:p>
    <w:p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trPr>
          <w:trHeight w:val="230"/>
        </w:trPr>
        <w:tc>
          <w:tcPr>
            <w:tcW w:w="6745" w:type="dxa"/>
            <w:vMerge w:val="restart"/>
            <w:tcBorders>
              <w:top w:val="single" w:sz="1" w:space="0" w:color="000000"/>
              <w:left w:val="single" w:sz="1" w:space="0" w:color="000000"/>
              <w:bottom w:val="single" w:sz="1" w:space="0" w:color="000000"/>
            </w:tcBorders>
          </w:tcPr>
          <w:p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jc w:val="left"/>
              <w:rPr>
                <w:sz w:val="20"/>
              </w:rPr>
            </w:pPr>
            <w:r>
              <w:rPr>
                <w:sz w:val="20"/>
              </w:rPr>
              <w:t xml:space="preserve"> Matricola</w:t>
            </w:r>
          </w:p>
        </w:tc>
      </w:tr>
      <w:tr w:rsidR="00D1464E">
        <w:trPr>
          <w:trHeight w:val="230"/>
        </w:trPr>
        <w:tc>
          <w:tcPr>
            <w:tcW w:w="6745" w:type="dxa"/>
            <w:tcBorders>
              <w:left w:val="single" w:sz="1" w:space="0" w:color="000000"/>
              <w:bottom w:val="single" w:sz="1" w:space="0" w:color="000000"/>
            </w:tcBorders>
          </w:tcPr>
          <w:p w:rsidR="00D1464E" w:rsidRDefault="00B14C0E" w:rsidP="000A5632">
            <w:pPr>
              <w:pStyle w:val="Contenutotabella"/>
              <w:rPr>
                <w:sz w:val="20"/>
              </w:rPr>
            </w:pPr>
            <w:r>
              <w:rPr>
                <w:sz w:val="20"/>
              </w:rPr>
              <w:t>Antonucci Gaetano</w:t>
            </w:r>
          </w:p>
        </w:tc>
        <w:tc>
          <w:tcPr>
            <w:tcW w:w="2892" w:type="dxa"/>
            <w:tcBorders>
              <w:left w:val="single" w:sz="1" w:space="0" w:color="000000"/>
              <w:bottom w:val="single" w:sz="1" w:space="0" w:color="000000"/>
              <w:right w:val="single" w:sz="1" w:space="0" w:color="000000"/>
            </w:tcBorders>
          </w:tcPr>
          <w:p w:rsidR="00D1464E" w:rsidRDefault="00B14C0E" w:rsidP="000A5632">
            <w:pPr>
              <w:pStyle w:val="Contenutotabella"/>
              <w:rPr>
                <w:sz w:val="20"/>
              </w:rPr>
            </w:pPr>
            <w:r>
              <w:rPr>
                <w:sz w:val="20"/>
              </w:rPr>
              <w:t>05121/02960</w:t>
            </w:r>
          </w:p>
        </w:tc>
      </w:tr>
      <w:tr w:rsidR="002713D8" w:rsidRPr="0046342D">
        <w:trPr>
          <w:trHeight w:val="230"/>
        </w:trPr>
        <w:tc>
          <w:tcPr>
            <w:tcW w:w="6745" w:type="dxa"/>
            <w:tcBorders>
              <w:left w:val="single" w:sz="1" w:space="0" w:color="000000"/>
              <w:bottom w:val="single" w:sz="1" w:space="0" w:color="000000"/>
            </w:tcBorders>
          </w:tcPr>
          <w:p w:rsidR="002713D8" w:rsidRDefault="00B14C0E" w:rsidP="000A5632">
            <w:pPr>
              <w:pStyle w:val="Contenutotabella"/>
              <w:rPr>
                <w:sz w:val="20"/>
              </w:rPr>
            </w:pPr>
            <w:r>
              <w:rPr>
                <w:sz w:val="20"/>
              </w:rPr>
              <w:t>Carusone Francesco</w:t>
            </w:r>
          </w:p>
        </w:tc>
        <w:tc>
          <w:tcPr>
            <w:tcW w:w="2892" w:type="dxa"/>
            <w:tcBorders>
              <w:left w:val="single" w:sz="1" w:space="0" w:color="000000"/>
              <w:bottom w:val="single" w:sz="1" w:space="0" w:color="000000"/>
              <w:right w:val="single" w:sz="1" w:space="0" w:color="000000"/>
            </w:tcBorders>
          </w:tcPr>
          <w:p w:rsidR="002713D8" w:rsidRDefault="00B14C0E" w:rsidP="000A5632">
            <w:pPr>
              <w:pStyle w:val="Contenutotabella"/>
              <w:rPr>
                <w:sz w:val="20"/>
              </w:rPr>
            </w:pPr>
            <w:r>
              <w:rPr>
                <w:sz w:val="20"/>
              </w:rPr>
              <w:t>05121/0</w:t>
            </w:r>
            <w:r w:rsidR="00BD1683">
              <w:rPr>
                <w:sz w:val="20"/>
              </w:rPr>
              <w:t>2252</w:t>
            </w:r>
          </w:p>
        </w:tc>
      </w:tr>
      <w:tr w:rsidR="002713D8" w:rsidRPr="0046342D">
        <w:trPr>
          <w:trHeight w:val="230"/>
        </w:trPr>
        <w:tc>
          <w:tcPr>
            <w:tcW w:w="6745" w:type="dxa"/>
            <w:tcBorders>
              <w:left w:val="single" w:sz="1" w:space="0" w:color="000000"/>
              <w:bottom w:val="single" w:sz="1" w:space="0" w:color="000000"/>
            </w:tcBorders>
          </w:tcPr>
          <w:p w:rsidR="002713D8" w:rsidRDefault="00B14C0E" w:rsidP="000A5632">
            <w:pPr>
              <w:pStyle w:val="Contenutotabella"/>
              <w:rPr>
                <w:sz w:val="20"/>
              </w:rPr>
            </w:pPr>
            <w:r>
              <w:rPr>
                <w:sz w:val="20"/>
              </w:rPr>
              <w:t>Pagliarulo Salvatore</w:t>
            </w:r>
          </w:p>
        </w:tc>
        <w:tc>
          <w:tcPr>
            <w:tcW w:w="2892" w:type="dxa"/>
            <w:tcBorders>
              <w:left w:val="single" w:sz="1" w:space="0" w:color="000000"/>
              <w:bottom w:val="single" w:sz="1" w:space="0" w:color="000000"/>
              <w:right w:val="single" w:sz="1" w:space="0" w:color="000000"/>
            </w:tcBorders>
          </w:tcPr>
          <w:p w:rsidR="002713D8" w:rsidRDefault="00B14C0E" w:rsidP="000A5632">
            <w:pPr>
              <w:pStyle w:val="Contenutotabella"/>
              <w:rPr>
                <w:sz w:val="20"/>
              </w:rPr>
            </w:pPr>
            <w:r>
              <w:rPr>
                <w:sz w:val="20"/>
              </w:rPr>
              <w:t>05121/03188</w:t>
            </w:r>
          </w:p>
        </w:tc>
      </w:tr>
      <w:tr w:rsidR="00D1464E" w:rsidRPr="0046342D">
        <w:trPr>
          <w:trHeight w:val="230"/>
        </w:trPr>
        <w:tc>
          <w:tcPr>
            <w:tcW w:w="6745" w:type="dxa"/>
            <w:tcBorders>
              <w:left w:val="single" w:sz="1" w:space="0" w:color="000000"/>
              <w:bottom w:val="single" w:sz="1" w:space="0" w:color="000000"/>
            </w:tcBorders>
          </w:tcPr>
          <w:p w:rsidR="00D1464E"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rsidR="00D1464E" w:rsidRDefault="00D1464E" w:rsidP="000A5632">
            <w:pPr>
              <w:pStyle w:val="Contenutotabella"/>
              <w:rPr>
                <w:sz w:val="20"/>
              </w:rPr>
            </w:pPr>
          </w:p>
        </w:tc>
      </w:tr>
      <w:tr w:rsidR="00D1464E" w:rsidRPr="0046342D">
        <w:trPr>
          <w:trHeight w:val="230"/>
        </w:trPr>
        <w:tc>
          <w:tcPr>
            <w:tcW w:w="6745" w:type="dxa"/>
            <w:vMerge w:val="restart"/>
            <w:tcBorders>
              <w:left w:val="single" w:sz="1" w:space="0" w:color="000000"/>
              <w:bottom w:val="single" w:sz="1" w:space="0" w:color="000000"/>
            </w:tcBorders>
          </w:tcPr>
          <w:p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rsidR="00D1464E" w:rsidRDefault="00D1464E" w:rsidP="000A5632">
            <w:pPr>
              <w:pStyle w:val="Contenutotabella"/>
              <w:rPr>
                <w:sz w:val="20"/>
              </w:rPr>
            </w:pPr>
          </w:p>
        </w:tc>
      </w:tr>
      <w:tr w:rsidR="001765AE" w:rsidRPr="0046342D">
        <w:trPr>
          <w:trHeight w:val="230"/>
        </w:trPr>
        <w:tc>
          <w:tcPr>
            <w:tcW w:w="6745" w:type="dxa"/>
            <w:vMerge w:val="restart"/>
            <w:tcBorders>
              <w:left w:val="single" w:sz="1" w:space="0" w:color="000000"/>
              <w:bottom w:val="single" w:sz="1" w:space="0" w:color="000000"/>
            </w:tcBorders>
          </w:tcPr>
          <w:p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rsidR="001765AE" w:rsidRPr="0046342D" w:rsidRDefault="001765AE" w:rsidP="008B36D5">
            <w:pPr>
              <w:pStyle w:val="Intestazionetabella"/>
              <w:jc w:val="left"/>
              <w:rPr>
                <w:b w:val="0"/>
                <w:sz w:val="20"/>
              </w:rPr>
            </w:pPr>
          </w:p>
        </w:tc>
      </w:tr>
    </w:tbl>
    <w:p w:rsidR="008B36D5" w:rsidRDefault="008B36D5">
      <w:pPr>
        <w:rPr>
          <w:b/>
          <w:sz w:val="20"/>
        </w:rPr>
      </w:pPr>
    </w:p>
    <w:p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trPr>
          <w:trHeight w:val="230"/>
        </w:trPr>
        <w:tc>
          <w:tcPr>
            <w:tcW w:w="2891" w:type="dxa"/>
            <w:vMerge w:val="restart"/>
            <w:tcBorders>
              <w:top w:val="single" w:sz="1" w:space="0" w:color="000000"/>
              <w:left w:val="single" w:sz="1" w:space="0" w:color="000000"/>
              <w:bottom w:val="single" w:sz="1" w:space="0" w:color="000000"/>
            </w:tcBorders>
          </w:tcPr>
          <w:p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Default="00B14C0E" w:rsidP="00200EE4">
            <w:pPr>
              <w:pStyle w:val="Contenutotabella"/>
              <w:rPr>
                <w:sz w:val="20"/>
              </w:rPr>
            </w:pPr>
            <w:r>
              <w:rPr>
                <w:sz w:val="20"/>
              </w:rPr>
              <w:t>Antonucci Gaetano, Pagliarulo Salvatore</w:t>
            </w:r>
          </w:p>
        </w:tc>
      </w:tr>
    </w:tbl>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Default="008B36D5">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trPr>
          <w:trHeight w:val="230"/>
        </w:trPr>
        <w:tc>
          <w:tcPr>
            <w:tcW w:w="1927"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rPr>
                <w:sz w:val="20"/>
              </w:rPr>
            </w:pPr>
            <w:r>
              <w:rPr>
                <w:sz w:val="20"/>
              </w:rPr>
              <w:t>Autore</w:t>
            </w:r>
          </w:p>
        </w:tc>
      </w:tr>
      <w:tr w:rsidR="008B36D5">
        <w:trPr>
          <w:trHeight w:val="230"/>
        </w:trPr>
        <w:tc>
          <w:tcPr>
            <w:tcW w:w="1927" w:type="dxa"/>
            <w:vMerge w:val="restart"/>
            <w:tcBorders>
              <w:left w:val="single" w:sz="1" w:space="0" w:color="000000"/>
              <w:bottom w:val="single" w:sz="1" w:space="0" w:color="000000"/>
            </w:tcBorders>
          </w:tcPr>
          <w:p w:rsidR="008B36D5" w:rsidRDefault="00200EE4">
            <w:pPr>
              <w:pStyle w:val="Contenutotabella"/>
              <w:rPr>
                <w:sz w:val="20"/>
              </w:rPr>
            </w:pPr>
            <w:r>
              <w:rPr>
                <w:sz w:val="20"/>
              </w:rPr>
              <w:t>07/01/2017</w:t>
            </w:r>
          </w:p>
        </w:tc>
        <w:tc>
          <w:tcPr>
            <w:tcW w:w="964" w:type="dxa"/>
            <w:vMerge w:val="restart"/>
            <w:tcBorders>
              <w:left w:val="single" w:sz="1" w:space="0" w:color="000000"/>
              <w:bottom w:val="single" w:sz="1" w:space="0" w:color="000000"/>
            </w:tcBorders>
          </w:tcPr>
          <w:p w:rsidR="008B36D5" w:rsidRDefault="00200EE4">
            <w:pPr>
              <w:pStyle w:val="Contenutotabella"/>
              <w:rPr>
                <w:sz w:val="20"/>
              </w:rPr>
            </w:pPr>
            <w:r>
              <w:rPr>
                <w:sz w:val="20"/>
              </w:rPr>
              <w:t>1.0</w:t>
            </w:r>
          </w:p>
        </w:tc>
        <w:tc>
          <w:tcPr>
            <w:tcW w:w="4336" w:type="dxa"/>
            <w:vMerge w:val="restart"/>
            <w:tcBorders>
              <w:left w:val="single" w:sz="1" w:space="0" w:color="000000"/>
              <w:bottom w:val="single" w:sz="1" w:space="0" w:color="000000"/>
            </w:tcBorders>
          </w:tcPr>
          <w:p w:rsidR="008B36D5" w:rsidRDefault="00200EE4">
            <w:pPr>
              <w:pStyle w:val="Contenutotabella"/>
              <w:rPr>
                <w:sz w:val="20"/>
              </w:rPr>
            </w:pPr>
            <w:r>
              <w:rPr>
                <w:sz w:val="20"/>
              </w:rPr>
              <w:t>Prima Versione</w:t>
            </w:r>
          </w:p>
        </w:tc>
        <w:tc>
          <w:tcPr>
            <w:tcW w:w="2410" w:type="dxa"/>
            <w:vMerge w:val="restart"/>
            <w:tcBorders>
              <w:left w:val="single" w:sz="1" w:space="0" w:color="000000"/>
              <w:bottom w:val="single" w:sz="1" w:space="0" w:color="000000"/>
              <w:right w:val="single" w:sz="1" w:space="0" w:color="000000"/>
            </w:tcBorders>
          </w:tcPr>
          <w:p w:rsidR="008B36D5" w:rsidRDefault="00200EE4">
            <w:pPr>
              <w:pStyle w:val="Contenutotabella"/>
              <w:rPr>
                <w:sz w:val="20"/>
              </w:rPr>
            </w:pPr>
            <w:r>
              <w:rPr>
                <w:sz w:val="20"/>
              </w:rPr>
              <w:t>Antonucci Gaetano, Pagliarulo Salvatore</w:t>
            </w:r>
          </w:p>
        </w:tc>
      </w:tr>
      <w:tr w:rsidR="008B36D5">
        <w:trPr>
          <w:trHeight w:val="230"/>
        </w:trPr>
        <w:tc>
          <w:tcPr>
            <w:tcW w:w="1927" w:type="dxa"/>
            <w:vMerge w:val="restart"/>
            <w:tcBorders>
              <w:left w:val="single" w:sz="1" w:space="0" w:color="000000"/>
              <w:bottom w:val="single" w:sz="1" w:space="0" w:color="000000"/>
            </w:tcBorders>
          </w:tcPr>
          <w:p w:rsidR="008B36D5" w:rsidRDefault="00525CE9">
            <w:pPr>
              <w:pStyle w:val="Contenutotabella"/>
              <w:rPr>
                <w:sz w:val="20"/>
              </w:rPr>
            </w:pPr>
            <w:r>
              <w:rPr>
                <w:sz w:val="20"/>
              </w:rPr>
              <w:t>04/02/2017</w:t>
            </w:r>
          </w:p>
        </w:tc>
        <w:tc>
          <w:tcPr>
            <w:tcW w:w="964" w:type="dxa"/>
            <w:vMerge w:val="restart"/>
            <w:tcBorders>
              <w:left w:val="single" w:sz="1" w:space="0" w:color="000000"/>
              <w:bottom w:val="single" w:sz="1" w:space="0" w:color="000000"/>
            </w:tcBorders>
          </w:tcPr>
          <w:p w:rsidR="008B36D5" w:rsidRDefault="00525CE9">
            <w:pPr>
              <w:pStyle w:val="Contenutotabella"/>
              <w:rPr>
                <w:sz w:val="20"/>
              </w:rPr>
            </w:pPr>
            <w:r>
              <w:rPr>
                <w:sz w:val="20"/>
              </w:rPr>
              <w:t>1.1</w:t>
            </w:r>
          </w:p>
        </w:tc>
        <w:tc>
          <w:tcPr>
            <w:tcW w:w="4336" w:type="dxa"/>
            <w:vMerge w:val="restart"/>
            <w:tcBorders>
              <w:left w:val="single" w:sz="1" w:space="0" w:color="000000"/>
              <w:bottom w:val="single" w:sz="1" w:space="0" w:color="000000"/>
            </w:tcBorders>
          </w:tcPr>
          <w:p w:rsidR="008B36D5" w:rsidRDefault="00525CE9">
            <w:pPr>
              <w:pStyle w:val="Contenutotabella"/>
              <w:rPr>
                <w:sz w:val="20"/>
              </w:rPr>
            </w:pPr>
            <w:r>
              <w:rPr>
                <w:sz w:val="20"/>
              </w:rPr>
              <w:t>Modificata sezione 6 “</w:t>
            </w:r>
            <w:proofErr w:type="spellStart"/>
            <w:r>
              <w:rPr>
                <w:sz w:val="20"/>
              </w:rPr>
              <w:t>Approach</w:t>
            </w:r>
            <w:proofErr w:type="spellEnd"/>
            <w:r>
              <w:rPr>
                <w:sz w:val="20"/>
              </w:rPr>
              <w:t>”</w:t>
            </w:r>
          </w:p>
        </w:tc>
        <w:tc>
          <w:tcPr>
            <w:tcW w:w="2410" w:type="dxa"/>
            <w:vMerge w:val="restart"/>
            <w:tcBorders>
              <w:left w:val="single" w:sz="1" w:space="0" w:color="000000"/>
              <w:bottom w:val="single" w:sz="1" w:space="0" w:color="000000"/>
              <w:right w:val="single" w:sz="1" w:space="0" w:color="000000"/>
            </w:tcBorders>
          </w:tcPr>
          <w:p w:rsidR="008B36D5" w:rsidRDefault="00525CE9">
            <w:pPr>
              <w:pStyle w:val="Contenutotabella"/>
              <w:rPr>
                <w:sz w:val="20"/>
              </w:rPr>
            </w:pPr>
            <w:r>
              <w:rPr>
                <w:sz w:val="20"/>
              </w:rPr>
              <w:t>Antonucci Gaetano</w:t>
            </w:r>
          </w:p>
        </w:tc>
      </w:tr>
      <w:tr w:rsidR="008B36D5">
        <w:trPr>
          <w:trHeight w:val="230"/>
        </w:trPr>
        <w:tc>
          <w:tcPr>
            <w:tcW w:w="1927" w:type="dxa"/>
            <w:vMerge w:val="restart"/>
            <w:tcBorders>
              <w:left w:val="single" w:sz="1" w:space="0" w:color="000000"/>
              <w:bottom w:val="single" w:sz="1" w:space="0" w:color="000000"/>
            </w:tcBorders>
          </w:tcPr>
          <w:p w:rsidR="008B36D5" w:rsidRDefault="009423B4">
            <w:pPr>
              <w:pStyle w:val="Contenutotabella"/>
              <w:rPr>
                <w:sz w:val="20"/>
              </w:rPr>
            </w:pPr>
            <w:r>
              <w:rPr>
                <w:sz w:val="20"/>
              </w:rPr>
              <w:t>05/02/2017</w:t>
            </w:r>
          </w:p>
        </w:tc>
        <w:tc>
          <w:tcPr>
            <w:tcW w:w="964" w:type="dxa"/>
            <w:vMerge w:val="restart"/>
            <w:tcBorders>
              <w:left w:val="single" w:sz="1" w:space="0" w:color="000000"/>
              <w:bottom w:val="single" w:sz="1" w:space="0" w:color="000000"/>
            </w:tcBorders>
          </w:tcPr>
          <w:p w:rsidR="008B36D5" w:rsidRDefault="009423B4">
            <w:pPr>
              <w:pStyle w:val="Contenutotabella"/>
              <w:rPr>
                <w:sz w:val="20"/>
              </w:rPr>
            </w:pPr>
            <w:r>
              <w:rPr>
                <w:sz w:val="20"/>
              </w:rPr>
              <w:t>1.2</w:t>
            </w:r>
          </w:p>
        </w:tc>
        <w:tc>
          <w:tcPr>
            <w:tcW w:w="4336" w:type="dxa"/>
            <w:vMerge w:val="restart"/>
            <w:tcBorders>
              <w:left w:val="single" w:sz="1" w:space="0" w:color="000000"/>
              <w:bottom w:val="single" w:sz="1" w:space="0" w:color="000000"/>
            </w:tcBorders>
          </w:tcPr>
          <w:p w:rsidR="008B36D5" w:rsidRDefault="009423B4">
            <w:pPr>
              <w:pStyle w:val="Contenutotabella"/>
              <w:rPr>
                <w:sz w:val="20"/>
              </w:rPr>
            </w:pPr>
            <w:r>
              <w:rPr>
                <w:sz w:val="20"/>
              </w:rPr>
              <w:t>Modificata sezione 9 e sezione 11</w:t>
            </w:r>
          </w:p>
        </w:tc>
        <w:tc>
          <w:tcPr>
            <w:tcW w:w="2410" w:type="dxa"/>
            <w:vMerge w:val="restart"/>
            <w:tcBorders>
              <w:left w:val="single" w:sz="1" w:space="0" w:color="000000"/>
              <w:bottom w:val="single" w:sz="1" w:space="0" w:color="000000"/>
              <w:right w:val="single" w:sz="1" w:space="0" w:color="000000"/>
            </w:tcBorders>
          </w:tcPr>
          <w:p w:rsidR="008B36D5" w:rsidRDefault="009423B4">
            <w:pPr>
              <w:pStyle w:val="Contenutotabella"/>
              <w:rPr>
                <w:sz w:val="20"/>
              </w:rPr>
            </w:pPr>
            <w:r>
              <w:rPr>
                <w:sz w:val="20"/>
              </w:rPr>
              <w:t>Antonucci Gaetano</w:t>
            </w:r>
          </w:p>
        </w:tc>
      </w:tr>
      <w:tr w:rsidR="008B36D5">
        <w:trPr>
          <w:trHeight w:val="230"/>
        </w:trPr>
        <w:tc>
          <w:tcPr>
            <w:tcW w:w="1927" w:type="dxa"/>
            <w:vMerge w:val="restart"/>
            <w:tcBorders>
              <w:left w:val="single" w:sz="1" w:space="0" w:color="000000"/>
              <w:bottom w:val="single" w:sz="1" w:space="0" w:color="000000"/>
            </w:tcBorders>
          </w:tcPr>
          <w:p w:rsidR="008B36D5" w:rsidRDefault="008B36D5">
            <w:pPr>
              <w:pStyle w:val="Contenutotabella"/>
              <w:rPr>
                <w:sz w:val="20"/>
              </w:rPr>
            </w:pPr>
          </w:p>
        </w:tc>
        <w:tc>
          <w:tcPr>
            <w:tcW w:w="964" w:type="dxa"/>
            <w:vMerge w:val="restart"/>
            <w:tcBorders>
              <w:left w:val="single" w:sz="1" w:space="0" w:color="000000"/>
              <w:bottom w:val="single" w:sz="1" w:space="0" w:color="000000"/>
            </w:tcBorders>
          </w:tcPr>
          <w:p w:rsidR="008B36D5" w:rsidRDefault="008B36D5">
            <w:pPr>
              <w:pStyle w:val="Contenutotabella"/>
              <w:rPr>
                <w:sz w:val="20"/>
              </w:rPr>
            </w:pPr>
          </w:p>
        </w:tc>
        <w:tc>
          <w:tcPr>
            <w:tcW w:w="4336" w:type="dxa"/>
            <w:vMerge w:val="restart"/>
            <w:tcBorders>
              <w:left w:val="single" w:sz="1" w:space="0" w:color="000000"/>
              <w:bottom w:val="single" w:sz="1" w:space="0" w:color="000000"/>
            </w:tcBorders>
          </w:tcPr>
          <w:p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rsidR="008B36D5" w:rsidRDefault="008B36D5">
            <w:pPr>
              <w:pStyle w:val="Contenutotabella"/>
              <w:rPr>
                <w:sz w:val="20"/>
              </w:rPr>
            </w:pPr>
          </w:p>
        </w:tc>
      </w:tr>
      <w:tr w:rsidR="008B36D5">
        <w:trPr>
          <w:trHeight w:val="230"/>
        </w:trPr>
        <w:tc>
          <w:tcPr>
            <w:tcW w:w="1927" w:type="dxa"/>
            <w:vMerge w:val="restart"/>
            <w:tcBorders>
              <w:left w:val="single" w:sz="1" w:space="0" w:color="000000"/>
              <w:bottom w:val="single" w:sz="1" w:space="0" w:color="000000"/>
            </w:tcBorders>
          </w:tcPr>
          <w:p w:rsidR="008B36D5" w:rsidRDefault="008B36D5">
            <w:pPr>
              <w:pStyle w:val="Contenutotabella"/>
              <w:rPr>
                <w:sz w:val="20"/>
              </w:rPr>
            </w:pPr>
          </w:p>
        </w:tc>
        <w:tc>
          <w:tcPr>
            <w:tcW w:w="964" w:type="dxa"/>
            <w:vMerge w:val="restart"/>
            <w:tcBorders>
              <w:left w:val="single" w:sz="1" w:space="0" w:color="000000"/>
              <w:bottom w:val="single" w:sz="1" w:space="0" w:color="000000"/>
            </w:tcBorders>
          </w:tcPr>
          <w:p w:rsidR="008B36D5" w:rsidRDefault="008B36D5">
            <w:pPr>
              <w:pStyle w:val="Contenutotabella"/>
              <w:rPr>
                <w:sz w:val="20"/>
              </w:rPr>
            </w:pPr>
          </w:p>
        </w:tc>
        <w:tc>
          <w:tcPr>
            <w:tcW w:w="4336" w:type="dxa"/>
            <w:vMerge w:val="restart"/>
            <w:tcBorders>
              <w:left w:val="single" w:sz="1" w:space="0" w:color="000000"/>
              <w:bottom w:val="single" w:sz="1" w:space="0" w:color="000000"/>
            </w:tcBorders>
          </w:tcPr>
          <w:p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rsidR="008B36D5" w:rsidRDefault="008B36D5">
            <w:pPr>
              <w:pStyle w:val="Contenutotabella"/>
              <w:rPr>
                <w:sz w:val="20"/>
              </w:rPr>
            </w:pPr>
          </w:p>
        </w:tc>
      </w:tr>
      <w:tr w:rsidR="008B36D5">
        <w:trPr>
          <w:trHeight w:val="230"/>
        </w:trPr>
        <w:tc>
          <w:tcPr>
            <w:tcW w:w="1927" w:type="dxa"/>
            <w:vMerge w:val="restart"/>
            <w:tcBorders>
              <w:left w:val="single" w:sz="1" w:space="0" w:color="000000"/>
              <w:bottom w:val="single" w:sz="1" w:space="0" w:color="000000"/>
            </w:tcBorders>
          </w:tcPr>
          <w:p w:rsidR="008B36D5" w:rsidRDefault="008B36D5">
            <w:pPr>
              <w:pStyle w:val="Contenutotabella"/>
              <w:rPr>
                <w:sz w:val="20"/>
              </w:rPr>
            </w:pPr>
          </w:p>
        </w:tc>
        <w:tc>
          <w:tcPr>
            <w:tcW w:w="964" w:type="dxa"/>
            <w:vMerge w:val="restart"/>
            <w:tcBorders>
              <w:left w:val="single" w:sz="1" w:space="0" w:color="000000"/>
              <w:bottom w:val="single" w:sz="1" w:space="0" w:color="000000"/>
            </w:tcBorders>
          </w:tcPr>
          <w:p w:rsidR="008B36D5" w:rsidRDefault="008B36D5">
            <w:pPr>
              <w:pStyle w:val="Contenutotabella"/>
              <w:rPr>
                <w:sz w:val="20"/>
              </w:rPr>
            </w:pPr>
          </w:p>
        </w:tc>
        <w:tc>
          <w:tcPr>
            <w:tcW w:w="4336" w:type="dxa"/>
            <w:vMerge w:val="restart"/>
            <w:tcBorders>
              <w:left w:val="single" w:sz="1" w:space="0" w:color="000000"/>
              <w:bottom w:val="single" w:sz="1" w:space="0" w:color="000000"/>
            </w:tcBorders>
          </w:tcPr>
          <w:p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rsidR="008B36D5" w:rsidRDefault="008B36D5">
            <w:pPr>
              <w:pStyle w:val="Contenutotabella"/>
              <w:rPr>
                <w:sz w:val="20"/>
              </w:rPr>
            </w:pPr>
          </w:p>
        </w:tc>
      </w:tr>
      <w:tr w:rsidR="008B36D5">
        <w:trPr>
          <w:trHeight w:val="230"/>
        </w:trPr>
        <w:tc>
          <w:tcPr>
            <w:tcW w:w="1927" w:type="dxa"/>
            <w:vMerge w:val="restart"/>
            <w:tcBorders>
              <w:left w:val="single" w:sz="1" w:space="0" w:color="000000"/>
              <w:bottom w:val="single" w:sz="1" w:space="0" w:color="000000"/>
            </w:tcBorders>
          </w:tcPr>
          <w:p w:rsidR="008B36D5" w:rsidRDefault="008B36D5">
            <w:pPr>
              <w:pStyle w:val="Contenutotabella"/>
              <w:rPr>
                <w:sz w:val="20"/>
              </w:rPr>
            </w:pPr>
          </w:p>
        </w:tc>
        <w:tc>
          <w:tcPr>
            <w:tcW w:w="964" w:type="dxa"/>
            <w:vMerge w:val="restart"/>
            <w:tcBorders>
              <w:left w:val="single" w:sz="1" w:space="0" w:color="000000"/>
              <w:bottom w:val="single" w:sz="1" w:space="0" w:color="000000"/>
            </w:tcBorders>
          </w:tcPr>
          <w:p w:rsidR="008B36D5" w:rsidRDefault="008B36D5">
            <w:pPr>
              <w:pStyle w:val="Contenutotabella"/>
              <w:rPr>
                <w:sz w:val="20"/>
              </w:rPr>
            </w:pPr>
          </w:p>
        </w:tc>
        <w:tc>
          <w:tcPr>
            <w:tcW w:w="4336" w:type="dxa"/>
            <w:vMerge w:val="restart"/>
            <w:tcBorders>
              <w:left w:val="single" w:sz="1" w:space="0" w:color="000000"/>
              <w:bottom w:val="single" w:sz="1" w:space="0" w:color="000000"/>
            </w:tcBorders>
          </w:tcPr>
          <w:p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rsidR="008B36D5" w:rsidRDefault="008B36D5">
            <w:pPr>
              <w:pStyle w:val="Contenutotabella"/>
              <w:rPr>
                <w:sz w:val="20"/>
              </w:rPr>
            </w:pPr>
          </w:p>
        </w:tc>
      </w:tr>
    </w:tbl>
    <w:p w:rsidR="00B51734" w:rsidRDefault="00B51734">
      <w:pPr>
        <w:jc w:val="center"/>
        <w:rPr>
          <w:rFonts w:ascii="Arial" w:hAnsi="Arial"/>
          <w:b/>
          <w:sz w:val="32"/>
        </w:rPr>
        <w:sectPr w:rsidR="00B51734">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p w:rsidR="00B51734" w:rsidRDefault="00B51734" w:rsidP="00B51734">
      <w:pPr>
        <w:pStyle w:val="Intestazioneindice"/>
      </w:pPr>
    </w:p>
    <w:p w:rsidR="00B51734" w:rsidRDefault="00B51734" w:rsidP="00B51734">
      <w:pPr>
        <w:pStyle w:val="Intestazioneindice"/>
      </w:pPr>
    </w:p>
    <w:p w:rsidR="00B51734" w:rsidRDefault="00B51734" w:rsidP="00B51734">
      <w:pPr>
        <w:pStyle w:val="Intestazioneindice"/>
        <w:sectPr w:rsidR="00B51734" w:rsidSect="001765AE">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560" w:right="1134" w:bottom="1798" w:left="1134" w:header="1134" w:footer="1134" w:gutter="0"/>
          <w:cols w:space="720"/>
          <w:formProt w:val="0"/>
          <w:docGrid w:linePitch="312" w:charSpace="-6145"/>
        </w:sectPr>
      </w:pPr>
    </w:p>
    <w:p w:rsidR="008B36D5" w:rsidRDefault="008B36D5" w:rsidP="00B51734">
      <w:pPr>
        <w:pStyle w:val="Intestazioneindice"/>
      </w:pPr>
      <w:r>
        <w:lastRenderedPageBreak/>
        <w:t>Indice</w:t>
      </w:r>
    </w:p>
    <w:p w:rsidR="003E00FB" w:rsidRDefault="003E00FB">
      <w:pPr>
        <w:pStyle w:val="Sommario5"/>
      </w:pPr>
    </w:p>
    <w:p w:rsidR="00CB6ABD" w:rsidRDefault="00B51734">
      <w:pPr>
        <w:pStyle w:val="Sommario1"/>
        <w:tabs>
          <w:tab w:val="left" w:pos="566"/>
        </w:tabs>
        <w:rPr>
          <w:rFonts w:asciiTheme="minorHAnsi" w:eastAsiaTheme="minorEastAsia" w:hAnsiTheme="minorHAnsi" w:cstheme="minorBidi"/>
          <w:noProof/>
          <w:kern w:val="0"/>
          <w:sz w:val="22"/>
          <w:szCs w:val="22"/>
        </w:rPr>
      </w:pPr>
      <w:r>
        <w:fldChar w:fldCharType="begin"/>
      </w:r>
      <w:r>
        <w:instrText xml:space="preserve"> TOC \o "1-3" </w:instrText>
      </w:r>
      <w:r>
        <w:fldChar w:fldCharType="separate"/>
      </w:r>
      <w:r w:rsidR="00CB6ABD">
        <w:rPr>
          <w:noProof/>
        </w:rPr>
        <w:t>1.</w:t>
      </w:r>
      <w:r w:rsidR="00CB6ABD">
        <w:rPr>
          <w:rFonts w:asciiTheme="minorHAnsi" w:eastAsiaTheme="minorEastAsia" w:hAnsiTheme="minorHAnsi" w:cstheme="minorBidi"/>
          <w:noProof/>
          <w:kern w:val="0"/>
          <w:sz w:val="22"/>
          <w:szCs w:val="22"/>
        </w:rPr>
        <w:tab/>
      </w:r>
      <w:r w:rsidR="00CB6ABD">
        <w:rPr>
          <w:noProof/>
        </w:rPr>
        <w:t>Introduction</w:t>
      </w:r>
      <w:r w:rsidR="00CB6ABD">
        <w:rPr>
          <w:noProof/>
        </w:rPr>
        <w:tab/>
      </w:r>
      <w:r w:rsidR="00CB6ABD">
        <w:rPr>
          <w:noProof/>
        </w:rPr>
        <w:fldChar w:fldCharType="begin"/>
      </w:r>
      <w:r w:rsidR="00CB6ABD">
        <w:rPr>
          <w:noProof/>
        </w:rPr>
        <w:instrText xml:space="preserve"> PAGEREF _Toc474065339 \h </w:instrText>
      </w:r>
      <w:r w:rsidR="00CB6ABD">
        <w:rPr>
          <w:noProof/>
        </w:rPr>
      </w:r>
      <w:r w:rsidR="00CB6ABD">
        <w:rPr>
          <w:noProof/>
        </w:rPr>
        <w:fldChar w:fldCharType="separate"/>
      </w:r>
      <w:r w:rsidR="00FA3B8C">
        <w:rPr>
          <w:noProof/>
        </w:rPr>
        <w:t>4</w:t>
      </w:r>
      <w:r w:rsidR="00CB6ABD">
        <w:rPr>
          <w:noProof/>
        </w:rPr>
        <w:fldChar w:fldCharType="end"/>
      </w:r>
    </w:p>
    <w:p w:rsidR="00CB6ABD" w:rsidRDefault="00CB6ABD">
      <w:pPr>
        <w:pStyle w:val="Sommario1"/>
        <w:tabs>
          <w:tab w:val="left" w:pos="566"/>
        </w:tabs>
        <w:rPr>
          <w:rFonts w:asciiTheme="minorHAnsi" w:eastAsiaTheme="minorEastAsia" w:hAnsiTheme="minorHAnsi" w:cstheme="minorBidi"/>
          <w:noProof/>
          <w:kern w:val="0"/>
          <w:sz w:val="22"/>
          <w:szCs w:val="22"/>
        </w:rPr>
      </w:pPr>
      <w:r>
        <w:rPr>
          <w:noProof/>
        </w:rPr>
        <w:t>2.</w:t>
      </w:r>
      <w:r>
        <w:rPr>
          <w:rFonts w:asciiTheme="minorHAnsi" w:eastAsiaTheme="minorEastAsia" w:hAnsiTheme="minorHAnsi" w:cstheme="minorBidi"/>
          <w:noProof/>
          <w:kern w:val="0"/>
          <w:sz w:val="22"/>
          <w:szCs w:val="22"/>
        </w:rPr>
        <w:tab/>
      </w:r>
      <w:r>
        <w:rPr>
          <w:noProof/>
        </w:rPr>
        <w:t>Relationship to other documents</w:t>
      </w:r>
      <w:r>
        <w:rPr>
          <w:noProof/>
        </w:rPr>
        <w:tab/>
      </w:r>
      <w:r>
        <w:rPr>
          <w:noProof/>
        </w:rPr>
        <w:fldChar w:fldCharType="begin"/>
      </w:r>
      <w:r>
        <w:rPr>
          <w:noProof/>
        </w:rPr>
        <w:instrText xml:space="preserve"> PAGEREF _Toc474065340 \h </w:instrText>
      </w:r>
      <w:r>
        <w:rPr>
          <w:noProof/>
        </w:rPr>
      </w:r>
      <w:r>
        <w:rPr>
          <w:noProof/>
        </w:rPr>
        <w:fldChar w:fldCharType="separate"/>
      </w:r>
      <w:r w:rsidR="00FA3B8C">
        <w:rPr>
          <w:noProof/>
        </w:rPr>
        <w:t>4</w:t>
      </w:r>
      <w:r>
        <w:rPr>
          <w:noProof/>
        </w:rPr>
        <w:fldChar w:fldCharType="end"/>
      </w:r>
    </w:p>
    <w:p w:rsidR="00CB6ABD" w:rsidRDefault="00CB6ABD">
      <w:pPr>
        <w:pStyle w:val="Sommario1"/>
        <w:tabs>
          <w:tab w:val="left" w:pos="566"/>
        </w:tabs>
        <w:rPr>
          <w:rFonts w:asciiTheme="minorHAnsi" w:eastAsiaTheme="minorEastAsia" w:hAnsiTheme="minorHAnsi" w:cstheme="minorBidi"/>
          <w:noProof/>
          <w:kern w:val="0"/>
          <w:sz w:val="22"/>
          <w:szCs w:val="22"/>
        </w:rPr>
      </w:pPr>
      <w:r>
        <w:rPr>
          <w:noProof/>
        </w:rPr>
        <w:t>3.</w:t>
      </w:r>
      <w:r>
        <w:rPr>
          <w:rFonts w:asciiTheme="minorHAnsi" w:eastAsiaTheme="minorEastAsia" w:hAnsiTheme="minorHAnsi" w:cstheme="minorBidi"/>
          <w:noProof/>
          <w:kern w:val="0"/>
          <w:sz w:val="22"/>
          <w:szCs w:val="22"/>
        </w:rPr>
        <w:tab/>
      </w:r>
      <w:r>
        <w:rPr>
          <w:noProof/>
        </w:rPr>
        <w:t>System Overview</w:t>
      </w:r>
      <w:r>
        <w:rPr>
          <w:noProof/>
        </w:rPr>
        <w:tab/>
      </w:r>
      <w:r>
        <w:rPr>
          <w:noProof/>
        </w:rPr>
        <w:fldChar w:fldCharType="begin"/>
      </w:r>
      <w:r>
        <w:rPr>
          <w:noProof/>
        </w:rPr>
        <w:instrText xml:space="preserve"> PAGEREF _Toc474065341 \h </w:instrText>
      </w:r>
      <w:r>
        <w:rPr>
          <w:noProof/>
        </w:rPr>
      </w:r>
      <w:r>
        <w:rPr>
          <w:noProof/>
        </w:rPr>
        <w:fldChar w:fldCharType="separate"/>
      </w:r>
      <w:r w:rsidR="00FA3B8C">
        <w:rPr>
          <w:noProof/>
        </w:rPr>
        <w:t>4</w:t>
      </w:r>
      <w:r>
        <w:rPr>
          <w:noProof/>
        </w:rPr>
        <w:fldChar w:fldCharType="end"/>
      </w:r>
    </w:p>
    <w:p w:rsidR="00CB6ABD" w:rsidRDefault="00CB6ABD">
      <w:pPr>
        <w:pStyle w:val="Sommario1"/>
        <w:tabs>
          <w:tab w:val="left" w:pos="566"/>
        </w:tabs>
        <w:rPr>
          <w:rFonts w:asciiTheme="minorHAnsi" w:eastAsiaTheme="minorEastAsia" w:hAnsiTheme="minorHAnsi" w:cstheme="minorBidi"/>
          <w:noProof/>
          <w:kern w:val="0"/>
          <w:sz w:val="22"/>
          <w:szCs w:val="22"/>
        </w:rPr>
      </w:pPr>
      <w:r>
        <w:rPr>
          <w:noProof/>
        </w:rPr>
        <w:t>4.</w:t>
      </w:r>
      <w:r>
        <w:rPr>
          <w:rFonts w:asciiTheme="minorHAnsi" w:eastAsiaTheme="minorEastAsia" w:hAnsiTheme="minorHAnsi" w:cstheme="minorBidi"/>
          <w:noProof/>
          <w:kern w:val="0"/>
          <w:sz w:val="22"/>
          <w:szCs w:val="22"/>
        </w:rPr>
        <w:tab/>
      </w:r>
      <w:r>
        <w:rPr>
          <w:noProof/>
        </w:rPr>
        <w:t>Features to be tested/not to be tested</w:t>
      </w:r>
      <w:r>
        <w:rPr>
          <w:noProof/>
        </w:rPr>
        <w:tab/>
      </w:r>
      <w:r>
        <w:rPr>
          <w:noProof/>
        </w:rPr>
        <w:fldChar w:fldCharType="begin"/>
      </w:r>
      <w:r>
        <w:rPr>
          <w:noProof/>
        </w:rPr>
        <w:instrText xml:space="preserve"> PAGEREF _Toc474065342 \h </w:instrText>
      </w:r>
      <w:r>
        <w:rPr>
          <w:noProof/>
        </w:rPr>
      </w:r>
      <w:r>
        <w:rPr>
          <w:noProof/>
        </w:rPr>
        <w:fldChar w:fldCharType="separate"/>
      </w:r>
      <w:r w:rsidR="00FA3B8C">
        <w:rPr>
          <w:noProof/>
        </w:rPr>
        <w:t>4</w:t>
      </w:r>
      <w:r>
        <w:rPr>
          <w:noProof/>
        </w:rPr>
        <w:fldChar w:fldCharType="end"/>
      </w:r>
    </w:p>
    <w:p w:rsidR="00CB6ABD" w:rsidRDefault="00CB6ABD">
      <w:pPr>
        <w:pStyle w:val="Sommario1"/>
        <w:tabs>
          <w:tab w:val="left" w:pos="566"/>
        </w:tabs>
        <w:rPr>
          <w:rFonts w:asciiTheme="minorHAnsi" w:eastAsiaTheme="minorEastAsia" w:hAnsiTheme="minorHAnsi" w:cstheme="minorBidi"/>
          <w:noProof/>
          <w:kern w:val="0"/>
          <w:sz w:val="22"/>
          <w:szCs w:val="22"/>
        </w:rPr>
      </w:pPr>
      <w:r>
        <w:rPr>
          <w:noProof/>
        </w:rPr>
        <w:t>5.</w:t>
      </w:r>
      <w:r>
        <w:rPr>
          <w:rFonts w:asciiTheme="minorHAnsi" w:eastAsiaTheme="minorEastAsia" w:hAnsiTheme="minorHAnsi" w:cstheme="minorBidi"/>
          <w:noProof/>
          <w:kern w:val="0"/>
          <w:sz w:val="22"/>
          <w:szCs w:val="22"/>
        </w:rPr>
        <w:tab/>
      </w:r>
      <w:r>
        <w:rPr>
          <w:noProof/>
        </w:rPr>
        <w:t>Pass/Fail criteria</w:t>
      </w:r>
      <w:r>
        <w:rPr>
          <w:noProof/>
        </w:rPr>
        <w:tab/>
      </w:r>
      <w:r>
        <w:rPr>
          <w:noProof/>
        </w:rPr>
        <w:fldChar w:fldCharType="begin"/>
      </w:r>
      <w:r>
        <w:rPr>
          <w:noProof/>
        </w:rPr>
        <w:instrText xml:space="preserve"> PAGEREF _Toc474065343 \h </w:instrText>
      </w:r>
      <w:r>
        <w:rPr>
          <w:noProof/>
        </w:rPr>
      </w:r>
      <w:r>
        <w:rPr>
          <w:noProof/>
        </w:rPr>
        <w:fldChar w:fldCharType="separate"/>
      </w:r>
      <w:r w:rsidR="00FA3B8C">
        <w:rPr>
          <w:noProof/>
        </w:rPr>
        <w:t>4</w:t>
      </w:r>
      <w:r>
        <w:rPr>
          <w:noProof/>
        </w:rPr>
        <w:fldChar w:fldCharType="end"/>
      </w:r>
    </w:p>
    <w:p w:rsidR="00CB6ABD" w:rsidRDefault="00CB6ABD">
      <w:pPr>
        <w:pStyle w:val="Sommario1"/>
        <w:tabs>
          <w:tab w:val="left" w:pos="566"/>
        </w:tabs>
        <w:rPr>
          <w:rFonts w:asciiTheme="minorHAnsi" w:eastAsiaTheme="minorEastAsia" w:hAnsiTheme="minorHAnsi" w:cstheme="minorBidi"/>
          <w:noProof/>
          <w:kern w:val="0"/>
          <w:sz w:val="22"/>
          <w:szCs w:val="22"/>
        </w:rPr>
      </w:pPr>
      <w:r>
        <w:rPr>
          <w:noProof/>
        </w:rPr>
        <w:t>6.</w:t>
      </w:r>
      <w:r>
        <w:rPr>
          <w:rFonts w:asciiTheme="minorHAnsi" w:eastAsiaTheme="minorEastAsia" w:hAnsiTheme="minorHAnsi" w:cstheme="minorBidi"/>
          <w:noProof/>
          <w:kern w:val="0"/>
          <w:sz w:val="22"/>
          <w:szCs w:val="22"/>
        </w:rPr>
        <w:tab/>
      </w:r>
      <w:r>
        <w:rPr>
          <w:noProof/>
        </w:rPr>
        <w:t>Approach</w:t>
      </w:r>
      <w:r>
        <w:rPr>
          <w:noProof/>
        </w:rPr>
        <w:tab/>
      </w:r>
      <w:r>
        <w:rPr>
          <w:noProof/>
        </w:rPr>
        <w:fldChar w:fldCharType="begin"/>
      </w:r>
      <w:r>
        <w:rPr>
          <w:noProof/>
        </w:rPr>
        <w:instrText xml:space="preserve"> PAGEREF _Toc474065344 \h </w:instrText>
      </w:r>
      <w:r>
        <w:rPr>
          <w:noProof/>
        </w:rPr>
      </w:r>
      <w:r>
        <w:rPr>
          <w:noProof/>
        </w:rPr>
        <w:fldChar w:fldCharType="separate"/>
      </w:r>
      <w:r w:rsidR="00FA3B8C">
        <w:rPr>
          <w:noProof/>
        </w:rPr>
        <w:t>5</w:t>
      </w:r>
      <w:r>
        <w:rPr>
          <w:noProof/>
        </w:rPr>
        <w:fldChar w:fldCharType="end"/>
      </w:r>
    </w:p>
    <w:p w:rsidR="00CB6ABD" w:rsidRDefault="00CB6ABD">
      <w:pPr>
        <w:pStyle w:val="Sommario2"/>
        <w:tabs>
          <w:tab w:val="left" w:pos="1132"/>
        </w:tabs>
        <w:rPr>
          <w:rFonts w:asciiTheme="minorHAnsi" w:eastAsiaTheme="minorEastAsia" w:hAnsiTheme="minorHAnsi" w:cstheme="minorBidi"/>
          <w:noProof/>
          <w:kern w:val="0"/>
          <w:sz w:val="22"/>
          <w:szCs w:val="22"/>
        </w:rPr>
      </w:pPr>
      <w:r>
        <w:rPr>
          <w:noProof/>
        </w:rPr>
        <w:t>6.1.</w:t>
      </w:r>
      <w:r>
        <w:rPr>
          <w:rFonts w:asciiTheme="minorHAnsi" w:eastAsiaTheme="minorEastAsia" w:hAnsiTheme="minorHAnsi" w:cstheme="minorBidi"/>
          <w:noProof/>
          <w:kern w:val="0"/>
          <w:sz w:val="22"/>
          <w:szCs w:val="22"/>
        </w:rPr>
        <w:tab/>
      </w:r>
      <w:r>
        <w:rPr>
          <w:noProof/>
        </w:rPr>
        <w:t>Unit Testing</w:t>
      </w:r>
      <w:bookmarkStart w:id="0" w:name="_GoBack"/>
      <w:bookmarkEnd w:id="0"/>
      <w:r>
        <w:rPr>
          <w:noProof/>
        </w:rPr>
        <w:tab/>
      </w:r>
      <w:r>
        <w:rPr>
          <w:noProof/>
        </w:rPr>
        <w:fldChar w:fldCharType="begin"/>
      </w:r>
      <w:r>
        <w:rPr>
          <w:noProof/>
        </w:rPr>
        <w:instrText xml:space="preserve"> PAGEREF _Toc474065345 \h </w:instrText>
      </w:r>
      <w:r>
        <w:rPr>
          <w:noProof/>
        </w:rPr>
      </w:r>
      <w:r>
        <w:rPr>
          <w:noProof/>
        </w:rPr>
        <w:fldChar w:fldCharType="separate"/>
      </w:r>
      <w:r w:rsidR="00FA3B8C">
        <w:rPr>
          <w:noProof/>
        </w:rPr>
        <w:t>5</w:t>
      </w:r>
      <w:r>
        <w:rPr>
          <w:noProof/>
        </w:rPr>
        <w:fldChar w:fldCharType="end"/>
      </w:r>
    </w:p>
    <w:p w:rsidR="00CB6ABD" w:rsidRDefault="00CB6ABD">
      <w:pPr>
        <w:pStyle w:val="Sommario2"/>
        <w:tabs>
          <w:tab w:val="left" w:pos="1132"/>
        </w:tabs>
        <w:rPr>
          <w:rFonts w:asciiTheme="minorHAnsi" w:eastAsiaTheme="minorEastAsia" w:hAnsiTheme="minorHAnsi" w:cstheme="minorBidi"/>
          <w:noProof/>
          <w:kern w:val="0"/>
          <w:sz w:val="22"/>
          <w:szCs w:val="22"/>
        </w:rPr>
      </w:pPr>
      <w:r>
        <w:rPr>
          <w:noProof/>
        </w:rPr>
        <w:t>6.2.</w:t>
      </w:r>
      <w:r>
        <w:rPr>
          <w:rFonts w:asciiTheme="minorHAnsi" w:eastAsiaTheme="minorEastAsia" w:hAnsiTheme="minorHAnsi" w:cstheme="minorBidi"/>
          <w:noProof/>
          <w:kern w:val="0"/>
          <w:sz w:val="22"/>
          <w:szCs w:val="22"/>
        </w:rPr>
        <w:tab/>
      </w:r>
      <w:r>
        <w:rPr>
          <w:noProof/>
        </w:rPr>
        <w:t>Integration Testing</w:t>
      </w:r>
      <w:r>
        <w:rPr>
          <w:noProof/>
        </w:rPr>
        <w:tab/>
      </w:r>
      <w:r>
        <w:rPr>
          <w:noProof/>
        </w:rPr>
        <w:fldChar w:fldCharType="begin"/>
      </w:r>
      <w:r>
        <w:rPr>
          <w:noProof/>
        </w:rPr>
        <w:instrText xml:space="preserve"> PAGEREF _Toc474065346 \h </w:instrText>
      </w:r>
      <w:r>
        <w:rPr>
          <w:noProof/>
        </w:rPr>
      </w:r>
      <w:r>
        <w:rPr>
          <w:noProof/>
        </w:rPr>
        <w:fldChar w:fldCharType="separate"/>
      </w:r>
      <w:r w:rsidR="00FA3B8C">
        <w:rPr>
          <w:noProof/>
        </w:rPr>
        <w:t>5</w:t>
      </w:r>
      <w:r>
        <w:rPr>
          <w:noProof/>
        </w:rPr>
        <w:fldChar w:fldCharType="end"/>
      </w:r>
    </w:p>
    <w:p w:rsidR="00CB6ABD" w:rsidRDefault="00CB6ABD">
      <w:pPr>
        <w:pStyle w:val="Sommario2"/>
        <w:tabs>
          <w:tab w:val="left" w:pos="1132"/>
        </w:tabs>
        <w:rPr>
          <w:rFonts w:asciiTheme="minorHAnsi" w:eastAsiaTheme="minorEastAsia" w:hAnsiTheme="minorHAnsi" w:cstheme="minorBidi"/>
          <w:noProof/>
          <w:kern w:val="0"/>
          <w:sz w:val="22"/>
          <w:szCs w:val="22"/>
        </w:rPr>
      </w:pPr>
      <w:r>
        <w:rPr>
          <w:noProof/>
        </w:rPr>
        <w:t>6.3.</w:t>
      </w:r>
      <w:r>
        <w:rPr>
          <w:rFonts w:asciiTheme="minorHAnsi" w:eastAsiaTheme="minorEastAsia" w:hAnsiTheme="minorHAnsi" w:cstheme="minorBidi"/>
          <w:noProof/>
          <w:kern w:val="0"/>
          <w:sz w:val="22"/>
          <w:szCs w:val="22"/>
        </w:rPr>
        <w:tab/>
      </w:r>
      <w:r>
        <w:rPr>
          <w:noProof/>
        </w:rPr>
        <w:t>System Testing</w:t>
      </w:r>
      <w:r>
        <w:rPr>
          <w:noProof/>
        </w:rPr>
        <w:tab/>
      </w:r>
      <w:r>
        <w:rPr>
          <w:noProof/>
        </w:rPr>
        <w:fldChar w:fldCharType="begin"/>
      </w:r>
      <w:r>
        <w:rPr>
          <w:noProof/>
        </w:rPr>
        <w:instrText xml:space="preserve"> PAGEREF _Toc474065347 \h </w:instrText>
      </w:r>
      <w:r>
        <w:rPr>
          <w:noProof/>
        </w:rPr>
      </w:r>
      <w:r>
        <w:rPr>
          <w:noProof/>
        </w:rPr>
        <w:fldChar w:fldCharType="separate"/>
      </w:r>
      <w:r w:rsidR="00FA3B8C">
        <w:rPr>
          <w:noProof/>
        </w:rPr>
        <w:t>5</w:t>
      </w:r>
      <w:r>
        <w:rPr>
          <w:noProof/>
        </w:rPr>
        <w:fldChar w:fldCharType="end"/>
      </w:r>
    </w:p>
    <w:p w:rsidR="00CB6ABD" w:rsidRDefault="00CB6ABD">
      <w:pPr>
        <w:pStyle w:val="Sommario1"/>
        <w:tabs>
          <w:tab w:val="left" w:pos="566"/>
        </w:tabs>
        <w:rPr>
          <w:rFonts w:asciiTheme="minorHAnsi" w:eastAsiaTheme="minorEastAsia" w:hAnsiTheme="minorHAnsi" w:cstheme="minorBidi"/>
          <w:noProof/>
          <w:kern w:val="0"/>
          <w:sz w:val="22"/>
          <w:szCs w:val="22"/>
        </w:rPr>
      </w:pPr>
      <w:r>
        <w:rPr>
          <w:noProof/>
        </w:rPr>
        <w:t>7.</w:t>
      </w:r>
      <w:r>
        <w:rPr>
          <w:rFonts w:asciiTheme="minorHAnsi" w:eastAsiaTheme="minorEastAsia" w:hAnsiTheme="minorHAnsi" w:cstheme="minorBidi"/>
          <w:noProof/>
          <w:kern w:val="0"/>
          <w:sz w:val="22"/>
          <w:szCs w:val="22"/>
        </w:rPr>
        <w:tab/>
      </w:r>
      <w:r>
        <w:rPr>
          <w:noProof/>
        </w:rPr>
        <w:t>Suspension and Resumption</w:t>
      </w:r>
      <w:r>
        <w:rPr>
          <w:noProof/>
        </w:rPr>
        <w:tab/>
      </w:r>
      <w:r>
        <w:rPr>
          <w:noProof/>
        </w:rPr>
        <w:fldChar w:fldCharType="begin"/>
      </w:r>
      <w:r>
        <w:rPr>
          <w:noProof/>
        </w:rPr>
        <w:instrText xml:space="preserve"> PAGEREF _Toc474065348 \h </w:instrText>
      </w:r>
      <w:r>
        <w:rPr>
          <w:noProof/>
        </w:rPr>
      </w:r>
      <w:r>
        <w:rPr>
          <w:noProof/>
        </w:rPr>
        <w:fldChar w:fldCharType="separate"/>
      </w:r>
      <w:r w:rsidR="00FA3B8C">
        <w:rPr>
          <w:noProof/>
        </w:rPr>
        <w:t>5</w:t>
      </w:r>
      <w:r>
        <w:rPr>
          <w:noProof/>
        </w:rPr>
        <w:fldChar w:fldCharType="end"/>
      </w:r>
    </w:p>
    <w:p w:rsidR="00CB6ABD" w:rsidRDefault="00CB6ABD">
      <w:pPr>
        <w:pStyle w:val="Sommario1"/>
        <w:tabs>
          <w:tab w:val="left" w:pos="566"/>
        </w:tabs>
        <w:rPr>
          <w:rFonts w:asciiTheme="minorHAnsi" w:eastAsiaTheme="minorEastAsia" w:hAnsiTheme="minorHAnsi" w:cstheme="minorBidi"/>
          <w:noProof/>
          <w:kern w:val="0"/>
          <w:sz w:val="22"/>
          <w:szCs w:val="22"/>
        </w:rPr>
      </w:pPr>
      <w:r>
        <w:rPr>
          <w:noProof/>
        </w:rPr>
        <w:t>8.</w:t>
      </w:r>
      <w:r>
        <w:rPr>
          <w:rFonts w:asciiTheme="minorHAnsi" w:eastAsiaTheme="minorEastAsia" w:hAnsiTheme="minorHAnsi" w:cstheme="minorBidi"/>
          <w:noProof/>
          <w:kern w:val="0"/>
          <w:sz w:val="22"/>
          <w:szCs w:val="22"/>
        </w:rPr>
        <w:tab/>
      </w:r>
      <w:r>
        <w:rPr>
          <w:noProof/>
        </w:rPr>
        <w:t>Testing Materials (hardware/software requirements)</w:t>
      </w:r>
      <w:r>
        <w:rPr>
          <w:noProof/>
        </w:rPr>
        <w:tab/>
      </w:r>
      <w:r>
        <w:rPr>
          <w:noProof/>
        </w:rPr>
        <w:fldChar w:fldCharType="begin"/>
      </w:r>
      <w:r>
        <w:rPr>
          <w:noProof/>
        </w:rPr>
        <w:instrText xml:space="preserve"> PAGEREF _Toc474065349 \h </w:instrText>
      </w:r>
      <w:r>
        <w:rPr>
          <w:noProof/>
        </w:rPr>
      </w:r>
      <w:r>
        <w:rPr>
          <w:noProof/>
        </w:rPr>
        <w:fldChar w:fldCharType="separate"/>
      </w:r>
      <w:r w:rsidR="00FA3B8C">
        <w:rPr>
          <w:noProof/>
        </w:rPr>
        <w:t>5</w:t>
      </w:r>
      <w:r>
        <w:rPr>
          <w:noProof/>
        </w:rPr>
        <w:fldChar w:fldCharType="end"/>
      </w:r>
    </w:p>
    <w:p w:rsidR="00CB6ABD" w:rsidRDefault="00CB6ABD">
      <w:pPr>
        <w:pStyle w:val="Sommario1"/>
        <w:tabs>
          <w:tab w:val="left" w:pos="566"/>
        </w:tabs>
        <w:rPr>
          <w:rFonts w:asciiTheme="minorHAnsi" w:eastAsiaTheme="minorEastAsia" w:hAnsiTheme="minorHAnsi" w:cstheme="minorBidi"/>
          <w:noProof/>
          <w:kern w:val="0"/>
          <w:sz w:val="22"/>
          <w:szCs w:val="22"/>
        </w:rPr>
      </w:pPr>
      <w:r>
        <w:rPr>
          <w:noProof/>
        </w:rPr>
        <w:t>9.</w:t>
      </w:r>
      <w:r>
        <w:rPr>
          <w:rFonts w:asciiTheme="minorHAnsi" w:eastAsiaTheme="minorEastAsia" w:hAnsiTheme="minorHAnsi" w:cstheme="minorBidi"/>
          <w:noProof/>
          <w:kern w:val="0"/>
          <w:sz w:val="22"/>
          <w:szCs w:val="22"/>
        </w:rPr>
        <w:tab/>
      </w:r>
      <w:r>
        <w:rPr>
          <w:noProof/>
        </w:rPr>
        <w:t>Test Cases</w:t>
      </w:r>
      <w:r>
        <w:rPr>
          <w:noProof/>
        </w:rPr>
        <w:tab/>
      </w:r>
      <w:r>
        <w:rPr>
          <w:noProof/>
        </w:rPr>
        <w:fldChar w:fldCharType="begin"/>
      </w:r>
      <w:r>
        <w:rPr>
          <w:noProof/>
        </w:rPr>
        <w:instrText xml:space="preserve"> PAGEREF _Toc474065350 \h </w:instrText>
      </w:r>
      <w:r>
        <w:rPr>
          <w:noProof/>
        </w:rPr>
      </w:r>
      <w:r>
        <w:rPr>
          <w:noProof/>
        </w:rPr>
        <w:fldChar w:fldCharType="separate"/>
      </w:r>
      <w:r w:rsidR="00FA3B8C">
        <w:rPr>
          <w:noProof/>
        </w:rPr>
        <w:t>6</w:t>
      </w:r>
      <w:r>
        <w:rPr>
          <w:noProof/>
        </w:rPr>
        <w:fldChar w:fldCharType="end"/>
      </w:r>
    </w:p>
    <w:p w:rsidR="00CB6ABD" w:rsidRDefault="00CB6ABD">
      <w:pPr>
        <w:pStyle w:val="Sommario2"/>
        <w:tabs>
          <w:tab w:val="left" w:pos="1132"/>
        </w:tabs>
        <w:rPr>
          <w:rFonts w:asciiTheme="minorHAnsi" w:eastAsiaTheme="minorEastAsia" w:hAnsiTheme="minorHAnsi" w:cstheme="minorBidi"/>
          <w:noProof/>
          <w:kern w:val="0"/>
          <w:sz w:val="22"/>
          <w:szCs w:val="22"/>
        </w:rPr>
      </w:pPr>
      <w:r>
        <w:rPr>
          <w:noProof/>
        </w:rPr>
        <w:t>9.1.</w:t>
      </w:r>
      <w:r>
        <w:rPr>
          <w:rFonts w:asciiTheme="minorHAnsi" w:eastAsiaTheme="minorEastAsia" w:hAnsiTheme="minorHAnsi" w:cstheme="minorBidi"/>
          <w:noProof/>
          <w:kern w:val="0"/>
          <w:sz w:val="22"/>
          <w:szCs w:val="22"/>
        </w:rPr>
        <w:tab/>
      </w:r>
      <w:r>
        <w:rPr>
          <w:noProof/>
        </w:rPr>
        <w:t>Gestione Utenti</w:t>
      </w:r>
      <w:r>
        <w:rPr>
          <w:noProof/>
        </w:rPr>
        <w:tab/>
      </w:r>
      <w:r>
        <w:rPr>
          <w:noProof/>
        </w:rPr>
        <w:fldChar w:fldCharType="begin"/>
      </w:r>
      <w:r>
        <w:rPr>
          <w:noProof/>
        </w:rPr>
        <w:instrText xml:space="preserve"> PAGEREF _Toc474065351 \h </w:instrText>
      </w:r>
      <w:r>
        <w:rPr>
          <w:noProof/>
        </w:rPr>
      </w:r>
      <w:r>
        <w:rPr>
          <w:noProof/>
        </w:rPr>
        <w:fldChar w:fldCharType="separate"/>
      </w:r>
      <w:r w:rsidR="00FA3B8C">
        <w:rPr>
          <w:noProof/>
        </w:rPr>
        <w:t>6</w:t>
      </w:r>
      <w:r>
        <w:rPr>
          <w:noProof/>
        </w:rPr>
        <w:fldChar w:fldCharType="end"/>
      </w:r>
    </w:p>
    <w:p w:rsidR="00CB6ABD" w:rsidRDefault="00CB6ABD">
      <w:pPr>
        <w:pStyle w:val="Sommario2"/>
        <w:tabs>
          <w:tab w:val="left" w:pos="1132"/>
        </w:tabs>
        <w:rPr>
          <w:rFonts w:asciiTheme="minorHAnsi" w:eastAsiaTheme="minorEastAsia" w:hAnsiTheme="minorHAnsi" w:cstheme="minorBidi"/>
          <w:noProof/>
          <w:kern w:val="0"/>
          <w:sz w:val="22"/>
          <w:szCs w:val="22"/>
        </w:rPr>
      </w:pPr>
      <w:r>
        <w:rPr>
          <w:noProof/>
        </w:rPr>
        <w:t>9.2.</w:t>
      </w:r>
      <w:r>
        <w:rPr>
          <w:rFonts w:asciiTheme="minorHAnsi" w:eastAsiaTheme="minorEastAsia" w:hAnsiTheme="minorHAnsi" w:cstheme="minorBidi"/>
          <w:noProof/>
          <w:kern w:val="0"/>
          <w:sz w:val="22"/>
          <w:szCs w:val="22"/>
        </w:rPr>
        <w:tab/>
      </w:r>
      <w:r>
        <w:rPr>
          <w:noProof/>
        </w:rPr>
        <w:t>Gestione Acquisti</w:t>
      </w:r>
      <w:r>
        <w:rPr>
          <w:noProof/>
        </w:rPr>
        <w:tab/>
      </w:r>
      <w:r>
        <w:rPr>
          <w:noProof/>
        </w:rPr>
        <w:fldChar w:fldCharType="begin"/>
      </w:r>
      <w:r>
        <w:rPr>
          <w:noProof/>
        </w:rPr>
        <w:instrText xml:space="preserve"> PAGEREF _Toc474065352 \h </w:instrText>
      </w:r>
      <w:r>
        <w:rPr>
          <w:noProof/>
        </w:rPr>
      </w:r>
      <w:r>
        <w:rPr>
          <w:noProof/>
        </w:rPr>
        <w:fldChar w:fldCharType="separate"/>
      </w:r>
      <w:r w:rsidR="00FA3B8C">
        <w:rPr>
          <w:noProof/>
        </w:rPr>
        <w:t>10</w:t>
      </w:r>
      <w:r>
        <w:rPr>
          <w:noProof/>
        </w:rPr>
        <w:fldChar w:fldCharType="end"/>
      </w:r>
    </w:p>
    <w:p w:rsidR="00CB6ABD" w:rsidRDefault="00CB6ABD">
      <w:pPr>
        <w:pStyle w:val="Sommario2"/>
        <w:tabs>
          <w:tab w:val="left" w:pos="1132"/>
        </w:tabs>
        <w:rPr>
          <w:rFonts w:asciiTheme="minorHAnsi" w:eastAsiaTheme="minorEastAsia" w:hAnsiTheme="minorHAnsi" w:cstheme="minorBidi"/>
          <w:noProof/>
          <w:kern w:val="0"/>
          <w:sz w:val="22"/>
          <w:szCs w:val="22"/>
        </w:rPr>
      </w:pPr>
      <w:r>
        <w:rPr>
          <w:noProof/>
        </w:rPr>
        <w:t>9.3.</w:t>
      </w:r>
      <w:r>
        <w:rPr>
          <w:rFonts w:asciiTheme="minorHAnsi" w:eastAsiaTheme="minorEastAsia" w:hAnsiTheme="minorHAnsi" w:cstheme="minorBidi"/>
          <w:noProof/>
          <w:kern w:val="0"/>
          <w:sz w:val="22"/>
          <w:szCs w:val="22"/>
        </w:rPr>
        <w:tab/>
      </w:r>
      <w:r>
        <w:rPr>
          <w:noProof/>
        </w:rPr>
        <w:t>Gestione Prodotti</w:t>
      </w:r>
      <w:r>
        <w:rPr>
          <w:noProof/>
        </w:rPr>
        <w:tab/>
      </w:r>
      <w:r>
        <w:rPr>
          <w:noProof/>
        </w:rPr>
        <w:fldChar w:fldCharType="begin"/>
      </w:r>
      <w:r>
        <w:rPr>
          <w:noProof/>
        </w:rPr>
        <w:instrText xml:space="preserve"> PAGEREF _Toc474065353 \h </w:instrText>
      </w:r>
      <w:r>
        <w:rPr>
          <w:noProof/>
        </w:rPr>
      </w:r>
      <w:r>
        <w:rPr>
          <w:noProof/>
        </w:rPr>
        <w:fldChar w:fldCharType="separate"/>
      </w:r>
      <w:r w:rsidR="00FA3B8C">
        <w:rPr>
          <w:noProof/>
        </w:rPr>
        <w:t>10</w:t>
      </w:r>
      <w:r>
        <w:rPr>
          <w:noProof/>
        </w:rPr>
        <w:fldChar w:fldCharType="end"/>
      </w:r>
    </w:p>
    <w:p w:rsidR="00CB6ABD" w:rsidRDefault="00CB6ABD">
      <w:pPr>
        <w:pStyle w:val="Sommario2"/>
        <w:tabs>
          <w:tab w:val="left" w:pos="1132"/>
        </w:tabs>
        <w:rPr>
          <w:rFonts w:asciiTheme="minorHAnsi" w:eastAsiaTheme="minorEastAsia" w:hAnsiTheme="minorHAnsi" w:cstheme="minorBidi"/>
          <w:noProof/>
          <w:kern w:val="0"/>
          <w:sz w:val="22"/>
          <w:szCs w:val="22"/>
        </w:rPr>
      </w:pPr>
      <w:r>
        <w:rPr>
          <w:noProof/>
        </w:rPr>
        <w:t>9.4.</w:t>
      </w:r>
      <w:r>
        <w:rPr>
          <w:rFonts w:asciiTheme="minorHAnsi" w:eastAsiaTheme="minorEastAsia" w:hAnsiTheme="minorHAnsi" w:cstheme="minorBidi"/>
          <w:noProof/>
          <w:kern w:val="0"/>
          <w:sz w:val="22"/>
          <w:szCs w:val="22"/>
        </w:rPr>
        <w:tab/>
      </w:r>
      <w:r>
        <w:rPr>
          <w:noProof/>
        </w:rPr>
        <w:t>Gestione Ordini</w:t>
      </w:r>
      <w:r>
        <w:rPr>
          <w:noProof/>
        </w:rPr>
        <w:tab/>
      </w:r>
      <w:r>
        <w:rPr>
          <w:noProof/>
        </w:rPr>
        <w:fldChar w:fldCharType="begin"/>
      </w:r>
      <w:r>
        <w:rPr>
          <w:noProof/>
        </w:rPr>
        <w:instrText xml:space="preserve"> PAGEREF _Toc474065354 \h </w:instrText>
      </w:r>
      <w:r>
        <w:rPr>
          <w:noProof/>
        </w:rPr>
      </w:r>
      <w:r>
        <w:rPr>
          <w:noProof/>
        </w:rPr>
        <w:fldChar w:fldCharType="separate"/>
      </w:r>
      <w:r w:rsidR="00FA3B8C">
        <w:rPr>
          <w:noProof/>
        </w:rPr>
        <w:t>14</w:t>
      </w:r>
      <w:r>
        <w:rPr>
          <w:noProof/>
        </w:rPr>
        <w:fldChar w:fldCharType="end"/>
      </w:r>
    </w:p>
    <w:p w:rsidR="00CB6ABD" w:rsidRDefault="00CB6ABD">
      <w:pPr>
        <w:pStyle w:val="Sommario1"/>
        <w:tabs>
          <w:tab w:val="left" w:pos="566"/>
        </w:tabs>
        <w:rPr>
          <w:rFonts w:asciiTheme="minorHAnsi" w:eastAsiaTheme="minorEastAsia" w:hAnsiTheme="minorHAnsi" w:cstheme="minorBidi"/>
          <w:noProof/>
          <w:kern w:val="0"/>
          <w:sz w:val="22"/>
          <w:szCs w:val="22"/>
        </w:rPr>
      </w:pPr>
      <w:r>
        <w:rPr>
          <w:noProof/>
        </w:rPr>
        <w:t>10.</w:t>
      </w:r>
      <w:r>
        <w:rPr>
          <w:rFonts w:asciiTheme="minorHAnsi" w:eastAsiaTheme="minorEastAsia" w:hAnsiTheme="minorHAnsi" w:cstheme="minorBidi"/>
          <w:noProof/>
          <w:kern w:val="0"/>
          <w:sz w:val="22"/>
          <w:szCs w:val="22"/>
        </w:rPr>
        <w:tab/>
      </w:r>
      <w:r>
        <w:rPr>
          <w:noProof/>
        </w:rPr>
        <w:t>Testing Schedule</w:t>
      </w:r>
      <w:r>
        <w:rPr>
          <w:noProof/>
        </w:rPr>
        <w:tab/>
      </w:r>
      <w:r>
        <w:rPr>
          <w:noProof/>
        </w:rPr>
        <w:fldChar w:fldCharType="begin"/>
      </w:r>
      <w:r>
        <w:rPr>
          <w:noProof/>
        </w:rPr>
        <w:instrText xml:space="preserve"> PAGEREF _Toc474065355 \h </w:instrText>
      </w:r>
      <w:r>
        <w:rPr>
          <w:noProof/>
        </w:rPr>
      </w:r>
      <w:r>
        <w:rPr>
          <w:noProof/>
        </w:rPr>
        <w:fldChar w:fldCharType="separate"/>
      </w:r>
      <w:r w:rsidR="00FA3B8C">
        <w:rPr>
          <w:noProof/>
        </w:rPr>
        <w:t>14</w:t>
      </w:r>
      <w:r>
        <w:rPr>
          <w:noProof/>
        </w:rPr>
        <w:fldChar w:fldCharType="end"/>
      </w:r>
    </w:p>
    <w:p w:rsidR="00CB6ABD" w:rsidRDefault="00CB6ABD">
      <w:pPr>
        <w:pStyle w:val="Sommario1"/>
        <w:tabs>
          <w:tab w:val="left" w:pos="566"/>
        </w:tabs>
        <w:rPr>
          <w:rFonts w:asciiTheme="minorHAnsi" w:eastAsiaTheme="minorEastAsia" w:hAnsiTheme="minorHAnsi" w:cstheme="minorBidi"/>
          <w:noProof/>
          <w:kern w:val="0"/>
          <w:sz w:val="22"/>
          <w:szCs w:val="22"/>
        </w:rPr>
      </w:pPr>
      <w:r>
        <w:rPr>
          <w:noProof/>
        </w:rPr>
        <w:t>11.</w:t>
      </w:r>
      <w:r>
        <w:rPr>
          <w:rFonts w:asciiTheme="minorHAnsi" w:eastAsiaTheme="minorEastAsia" w:hAnsiTheme="minorHAnsi" w:cstheme="minorBidi"/>
          <w:noProof/>
          <w:kern w:val="0"/>
          <w:sz w:val="22"/>
          <w:szCs w:val="22"/>
        </w:rPr>
        <w:tab/>
      </w:r>
      <w:r>
        <w:rPr>
          <w:noProof/>
        </w:rPr>
        <w:t>Test Case Specification</w:t>
      </w:r>
      <w:r>
        <w:rPr>
          <w:noProof/>
        </w:rPr>
        <w:tab/>
      </w:r>
      <w:r>
        <w:rPr>
          <w:noProof/>
        </w:rPr>
        <w:fldChar w:fldCharType="begin"/>
      </w:r>
      <w:r>
        <w:rPr>
          <w:noProof/>
        </w:rPr>
        <w:instrText xml:space="preserve"> PAGEREF _Toc474065356 \h </w:instrText>
      </w:r>
      <w:r>
        <w:rPr>
          <w:noProof/>
        </w:rPr>
      </w:r>
      <w:r>
        <w:rPr>
          <w:noProof/>
        </w:rPr>
        <w:fldChar w:fldCharType="separate"/>
      </w:r>
      <w:r w:rsidR="00FA3B8C">
        <w:rPr>
          <w:noProof/>
        </w:rPr>
        <w:t>14</w:t>
      </w:r>
      <w:r>
        <w:rPr>
          <w:noProof/>
        </w:rPr>
        <w:fldChar w:fldCharType="end"/>
      </w:r>
    </w:p>
    <w:p w:rsidR="00B51734" w:rsidRDefault="00B51734">
      <w:pPr>
        <w:pStyle w:val="Sommario5"/>
      </w:pPr>
      <w:r>
        <w:fldChar w:fldCharType="end"/>
      </w:r>
    </w:p>
    <w:p w:rsidR="003E00FB" w:rsidRDefault="003E00FB">
      <w:pPr>
        <w:pStyle w:val="Sommario5"/>
      </w:pPr>
    </w:p>
    <w:p w:rsidR="00B51734" w:rsidRDefault="00B51734">
      <w:pPr>
        <w:pStyle w:val="Sommario5"/>
        <w:sectPr w:rsidR="00B51734" w:rsidSect="00B51734">
          <w:footnotePr>
            <w:pos w:val="beneathText"/>
          </w:footnotePr>
          <w:pgSz w:w="11905" w:h="16837"/>
          <w:pgMar w:top="1560" w:right="1134" w:bottom="1798" w:left="1134" w:header="1134" w:footer="1134" w:gutter="0"/>
          <w:cols w:space="720"/>
          <w:formProt w:val="0"/>
          <w:docGrid w:linePitch="312" w:charSpace="-6145"/>
        </w:sectPr>
      </w:pPr>
    </w:p>
    <w:p w:rsidR="00B14C0E" w:rsidRDefault="001765AE" w:rsidP="00B14C0E">
      <w:pPr>
        <w:pStyle w:val="Titolo1"/>
      </w:pPr>
      <w:bookmarkStart w:id="1" w:name="_Toc474065339"/>
      <w:proofErr w:type="spellStart"/>
      <w:r>
        <w:lastRenderedPageBreak/>
        <w:t>I</w:t>
      </w:r>
      <w:r w:rsidR="00B14C0E">
        <w:t>ntroduction</w:t>
      </w:r>
      <w:bookmarkEnd w:id="1"/>
      <w:proofErr w:type="spellEnd"/>
    </w:p>
    <w:p w:rsidR="006D2C6F" w:rsidRDefault="006D2C6F" w:rsidP="006D2C6F"/>
    <w:p w:rsidR="006D2C6F" w:rsidRPr="006D2C6F" w:rsidRDefault="006D2C6F" w:rsidP="006D2C6F">
      <w:pPr>
        <w:pStyle w:val="Paragrafoelenco"/>
        <w:ind w:left="0"/>
        <w:jc w:val="both"/>
      </w:pPr>
      <w:r w:rsidRPr="006D2C6F">
        <w:t>Lo scopo di questo documento è quello di analizzare e gestire lo sviluppo e le attività di testing riguardanti la gestione del sistema dedicato al negozio di prodotti “DMShop”. Questa sezione si occupa di verificare il corretto funzionamento del sistema in diversi casi, studiati per mettere alla prova ogni singola funzionalità e caratteristica del sistema. I risultati di questi test saranno utilizzati per capire dove bisognerà intervenire e quindi correggere eventuali errori o apportare delle modifiche per migliorare i sottosistemi.</w:t>
      </w:r>
    </w:p>
    <w:p w:rsidR="003E00FB" w:rsidRDefault="00B14C0E" w:rsidP="001765AE">
      <w:pPr>
        <w:pStyle w:val="Titolo1"/>
      </w:pPr>
      <w:bookmarkStart w:id="2" w:name="_Toc474065340"/>
      <w:proofErr w:type="spellStart"/>
      <w:r>
        <w:t>Relationship</w:t>
      </w:r>
      <w:proofErr w:type="spellEnd"/>
      <w:r>
        <w:t xml:space="preserve"> to </w:t>
      </w:r>
      <w:proofErr w:type="spellStart"/>
      <w:r>
        <w:t>other</w:t>
      </w:r>
      <w:proofErr w:type="spellEnd"/>
      <w:r>
        <w:t xml:space="preserve"> </w:t>
      </w:r>
      <w:proofErr w:type="spellStart"/>
      <w:r>
        <w:t>documents</w:t>
      </w:r>
      <w:bookmarkEnd w:id="2"/>
      <w:proofErr w:type="spellEnd"/>
    </w:p>
    <w:p w:rsidR="006D2C6F" w:rsidRDefault="006D2C6F" w:rsidP="006D2C6F"/>
    <w:p w:rsidR="006D2C6F" w:rsidRPr="006D2C6F" w:rsidRDefault="006D2C6F" w:rsidP="006D2C6F">
      <w:pPr>
        <w:jc w:val="both"/>
        <w:rPr>
          <w:rFonts w:eastAsiaTheme="minorHAnsi"/>
          <w:kern w:val="0"/>
          <w:lang w:eastAsia="en-US"/>
        </w:rPr>
      </w:pPr>
      <w:r w:rsidRPr="006D2C6F">
        <w:t>Per verificare il corretto funzionamento del sistema sono stati predisposti dei test case basati sulle funzionalità individuate nella fase di raccolta dei requisiti.</w:t>
      </w:r>
    </w:p>
    <w:p w:rsidR="00330081" w:rsidRDefault="00330081" w:rsidP="00330081">
      <w:pPr>
        <w:pStyle w:val="Titolo1"/>
      </w:pPr>
      <w:bookmarkStart w:id="3" w:name="_Toc474065341"/>
      <w:r>
        <w:t xml:space="preserve">System </w:t>
      </w:r>
      <w:proofErr w:type="spellStart"/>
      <w:r>
        <w:t>Overview</w:t>
      </w:r>
      <w:bookmarkEnd w:id="3"/>
      <w:proofErr w:type="spellEnd"/>
    </w:p>
    <w:p w:rsidR="006D2C6F" w:rsidRDefault="006D2C6F" w:rsidP="006D2C6F"/>
    <w:p w:rsidR="006D2C6F" w:rsidRPr="006D2C6F" w:rsidRDefault="006D2C6F" w:rsidP="006D2C6F">
      <w:pPr>
        <w:jc w:val="both"/>
        <w:rPr>
          <w:rFonts w:eastAsiaTheme="minorHAnsi"/>
          <w:kern w:val="0"/>
          <w:lang w:eastAsia="en-US"/>
        </w:rPr>
      </w:pPr>
      <w:r w:rsidRPr="006D2C6F">
        <w:t>L’obiettivo principale del sistema è quello di supportare la gestione di vendita dei prodotti del negozio “DMShop” attraverso un’applicazione web che mette a disposizione una piattaforma usabile dal titolare e dagli utenti in modo semplice.</w:t>
      </w:r>
    </w:p>
    <w:p w:rsidR="006D2C6F" w:rsidRPr="006D2C6F" w:rsidRDefault="006D2C6F" w:rsidP="006D2C6F">
      <w:pPr>
        <w:jc w:val="both"/>
      </w:pPr>
      <w:r w:rsidRPr="006D2C6F">
        <w:t>Lo sviluppo di quest’ultima permetterebbe di ottimizzare la consultazione dei dati delle attività sia di gestore che di utenti.</w:t>
      </w:r>
    </w:p>
    <w:p w:rsidR="00330081" w:rsidRDefault="00330081" w:rsidP="00330081">
      <w:pPr>
        <w:pStyle w:val="Titolo1"/>
      </w:pPr>
      <w:bookmarkStart w:id="4" w:name="_Toc474065342"/>
      <w:proofErr w:type="spellStart"/>
      <w:r>
        <w:t>Features</w:t>
      </w:r>
      <w:proofErr w:type="spellEnd"/>
      <w:r>
        <w:t xml:space="preserve"> to be </w:t>
      </w:r>
      <w:proofErr w:type="spellStart"/>
      <w:r>
        <w:t>tested</w:t>
      </w:r>
      <w:proofErr w:type="spellEnd"/>
      <w:r>
        <w:t>/</w:t>
      </w:r>
      <w:proofErr w:type="spellStart"/>
      <w:r>
        <w:t>not</w:t>
      </w:r>
      <w:proofErr w:type="spellEnd"/>
      <w:r>
        <w:t xml:space="preserve"> to be </w:t>
      </w:r>
      <w:proofErr w:type="spellStart"/>
      <w:r>
        <w:t>tested</w:t>
      </w:r>
      <w:bookmarkEnd w:id="4"/>
      <w:proofErr w:type="spellEnd"/>
    </w:p>
    <w:p w:rsidR="006D2C6F" w:rsidRDefault="006D2C6F" w:rsidP="006D2C6F"/>
    <w:p w:rsidR="006D2C6F" w:rsidRPr="006D2C6F" w:rsidRDefault="006D2C6F" w:rsidP="006D2C6F">
      <w:pPr>
        <w:jc w:val="both"/>
        <w:rPr>
          <w:rFonts w:eastAsiaTheme="minorHAnsi"/>
          <w:kern w:val="0"/>
          <w:lang w:eastAsia="en-US"/>
        </w:rPr>
      </w:pPr>
      <w:r w:rsidRPr="006D2C6F">
        <w:t>Le componenti prese in considerazione nella fase di testing rappresentano la maggior parte delle funzionalità del sistema. In particolar, saranno testate:</w:t>
      </w:r>
    </w:p>
    <w:p w:rsidR="006D2C6F" w:rsidRPr="006D2C6F" w:rsidRDefault="006D2C6F" w:rsidP="006D2C6F">
      <w:pPr>
        <w:pStyle w:val="Paragrafoelenco"/>
        <w:widowControl/>
        <w:numPr>
          <w:ilvl w:val="0"/>
          <w:numId w:val="11"/>
        </w:numPr>
        <w:suppressAutoHyphens w:val="0"/>
        <w:spacing w:after="160" w:line="256" w:lineRule="auto"/>
        <w:jc w:val="both"/>
      </w:pPr>
      <w:r w:rsidRPr="007C66AE">
        <w:rPr>
          <w:b/>
        </w:rPr>
        <w:t>Gestione Utenti:</w:t>
      </w:r>
      <w:r w:rsidRPr="006D2C6F">
        <w:t xml:space="preserve"> verranno testate le funzionalità di login, logout, registrazione e relativa visualizzazione di messaggi e/o pagine di riepilogo.</w:t>
      </w:r>
    </w:p>
    <w:p w:rsidR="006D2C6F" w:rsidRPr="006D2C6F" w:rsidRDefault="006D2C6F" w:rsidP="006D2C6F">
      <w:pPr>
        <w:pStyle w:val="Paragrafoelenco"/>
        <w:widowControl/>
        <w:numPr>
          <w:ilvl w:val="0"/>
          <w:numId w:val="11"/>
        </w:numPr>
        <w:suppressAutoHyphens w:val="0"/>
        <w:spacing w:after="160" w:line="256" w:lineRule="auto"/>
        <w:jc w:val="both"/>
      </w:pPr>
      <w:r w:rsidRPr="007C66AE">
        <w:rPr>
          <w:b/>
        </w:rPr>
        <w:t>Gestione Prodotti:</w:t>
      </w:r>
      <w:r w:rsidRPr="006D2C6F">
        <w:t xml:space="preserve"> verranno testate le funzionalità di inserimento, eliminazione, modifica e ricerca (anche per l’utente) di un prodotto da parte del gestore, con relativa visualizzazione di messaggi e/o pagine di riepilogo.</w:t>
      </w:r>
    </w:p>
    <w:p w:rsidR="006D2C6F" w:rsidRPr="006D2C6F" w:rsidRDefault="006D2C6F" w:rsidP="006D2C6F">
      <w:pPr>
        <w:pStyle w:val="Paragrafoelenco"/>
        <w:widowControl/>
        <w:numPr>
          <w:ilvl w:val="0"/>
          <w:numId w:val="11"/>
        </w:numPr>
        <w:suppressAutoHyphens w:val="0"/>
        <w:spacing w:after="160" w:line="256" w:lineRule="auto"/>
        <w:jc w:val="both"/>
      </w:pPr>
      <w:r w:rsidRPr="007C66AE">
        <w:rPr>
          <w:b/>
        </w:rPr>
        <w:t>Gestione Ordini:</w:t>
      </w:r>
      <w:r w:rsidRPr="006D2C6F">
        <w:t xml:space="preserve"> verranno testate le funzionalità di visualizzazione degli ordini, del cambio di stato di un ordine e relativa visualizzazione di messaggi e/o pagine di riepilogo.</w:t>
      </w:r>
    </w:p>
    <w:p w:rsidR="006D2C6F" w:rsidRPr="006D2C6F" w:rsidRDefault="006D2C6F" w:rsidP="006D2C6F">
      <w:pPr>
        <w:pStyle w:val="Paragrafoelenco"/>
        <w:widowControl/>
        <w:numPr>
          <w:ilvl w:val="0"/>
          <w:numId w:val="11"/>
        </w:numPr>
        <w:suppressAutoHyphens w:val="0"/>
        <w:spacing w:after="160" w:line="256" w:lineRule="auto"/>
        <w:jc w:val="both"/>
      </w:pPr>
      <w:r w:rsidRPr="007C66AE">
        <w:rPr>
          <w:b/>
        </w:rPr>
        <w:t>Gestione Acquisti:</w:t>
      </w:r>
      <w:r w:rsidRPr="006D2C6F">
        <w:t xml:space="preserve"> verranno testate le funzionalità di inserimento ed eliminazione di un prodotto dal carrello, l’acquisto dei prodotti nel carrello e la visualizzazione dello storico degli acquisti, con relativa visualizzazione di messaggi e/o pagine di riepilogo.</w:t>
      </w:r>
    </w:p>
    <w:p w:rsidR="00330081" w:rsidRDefault="00330081" w:rsidP="00330081">
      <w:pPr>
        <w:pStyle w:val="Titolo1"/>
      </w:pPr>
      <w:bookmarkStart w:id="5" w:name="_Toc474065343"/>
      <w:r>
        <w:t>Pass/Fail criteria</w:t>
      </w:r>
      <w:bookmarkEnd w:id="5"/>
    </w:p>
    <w:p w:rsidR="006D2C6F" w:rsidRDefault="006D2C6F" w:rsidP="006D2C6F"/>
    <w:p w:rsidR="006D2C6F" w:rsidRPr="006D2C6F" w:rsidRDefault="006D2C6F" w:rsidP="006D2C6F">
      <w:pPr>
        <w:jc w:val="both"/>
        <w:rPr>
          <w:rFonts w:eastAsiaTheme="minorHAnsi"/>
          <w:kern w:val="0"/>
          <w:lang w:eastAsia="en-US"/>
        </w:rPr>
      </w:pPr>
      <w:r w:rsidRPr="006D2C6F">
        <w:t>Il testing ha successo se l’output osservato è diverso dall’output atteso: ciò significa che la fase di testing avrà successo se individuerà una failure. In tal caso questa verrà analizzata e, se legata ad un fault, si procederà alla sua correzione.</w:t>
      </w:r>
    </w:p>
    <w:p w:rsidR="006D2C6F" w:rsidRPr="006D2C6F" w:rsidRDefault="006D2C6F" w:rsidP="006D2C6F">
      <w:pPr>
        <w:jc w:val="both"/>
      </w:pPr>
      <w:r w:rsidRPr="006D2C6F">
        <w:t>Al contrario, il testing fallirà se l’output osservato sarà uguale all’oracolo.</w:t>
      </w:r>
    </w:p>
    <w:p w:rsidR="00330081" w:rsidRDefault="00330081" w:rsidP="00330081">
      <w:pPr>
        <w:pStyle w:val="Titolo1"/>
      </w:pPr>
      <w:bookmarkStart w:id="6" w:name="_Toc474065344"/>
      <w:proofErr w:type="spellStart"/>
      <w:r>
        <w:lastRenderedPageBreak/>
        <w:t>Approach</w:t>
      </w:r>
      <w:bookmarkEnd w:id="6"/>
      <w:proofErr w:type="spellEnd"/>
    </w:p>
    <w:p w:rsidR="006D2C6F" w:rsidRDefault="006D2C6F" w:rsidP="006D2C6F"/>
    <w:p w:rsidR="006D2C6F" w:rsidRPr="006D2C6F" w:rsidRDefault="006D2C6F" w:rsidP="006D2C6F">
      <w:pPr>
        <w:jc w:val="both"/>
        <w:rPr>
          <w:rFonts w:eastAsiaTheme="minorHAnsi"/>
          <w:kern w:val="0"/>
          <w:lang w:eastAsia="en-US"/>
        </w:rPr>
      </w:pPr>
      <w:r w:rsidRPr="006D2C6F">
        <w:t>Nella sessione di testing del sistema verrà utilizzato un approccio di tipo “</w:t>
      </w:r>
      <w:proofErr w:type="spellStart"/>
      <w:r w:rsidRPr="006D2C6F">
        <w:t>black</w:t>
      </w:r>
      <w:proofErr w:type="spellEnd"/>
      <w:r w:rsidRPr="006D2C6F">
        <w:t xml:space="preserve"> box”, quindi i test che vengono effettuati non scenderanno dei dettagli del codice ma si baseranno sulle specifiche funzionalità da testare.</w:t>
      </w:r>
    </w:p>
    <w:p w:rsidR="006D2C6F" w:rsidRPr="006D2C6F" w:rsidRDefault="006D2C6F" w:rsidP="006D2C6F">
      <w:pPr>
        <w:jc w:val="both"/>
      </w:pPr>
    </w:p>
    <w:p w:rsidR="006D2C6F" w:rsidRPr="006D2C6F" w:rsidRDefault="006D2C6F" w:rsidP="006D2C6F">
      <w:pPr>
        <w:jc w:val="both"/>
      </w:pPr>
      <w:r w:rsidRPr="006D2C6F">
        <w:t xml:space="preserve">L’approccio alla fase di testing è composto da </w:t>
      </w:r>
      <w:r w:rsidR="007C66AE">
        <w:t xml:space="preserve">tre </w:t>
      </w:r>
      <w:r w:rsidRPr="006D2C6F">
        <w:t>fasi:</w:t>
      </w:r>
    </w:p>
    <w:p w:rsidR="007C66AE" w:rsidRDefault="006D2C6F" w:rsidP="007C66AE">
      <w:pPr>
        <w:pStyle w:val="Paragrafoelenco"/>
        <w:widowControl/>
        <w:numPr>
          <w:ilvl w:val="0"/>
          <w:numId w:val="12"/>
        </w:numPr>
        <w:suppressAutoHyphens w:val="0"/>
        <w:spacing w:after="160" w:line="256" w:lineRule="auto"/>
        <w:jc w:val="both"/>
      </w:pPr>
      <w:proofErr w:type="spellStart"/>
      <w:r w:rsidRPr="006D2C6F">
        <w:t>Testing</w:t>
      </w:r>
      <w:proofErr w:type="spellEnd"/>
      <w:r w:rsidRPr="006D2C6F">
        <w:t xml:space="preserve"> di unità</w:t>
      </w:r>
    </w:p>
    <w:p w:rsidR="006D2C6F" w:rsidRDefault="006D2C6F" w:rsidP="007C66AE">
      <w:pPr>
        <w:pStyle w:val="Paragrafoelenco"/>
        <w:widowControl/>
        <w:numPr>
          <w:ilvl w:val="0"/>
          <w:numId w:val="12"/>
        </w:numPr>
        <w:suppressAutoHyphens w:val="0"/>
        <w:spacing w:after="160" w:line="256" w:lineRule="auto"/>
        <w:jc w:val="both"/>
      </w:pPr>
      <w:proofErr w:type="spellStart"/>
      <w:r w:rsidRPr="006D2C6F">
        <w:t>Testing</w:t>
      </w:r>
      <w:proofErr w:type="spellEnd"/>
      <w:r w:rsidRPr="006D2C6F">
        <w:t xml:space="preserve"> di </w:t>
      </w:r>
      <w:r w:rsidR="007C66AE">
        <w:t>integrazione</w:t>
      </w:r>
    </w:p>
    <w:p w:rsidR="007C66AE" w:rsidRPr="006D2C6F" w:rsidRDefault="007C66AE" w:rsidP="007C66AE">
      <w:pPr>
        <w:pStyle w:val="Paragrafoelenco"/>
        <w:widowControl/>
        <w:numPr>
          <w:ilvl w:val="0"/>
          <w:numId w:val="12"/>
        </w:numPr>
        <w:suppressAutoHyphens w:val="0"/>
        <w:spacing w:after="160" w:line="256" w:lineRule="auto"/>
        <w:jc w:val="both"/>
      </w:pPr>
      <w:proofErr w:type="spellStart"/>
      <w:r>
        <w:t>Testing</w:t>
      </w:r>
      <w:proofErr w:type="spellEnd"/>
      <w:r>
        <w:t xml:space="preserve"> di sistema</w:t>
      </w:r>
    </w:p>
    <w:p w:rsidR="006D2C6F" w:rsidRPr="006D2C6F" w:rsidRDefault="006D2C6F" w:rsidP="006D2C6F">
      <w:pPr>
        <w:jc w:val="both"/>
      </w:pPr>
    </w:p>
    <w:p w:rsidR="006D2C6F" w:rsidRPr="006D2C6F" w:rsidRDefault="006D2C6F" w:rsidP="006D2C6F">
      <w:pPr>
        <w:pStyle w:val="Paragrafoelenco"/>
        <w:numPr>
          <w:ilvl w:val="0"/>
          <w:numId w:val="8"/>
        </w:numPr>
        <w:spacing w:after="240"/>
        <w:contextualSpacing w:val="0"/>
        <w:jc w:val="both"/>
        <w:outlineLvl w:val="1"/>
        <w:rPr>
          <w:b/>
          <w:bCs/>
          <w:iCs/>
          <w:vanish/>
          <w:sz w:val="28"/>
          <w:szCs w:val="28"/>
        </w:rPr>
      </w:pPr>
    </w:p>
    <w:p w:rsidR="006D2C6F" w:rsidRPr="006D2C6F" w:rsidRDefault="006D2C6F" w:rsidP="006D2C6F">
      <w:pPr>
        <w:pStyle w:val="Paragrafoelenco"/>
        <w:numPr>
          <w:ilvl w:val="0"/>
          <w:numId w:val="8"/>
        </w:numPr>
        <w:spacing w:after="240"/>
        <w:contextualSpacing w:val="0"/>
        <w:jc w:val="both"/>
        <w:outlineLvl w:val="1"/>
        <w:rPr>
          <w:b/>
          <w:bCs/>
          <w:iCs/>
          <w:vanish/>
          <w:sz w:val="28"/>
          <w:szCs w:val="28"/>
        </w:rPr>
      </w:pPr>
    </w:p>
    <w:p w:rsidR="006D2C6F" w:rsidRPr="006D2C6F" w:rsidRDefault="006D2C6F" w:rsidP="006D2C6F">
      <w:pPr>
        <w:pStyle w:val="Paragrafoelenco"/>
        <w:numPr>
          <w:ilvl w:val="0"/>
          <w:numId w:val="8"/>
        </w:numPr>
        <w:spacing w:after="240"/>
        <w:contextualSpacing w:val="0"/>
        <w:jc w:val="both"/>
        <w:outlineLvl w:val="1"/>
        <w:rPr>
          <w:b/>
          <w:bCs/>
          <w:iCs/>
          <w:vanish/>
          <w:sz w:val="28"/>
          <w:szCs w:val="28"/>
        </w:rPr>
      </w:pPr>
    </w:p>
    <w:p w:rsidR="006D2C6F" w:rsidRPr="006D2C6F" w:rsidRDefault="006D2C6F" w:rsidP="006D2C6F">
      <w:pPr>
        <w:pStyle w:val="Paragrafoelenco"/>
        <w:numPr>
          <w:ilvl w:val="0"/>
          <w:numId w:val="8"/>
        </w:numPr>
        <w:spacing w:after="240"/>
        <w:contextualSpacing w:val="0"/>
        <w:jc w:val="both"/>
        <w:outlineLvl w:val="1"/>
        <w:rPr>
          <w:b/>
          <w:bCs/>
          <w:iCs/>
          <w:vanish/>
          <w:sz w:val="28"/>
          <w:szCs w:val="28"/>
        </w:rPr>
      </w:pPr>
    </w:p>
    <w:p w:rsidR="006D2C6F" w:rsidRPr="006D2C6F" w:rsidRDefault="006D2C6F" w:rsidP="006D2C6F">
      <w:pPr>
        <w:pStyle w:val="Paragrafoelenco"/>
        <w:numPr>
          <w:ilvl w:val="0"/>
          <w:numId w:val="8"/>
        </w:numPr>
        <w:spacing w:after="240"/>
        <w:contextualSpacing w:val="0"/>
        <w:jc w:val="both"/>
        <w:outlineLvl w:val="1"/>
        <w:rPr>
          <w:b/>
          <w:bCs/>
          <w:iCs/>
          <w:vanish/>
          <w:sz w:val="28"/>
          <w:szCs w:val="28"/>
        </w:rPr>
      </w:pPr>
    </w:p>
    <w:p w:rsidR="006D2C6F" w:rsidRPr="006D2C6F" w:rsidRDefault="006D2C6F" w:rsidP="006D2C6F">
      <w:pPr>
        <w:pStyle w:val="Paragrafoelenco"/>
        <w:numPr>
          <w:ilvl w:val="0"/>
          <w:numId w:val="8"/>
        </w:numPr>
        <w:spacing w:after="240"/>
        <w:contextualSpacing w:val="0"/>
        <w:jc w:val="both"/>
        <w:outlineLvl w:val="1"/>
        <w:rPr>
          <w:b/>
          <w:bCs/>
          <w:iCs/>
          <w:vanish/>
          <w:sz w:val="28"/>
          <w:szCs w:val="28"/>
        </w:rPr>
      </w:pPr>
    </w:p>
    <w:p w:rsidR="006D2C6F" w:rsidRPr="006D2C6F" w:rsidRDefault="006D2C6F" w:rsidP="006D2C6F">
      <w:pPr>
        <w:pStyle w:val="Titolo2"/>
      </w:pPr>
      <w:bookmarkStart w:id="7" w:name="_Toc474065345"/>
      <w:r>
        <w:t>Unit Testing</w:t>
      </w:r>
      <w:bookmarkEnd w:id="7"/>
    </w:p>
    <w:p w:rsidR="006D2C6F" w:rsidRPr="006D2C6F" w:rsidRDefault="007C66AE" w:rsidP="006D2C6F">
      <w:pPr>
        <w:jc w:val="both"/>
      </w:pPr>
      <w:r>
        <w:t>Il test</w:t>
      </w:r>
      <w:r w:rsidR="006D2C6F" w:rsidRPr="006D2C6F">
        <w:t xml:space="preserve"> di unità consiste nell’effettuare un controllo delle varie classi</w:t>
      </w:r>
      <w:r>
        <w:t xml:space="preserve"> che fungono da </w:t>
      </w:r>
      <w:proofErr w:type="spellStart"/>
      <w:r>
        <w:t>bean</w:t>
      </w:r>
      <w:proofErr w:type="spellEnd"/>
      <w:r w:rsidR="006D2C6F" w:rsidRPr="006D2C6F">
        <w:t xml:space="preserve"> e dei metodi del sistema, quindi saranno ricercate le condizioni di fallimento andando ad evidenziare gli errori</w:t>
      </w:r>
      <w:r>
        <w:t xml:space="preserve"> per accertare che il sottosistema sia stato codificato correttamente e che esegua le funzionalità previste</w:t>
      </w:r>
      <w:r w:rsidR="006D2C6F" w:rsidRPr="006D2C6F">
        <w:t xml:space="preserve">. </w:t>
      </w:r>
      <w:r>
        <w:t xml:space="preserve">Questo test verrà eseguito con l’ausilio di </w:t>
      </w:r>
      <w:proofErr w:type="spellStart"/>
      <w:r>
        <w:t>tool</w:t>
      </w:r>
      <w:proofErr w:type="spellEnd"/>
      <w:r>
        <w:t xml:space="preserve"> automatici per controllare errori sintattici e semantici (</w:t>
      </w:r>
      <w:proofErr w:type="spellStart"/>
      <w:r>
        <w:t>JUnit</w:t>
      </w:r>
      <w:proofErr w:type="spellEnd"/>
      <w:r>
        <w:t>).</w:t>
      </w:r>
    </w:p>
    <w:p w:rsidR="006D2C6F" w:rsidRPr="006D2C6F" w:rsidRDefault="006D2C6F" w:rsidP="006D2C6F">
      <w:pPr>
        <w:jc w:val="both"/>
      </w:pPr>
    </w:p>
    <w:p w:rsidR="006D2C6F" w:rsidRPr="006D2C6F" w:rsidRDefault="007C66AE" w:rsidP="006D2C6F">
      <w:pPr>
        <w:pStyle w:val="Titolo2"/>
      </w:pPr>
      <w:bookmarkStart w:id="8" w:name="_Toc474065346"/>
      <w:r>
        <w:t>Integration</w:t>
      </w:r>
      <w:r w:rsidR="006D2C6F">
        <w:t xml:space="preserve"> </w:t>
      </w:r>
      <w:proofErr w:type="spellStart"/>
      <w:r w:rsidR="006D2C6F">
        <w:t>Testing</w:t>
      </w:r>
      <w:bookmarkEnd w:id="8"/>
      <w:proofErr w:type="spellEnd"/>
    </w:p>
    <w:p w:rsidR="006D2C6F" w:rsidRDefault="007C66AE" w:rsidP="005A61AE">
      <w:pPr>
        <w:jc w:val="both"/>
      </w:pPr>
      <w:r>
        <w:t xml:space="preserve">Il test di integrazione rileva bug che non sono stati determinati durante il test di unità, </w:t>
      </w:r>
      <w:r w:rsidR="005A61AE">
        <w:t xml:space="preserve">focalizzandosi sull’insieme di componenti che vengono integrate. Il test di integrazione è quindi un test delle componenti Manager che viene eseguito su sottosistemi individuali con l’intendo di accertare che il sottosistema sia stato codificato correttamente e che esegua le funzionalità previste. L’approccio utilizzato è bottom-up. Questo test verrà eseguito con l’ausilio di </w:t>
      </w:r>
      <w:proofErr w:type="spellStart"/>
      <w:r w:rsidR="005A61AE">
        <w:t>tool</w:t>
      </w:r>
      <w:proofErr w:type="spellEnd"/>
      <w:r w:rsidR="005A61AE">
        <w:t xml:space="preserve"> automatici per controllare errori sintattici e semantici (</w:t>
      </w:r>
      <w:proofErr w:type="spellStart"/>
      <w:r w:rsidR="005A61AE">
        <w:t>JUnit</w:t>
      </w:r>
      <w:proofErr w:type="spellEnd"/>
      <w:r w:rsidR="005A61AE">
        <w:t>).</w:t>
      </w:r>
    </w:p>
    <w:p w:rsidR="005A61AE" w:rsidRDefault="005A61AE" w:rsidP="005A61AE">
      <w:pPr>
        <w:jc w:val="both"/>
      </w:pPr>
    </w:p>
    <w:p w:rsidR="005A61AE" w:rsidRDefault="005A61AE" w:rsidP="005A61AE">
      <w:pPr>
        <w:pStyle w:val="Titolo2"/>
      </w:pPr>
      <w:bookmarkStart w:id="9" w:name="_Toc474065347"/>
      <w:r>
        <w:t xml:space="preserve">System </w:t>
      </w:r>
      <w:proofErr w:type="spellStart"/>
      <w:r>
        <w:t>Testing</w:t>
      </w:r>
      <w:bookmarkEnd w:id="9"/>
      <w:proofErr w:type="spellEnd"/>
    </w:p>
    <w:p w:rsidR="005A61AE" w:rsidRPr="005A61AE" w:rsidRDefault="005A61AE" w:rsidP="005A61AE">
      <w:pPr>
        <w:jc w:val="both"/>
      </w:pPr>
      <w:r w:rsidRPr="005A61AE">
        <w:t xml:space="preserve">Il </w:t>
      </w:r>
      <w:proofErr w:type="spellStart"/>
      <w:r w:rsidRPr="005A61AE">
        <w:t>testing</w:t>
      </w:r>
      <w:proofErr w:type="spellEnd"/>
      <w:r w:rsidRPr="005A61AE">
        <w:t xml:space="preserve"> di sistema assicura che il sistema completo è</w:t>
      </w:r>
      <w:r>
        <w:t xml:space="preserve"> </w:t>
      </w:r>
      <w:r w:rsidRPr="005A61AE">
        <w:t>conforme ai requisiti funzionali e non.</w:t>
      </w:r>
      <w:r>
        <w:t xml:space="preserve"> </w:t>
      </w:r>
      <w:r w:rsidRPr="005A61AE">
        <w:t xml:space="preserve">Tra i possibili test di sistema </w:t>
      </w:r>
      <w:r>
        <w:t>sarà</w:t>
      </w:r>
      <w:r w:rsidRPr="005A61AE">
        <w:t xml:space="preserve"> realizzato un </w:t>
      </w:r>
      <w:proofErr w:type="spellStart"/>
      <w:r w:rsidRPr="005A61AE">
        <w:t>testing</w:t>
      </w:r>
      <w:proofErr w:type="spellEnd"/>
      <w:r w:rsidRPr="005A61AE">
        <w:t xml:space="preserve"> funzionale che ha come obiettivo quello di testare le funzionalità del sistema che viene trattato come una Black-box, e i documenti che vengono prodotti dal </w:t>
      </w:r>
      <w:proofErr w:type="spellStart"/>
      <w:r w:rsidRPr="005A61AE">
        <w:t>testing</w:t>
      </w:r>
      <w:proofErr w:type="spellEnd"/>
      <w:r w:rsidRPr="005A61AE">
        <w:t xml:space="preserve"> sono il TER (</w:t>
      </w:r>
      <w:proofErr w:type="spellStart"/>
      <w:r w:rsidRPr="005A61AE">
        <w:t>Testing</w:t>
      </w:r>
      <w:proofErr w:type="spellEnd"/>
      <w:r w:rsidRPr="005A61AE">
        <w:t xml:space="preserve"> </w:t>
      </w:r>
      <w:proofErr w:type="spellStart"/>
      <w:r w:rsidRPr="005A61AE">
        <w:t>Execution</w:t>
      </w:r>
      <w:proofErr w:type="spellEnd"/>
      <w:r w:rsidRPr="005A61AE">
        <w:t xml:space="preserve"> Report)</w:t>
      </w:r>
      <w:r>
        <w:t xml:space="preserve"> </w:t>
      </w:r>
      <w:r w:rsidRPr="005A61AE">
        <w:t>e il TIR</w:t>
      </w:r>
      <w:r>
        <w:t xml:space="preserve"> </w:t>
      </w:r>
      <w:r w:rsidRPr="005A61AE">
        <w:t xml:space="preserve">(Test </w:t>
      </w:r>
      <w:proofErr w:type="spellStart"/>
      <w:r w:rsidRPr="005A61AE">
        <w:t>Incident</w:t>
      </w:r>
      <w:proofErr w:type="spellEnd"/>
      <w:r w:rsidRPr="005A61AE">
        <w:t xml:space="preserve"> Report).</w:t>
      </w:r>
    </w:p>
    <w:p w:rsidR="00702E99" w:rsidRPr="00702E99" w:rsidRDefault="00330081" w:rsidP="00702E99">
      <w:pPr>
        <w:pStyle w:val="Titolo1"/>
      </w:pPr>
      <w:bookmarkStart w:id="10" w:name="_Toc474065348"/>
      <w:proofErr w:type="spellStart"/>
      <w:r>
        <w:t>Suspension</w:t>
      </w:r>
      <w:proofErr w:type="spellEnd"/>
      <w:r>
        <w:t xml:space="preserve"> and </w:t>
      </w:r>
      <w:proofErr w:type="spellStart"/>
      <w:r>
        <w:t>Resumption</w:t>
      </w:r>
      <w:bookmarkEnd w:id="10"/>
      <w:proofErr w:type="spellEnd"/>
    </w:p>
    <w:p w:rsidR="00330081" w:rsidRDefault="00330081" w:rsidP="00330081">
      <w:pPr>
        <w:pStyle w:val="Titolo1"/>
      </w:pPr>
      <w:bookmarkStart w:id="11" w:name="_Toc474065349"/>
      <w:proofErr w:type="spellStart"/>
      <w:r>
        <w:t>Testing</w:t>
      </w:r>
      <w:proofErr w:type="spellEnd"/>
      <w:r>
        <w:t xml:space="preserve"> </w:t>
      </w:r>
      <w:proofErr w:type="spellStart"/>
      <w:r>
        <w:t>Materials</w:t>
      </w:r>
      <w:proofErr w:type="spellEnd"/>
      <w:r>
        <w:t xml:space="preserve"> (hardware/software </w:t>
      </w:r>
      <w:proofErr w:type="spellStart"/>
      <w:r>
        <w:t>requirements</w:t>
      </w:r>
      <w:proofErr w:type="spellEnd"/>
      <w:r>
        <w:t>)</w:t>
      </w:r>
      <w:bookmarkEnd w:id="11"/>
    </w:p>
    <w:p w:rsidR="005A61AE" w:rsidRDefault="005A61AE" w:rsidP="005A61AE">
      <w:r>
        <w:br w:type="page"/>
      </w:r>
    </w:p>
    <w:p w:rsidR="00330081" w:rsidRDefault="00330081" w:rsidP="00330081">
      <w:pPr>
        <w:pStyle w:val="Titolo1"/>
      </w:pPr>
      <w:bookmarkStart w:id="12" w:name="_Toc474065350"/>
      <w:r>
        <w:lastRenderedPageBreak/>
        <w:t>Test Cases</w:t>
      </w:r>
      <w:bookmarkEnd w:id="12"/>
    </w:p>
    <w:p w:rsidR="0068690D" w:rsidRDefault="0068690D" w:rsidP="0068690D">
      <w:pPr>
        <w:jc w:val="both"/>
      </w:pPr>
    </w:p>
    <w:p w:rsidR="00605BAF" w:rsidRDefault="00605BAF" w:rsidP="0068690D">
      <w:pPr>
        <w:jc w:val="both"/>
      </w:pPr>
      <w:r>
        <w:t xml:space="preserve">Per sviluppare i Test Cases sarà utilizzato il metodo del </w:t>
      </w:r>
      <w:proofErr w:type="spellStart"/>
      <w:r>
        <w:t>Category</w:t>
      </w:r>
      <w:proofErr w:type="spellEnd"/>
      <w:r>
        <w:t xml:space="preserve"> </w:t>
      </w:r>
      <w:proofErr w:type="spellStart"/>
      <w:r>
        <w:t>Partition</w:t>
      </w:r>
      <w:proofErr w:type="spellEnd"/>
      <w:r>
        <w:t>, che consiste nel dividere il sistema in funzioni individuali che possono essere testate indipendentemente. Per ogni funzione poi vengono individuati dei parametri; per ogni parametro vengono poi identificate delle categorie distinte che equivalgono a proprietà principali o caratteristiche. Le categorie sono poi ulteriormente suddivise in scelte. Ad ogni scelta verrà assegnato un valore.</w:t>
      </w:r>
    </w:p>
    <w:p w:rsidR="005F5ABD" w:rsidRDefault="005F5ABD" w:rsidP="0068690D">
      <w:pPr>
        <w:jc w:val="both"/>
        <w:rPr>
          <w:i/>
          <w:sz w:val="16"/>
          <w:szCs w:val="16"/>
        </w:rPr>
      </w:pPr>
    </w:p>
    <w:p w:rsidR="007334A5" w:rsidRPr="007334A5" w:rsidRDefault="007334A5" w:rsidP="007334A5">
      <w:pPr>
        <w:pStyle w:val="Paragrafoelenco"/>
        <w:numPr>
          <w:ilvl w:val="0"/>
          <w:numId w:val="8"/>
        </w:numPr>
        <w:spacing w:after="240"/>
        <w:contextualSpacing w:val="0"/>
        <w:jc w:val="both"/>
        <w:outlineLvl w:val="1"/>
        <w:rPr>
          <w:b/>
          <w:bCs/>
          <w:iCs/>
          <w:vanish/>
          <w:sz w:val="28"/>
          <w:szCs w:val="28"/>
        </w:rPr>
      </w:pPr>
    </w:p>
    <w:p w:rsidR="007334A5" w:rsidRPr="007334A5" w:rsidRDefault="007334A5" w:rsidP="007334A5">
      <w:pPr>
        <w:pStyle w:val="Paragrafoelenco"/>
        <w:numPr>
          <w:ilvl w:val="0"/>
          <w:numId w:val="8"/>
        </w:numPr>
        <w:spacing w:after="240"/>
        <w:contextualSpacing w:val="0"/>
        <w:jc w:val="both"/>
        <w:outlineLvl w:val="1"/>
        <w:rPr>
          <w:b/>
          <w:bCs/>
          <w:iCs/>
          <w:vanish/>
          <w:sz w:val="28"/>
          <w:szCs w:val="28"/>
        </w:rPr>
      </w:pPr>
    </w:p>
    <w:p w:rsidR="007334A5" w:rsidRPr="007334A5" w:rsidRDefault="007334A5" w:rsidP="007334A5">
      <w:pPr>
        <w:pStyle w:val="Paragrafoelenco"/>
        <w:numPr>
          <w:ilvl w:val="0"/>
          <w:numId w:val="8"/>
        </w:numPr>
        <w:spacing w:after="240"/>
        <w:contextualSpacing w:val="0"/>
        <w:jc w:val="both"/>
        <w:outlineLvl w:val="1"/>
        <w:rPr>
          <w:b/>
          <w:bCs/>
          <w:iCs/>
          <w:vanish/>
          <w:sz w:val="28"/>
          <w:szCs w:val="28"/>
        </w:rPr>
      </w:pPr>
    </w:p>
    <w:p w:rsidR="005F5ABD" w:rsidRDefault="007334A5" w:rsidP="007334A5">
      <w:pPr>
        <w:pStyle w:val="Titolo2"/>
      </w:pPr>
      <w:bookmarkStart w:id="13" w:name="_Toc474065351"/>
      <w:r>
        <w:t>Gestione Utenti</w:t>
      </w:r>
      <w:bookmarkEnd w:id="13"/>
    </w:p>
    <w:p w:rsidR="007334A5" w:rsidRDefault="007334A5" w:rsidP="007334A5">
      <w:pPr>
        <w:jc w:val="both"/>
        <w:rPr>
          <w:b/>
        </w:rPr>
      </w:pPr>
      <w:r>
        <w:rPr>
          <w:b/>
        </w:rPr>
        <w:t>TC_1.1 Registrazione Utente</w:t>
      </w:r>
    </w:p>
    <w:tbl>
      <w:tblPr>
        <w:tblStyle w:val="Grigliatabella"/>
        <w:tblW w:w="0" w:type="auto"/>
        <w:tblLook w:val="04A0" w:firstRow="1" w:lastRow="0" w:firstColumn="1" w:lastColumn="0" w:noHBand="0" w:noVBand="1"/>
      </w:tblPr>
      <w:tblGrid>
        <w:gridCol w:w="2263"/>
        <w:gridCol w:w="7364"/>
      </w:tblGrid>
      <w:tr w:rsidR="007334A5" w:rsidTr="009847B6">
        <w:tc>
          <w:tcPr>
            <w:tcW w:w="9627" w:type="dxa"/>
            <w:gridSpan w:val="2"/>
          </w:tcPr>
          <w:p w:rsidR="007334A5" w:rsidRDefault="007334A5" w:rsidP="009847B6">
            <w:pPr>
              <w:jc w:val="both"/>
            </w:pPr>
            <w:r>
              <w:rPr>
                <w:b/>
              </w:rPr>
              <w:t xml:space="preserve">Parametro: </w:t>
            </w:r>
            <w:r w:rsidR="002059CC">
              <w:t>cognome</w:t>
            </w:r>
          </w:p>
          <w:p w:rsidR="007334A5" w:rsidRPr="002059CC" w:rsidRDefault="007334A5" w:rsidP="009847B6">
            <w:pPr>
              <w:jc w:val="both"/>
            </w:pPr>
            <w:r>
              <w:rPr>
                <w:b/>
              </w:rPr>
              <w:t xml:space="preserve">Formato: </w:t>
            </w:r>
            <w:r w:rsidR="002059CC">
              <w:t>[A-Za-z]{1, 30}</w:t>
            </w:r>
          </w:p>
        </w:tc>
      </w:tr>
      <w:tr w:rsidR="007334A5" w:rsidTr="002059CC">
        <w:tc>
          <w:tcPr>
            <w:tcW w:w="2263" w:type="dxa"/>
            <w:shd w:val="clear" w:color="auto" w:fill="D9D9D9" w:themeFill="background1" w:themeFillShade="D9"/>
          </w:tcPr>
          <w:p w:rsidR="007334A5" w:rsidRPr="008475A8" w:rsidRDefault="007334A5" w:rsidP="009847B6">
            <w:pPr>
              <w:jc w:val="center"/>
              <w:rPr>
                <w:b/>
              </w:rPr>
            </w:pPr>
            <w:r>
              <w:rPr>
                <w:b/>
              </w:rPr>
              <w:t>Categorie</w:t>
            </w:r>
          </w:p>
        </w:tc>
        <w:tc>
          <w:tcPr>
            <w:tcW w:w="7364" w:type="dxa"/>
            <w:shd w:val="clear" w:color="auto" w:fill="D9D9D9" w:themeFill="background1" w:themeFillShade="D9"/>
          </w:tcPr>
          <w:p w:rsidR="007334A5" w:rsidRPr="008475A8" w:rsidRDefault="007334A5" w:rsidP="009847B6">
            <w:pPr>
              <w:jc w:val="center"/>
              <w:rPr>
                <w:b/>
              </w:rPr>
            </w:pPr>
            <w:r>
              <w:rPr>
                <w:b/>
              </w:rPr>
              <w:t>Scelte</w:t>
            </w:r>
          </w:p>
        </w:tc>
      </w:tr>
      <w:tr w:rsidR="007334A5" w:rsidTr="002059CC">
        <w:tc>
          <w:tcPr>
            <w:tcW w:w="2263" w:type="dxa"/>
          </w:tcPr>
          <w:p w:rsidR="007334A5" w:rsidRDefault="007334A5" w:rsidP="009847B6">
            <w:pPr>
              <w:jc w:val="both"/>
            </w:pPr>
            <w:r>
              <w:t>lunghe</w:t>
            </w:r>
            <w:r w:rsidR="002059CC">
              <w:t xml:space="preserve">zza </w:t>
            </w:r>
            <w:proofErr w:type="spellStart"/>
            <w:r w:rsidR="002059CC">
              <w:t>lc</w:t>
            </w:r>
            <w:proofErr w:type="spellEnd"/>
          </w:p>
        </w:tc>
        <w:tc>
          <w:tcPr>
            <w:tcW w:w="7364" w:type="dxa"/>
          </w:tcPr>
          <w:p w:rsidR="007334A5" w:rsidRPr="002059CC" w:rsidRDefault="002059CC" w:rsidP="002059CC">
            <w:pPr>
              <w:rPr>
                <w:rFonts w:asciiTheme="minorHAnsi" w:hAnsiTheme="minorHAnsi" w:cstheme="minorHAnsi"/>
              </w:rPr>
            </w:pPr>
            <w:r w:rsidRPr="002059CC">
              <w:rPr>
                <w:rFonts w:asciiTheme="minorHAnsi" w:hAnsiTheme="minorHAnsi" w:cstheme="minorHAnsi"/>
              </w:rPr>
              <w:t>1: lunghezza == 0 [errore]</w:t>
            </w:r>
          </w:p>
          <w:p w:rsidR="002059CC" w:rsidRPr="002059CC" w:rsidRDefault="002059CC" w:rsidP="002059CC">
            <w:pPr>
              <w:rPr>
                <w:rFonts w:asciiTheme="minorHAnsi" w:hAnsiTheme="minorHAnsi" w:cstheme="minorHAnsi"/>
              </w:rPr>
            </w:pPr>
            <w:r w:rsidRPr="002059CC">
              <w:rPr>
                <w:rFonts w:asciiTheme="minorHAnsi" w:hAnsiTheme="minorHAnsi" w:cstheme="minorHAnsi"/>
              </w:rPr>
              <w:t>2: lunghezza &gt;= 1 &amp;&amp; lunghezza &lt;= 30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sidRPr="002059CC">
              <w:rPr>
                <w:rFonts w:asciiTheme="minorHAnsi" w:hAnsiTheme="minorHAnsi" w:cstheme="minorHAnsi"/>
                <w:b/>
              </w:rPr>
              <w:t>lunghezzaLCok</w:t>
            </w:r>
            <w:proofErr w:type="spellEnd"/>
            <w:r w:rsidRPr="002059CC">
              <w:rPr>
                <w:rFonts w:asciiTheme="minorHAnsi" w:hAnsiTheme="minorHAnsi" w:cstheme="minorHAnsi"/>
              </w:rPr>
              <w:t>]</w:t>
            </w:r>
          </w:p>
          <w:p w:rsidR="002059CC" w:rsidRPr="002059CC" w:rsidRDefault="002059CC" w:rsidP="002059CC">
            <w:pPr>
              <w:rPr>
                <w:rFonts w:asciiTheme="minorHAnsi" w:hAnsiTheme="minorHAnsi" w:cstheme="minorHAnsi"/>
              </w:rPr>
            </w:pPr>
            <w:r w:rsidRPr="002059CC">
              <w:rPr>
                <w:rFonts w:asciiTheme="minorHAnsi" w:hAnsiTheme="minorHAnsi" w:cstheme="minorHAnsi"/>
              </w:rPr>
              <w:t>3: lunghezza &gt;30 [errore]</w:t>
            </w:r>
          </w:p>
          <w:p w:rsidR="002059CC" w:rsidRPr="002059CC" w:rsidRDefault="002059CC" w:rsidP="002059CC">
            <w:pPr>
              <w:rPr>
                <w:rFonts w:asciiTheme="minorHAnsi" w:hAnsiTheme="minorHAnsi" w:cstheme="minorHAnsi"/>
              </w:rPr>
            </w:pPr>
          </w:p>
        </w:tc>
      </w:tr>
      <w:tr w:rsidR="007334A5" w:rsidTr="002059CC">
        <w:tc>
          <w:tcPr>
            <w:tcW w:w="2263" w:type="dxa"/>
          </w:tcPr>
          <w:p w:rsidR="007334A5" w:rsidRDefault="007334A5" w:rsidP="002059CC">
            <w:pPr>
              <w:jc w:val="both"/>
            </w:pPr>
            <w:r>
              <w:t xml:space="preserve">formato </w:t>
            </w:r>
            <w:proofErr w:type="spellStart"/>
            <w:r>
              <w:t>f</w:t>
            </w:r>
            <w:r w:rsidR="002059CC">
              <w:t>c</w:t>
            </w:r>
            <w:proofErr w:type="spellEnd"/>
          </w:p>
        </w:tc>
        <w:tc>
          <w:tcPr>
            <w:tcW w:w="7364" w:type="dxa"/>
          </w:tcPr>
          <w:p w:rsidR="007334A5" w:rsidRPr="002059CC" w:rsidRDefault="002059CC" w:rsidP="002059CC">
            <w:pPr>
              <w:rPr>
                <w:rFonts w:asciiTheme="minorHAnsi" w:hAnsiTheme="minorHAnsi" w:cstheme="minorHAnsi"/>
              </w:rPr>
            </w:pPr>
            <w:r w:rsidRPr="002059CC">
              <w:rPr>
                <w:rFonts w:asciiTheme="minorHAnsi" w:hAnsiTheme="minorHAnsi" w:cstheme="minorHAnsi"/>
              </w:rPr>
              <w:t>1: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sidRPr="002059CC">
              <w:rPr>
                <w:rFonts w:asciiTheme="minorHAnsi" w:hAnsiTheme="minorHAnsi" w:cstheme="minorHAnsi"/>
                <w:b/>
              </w:rPr>
              <w:t>lunghezzaLCok</w:t>
            </w:r>
            <w:proofErr w:type="spellEnd"/>
            <w:r w:rsidRPr="002059CC">
              <w:rPr>
                <w:rFonts w:asciiTheme="minorHAnsi" w:hAnsiTheme="minorHAnsi" w:cstheme="minorHAnsi"/>
              </w:rPr>
              <w:t>]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sidRPr="002059CC">
              <w:rPr>
                <w:rFonts w:asciiTheme="minorHAnsi" w:hAnsiTheme="minorHAnsi" w:cstheme="minorHAnsi"/>
                <w:b/>
              </w:rPr>
              <w:t>formatoFCok</w:t>
            </w:r>
            <w:proofErr w:type="spellEnd"/>
            <w:r w:rsidRPr="002059CC">
              <w:rPr>
                <w:rFonts w:asciiTheme="minorHAnsi" w:hAnsiTheme="minorHAnsi" w:cstheme="minorHAnsi"/>
              </w:rPr>
              <w:t>]</w:t>
            </w:r>
          </w:p>
          <w:p w:rsidR="002059CC" w:rsidRPr="002059CC" w:rsidRDefault="002059CC" w:rsidP="002059CC">
            <w:pPr>
              <w:rPr>
                <w:rFonts w:asciiTheme="minorHAnsi" w:hAnsiTheme="minorHAnsi" w:cstheme="minorHAnsi"/>
              </w:rPr>
            </w:pPr>
            <w:r w:rsidRPr="002059CC">
              <w:rPr>
                <w:rFonts w:asciiTheme="minorHAnsi" w:hAnsiTheme="minorHAnsi" w:cstheme="minorHAnsi"/>
              </w:rPr>
              <w:t>2: non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sidRPr="002059CC">
              <w:rPr>
                <w:rFonts w:asciiTheme="minorHAnsi" w:hAnsiTheme="minorHAnsi" w:cstheme="minorHAnsi"/>
                <w:b/>
              </w:rPr>
              <w:t>lunghezzaLCok</w:t>
            </w:r>
            <w:proofErr w:type="spellEnd"/>
            <w:r w:rsidRPr="002059CC">
              <w:rPr>
                <w:rFonts w:asciiTheme="minorHAnsi" w:hAnsiTheme="minorHAnsi" w:cstheme="minorHAnsi"/>
              </w:rPr>
              <w:t>]</w:t>
            </w:r>
          </w:p>
        </w:tc>
      </w:tr>
    </w:tbl>
    <w:p w:rsidR="007334A5" w:rsidRPr="007334A5" w:rsidRDefault="007334A5" w:rsidP="007334A5"/>
    <w:tbl>
      <w:tblPr>
        <w:tblStyle w:val="Grigliatabella"/>
        <w:tblW w:w="0" w:type="auto"/>
        <w:tblLook w:val="04A0" w:firstRow="1" w:lastRow="0" w:firstColumn="1" w:lastColumn="0" w:noHBand="0" w:noVBand="1"/>
      </w:tblPr>
      <w:tblGrid>
        <w:gridCol w:w="2263"/>
        <w:gridCol w:w="7364"/>
      </w:tblGrid>
      <w:tr w:rsidR="00252160" w:rsidTr="009847B6">
        <w:tc>
          <w:tcPr>
            <w:tcW w:w="9627" w:type="dxa"/>
            <w:gridSpan w:val="2"/>
          </w:tcPr>
          <w:p w:rsidR="00252160" w:rsidRDefault="00252160" w:rsidP="009847B6">
            <w:pPr>
              <w:jc w:val="both"/>
            </w:pPr>
            <w:r>
              <w:rPr>
                <w:b/>
              </w:rPr>
              <w:t xml:space="preserve">Parametro: </w:t>
            </w:r>
            <w:r>
              <w:t>nome</w:t>
            </w:r>
          </w:p>
          <w:p w:rsidR="00252160" w:rsidRPr="002059CC" w:rsidRDefault="00252160" w:rsidP="009847B6">
            <w:pPr>
              <w:jc w:val="both"/>
            </w:pPr>
            <w:r>
              <w:rPr>
                <w:b/>
              </w:rPr>
              <w:t xml:space="preserve">Formato: </w:t>
            </w:r>
            <w:r>
              <w:t>[A-Za-z]{1, 30}</w:t>
            </w:r>
          </w:p>
        </w:tc>
      </w:tr>
      <w:tr w:rsidR="00252160" w:rsidTr="009847B6">
        <w:tc>
          <w:tcPr>
            <w:tcW w:w="2263" w:type="dxa"/>
            <w:shd w:val="clear" w:color="auto" w:fill="D9D9D9" w:themeFill="background1" w:themeFillShade="D9"/>
          </w:tcPr>
          <w:p w:rsidR="00252160" w:rsidRPr="008475A8" w:rsidRDefault="00252160" w:rsidP="009847B6">
            <w:pPr>
              <w:jc w:val="center"/>
              <w:rPr>
                <w:b/>
              </w:rPr>
            </w:pPr>
            <w:r>
              <w:rPr>
                <w:b/>
              </w:rPr>
              <w:t>Categorie</w:t>
            </w:r>
          </w:p>
        </w:tc>
        <w:tc>
          <w:tcPr>
            <w:tcW w:w="7364" w:type="dxa"/>
            <w:shd w:val="clear" w:color="auto" w:fill="D9D9D9" w:themeFill="background1" w:themeFillShade="D9"/>
          </w:tcPr>
          <w:p w:rsidR="00252160" w:rsidRPr="008475A8" w:rsidRDefault="00252160" w:rsidP="009847B6">
            <w:pPr>
              <w:jc w:val="center"/>
              <w:rPr>
                <w:b/>
              </w:rPr>
            </w:pPr>
            <w:r>
              <w:rPr>
                <w:b/>
              </w:rPr>
              <w:t>Scelte</w:t>
            </w:r>
          </w:p>
        </w:tc>
      </w:tr>
      <w:tr w:rsidR="00252160" w:rsidTr="009847B6">
        <w:tc>
          <w:tcPr>
            <w:tcW w:w="2263" w:type="dxa"/>
          </w:tcPr>
          <w:p w:rsidR="00252160" w:rsidRDefault="00252160" w:rsidP="009847B6">
            <w:pPr>
              <w:jc w:val="both"/>
            </w:pPr>
            <w:r>
              <w:t>lunghezza ln</w:t>
            </w:r>
          </w:p>
        </w:tc>
        <w:tc>
          <w:tcPr>
            <w:tcW w:w="7364" w:type="dxa"/>
          </w:tcPr>
          <w:p w:rsidR="00252160" w:rsidRPr="002059CC" w:rsidRDefault="00252160" w:rsidP="009847B6">
            <w:pPr>
              <w:rPr>
                <w:rFonts w:asciiTheme="minorHAnsi" w:hAnsiTheme="minorHAnsi" w:cstheme="minorHAnsi"/>
              </w:rPr>
            </w:pPr>
            <w:r w:rsidRPr="002059CC">
              <w:rPr>
                <w:rFonts w:asciiTheme="minorHAnsi" w:hAnsiTheme="minorHAnsi" w:cstheme="minorHAnsi"/>
              </w:rPr>
              <w:t>1: lunghezza == 0 [errore]</w:t>
            </w:r>
          </w:p>
          <w:p w:rsidR="00252160" w:rsidRPr="002059CC" w:rsidRDefault="00252160" w:rsidP="009847B6">
            <w:pPr>
              <w:rPr>
                <w:rFonts w:asciiTheme="minorHAnsi" w:hAnsiTheme="minorHAnsi" w:cstheme="minorHAnsi"/>
              </w:rPr>
            </w:pPr>
            <w:r w:rsidRPr="002059CC">
              <w:rPr>
                <w:rFonts w:asciiTheme="minorHAnsi" w:hAnsiTheme="minorHAnsi" w:cstheme="minorHAnsi"/>
              </w:rPr>
              <w:t>2: lunghezza &gt;= 1 &amp;&amp; lunghezza &lt;= 30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lunghezzaLN</w:t>
            </w:r>
            <w:r w:rsidRPr="002059CC">
              <w:rPr>
                <w:rFonts w:asciiTheme="minorHAnsi" w:hAnsiTheme="minorHAnsi" w:cstheme="minorHAnsi"/>
                <w:b/>
              </w:rPr>
              <w:t>ok</w:t>
            </w:r>
            <w:proofErr w:type="spellEnd"/>
            <w:r w:rsidRPr="002059CC">
              <w:rPr>
                <w:rFonts w:asciiTheme="minorHAnsi" w:hAnsiTheme="minorHAnsi" w:cstheme="minorHAnsi"/>
              </w:rPr>
              <w:t>]</w:t>
            </w:r>
          </w:p>
          <w:p w:rsidR="00252160" w:rsidRPr="002059CC" w:rsidRDefault="00252160" w:rsidP="009847B6">
            <w:pPr>
              <w:rPr>
                <w:rFonts w:asciiTheme="minorHAnsi" w:hAnsiTheme="minorHAnsi" w:cstheme="minorHAnsi"/>
              </w:rPr>
            </w:pPr>
            <w:r w:rsidRPr="002059CC">
              <w:rPr>
                <w:rFonts w:asciiTheme="minorHAnsi" w:hAnsiTheme="minorHAnsi" w:cstheme="minorHAnsi"/>
              </w:rPr>
              <w:t>3: lunghezza &gt;30 [errore]</w:t>
            </w:r>
          </w:p>
          <w:p w:rsidR="00252160" w:rsidRPr="002059CC" w:rsidRDefault="00252160" w:rsidP="009847B6">
            <w:pPr>
              <w:rPr>
                <w:rFonts w:asciiTheme="minorHAnsi" w:hAnsiTheme="minorHAnsi" w:cstheme="minorHAnsi"/>
              </w:rPr>
            </w:pPr>
          </w:p>
        </w:tc>
      </w:tr>
      <w:tr w:rsidR="00252160" w:rsidTr="009847B6">
        <w:tc>
          <w:tcPr>
            <w:tcW w:w="2263" w:type="dxa"/>
          </w:tcPr>
          <w:p w:rsidR="00252160" w:rsidRDefault="00252160" w:rsidP="009847B6">
            <w:pPr>
              <w:jc w:val="both"/>
            </w:pPr>
            <w:r>
              <w:t xml:space="preserve">formato </w:t>
            </w:r>
            <w:proofErr w:type="spellStart"/>
            <w:r>
              <w:t>fn</w:t>
            </w:r>
            <w:proofErr w:type="spellEnd"/>
          </w:p>
        </w:tc>
        <w:tc>
          <w:tcPr>
            <w:tcW w:w="7364" w:type="dxa"/>
          </w:tcPr>
          <w:p w:rsidR="00252160" w:rsidRPr="002059CC" w:rsidRDefault="00252160" w:rsidP="009847B6">
            <w:pPr>
              <w:rPr>
                <w:rFonts w:asciiTheme="minorHAnsi" w:hAnsiTheme="minorHAnsi" w:cstheme="minorHAnsi"/>
              </w:rPr>
            </w:pPr>
            <w:r w:rsidRPr="002059CC">
              <w:rPr>
                <w:rFonts w:asciiTheme="minorHAnsi" w:hAnsiTheme="minorHAnsi" w:cstheme="minorHAnsi"/>
              </w:rPr>
              <w:t>1: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lunghezzaLN</w:t>
            </w:r>
            <w:r w:rsidRPr="002059CC">
              <w:rPr>
                <w:rFonts w:asciiTheme="minorHAnsi" w:hAnsiTheme="minorHAnsi" w:cstheme="minorHAnsi"/>
                <w:b/>
              </w:rPr>
              <w:t>ok</w:t>
            </w:r>
            <w:proofErr w:type="spellEnd"/>
            <w:r w:rsidRPr="002059CC">
              <w:rPr>
                <w:rFonts w:asciiTheme="minorHAnsi" w:hAnsiTheme="minorHAnsi" w:cstheme="minorHAnsi"/>
              </w:rPr>
              <w:t>]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Pr>
                <w:rFonts w:asciiTheme="minorHAnsi" w:hAnsiTheme="minorHAnsi" w:cstheme="minorHAnsi"/>
                <w:b/>
              </w:rPr>
              <w:t>formatoFN</w:t>
            </w:r>
            <w:r w:rsidRPr="002059CC">
              <w:rPr>
                <w:rFonts w:asciiTheme="minorHAnsi" w:hAnsiTheme="minorHAnsi" w:cstheme="minorHAnsi"/>
                <w:b/>
              </w:rPr>
              <w:t>ok</w:t>
            </w:r>
            <w:proofErr w:type="spellEnd"/>
            <w:r w:rsidRPr="002059CC">
              <w:rPr>
                <w:rFonts w:asciiTheme="minorHAnsi" w:hAnsiTheme="minorHAnsi" w:cstheme="minorHAnsi"/>
              </w:rPr>
              <w:t>]</w:t>
            </w:r>
          </w:p>
          <w:p w:rsidR="00252160" w:rsidRPr="002059CC" w:rsidRDefault="00252160" w:rsidP="009847B6">
            <w:pPr>
              <w:rPr>
                <w:rFonts w:asciiTheme="minorHAnsi" w:hAnsiTheme="minorHAnsi" w:cstheme="minorHAnsi"/>
              </w:rPr>
            </w:pPr>
            <w:r w:rsidRPr="002059CC">
              <w:rPr>
                <w:rFonts w:asciiTheme="minorHAnsi" w:hAnsiTheme="minorHAnsi" w:cstheme="minorHAnsi"/>
              </w:rPr>
              <w:t>2: non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lunghezzaLN</w:t>
            </w:r>
            <w:r w:rsidRPr="002059CC">
              <w:rPr>
                <w:rFonts w:asciiTheme="minorHAnsi" w:hAnsiTheme="minorHAnsi" w:cstheme="minorHAnsi"/>
                <w:b/>
              </w:rPr>
              <w:t>ok</w:t>
            </w:r>
            <w:proofErr w:type="spellEnd"/>
            <w:r w:rsidRPr="002059CC">
              <w:rPr>
                <w:rFonts w:asciiTheme="minorHAnsi" w:hAnsiTheme="minorHAnsi" w:cstheme="minorHAnsi"/>
              </w:rPr>
              <w:t>]</w:t>
            </w:r>
          </w:p>
        </w:tc>
      </w:tr>
    </w:tbl>
    <w:p w:rsidR="00605BAF" w:rsidRDefault="00605BAF" w:rsidP="0068690D">
      <w:pPr>
        <w:jc w:val="both"/>
      </w:pPr>
    </w:p>
    <w:tbl>
      <w:tblPr>
        <w:tblStyle w:val="Grigliatabella"/>
        <w:tblW w:w="0" w:type="auto"/>
        <w:tblLook w:val="04A0" w:firstRow="1" w:lastRow="0" w:firstColumn="1" w:lastColumn="0" w:noHBand="0" w:noVBand="1"/>
      </w:tblPr>
      <w:tblGrid>
        <w:gridCol w:w="2263"/>
        <w:gridCol w:w="7364"/>
      </w:tblGrid>
      <w:tr w:rsidR="00252160" w:rsidTr="009847B6">
        <w:tc>
          <w:tcPr>
            <w:tcW w:w="9627" w:type="dxa"/>
            <w:gridSpan w:val="2"/>
          </w:tcPr>
          <w:p w:rsidR="00252160" w:rsidRDefault="00252160" w:rsidP="009847B6">
            <w:pPr>
              <w:jc w:val="both"/>
            </w:pPr>
            <w:r>
              <w:rPr>
                <w:b/>
              </w:rPr>
              <w:t xml:space="preserve">Parametro: </w:t>
            </w:r>
            <w:r>
              <w:t>indirizzo</w:t>
            </w:r>
          </w:p>
          <w:p w:rsidR="00252160" w:rsidRPr="002059CC" w:rsidRDefault="00252160" w:rsidP="009847B6">
            <w:pPr>
              <w:jc w:val="both"/>
            </w:pPr>
            <w:r>
              <w:rPr>
                <w:b/>
              </w:rPr>
              <w:t xml:space="preserve">Formato: </w:t>
            </w:r>
            <w:r>
              <w:t>[A-Za-z]{1, 60}</w:t>
            </w:r>
          </w:p>
        </w:tc>
      </w:tr>
      <w:tr w:rsidR="00252160" w:rsidTr="009847B6">
        <w:tc>
          <w:tcPr>
            <w:tcW w:w="2263" w:type="dxa"/>
            <w:shd w:val="clear" w:color="auto" w:fill="D9D9D9" w:themeFill="background1" w:themeFillShade="D9"/>
          </w:tcPr>
          <w:p w:rsidR="00252160" w:rsidRPr="008475A8" w:rsidRDefault="00252160" w:rsidP="009847B6">
            <w:pPr>
              <w:jc w:val="center"/>
              <w:rPr>
                <w:b/>
              </w:rPr>
            </w:pPr>
            <w:r>
              <w:rPr>
                <w:b/>
              </w:rPr>
              <w:t>Categorie</w:t>
            </w:r>
          </w:p>
        </w:tc>
        <w:tc>
          <w:tcPr>
            <w:tcW w:w="7364" w:type="dxa"/>
            <w:shd w:val="clear" w:color="auto" w:fill="D9D9D9" w:themeFill="background1" w:themeFillShade="D9"/>
          </w:tcPr>
          <w:p w:rsidR="00252160" w:rsidRPr="008475A8" w:rsidRDefault="00252160" w:rsidP="009847B6">
            <w:pPr>
              <w:jc w:val="center"/>
              <w:rPr>
                <w:b/>
              </w:rPr>
            </w:pPr>
            <w:r>
              <w:rPr>
                <w:b/>
              </w:rPr>
              <w:t>Scelte</w:t>
            </w:r>
          </w:p>
        </w:tc>
      </w:tr>
      <w:tr w:rsidR="00252160" w:rsidTr="009847B6">
        <w:tc>
          <w:tcPr>
            <w:tcW w:w="2263" w:type="dxa"/>
          </w:tcPr>
          <w:p w:rsidR="00252160" w:rsidRDefault="00252160" w:rsidP="009847B6">
            <w:pPr>
              <w:jc w:val="both"/>
            </w:pPr>
            <w:r>
              <w:t xml:space="preserve">lunghezza </w:t>
            </w:r>
            <w:proofErr w:type="spellStart"/>
            <w:r>
              <w:t>lin</w:t>
            </w:r>
            <w:proofErr w:type="spellEnd"/>
          </w:p>
        </w:tc>
        <w:tc>
          <w:tcPr>
            <w:tcW w:w="7364" w:type="dxa"/>
          </w:tcPr>
          <w:p w:rsidR="00252160" w:rsidRPr="002059CC" w:rsidRDefault="00252160" w:rsidP="009847B6">
            <w:pPr>
              <w:rPr>
                <w:rFonts w:asciiTheme="minorHAnsi" w:hAnsiTheme="minorHAnsi" w:cstheme="minorHAnsi"/>
              </w:rPr>
            </w:pPr>
            <w:r w:rsidRPr="002059CC">
              <w:rPr>
                <w:rFonts w:asciiTheme="minorHAnsi" w:hAnsiTheme="minorHAnsi" w:cstheme="minorHAnsi"/>
              </w:rPr>
              <w:t>1: lunghezza == 0 [errore]</w:t>
            </w:r>
          </w:p>
          <w:p w:rsidR="00252160" w:rsidRPr="002059CC" w:rsidRDefault="00252160" w:rsidP="009847B6">
            <w:pPr>
              <w:rPr>
                <w:rFonts w:asciiTheme="minorHAnsi" w:hAnsiTheme="minorHAnsi" w:cstheme="minorHAnsi"/>
              </w:rPr>
            </w:pPr>
            <w:r w:rsidRPr="002059CC">
              <w:rPr>
                <w:rFonts w:asciiTheme="minorHAnsi" w:hAnsiTheme="minorHAnsi" w:cstheme="minorHAnsi"/>
              </w:rPr>
              <w:t xml:space="preserve">2: </w:t>
            </w:r>
            <w:r>
              <w:rPr>
                <w:rFonts w:asciiTheme="minorHAnsi" w:hAnsiTheme="minorHAnsi" w:cstheme="minorHAnsi"/>
              </w:rPr>
              <w:t>lunghezza &gt;= 1 &amp;&amp; lunghezza &lt;= 6</w:t>
            </w:r>
            <w:r w:rsidRPr="002059CC">
              <w:rPr>
                <w:rFonts w:asciiTheme="minorHAnsi" w:hAnsiTheme="minorHAnsi" w:cstheme="minorHAnsi"/>
              </w:rPr>
              <w:t>0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lunghezzaLIN</w:t>
            </w:r>
            <w:r w:rsidRPr="002059CC">
              <w:rPr>
                <w:rFonts w:asciiTheme="minorHAnsi" w:hAnsiTheme="minorHAnsi" w:cstheme="minorHAnsi"/>
                <w:b/>
              </w:rPr>
              <w:t>ok</w:t>
            </w:r>
            <w:proofErr w:type="spellEnd"/>
            <w:r w:rsidRPr="002059CC">
              <w:rPr>
                <w:rFonts w:asciiTheme="minorHAnsi" w:hAnsiTheme="minorHAnsi" w:cstheme="minorHAnsi"/>
              </w:rPr>
              <w:t>]</w:t>
            </w:r>
          </w:p>
          <w:p w:rsidR="00252160" w:rsidRPr="002059CC" w:rsidRDefault="00252160" w:rsidP="009847B6">
            <w:pPr>
              <w:rPr>
                <w:rFonts w:asciiTheme="minorHAnsi" w:hAnsiTheme="minorHAnsi" w:cstheme="minorHAnsi"/>
              </w:rPr>
            </w:pPr>
            <w:r>
              <w:rPr>
                <w:rFonts w:asciiTheme="minorHAnsi" w:hAnsiTheme="minorHAnsi" w:cstheme="minorHAnsi"/>
              </w:rPr>
              <w:t>3: lunghezza &gt;6</w:t>
            </w:r>
            <w:r w:rsidRPr="002059CC">
              <w:rPr>
                <w:rFonts w:asciiTheme="minorHAnsi" w:hAnsiTheme="minorHAnsi" w:cstheme="minorHAnsi"/>
              </w:rPr>
              <w:t>0 [errore]</w:t>
            </w:r>
          </w:p>
          <w:p w:rsidR="00252160" w:rsidRPr="002059CC" w:rsidRDefault="00252160" w:rsidP="009847B6">
            <w:pPr>
              <w:rPr>
                <w:rFonts w:asciiTheme="minorHAnsi" w:hAnsiTheme="minorHAnsi" w:cstheme="minorHAnsi"/>
              </w:rPr>
            </w:pPr>
          </w:p>
        </w:tc>
      </w:tr>
      <w:tr w:rsidR="00252160" w:rsidTr="009847B6">
        <w:tc>
          <w:tcPr>
            <w:tcW w:w="2263" w:type="dxa"/>
          </w:tcPr>
          <w:p w:rsidR="00252160" w:rsidRDefault="00252160" w:rsidP="009847B6">
            <w:pPr>
              <w:jc w:val="both"/>
            </w:pPr>
            <w:r>
              <w:t>formato fin</w:t>
            </w:r>
          </w:p>
        </w:tc>
        <w:tc>
          <w:tcPr>
            <w:tcW w:w="7364" w:type="dxa"/>
          </w:tcPr>
          <w:p w:rsidR="00252160" w:rsidRPr="002059CC" w:rsidRDefault="00252160" w:rsidP="009847B6">
            <w:pPr>
              <w:rPr>
                <w:rFonts w:asciiTheme="minorHAnsi" w:hAnsiTheme="minorHAnsi" w:cstheme="minorHAnsi"/>
              </w:rPr>
            </w:pPr>
            <w:r w:rsidRPr="002059CC">
              <w:rPr>
                <w:rFonts w:asciiTheme="minorHAnsi" w:hAnsiTheme="minorHAnsi" w:cstheme="minorHAnsi"/>
              </w:rPr>
              <w:t>1: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lunghezzaLIN</w:t>
            </w:r>
            <w:r w:rsidRPr="002059CC">
              <w:rPr>
                <w:rFonts w:asciiTheme="minorHAnsi" w:hAnsiTheme="minorHAnsi" w:cstheme="minorHAnsi"/>
                <w:b/>
              </w:rPr>
              <w:t>ok</w:t>
            </w:r>
            <w:proofErr w:type="spellEnd"/>
            <w:r w:rsidRPr="002059CC">
              <w:rPr>
                <w:rFonts w:asciiTheme="minorHAnsi" w:hAnsiTheme="minorHAnsi" w:cstheme="minorHAnsi"/>
              </w:rPr>
              <w:t>]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Pr>
                <w:rFonts w:asciiTheme="minorHAnsi" w:hAnsiTheme="minorHAnsi" w:cstheme="minorHAnsi"/>
                <w:b/>
              </w:rPr>
              <w:t>formatoFIN</w:t>
            </w:r>
            <w:r w:rsidRPr="002059CC">
              <w:rPr>
                <w:rFonts w:asciiTheme="minorHAnsi" w:hAnsiTheme="minorHAnsi" w:cstheme="minorHAnsi"/>
                <w:b/>
              </w:rPr>
              <w:t>ok</w:t>
            </w:r>
            <w:proofErr w:type="spellEnd"/>
            <w:r w:rsidRPr="002059CC">
              <w:rPr>
                <w:rFonts w:asciiTheme="minorHAnsi" w:hAnsiTheme="minorHAnsi" w:cstheme="minorHAnsi"/>
              </w:rPr>
              <w:t>]</w:t>
            </w:r>
          </w:p>
          <w:p w:rsidR="00252160" w:rsidRPr="002059CC" w:rsidRDefault="00252160" w:rsidP="009847B6">
            <w:pPr>
              <w:rPr>
                <w:rFonts w:asciiTheme="minorHAnsi" w:hAnsiTheme="minorHAnsi" w:cstheme="minorHAnsi"/>
              </w:rPr>
            </w:pPr>
            <w:r w:rsidRPr="002059CC">
              <w:rPr>
                <w:rFonts w:asciiTheme="minorHAnsi" w:hAnsiTheme="minorHAnsi" w:cstheme="minorHAnsi"/>
              </w:rPr>
              <w:t>2: non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lunghezzaLIN</w:t>
            </w:r>
            <w:r w:rsidRPr="002059CC">
              <w:rPr>
                <w:rFonts w:asciiTheme="minorHAnsi" w:hAnsiTheme="minorHAnsi" w:cstheme="minorHAnsi"/>
                <w:b/>
              </w:rPr>
              <w:t>ok</w:t>
            </w:r>
            <w:proofErr w:type="spellEnd"/>
            <w:r w:rsidRPr="002059CC">
              <w:rPr>
                <w:rFonts w:asciiTheme="minorHAnsi" w:hAnsiTheme="minorHAnsi" w:cstheme="minorHAnsi"/>
              </w:rPr>
              <w:t>]</w:t>
            </w:r>
          </w:p>
        </w:tc>
      </w:tr>
    </w:tbl>
    <w:p w:rsidR="00252160" w:rsidRDefault="00DF0F0C" w:rsidP="0068690D">
      <w:pPr>
        <w:jc w:val="both"/>
      </w:pPr>
      <w:r>
        <w:br w:type="page"/>
      </w:r>
    </w:p>
    <w:tbl>
      <w:tblPr>
        <w:tblStyle w:val="Grigliatabella"/>
        <w:tblW w:w="0" w:type="auto"/>
        <w:tblLook w:val="04A0" w:firstRow="1" w:lastRow="0" w:firstColumn="1" w:lastColumn="0" w:noHBand="0" w:noVBand="1"/>
      </w:tblPr>
      <w:tblGrid>
        <w:gridCol w:w="2263"/>
        <w:gridCol w:w="7364"/>
      </w:tblGrid>
      <w:tr w:rsidR="00252160" w:rsidTr="009847B6">
        <w:tc>
          <w:tcPr>
            <w:tcW w:w="9627" w:type="dxa"/>
            <w:gridSpan w:val="2"/>
          </w:tcPr>
          <w:p w:rsidR="00252160" w:rsidRDefault="00252160" w:rsidP="009847B6">
            <w:pPr>
              <w:jc w:val="both"/>
            </w:pPr>
            <w:r>
              <w:rPr>
                <w:b/>
              </w:rPr>
              <w:lastRenderedPageBreak/>
              <w:t xml:space="preserve">Parametro: </w:t>
            </w:r>
            <w:r>
              <w:t>città</w:t>
            </w:r>
          </w:p>
          <w:p w:rsidR="00252160" w:rsidRPr="002059CC" w:rsidRDefault="00252160" w:rsidP="009847B6">
            <w:pPr>
              <w:jc w:val="both"/>
            </w:pPr>
            <w:r>
              <w:rPr>
                <w:b/>
              </w:rPr>
              <w:t xml:space="preserve">Formato: </w:t>
            </w:r>
            <w:r>
              <w:t>[A-Za-z]{1, 40}</w:t>
            </w:r>
          </w:p>
        </w:tc>
      </w:tr>
      <w:tr w:rsidR="00252160" w:rsidTr="009847B6">
        <w:tc>
          <w:tcPr>
            <w:tcW w:w="2263" w:type="dxa"/>
            <w:shd w:val="clear" w:color="auto" w:fill="D9D9D9" w:themeFill="background1" w:themeFillShade="D9"/>
          </w:tcPr>
          <w:p w:rsidR="00252160" w:rsidRPr="008475A8" w:rsidRDefault="00252160" w:rsidP="009847B6">
            <w:pPr>
              <w:jc w:val="center"/>
              <w:rPr>
                <w:b/>
              </w:rPr>
            </w:pPr>
            <w:r>
              <w:rPr>
                <w:b/>
              </w:rPr>
              <w:t>Categorie</w:t>
            </w:r>
          </w:p>
        </w:tc>
        <w:tc>
          <w:tcPr>
            <w:tcW w:w="7364" w:type="dxa"/>
            <w:shd w:val="clear" w:color="auto" w:fill="D9D9D9" w:themeFill="background1" w:themeFillShade="D9"/>
          </w:tcPr>
          <w:p w:rsidR="00252160" w:rsidRPr="008475A8" w:rsidRDefault="00252160" w:rsidP="009847B6">
            <w:pPr>
              <w:jc w:val="center"/>
              <w:rPr>
                <w:b/>
              </w:rPr>
            </w:pPr>
            <w:r>
              <w:rPr>
                <w:b/>
              </w:rPr>
              <w:t>Scelte</w:t>
            </w:r>
          </w:p>
        </w:tc>
      </w:tr>
      <w:tr w:rsidR="00252160" w:rsidTr="009847B6">
        <w:tc>
          <w:tcPr>
            <w:tcW w:w="2263" w:type="dxa"/>
          </w:tcPr>
          <w:p w:rsidR="00252160" w:rsidRDefault="00252160" w:rsidP="009847B6">
            <w:pPr>
              <w:jc w:val="both"/>
            </w:pPr>
            <w:r>
              <w:t xml:space="preserve">lunghezza </w:t>
            </w:r>
            <w:proofErr w:type="spellStart"/>
            <w:r>
              <w:t>lct</w:t>
            </w:r>
            <w:proofErr w:type="spellEnd"/>
          </w:p>
        </w:tc>
        <w:tc>
          <w:tcPr>
            <w:tcW w:w="7364" w:type="dxa"/>
          </w:tcPr>
          <w:p w:rsidR="00252160" w:rsidRPr="002059CC" w:rsidRDefault="00252160" w:rsidP="009847B6">
            <w:pPr>
              <w:rPr>
                <w:rFonts w:asciiTheme="minorHAnsi" w:hAnsiTheme="minorHAnsi" w:cstheme="minorHAnsi"/>
              </w:rPr>
            </w:pPr>
            <w:r w:rsidRPr="002059CC">
              <w:rPr>
                <w:rFonts w:asciiTheme="minorHAnsi" w:hAnsiTheme="minorHAnsi" w:cstheme="minorHAnsi"/>
              </w:rPr>
              <w:t>1: lunghezza == 0 [errore]</w:t>
            </w:r>
          </w:p>
          <w:p w:rsidR="00252160" w:rsidRPr="002059CC" w:rsidRDefault="00252160" w:rsidP="009847B6">
            <w:pPr>
              <w:rPr>
                <w:rFonts w:asciiTheme="minorHAnsi" w:hAnsiTheme="minorHAnsi" w:cstheme="minorHAnsi"/>
              </w:rPr>
            </w:pPr>
            <w:r w:rsidRPr="002059CC">
              <w:rPr>
                <w:rFonts w:asciiTheme="minorHAnsi" w:hAnsiTheme="minorHAnsi" w:cstheme="minorHAnsi"/>
              </w:rPr>
              <w:t xml:space="preserve">2: </w:t>
            </w:r>
            <w:r>
              <w:rPr>
                <w:rFonts w:asciiTheme="minorHAnsi" w:hAnsiTheme="minorHAnsi" w:cstheme="minorHAnsi"/>
              </w:rPr>
              <w:t>lunghezza &gt;= 1 &amp;&amp; lunghezza &lt;= 4</w:t>
            </w:r>
            <w:r w:rsidRPr="002059CC">
              <w:rPr>
                <w:rFonts w:asciiTheme="minorHAnsi" w:hAnsiTheme="minorHAnsi" w:cstheme="minorHAnsi"/>
              </w:rPr>
              <w:t>0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sidRPr="002059CC">
              <w:rPr>
                <w:rFonts w:asciiTheme="minorHAnsi" w:hAnsiTheme="minorHAnsi" w:cstheme="minorHAnsi"/>
                <w:b/>
              </w:rPr>
              <w:t>lunghezzaLC</w:t>
            </w:r>
            <w:r>
              <w:rPr>
                <w:rFonts w:asciiTheme="minorHAnsi" w:hAnsiTheme="minorHAnsi" w:cstheme="minorHAnsi"/>
                <w:b/>
              </w:rPr>
              <w:t>T</w:t>
            </w:r>
            <w:r w:rsidRPr="002059CC">
              <w:rPr>
                <w:rFonts w:asciiTheme="minorHAnsi" w:hAnsiTheme="minorHAnsi" w:cstheme="minorHAnsi"/>
                <w:b/>
              </w:rPr>
              <w:t>ok</w:t>
            </w:r>
            <w:proofErr w:type="spellEnd"/>
            <w:r w:rsidRPr="002059CC">
              <w:rPr>
                <w:rFonts w:asciiTheme="minorHAnsi" w:hAnsiTheme="minorHAnsi" w:cstheme="minorHAnsi"/>
              </w:rPr>
              <w:t>]</w:t>
            </w:r>
          </w:p>
          <w:p w:rsidR="00252160" w:rsidRPr="002059CC" w:rsidRDefault="00252160" w:rsidP="009847B6">
            <w:pPr>
              <w:rPr>
                <w:rFonts w:asciiTheme="minorHAnsi" w:hAnsiTheme="minorHAnsi" w:cstheme="minorHAnsi"/>
              </w:rPr>
            </w:pPr>
            <w:r>
              <w:rPr>
                <w:rFonts w:asciiTheme="minorHAnsi" w:hAnsiTheme="minorHAnsi" w:cstheme="minorHAnsi"/>
              </w:rPr>
              <w:t>3: lunghezza &gt;4</w:t>
            </w:r>
            <w:r w:rsidRPr="002059CC">
              <w:rPr>
                <w:rFonts w:asciiTheme="minorHAnsi" w:hAnsiTheme="minorHAnsi" w:cstheme="minorHAnsi"/>
              </w:rPr>
              <w:t>0 [errore]</w:t>
            </w:r>
          </w:p>
          <w:p w:rsidR="00252160" w:rsidRPr="002059CC" w:rsidRDefault="00252160" w:rsidP="009847B6">
            <w:pPr>
              <w:rPr>
                <w:rFonts w:asciiTheme="minorHAnsi" w:hAnsiTheme="minorHAnsi" w:cstheme="minorHAnsi"/>
              </w:rPr>
            </w:pPr>
          </w:p>
        </w:tc>
      </w:tr>
      <w:tr w:rsidR="00252160" w:rsidTr="009847B6">
        <w:tc>
          <w:tcPr>
            <w:tcW w:w="2263" w:type="dxa"/>
          </w:tcPr>
          <w:p w:rsidR="00252160" w:rsidRDefault="00252160" w:rsidP="009847B6">
            <w:pPr>
              <w:jc w:val="both"/>
            </w:pPr>
            <w:r>
              <w:t xml:space="preserve">formato </w:t>
            </w:r>
            <w:proofErr w:type="spellStart"/>
            <w:r>
              <w:t>fct</w:t>
            </w:r>
            <w:proofErr w:type="spellEnd"/>
          </w:p>
        </w:tc>
        <w:tc>
          <w:tcPr>
            <w:tcW w:w="7364" w:type="dxa"/>
          </w:tcPr>
          <w:p w:rsidR="00252160" w:rsidRPr="002059CC" w:rsidRDefault="00252160" w:rsidP="009847B6">
            <w:pPr>
              <w:rPr>
                <w:rFonts w:asciiTheme="minorHAnsi" w:hAnsiTheme="minorHAnsi" w:cstheme="minorHAnsi"/>
              </w:rPr>
            </w:pPr>
            <w:r w:rsidRPr="002059CC">
              <w:rPr>
                <w:rFonts w:asciiTheme="minorHAnsi" w:hAnsiTheme="minorHAnsi" w:cstheme="minorHAnsi"/>
              </w:rPr>
              <w:t>1: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sidRPr="002059CC">
              <w:rPr>
                <w:rFonts w:asciiTheme="minorHAnsi" w:hAnsiTheme="minorHAnsi" w:cstheme="minorHAnsi"/>
                <w:b/>
              </w:rPr>
              <w:t>lunghezzaLC</w:t>
            </w:r>
            <w:r>
              <w:rPr>
                <w:rFonts w:asciiTheme="minorHAnsi" w:hAnsiTheme="minorHAnsi" w:cstheme="minorHAnsi"/>
                <w:b/>
              </w:rPr>
              <w:t>T</w:t>
            </w:r>
            <w:r w:rsidRPr="002059CC">
              <w:rPr>
                <w:rFonts w:asciiTheme="minorHAnsi" w:hAnsiTheme="minorHAnsi" w:cstheme="minorHAnsi"/>
                <w:b/>
              </w:rPr>
              <w:t>ok</w:t>
            </w:r>
            <w:proofErr w:type="spellEnd"/>
            <w:r w:rsidRPr="002059CC">
              <w:rPr>
                <w:rFonts w:asciiTheme="minorHAnsi" w:hAnsiTheme="minorHAnsi" w:cstheme="minorHAnsi"/>
              </w:rPr>
              <w:t>]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sidRPr="002059CC">
              <w:rPr>
                <w:rFonts w:asciiTheme="minorHAnsi" w:hAnsiTheme="minorHAnsi" w:cstheme="minorHAnsi"/>
                <w:b/>
              </w:rPr>
              <w:t>formatoFC</w:t>
            </w:r>
            <w:r>
              <w:rPr>
                <w:rFonts w:asciiTheme="minorHAnsi" w:hAnsiTheme="minorHAnsi" w:cstheme="minorHAnsi"/>
                <w:b/>
              </w:rPr>
              <w:t>T</w:t>
            </w:r>
            <w:r w:rsidRPr="002059CC">
              <w:rPr>
                <w:rFonts w:asciiTheme="minorHAnsi" w:hAnsiTheme="minorHAnsi" w:cstheme="minorHAnsi"/>
                <w:b/>
              </w:rPr>
              <w:t>ok</w:t>
            </w:r>
            <w:proofErr w:type="spellEnd"/>
            <w:r w:rsidRPr="002059CC">
              <w:rPr>
                <w:rFonts w:asciiTheme="minorHAnsi" w:hAnsiTheme="minorHAnsi" w:cstheme="minorHAnsi"/>
              </w:rPr>
              <w:t>]</w:t>
            </w:r>
          </w:p>
          <w:p w:rsidR="00252160" w:rsidRPr="002059CC" w:rsidRDefault="00252160" w:rsidP="009847B6">
            <w:pPr>
              <w:rPr>
                <w:rFonts w:asciiTheme="minorHAnsi" w:hAnsiTheme="minorHAnsi" w:cstheme="minorHAnsi"/>
              </w:rPr>
            </w:pPr>
            <w:r w:rsidRPr="002059CC">
              <w:rPr>
                <w:rFonts w:asciiTheme="minorHAnsi" w:hAnsiTheme="minorHAnsi" w:cstheme="minorHAnsi"/>
              </w:rPr>
              <w:t>2: non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sidRPr="002059CC">
              <w:rPr>
                <w:rFonts w:asciiTheme="minorHAnsi" w:hAnsiTheme="minorHAnsi" w:cstheme="minorHAnsi"/>
                <w:b/>
              </w:rPr>
              <w:t>lunghezzaLC</w:t>
            </w:r>
            <w:r>
              <w:rPr>
                <w:rFonts w:asciiTheme="minorHAnsi" w:hAnsiTheme="minorHAnsi" w:cstheme="minorHAnsi"/>
                <w:b/>
              </w:rPr>
              <w:t>T</w:t>
            </w:r>
            <w:r w:rsidRPr="002059CC">
              <w:rPr>
                <w:rFonts w:asciiTheme="minorHAnsi" w:hAnsiTheme="minorHAnsi" w:cstheme="minorHAnsi"/>
                <w:b/>
              </w:rPr>
              <w:t>ok</w:t>
            </w:r>
            <w:proofErr w:type="spellEnd"/>
            <w:r w:rsidRPr="002059CC">
              <w:rPr>
                <w:rFonts w:asciiTheme="minorHAnsi" w:hAnsiTheme="minorHAnsi" w:cstheme="minorHAnsi"/>
              </w:rPr>
              <w:t>]</w:t>
            </w:r>
          </w:p>
        </w:tc>
      </w:tr>
    </w:tbl>
    <w:p w:rsidR="00252160" w:rsidRDefault="00252160" w:rsidP="0068690D">
      <w:pPr>
        <w:jc w:val="both"/>
      </w:pPr>
    </w:p>
    <w:tbl>
      <w:tblPr>
        <w:tblStyle w:val="Grigliatabella"/>
        <w:tblW w:w="0" w:type="auto"/>
        <w:tblLook w:val="04A0" w:firstRow="1" w:lastRow="0" w:firstColumn="1" w:lastColumn="0" w:noHBand="0" w:noVBand="1"/>
      </w:tblPr>
      <w:tblGrid>
        <w:gridCol w:w="2263"/>
        <w:gridCol w:w="7364"/>
      </w:tblGrid>
      <w:tr w:rsidR="00252160" w:rsidTr="009847B6">
        <w:tc>
          <w:tcPr>
            <w:tcW w:w="9627" w:type="dxa"/>
            <w:gridSpan w:val="2"/>
          </w:tcPr>
          <w:p w:rsidR="00252160" w:rsidRDefault="00252160" w:rsidP="009847B6">
            <w:pPr>
              <w:jc w:val="both"/>
            </w:pPr>
            <w:r>
              <w:rPr>
                <w:b/>
              </w:rPr>
              <w:t xml:space="preserve">Parametro: </w:t>
            </w:r>
            <w:r>
              <w:t>provincia</w:t>
            </w:r>
          </w:p>
          <w:p w:rsidR="00252160" w:rsidRPr="002059CC" w:rsidRDefault="00252160" w:rsidP="009847B6">
            <w:pPr>
              <w:jc w:val="both"/>
            </w:pPr>
            <w:r>
              <w:rPr>
                <w:b/>
              </w:rPr>
              <w:t xml:space="preserve">Formato: </w:t>
            </w:r>
            <w:r>
              <w:t>[A-Z]{2}</w:t>
            </w:r>
          </w:p>
        </w:tc>
      </w:tr>
      <w:tr w:rsidR="00252160" w:rsidTr="009847B6">
        <w:tc>
          <w:tcPr>
            <w:tcW w:w="2263" w:type="dxa"/>
            <w:shd w:val="clear" w:color="auto" w:fill="D9D9D9" w:themeFill="background1" w:themeFillShade="D9"/>
          </w:tcPr>
          <w:p w:rsidR="00252160" w:rsidRPr="008475A8" w:rsidRDefault="00252160" w:rsidP="009847B6">
            <w:pPr>
              <w:jc w:val="center"/>
              <w:rPr>
                <w:b/>
              </w:rPr>
            </w:pPr>
            <w:r>
              <w:rPr>
                <w:b/>
              </w:rPr>
              <w:t>Categorie</w:t>
            </w:r>
          </w:p>
        </w:tc>
        <w:tc>
          <w:tcPr>
            <w:tcW w:w="7364" w:type="dxa"/>
            <w:shd w:val="clear" w:color="auto" w:fill="D9D9D9" w:themeFill="background1" w:themeFillShade="D9"/>
          </w:tcPr>
          <w:p w:rsidR="00252160" w:rsidRPr="008475A8" w:rsidRDefault="00252160" w:rsidP="009847B6">
            <w:pPr>
              <w:jc w:val="center"/>
              <w:rPr>
                <w:b/>
              </w:rPr>
            </w:pPr>
            <w:r>
              <w:rPr>
                <w:b/>
              </w:rPr>
              <w:t>Scelte</w:t>
            </w:r>
          </w:p>
        </w:tc>
      </w:tr>
      <w:tr w:rsidR="00252160" w:rsidTr="009847B6">
        <w:tc>
          <w:tcPr>
            <w:tcW w:w="2263" w:type="dxa"/>
          </w:tcPr>
          <w:p w:rsidR="00252160" w:rsidRDefault="00252160" w:rsidP="009847B6">
            <w:pPr>
              <w:jc w:val="both"/>
            </w:pPr>
            <w:r>
              <w:t xml:space="preserve">lunghezza </w:t>
            </w:r>
            <w:proofErr w:type="spellStart"/>
            <w:r>
              <w:t>lp</w:t>
            </w:r>
            <w:proofErr w:type="spellEnd"/>
          </w:p>
        </w:tc>
        <w:tc>
          <w:tcPr>
            <w:tcW w:w="7364" w:type="dxa"/>
          </w:tcPr>
          <w:p w:rsidR="00252160" w:rsidRPr="002059CC" w:rsidRDefault="00252160" w:rsidP="009847B6">
            <w:pPr>
              <w:rPr>
                <w:rFonts w:asciiTheme="minorHAnsi" w:hAnsiTheme="minorHAnsi" w:cstheme="minorHAnsi"/>
              </w:rPr>
            </w:pPr>
            <w:r>
              <w:rPr>
                <w:rFonts w:asciiTheme="minorHAnsi" w:hAnsiTheme="minorHAnsi" w:cstheme="minorHAnsi"/>
              </w:rPr>
              <w:t>1: lunghezza &lt;</w:t>
            </w:r>
            <w:proofErr w:type="gramStart"/>
            <w:r>
              <w:rPr>
                <w:rFonts w:asciiTheme="minorHAnsi" w:hAnsiTheme="minorHAnsi" w:cstheme="minorHAnsi"/>
              </w:rPr>
              <w:t xml:space="preserve">2 </w:t>
            </w:r>
            <w:r w:rsidRPr="002059CC">
              <w:rPr>
                <w:rFonts w:asciiTheme="minorHAnsi" w:hAnsiTheme="minorHAnsi" w:cstheme="minorHAnsi"/>
              </w:rPr>
              <w:t xml:space="preserve"> [</w:t>
            </w:r>
            <w:proofErr w:type="gramEnd"/>
            <w:r w:rsidRPr="002059CC">
              <w:rPr>
                <w:rFonts w:asciiTheme="minorHAnsi" w:hAnsiTheme="minorHAnsi" w:cstheme="minorHAnsi"/>
              </w:rPr>
              <w:t>errore]</w:t>
            </w:r>
          </w:p>
          <w:p w:rsidR="00252160" w:rsidRPr="002059CC" w:rsidRDefault="00252160" w:rsidP="009847B6">
            <w:pPr>
              <w:rPr>
                <w:rFonts w:asciiTheme="minorHAnsi" w:hAnsiTheme="minorHAnsi" w:cstheme="minorHAnsi"/>
              </w:rPr>
            </w:pPr>
            <w:r>
              <w:rPr>
                <w:rFonts w:asciiTheme="minorHAnsi" w:hAnsiTheme="minorHAnsi" w:cstheme="minorHAnsi"/>
              </w:rPr>
              <w:t xml:space="preserve">2: lunghezza == </w:t>
            </w:r>
            <w:proofErr w:type="gramStart"/>
            <w:r>
              <w:rPr>
                <w:rFonts w:asciiTheme="minorHAnsi" w:hAnsiTheme="minorHAnsi" w:cstheme="minorHAnsi"/>
              </w:rPr>
              <w:t xml:space="preserve">2 </w:t>
            </w:r>
            <w:r w:rsidRPr="002059CC">
              <w:rPr>
                <w:rFonts w:asciiTheme="minorHAnsi" w:hAnsiTheme="minorHAnsi" w:cstheme="minorHAnsi"/>
              </w:rPr>
              <w:t xml:space="preserve"> [</w:t>
            </w:r>
            <w:proofErr w:type="spellStart"/>
            <w:proofErr w:type="gramEnd"/>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lunghezzaLP</w:t>
            </w:r>
            <w:r w:rsidRPr="002059CC">
              <w:rPr>
                <w:rFonts w:asciiTheme="minorHAnsi" w:hAnsiTheme="minorHAnsi" w:cstheme="minorHAnsi"/>
                <w:b/>
              </w:rPr>
              <w:t>ok</w:t>
            </w:r>
            <w:proofErr w:type="spellEnd"/>
            <w:r w:rsidRPr="002059CC">
              <w:rPr>
                <w:rFonts w:asciiTheme="minorHAnsi" w:hAnsiTheme="minorHAnsi" w:cstheme="minorHAnsi"/>
              </w:rPr>
              <w:t>]</w:t>
            </w:r>
          </w:p>
          <w:p w:rsidR="00252160" w:rsidRPr="002059CC" w:rsidRDefault="00252160" w:rsidP="009847B6">
            <w:pPr>
              <w:rPr>
                <w:rFonts w:asciiTheme="minorHAnsi" w:hAnsiTheme="minorHAnsi" w:cstheme="minorHAnsi"/>
              </w:rPr>
            </w:pPr>
            <w:r>
              <w:rPr>
                <w:rFonts w:asciiTheme="minorHAnsi" w:hAnsiTheme="minorHAnsi" w:cstheme="minorHAnsi"/>
              </w:rPr>
              <w:t>3</w:t>
            </w:r>
            <w:r w:rsidRPr="002059CC">
              <w:rPr>
                <w:rFonts w:asciiTheme="minorHAnsi" w:hAnsiTheme="minorHAnsi" w:cstheme="minorHAnsi"/>
              </w:rPr>
              <w:t>: lunghezza &gt;</w:t>
            </w:r>
            <w:r>
              <w:rPr>
                <w:rFonts w:asciiTheme="minorHAnsi" w:hAnsiTheme="minorHAnsi" w:cstheme="minorHAnsi"/>
              </w:rPr>
              <w:t>2</w:t>
            </w:r>
            <w:r w:rsidRPr="002059CC">
              <w:rPr>
                <w:rFonts w:asciiTheme="minorHAnsi" w:hAnsiTheme="minorHAnsi" w:cstheme="minorHAnsi"/>
              </w:rPr>
              <w:t xml:space="preserve"> [errore]</w:t>
            </w:r>
          </w:p>
          <w:p w:rsidR="00252160" w:rsidRPr="002059CC" w:rsidRDefault="00252160" w:rsidP="009847B6">
            <w:pPr>
              <w:rPr>
                <w:rFonts w:asciiTheme="minorHAnsi" w:hAnsiTheme="minorHAnsi" w:cstheme="minorHAnsi"/>
              </w:rPr>
            </w:pPr>
          </w:p>
        </w:tc>
      </w:tr>
      <w:tr w:rsidR="00252160" w:rsidTr="009847B6">
        <w:tc>
          <w:tcPr>
            <w:tcW w:w="2263" w:type="dxa"/>
          </w:tcPr>
          <w:p w:rsidR="00252160" w:rsidRDefault="00252160" w:rsidP="009847B6">
            <w:pPr>
              <w:jc w:val="both"/>
            </w:pPr>
            <w:r>
              <w:t>formato fp</w:t>
            </w:r>
          </w:p>
        </w:tc>
        <w:tc>
          <w:tcPr>
            <w:tcW w:w="7364" w:type="dxa"/>
          </w:tcPr>
          <w:p w:rsidR="00252160" w:rsidRPr="002059CC" w:rsidRDefault="00252160" w:rsidP="009847B6">
            <w:pPr>
              <w:rPr>
                <w:rFonts w:asciiTheme="minorHAnsi" w:hAnsiTheme="minorHAnsi" w:cstheme="minorHAnsi"/>
              </w:rPr>
            </w:pPr>
            <w:r w:rsidRPr="002059CC">
              <w:rPr>
                <w:rFonts w:asciiTheme="minorHAnsi" w:hAnsiTheme="minorHAnsi" w:cstheme="minorHAnsi"/>
              </w:rPr>
              <w:t>1: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lunghezzaLP</w:t>
            </w:r>
            <w:r w:rsidRPr="002059CC">
              <w:rPr>
                <w:rFonts w:asciiTheme="minorHAnsi" w:hAnsiTheme="minorHAnsi" w:cstheme="minorHAnsi"/>
                <w:b/>
              </w:rPr>
              <w:t>ok</w:t>
            </w:r>
            <w:proofErr w:type="spellEnd"/>
            <w:r w:rsidRPr="002059CC">
              <w:rPr>
                <w:rFonts w:asciiTheme="minorHAnsi" w:hAnsiTheme="minorHAnsi" w:cstheme="minorHAnsi"/>
              </w:rPr>
              <w:t>]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Pr>
                <w:rFonts w:asciiTheme="minorHAnsi" w:hAnsiTheme="minorHAnsi" w:cstheme="minorHAnsi"/>
                <w:b/>
              </w:rPr>
              <w:t>formatoFP</w:t>
            </w:r>
            <w:r w:rsidRPr="002059CC">
              <w:rPr>
                <w:rFonts w:asciiTheme="minorHAnsi" w:hAnsiTheme="minorHAnsi" w:cstheme="minorHAnsi"/>
                <w:b/>
              </w:rPr>
              <w:t>ok</w:t>
            </w:r>
            <w:proofErr w:type="spellEnd"/>
            <w:r w:rsidRPr="002059CC">
              <w:rPr>
                <w:rFonts w:asciiTheme="minorHAnsi" w:hAnsiTheme="minorHAnsi" w:cstheme="minorHAnsi"/>
              </w:rPr>
              <w:t>]</w:t>
            </w:r>
          </w:p>
          <w:p w:rsidR="00252160" w:rsidRPr="002059CC" w:rsidRDefault="00252160" w:rsidP="009847B6">
            <w:pPr>
              <w:rPr>
                <w:rFonts w:asciiTheme="minorHAnsi" w:hAnsiTheme="minorHAnsi" w:cstheme="minorHAnsi"/>
              </w:rPr>
            </w:pPr>
            <w:r w:rsidRPr="002059CC">
              <w:rPr>
                <w:rFonts w:asciiTheme="minorHAnsi" w:hAnsiTheme="minorHAnsi" w:cstheme="minorHAnsi"/>
              </w:rPr>
              <w:t>2: non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lunghezzaLP</w:t>
            </w:r>
            <w:r w:rsidRPr="002059CC">
              <w:rPr>
                <w:rFonts w:asciiTheme="minorHAnsi" w:hAnsiTheme="minorHAnsi" w:cstheme="minorHAnsi"/>
                <w:b/>
              </w:rPr>
              <w:t>ok</w:t>
            </w:r>
            <w:proofErr w:type="spellEnd"/>
            <w:r w:rsidRPr="002059CC">
              <w:rPr>
                <w:rFonts w:asciiTheme="minorHAnsi" w:hAnsiTheme="minorHAnsi" w:cstheme="minorHAnsi"/>
              </w:rPr>
              <w:t>]</w:t>
            </w:r>
          </w:p>
        </w:tc>
      </w:tr>
    </w:tbl>
    <w:p w:rsidR="00252160" w:rsidRDefault="00252160" w:rsidP="0068690D">
      <w:pPr>
        <w:jc w:val="both"/>
      </w:pPr>
    </w:p>
    <w:tbl>
      <w:tblPr>
        <w:tblStyle w:val="Grigliatabella"/>
        <w:tblW w:w="0" w:type="auto"/>
        <w:tblLook w:val="04A0" w:firstRow="1" w:lastRow="0" w:firstColumn="1" w:lastColumn="0" w:noHBand="0" w:noVBand="1"/>
      </w:tblPr>
      <w:tblGrid>
        <w:gridCol w:w="2263"/>
        <w:gridCol w:w="7364"/>
      </w:tblGrid>
      <w:tr w:rsidR="00252160" w:rsidTr="009847B6">
        <w:tc>
          <w:tcPr>
            <w:tcW w:w="9627" w:type="dxa"/>
            <w:gridSpan w:val="2"/>
          </w:tcPr>
          <w:p w:rsidR="00252160" w:rsidRDefault="00252160" w:rsidP="009847B6">
            <w:pPr>
              <w:jc w:val="both"/>
            </w:pPr>
            <w:r>
              <w:rPr>
                <w:b/>
              </w:rPr>
              <w:t xml:space="preserve">Parametro: </w:t>
            </w:r>
            <w:r>
              <w:t>telefono</w:t>
            </w:r>
          </w:p>
          <w:p w:rsidR="00252160" w:rsidRPr="002059CC" w:rsidRDefault="00252160" w:rsidP="00D169A4">
            <w:pPr>
              <w:jc w:val="both"/>
            </w:pPr>
            <w:r>
              <w:rPr>
                <w:b/>
              </w:rPr>
              <w:t xml:space="preserve">Formato: </w:t>
            </w:r>
            <w:r>
              <w:t>[0-9]{</w:t>
            </w:r>
            <w:r w:rsidR="00D169A4">
              <w:t>5</w:t>
            </w:r>
            <w:r>
              <w:t>,</w:t>
            </w:r>
            <w:r w:rsidR="00D169A4">
              <w:t xml:space="preserve"> 16</w:t>
            </w:r>
            <w:r>
              <w:t xml:space="preserve"> }</w:t>
            </w:r>
          </w:p>
        </w:tc>
      </w:tr>
      <w:tr w:rsidR="00252160" w:rsidTr="009847B6">
        <w:tc>
          <w:tcPr>
            <w:tcW w:w="2263" w:type="dxa"/>
            <w:shd w:val="clear" w:color="auto" w:fill="D9D9D9" w:themeFill="background1" w:themeFillShade="D9"/>
          </w:tcPr>
          <w:p w:rsidR="00252160" w:rsidRPr="008475A8" w:rsidRDefault="00252160" w:rsidP="009847B6">
            <w:pPr>
              <w:jc w:val="center"/>
              <w:rPr>
                <w:b/>
              </w:rPr>
            </w:pPr>
            <w:r>
              <w:rPr>
                <w:b/>
              </w:rPr>
              <w:t>Categorie</w:t>
            </w:r>
          </w:p>
        </w:tc>
        <w:tc>
          <w:tcPr>
            <w:tcW w:w="7364" w:type="dxa"/>
            <w:shd w:val="clear" w:color="auto" w:fill="D9D9D9" w:themeFill="background1" w:themeFillShade="D9"/>
          </w:tcPr>
          <w:p w:rsidR="00252160" w:rsidRPr="008475A8" w:rsidRDefault="00252160" w:rsidP="009847B6">
            <w:pPr>
              <w:jc w:val="center"/>
              <w:rPr>
                <w:b/>
              </w:rPr>
            </w:pPr>
            <w:r>
              <w:rPr>
                <w:b/>
              </w:rPr>
              <w:t>Scelte</w:t>
            </w:r>
          </w:p>
        </w:tc>
      </w:tr>
      <w:tr w:rsidR="00252160" w:rsidTr="009847B6">
        <w:tc>
          <w:tcPr>
            <w:tcW w:w="2263" w:type="dxa"/>
          </w:tcPr>
          <w:p w:rsidR="00252160" w:rsidRDefault="00252160" w:rsidP="009847B6">
            <w:pPr>
              <w:jc w:val="both"/>
            </w:pPr>
            <w:r>
              <w:t>lunghe</w:t>
            </w:r>
            <w:r w:rsidR="00D169A4">
              <w:t xml:space="preserve">zza </w:t>
            </w:r>
            <w:proofErr w:type="spellStart"/>
            <w:r w:rsidR="00D169A4">
              <w:t>ltf</w:t>
            </w:r>
            <w:proofErr w:type="spellEnd"/>
          </w:p>
        </w:tc>
        <w:tc>
          <w:tcPr>
            <w:tcW w:w="7364" w:type="dxa"/>
          </w:tcPr>
          <w:p w:rsidR="00252160" w:rsidRPr="002059CC" w:rsidRDefault="00D169A4" w:rsidP="009847B6">
            <w:pPr>
              <w:rPr>
                <w:rFonts w:asciiTheme="minorHAnsi" w:hAnsiTheme="minorHAnsi" w:cstheme="minorHAnsi"/>
              </w:rPr>
            </w:pPr>
            <w:r>
              <w:rPr>
                <w:rFonts w:asciiTheme="minorHAnsi" w:hAnsiTheme="minorHAnsi" w:cstheme="minorHAnsi"/>
              </w:rPr>
              <w:t>1: lunghezza &lt;</w:t>
            </w:r>
            <w:proofErr w:type="gramStart"/>
            <w:r>
              <w:rPr>
                <w:rFonts w:asciiTheme="minorHAnsi" w:hAnsiTheme="minorHAnsi" w:cstheme="minorHAnsi"/>
              </w:rPr>
              <w:t>5</w:t>
            </w:r>
            <w:r w:rsidR="00252160">
              <w:rPr>
                <w:rFonts w:asciiTheme="minorHAnsi" w:hAnsiTheme="minorHAnsi" w:cstheme="minorHAnsi"/>
              </w:rPr>
              <w:t xml:space="preserve"> </w:t>
            </w:r>
            <w:r w:rsidR="00252160" w:rsidRPr="002059CC">
              <w:rPr>
                <w:rFonts w:asciiTheme="minorHAnsi" w:hAnsiTheme="minorHAnsi" w:cstheme="minorHAnsi"/>
              </w:rPr>
              <w:t xml:space="preserve"> [</w:t>
            </w:r>
            <w:proofErr w:type="gramEnd"/>
            <w:r w:rsidR="00252160" w:rsidRPr="002059CC">
              <w:rPr>
                <w:rFonts w:asciiTheme="minorHAnsi" w:hAnsiTheme="minorHAnsi" w:cstheme="minorHAnsi"/>
              </w:rPr>
              <w:t>errore]</w:t>
            </w:r>
          </w:p>
          <w:p w:rsidR="00252160" w:rsidRPr="002059CC" w:rsidRDefault="00252160" w:rsidP="009847B6">
            <w:pPr>
              <w:rPr>
                <w:rFonts w:asciiTheme="minorHAnsi" w:hAnsiTheme="minorHAnsi" w:cstheme="minorHAnsi"/>
              </w:rPr>
            </w:pPr>
            <w:r>
              <w:rPr>
                <w:rFonts w:asciiTheme="minorHAnsi" w:hAnsiTheme="minorHAnsi" w:cstheme="minorHAnsi"/>
              </w:rPr>
              <w:t xml:space="preserve">2: lunghezza </w:t>
            </w:r>
            <w:r w:rsidR="00D169A4">
              <w:rPr>
                <w:rFonts w:asciiTheme="minorHAnsi" w:hAnsiTheme="minorHAnsi" w:cstheme="minorHAnsi"/>
              </w:rPr>
              <w:t>&gt;</w:t>
            </w:r>
            <w:r>
              <w:rPr>
                <w:rFonts w:asciiTheme="minorHAnsi" w:hAnsiTheme="minorHAnsi" w:cstheme="minorHAnsi"/>
              </w:rPr>
              <w:t>=</w:t>
            </w:r>
            <w:r w:rsidR="00D169A4">
              <w:rPr>
                <w:rFonts w:asciiTheme="minorHAnsi" w:hAnsiTheme="minorHAnsi" w:cstheme="minorHAnsi"/>
              </w:rPr>
              <w:t xml:space="preserve"> 5 &amp;&amp; lunghezza &lt;= </w:t>
            </w:r>
            <w:proofErr w:type="gramStart"/>
            <w:r w:rsidR="00D169A4">
              <w:rPr>
                <w:rFonts w:asciiTheme="minorHAnsi" w:hAnsiTheme="minorHAnsi" w:cstheme="minorHAnsi"/>
              </w:rPr>
              <w:t>16</w:t>
            </w:r>
            <w:r>
              <w:rPr>
                <w:rFonts w:asciiTheme="minorHAnsi" w:hAnsiTheme="minorHAnsi" w:cstheme="minorHAnsi"/>
              </w:rPr>
              <w:t xml:space="preserve"> </w:t>
            </w:r>
            <w:r w:rsidRPr="002059CC">
              <w:rPr>
                <w:rFonts w:asciiTheme="minorHAnsi" w:hAnsiTheme="minorHAnsi" w:cstheme="minorHAnsi"/>
              </w:rPr>
              <w:t xml:space="preserve"> [</w:t>
            </w:r>
            <w:proofErr w:type="spellStart"/>
            <w:proofErr w:type="gramEnd"/>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sidR="00D169A4">
              <w:rPr>
                <w:rFonts w:asciiTheme="minorHAnsi" w:hAnsiTheme="minorHAnsi" w:cstheme="minorHAnsi"/>
                <w:b/>
              </w:rPr>
              <w:t>lunghezzaLTF</w:t>
            </w:r>
            <w:r w:rsidRPr="002059CC">
              <w:rPr>
                <w:rFonts w:asciiTheme="minorHAnsi" w:hAnsiTheme="minorHAnsi" w:cstheme="minorHAnsi"/>
                <w:b/>
              </w:rPr>
              <w:t>ok</w:t>
            </w:r>
            <w:proofErr w:type="spellEnd"/>
            <w:r w:rsidRPr="002059CC">
              <w:rPr>
                <w:rFonts w:asciiTheme="minorHAnsi" w:hAnsiTheme="minorHAnsi" w:cstheme="minorHAnsi"/>
              </w:rPr>
              <w:t>]</w:t>
            </w:r>
          </w:p>
          <w:p w:rsidR="00252160" w:rsidRPr="002059CC" w:rsidRDefault="00252160" w:rsidP="009847B6">
            <w:pPr>
              <w:rPr>
                <w:rFonts w:asciiTheme="minorHAnsi" w:hAnsiTheme="minorHAnsi" w:cstheme="minorHAnsi"/>
              </w:rPr>
            </w:pPr>
            <w:r>
              <w:rPr>
                <w:rFonts w:asciiTheme="minorHAnsi" w:hAnsiTheme="minorHAnsi" w:cstheme="minorHAnsi"/>
              </w:rPr>
              <w:t>3</w:t>
            </w:r>
            <w:r w:rsidRPr="002059CC">
              <w:rPr>
                <w:rFonts w:asciiTheme="minorHAnsi" w:hAnsiTheme="minorHAnsi" w:cstheme="minorHAnsi"/>
              </w:rPr>
              <w:t>: lunghezza &gt;</w:t>
            </w:r>
            <w:r w:rsidR="00D169A4">
              <w:rPr>
                <w:rFonts w:asciiTheme="minorHAnsi" w:hAnsiTheme="minorHAnsi" w:cstheme="minorHAnsi"/>
              </w:rPr>
              <w:t>16</w:t>
            </w:r>
            <w:r w:rsidRPr="002059CC">
              <w:rPr>
                <w:rFonts w:asciiTheme="minorHAnsi" w:hAnsiTheme="minorHAnsi" w:cstheme="minorHAnsi"/>
              </w:rPr>
              <w:t xml:space="preserve"> [errore]</w:t>
            </w:r>
          </w:p>
          <w:p w:rsidR="00252160" w:rsidRPr="002059CC" w:rsidRDefault="00252160" w:rsidP="009847B6">
            <w:pPr>
              <w:rPr>
                <w:rFonts w:asciiTheme="minorHAnsi" w:hAnsiTheme="minorHAnsi" w:cstheme="minorHAnsi"/>
              </w:rPr>
            </w:pPr>
          </w:p>
        </w:tc>
      </w:tr>
      <w:tr w:rsidR="00252160" w:rsidTr="009847B6">
        <w:tc>
          <w:tcPr>
            <w:tcW w:w="2263" w:type="dxa"/>
          </w:tcPr>
          <w:p w:rsidR="00252160" w:rsidRDefault="00252160" w:rsidP="009847B6">
            <w:pPr>
              <w:jc w:val="both"/>
            </w:pPr>
            <w:r>
              <w:t xml:space="preserve">formato </w:t>
            </w:r>
            <w:proofErr w:type="spellStart"/>
            <w:r>
              <w:t>f</w:t>
            </w:r>
            <w:r w:rsidR="00D169A4">
              <w:t>tf</w:t>
            </w:r>
            <w:proofErr w:type="spellEnd"/>
          </w:p>
        </w:tc>
        <w:tc>
          <w:tcPr>
            <w:tcW w:w="7364" w:type="dxa"/>
          </w:tcPr>
          <w:p w:rsidR="00252160" w:rsidRPr="002059CC" w:rsidRDefault="00252160" w:rsidP="009847B6">
            <w:pPr>
              <w:rPr>
                <w:rFonts w:asciiTheme="minorHAnsi" w:hAnsiTheme="minorHAnsi" w:cstheme="minorHAnsi"/>
              </w:rPr>
            </w:pPr>
            <w:r w:rsidRPr="002059CC">
              <w:rPr>
                <w:rFonts w:asciiTheme="minorHAnsi" w:hAnsiTheme="minorHAnsi" w:cstheme="minorHAnsi"/>
              </w:rPr>
              <w:t>1: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sidR="00D169A4">
              <w:rPr>
                <w:rFonts w:asciiTheme="minorHAnsi" w:hAnsiTheme="minorHAnsi" w:cstheme="minorHAnsi"/>
                <w:b/>
              </w:rPr>
              <w:t>lunghezzaLTF</w:t>
            </w:r>
            <w:r w:rsidRPr="002059CC">
              <w:rPr>
                <w:rFonts w:asciiTheme="minorHAnsi" w:hAnsiTheme="minorHAnsi" w:cstheme="minorHAnsi"/>
                <w:b/>
              </w:rPr>
              <w:t>ok</w:t>
            </w:r>
            <w:proofErr w:type="spellEnd"/>
            <w:r w:rsidRPr="002059CC">
              <w:rPr>
                <w:rFonts w:asciiTheme="minorHAnsi" w:hAnsiTheme="minorHAnsi" w:cstheme="minorHAnsi"/>
              </w:rPr>
              <w:t>]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sidR="00D169A4">
              <w:rPr>
                <w:rFonts w:asciiTheme="minorHAnsi" w:hAnsiTheme="minorHAnsi" w:cstheme="minorHAnsi"/>
                <w:b/>
              </w:rPr>
              <w:t>formatoFTF</w:t>
            </w:r>
            <w:r w:rsidRPr="002059CC">
              <w:rPr>
                <w:rFonts w:asciiTheme="minorHAnsi" w:hAnsiTheme="minorHAnsi" w:cstheme="minorHAnsi"/>
                <w:b/>
              </w:rPr>
              <w:t>ok</w:t>
            </w:r>
            <w:proofErr w:type="spellEnd"/>
            <w:r w:rsidRPr="002059CC">
              <w:rPr>
                <w:rFonts w:asciiTheme="minorHAnsi" w:hAnsiTheme="minorHAnsi" w:cstheme="minorHAnsi"/>
              </w:rPr>
              <w:t>]</w:t>
            </w:r>
          </w:p>
          <w:p w:rsidR="00252160" w:rsidRPr="002059CC" w:rsidRDefault="00252160" w:rsidP="009847B6">
            <w:pPr>
              <w:rPr>
                <w:rFonts w:asciiTheme="minorHAnsi" w:hAnsiTheme="minorHAnsi" w:cstheme="minorHAnsi"/>
              </w:rPr>
            </w:pPr>
            <w:r w:rsidRPr="002059CC">
              <w:rPr>
                <w:rFonts w:asciiTheme="minorHAnsi" w:hAnsiTheme="minorHAnsi" w:cstheme="minorHAnsi"/>
              </w:rPr>
              <w:t>2: non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sidR="00D169A4">
              <w:rPr>
                <w:rFonts w:asciiTheme="minorHAnsi" w:hAnsiTheme="minorHAnsi" w:cstheme="minorHAnsi"/>
                <w:b/>
              </w:rPr>
              <w:t>lunghezzaLTF</w:t>
            </w:r>
            <w:r w:rsidRPr="002059CC">
              <w:rPr>
                <w:rFonts w:asciiTheme="minorHAnsi" w:hAnsiTheme="minorHAnsi" w:cstheme="minorHAnsi"/>
                <w:b/>
              </w:rPr>
              <w:t>ok</w:t>
            </w:r>
            <w:proofErr w:type="spellEnd"/>
            <w:r w:rsidRPr="002059CC">
              <w:rPr>
                <w:rFonts w:asciiTheme="minorHAnsi" w:hAnsiTheme="minorHAnsi" w:cstheme="minorHAnsi"/>
              </w:rPr>
              <w:t>]</w:t>
            </w:r>
          </w:p>
        </w:tc>
      </w:tr>
    </w:tbl>
    <w:p w:rsidR="00AB54C1" w:rsidRDefault="00AB54C1" w:rsidP="0068690D">
      <w:pPr>
        <w:jc w:val="both"/>
      </w:pPr>
    </w:p>
    <w:tbl>
      <w:tblPr>
        <w:tblStyle w:val="Grigliatabella"/>
        <w:tblW w:w="0" w:type="auto"/>
        <w:tblLook w:val="04A0" w:firstRow="1" w:lastRow="0" w:firstColumn="1" w:lastColumn="0" w:noHBand="0" w:noVBand="1"/>
      </w:tblPr>
      <w:tblGrid>
        <w:gridCol w:w="2263"/>
        <w:gridCol w:w="7364"/>
      </w:tblGrid>
      <w:tr w:rsidR="00AB54C1" w:rsidTr="009847B6">
        <w:tc>
          <w:tcPr>
            <w:tcW w:w="9627" w:type="dxa"/>
            <w:gridSpan w:val="2"/>
          </w:tcPr>
          <w:p w:rsidR="00AB54C1" w:rsidRDefault="00AB54C1" w:rsidP="009847B6">
            <w:pPr>
              <w:jc w:val="both"/>
            </w:pPr>
            <w:r>
              <w:rPr>
                <w:b/>
              </w:rPr>
              <w:t xml:space="preserve">Parametro: </w:t>
            </w:r>
            <w:r>
              <w:t>email</w:t>
            </w:r>
          </w:p>
          <w:p w:rsidR="00AB54C1" w:rsidRPr="002059CC" w:rsidRDefault="00AB54C1" w:rsidP="00AB54C1">
            <w:pPr>
              <w:jc w:val="both"/>
            </w:pPr>
            <w:r>
              <w:rPr>
                <w:b/>
              </w:rPr>
              <w:t xml:space="preserve">Formato: </w:t>
            </w:r>
            <w:r w:rsidR="004669ED" w:rsidRPr="007106CF">
              <w:t>^[\w\.\-]</w:t>
            </w:r>
            <w:hyperlink r:id="rId19" w:history="1">
              <w:r w:rsidR="007106CF" w:rsidRPr="007106CF">
                <w:rPr>
                  <w:rStyle w:val="Collegamentoipertestuale"/>
                  <w:color w:val="auto"/>
                  <w:u w:val="none"/>
                </w:rPr>
                <w:t>+@\w+[\w\.\-]*?\.\w{1,4}$</w:t>
              </w:r>
            </w:hyperlink>
            <w:r w:rsidR="007106CF" w:rsidRPr="007106CF">
              <w:rPr>
                <w:b/>
              </w:rPr>
              <w:t xml:space="preserve"> </w:t>
            </w:r>
            <w:r>
              <w:t>{8 - 50}</w:t>
            </w:r>
          </w:p>
        </w:tc>
      </w:tr>
      <w:tr w:rsidR="00AB54C1" w:rsidTr="009847B6">
        <w:tc>
          <w:tcPr>
            <w:tcW w:w="2263" w:type="dxa"/>
            <w:shd w:val="clear" w:color="auto" w:fill="D9D9D9" w:themeFill="background1" w:themeFillShade="D9"/>
          </w:tcPr>
          <w:p w:rsidR="00AB54C1" w:rsidRPr="008475A8" w:rsidRDefault="00AB54C1" w:rsidP="009847B6">
            <w:pPr>
              <w:jc w:val="center"/>
              <w:rPr>
                <w:b/>
              </w:rPr>
            </w:pPr>
            <w:r>
              <w:rPr>
                <w:b/>
              </w:rPr>
              <w:t>Categorie</w:t>
            </w:r>
          </w:p>
        </w:tc>
        <w:tc>
          <w:tcPr>
            <w:tcW w:w="7364" w:type="dxa"/>
            <w:shd w:val="clear" w:color="auto" w:fill="D9D9D9" w:themeFill="background1" w:themeFillShade="D9"/>
          </w:tcPr>
          <w:p w:rsidR="00AB54C1" w:rsidRPr="008475A8" w:rsidRDefault="00AB54C1" w:rsidP="009847B6">
            <w:pPr>
              <w:jc w:val="center"/>
              <w:rPr>
                <w:b/>
              </w:rPr>
            </w:pPr>
            <w:r>
              <w:rPr>
                <w:b/>
              </w:rPr>
              <w:t>Scelte</w:t>
            </w:r>
          </w:p>
        </w:tc>
      </w:tr>
      <w:tr w:rsidR="00AB54C1" w:rsidTr="009847B6">
        <w:tc>
          <w:tcPr>
            <w:tcW w:w="2263" w:type="dxa"/>
          </w:tcPr>
          <w:p w:rsidR="00AB54C1" w:rsidRDefault="00AB54C1" w:rsidP="009847B6">
            <w:pPr>
              <w:jc w:val="both"/>
            </w:pPr>
            <w:r>
              <w:t>lunghezza le</w:t>
            </w:r>
          </w:p>
        </w:tc>
        <w:tc>
          <w:tcPr>
            <w:tcW w:w="7364" w:type="dxa"/>
          </w:tcPr>
          <w:p w:rsidR="00AB54C1" w:rsidRPr="002059CC" w:rsidRDefault="00AB54C1" w:rsidP="009847B6">
            <w:pPr>
              <w:rPr>
                <w:rFonts w:asciiTheme="minorHAnsi" w:hAnsiTheme="minorHAnsi" w:cstheme="minorHAnsi"/>
              </w:rPr>
            </w:pPr>
            <w:r>
              <w:rPr>
                <w:rFonts w:asciiTheme="minorHAnsi" w:hAnsiTheme="minorHAnsi" w:cstheme="minorHAnsi"/>
              </w:rPr>
              <w:t>1: lunghezza &lt;</w:t>
            </w:r>
            <w:proofErr w:type="gramStart"/>
            <w:r>
              <w:rPr>
                <w:rFonts w:asciiTheme="minorHAnsi" w:hAnsiTheme="minorHAnsi" w:cstheme="minorHAnsi"/>
              </w:rPr>
              <w:t xml:space="preserve">8 </w:t>
            </w:r>
            <w:r w:rsidRPr="002059CC">
              <w:rPr>
                <w:rFonts w:asciiTheme="minorHAnsi" w:hAnsiTheme="minorHAnsi" w:cstheme="minorHAnsi"/>
              </w:rPr>
              <w:t xml:space="preserve"> [</w:t>
            </w:r>
            <w:proofErr w:type="gramEnd"/>
            <w:r w:rsidRPr="002059CC">
              <w:rPr>
                <w:rFonts w:asciiTheme="minorHAnsi" w:hAnsiTheme="minorHAnsi" w:cstheme="minorHAnsi"/>
              </w:rPr>
              <w:t>errore]</w:t>
            </w:r>
          </w:p>
          <w:p w:rsidR="00AB54C1" w:rsidRPr="002059CC" w:rsidRDefault="00AB54C1" w:rsidP="009847B6">
            <w:pPr>
              <w:rPr>
                <w:rFonts w:asciiTheme="minorHAnsi" w:hAnsiTheme="minorHAnsi" w:cstheme="minorHAnsi"/>
              </w:rPr>
            </w:pPr>
            <w:r>
              <w:rPr>
                <w:rFonts w:asciiTheme="minorHAnsi" w:hAnsiTheme="minorHAnsi" w:cstheme="minorHAnsi"/>
              </w:rPr>
              <w:t xml:space="preserve">2: lunghezza &gt;= 8 &amp;&amp; lunghezza &lt;= </w:t>
            </w:r>
            <w:proofErr w:type="gramStart"/>
            <w:r>
              <w:rPr>
                <w:rFonts w:asciiTheme="minorHAnsi" w:hAnsiTheme="minorHAnsi" w:cstheme="minorHAnsi"/>
              </w:rPr>
              <w:t xml:space="preserve">50 </w:t>
            </w:r>
            <w:r w:rsidRPr="002059CC">
              <w:rPr>
                <w:rFonts w:asciiTheme="minorHAnsi" w:hAnsiTheme="minorHAnsi" w:cstheme="minorHAnsi"/>
              </w:rPr>
              <w:t xml:space="preserve"> [</w:t>
            </w:r>
            <w:proofErr w:type="spellStart"/>
            <w:proofErr w:type="gramEnd"/>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lunghezzaLE</w:t>
            </w:r>
            <w:r w:rsidRPr="002059CC">
              <w:rPr>
                <w:rFonts w:asciiTheme="minorHAnsi" w:hAnsiTheme="minorHAnsi" w:cstheme="minorHAnsi"/>
                <w:b/>
              </w:rPr>
              <w:t>ok</w:t>
            </w:r>
            <w:proofErr w:type="spellEnd"/>
            <w:r w:rsidRPr="002059CC">
              <w:rPr>
                <w:rFonts w:asciiTheme="minorHAnsi" w:hAnsiTheme="minorHAnsi" w:cstheme="minorHAnsi"/>
              </w:rPr>
              <w:t>]</w:t>
            </w:r>
          </w:p>
          <w:p w:rsidR="00AB54C1" w:rsidRPr="002059CC" w:rsidRDefault="00AB54C1" w:rsidP="009847B6">
            <w:pPr>
              <w:rPr>
                <w:rFonts w:asciiTheme="minorHAnsi" w:hAnsiTheme="minorHAnsi" w:cstheme="minorHAnsi"/>
              </w:rPr>
            </w:pPr>
            <w:r>
              <w:rPr>
                <w:rFonts w:asciiTheme="minorHAnsi" w:hAnsiTheme="minorHAnsi" w:cstheme="minorHAnsi"/>
              </w:rPr>
              <w:t>3</w:t>
            </w:r>
            <w:r w:rsidRPr="002059CC">
              <w:rPr>
                <w:rFonts w:asciiTheme="minorHAnsi" w:hAnsiTheme="minorHAnsi" w:cstheme="minorHAnsi"/>
              </w:rPr>
              <w:t>: lunghezza &gt;</w:t>
            </w:r>
            <w:r>
              <w:rPr>
                <w:rFonts w:asciiTheme="minorHAnsi" w:hAnsiTheme="minorHAnsi" w:cstheme="minorHAnsi"/>
              </w:rPr>
              <w:t>50</w:t>
            </w:r>
            <w:r w:rsidRPr="002059CC">
              <w:rPr>
                <w:rFonts w:asciiTheme="minorHAnsi" w:hAnsiTheme="minorHAnsi" w:cstheme="minorHAnsi"/>
              </w:rPr>
              <w:t xml:space="preserve"> [errore]</w:t>
            </w:r>
          </w:p>
          <w:p w:rsidR="00AB54C1" w:rsidRPr="002059CC" w:rsidRDefault="00AB54C1" w:rsidP="009847B6">
            <w:pPr>
              <w:rPr>
                <w:rFonts w:asciiTheme="minorHAnsi" w:hAnsiTheme="minorHAnsi" w:cstheme="minorHAnsi"/>
              </w:rPr>
            </w:pPr>
          </w:p>
        </w:tc>
      </w:tr>
      <w:tr w:rsidR="00AB54C1" w:rsidTr="009847B6">
        <w:tc>
          <w:tcPr>
            <w:tcW w:w="2263" w:type="dxa"/>
          </w:tcPr>
          <w:p w:rsidR="00AB54C1" w:rsidRDefault="00AB54C1" w:rsidP="009847B6">
            <w:pPr>
              <w:jc w:val="both"/>
            </w:pPr>
            <w:r>
              <w:t xml:space="preserve">formato </w:t>
            </w:r>
            <w:proofErr w:type="spellStart"/>
            <w:r>
              <w:t>fe</w:t>
            </w:r>
            <w:proofErr w:type="spellEnd"/>
          </w:p>
        </w:tc>
        <w:tc>
          <w:tcPr>
            <w:tcW w:w="7364" w:type="dxa"/>
          </w:tcPr>
          <w:p w:rsidR="00AB54C1" w:rsidRPr="002059CC" w:rsidRDefault="00AB54C1" w:rsidP="009847B6">
            <w:pPr>
              <w:rPr>
                <w:rFonts w:asciiTheme="minorHAnsi" w:hAnsiTheme="minorHAnsi" w:cstheme="minorHAnsi"/>
              </w:rPr>
            </w:pPr>
            <w:r w:rsidRPr="002059CC">
              <w:rPr>
                <w:rFonts w:asciiTheme="minorHAnsi" w:hAnsiTheme="minorHAnsi" w:cstheme="minorHAnsi"/>
              </w:rPr>
              <w:t>1: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lunghezzaLE</w:t>
            </w:r>
            <w:r w:rsidRPr="002059CC">
              <w:rPr>
                <w:rFonts w:asciiTheme="minorHAnsi" w:hAnsiTheme="minorHAnsi" w:cstheme="minorHAnsi"/>
                <w:b/>
              </w:rPr>
              <w:t>ok</w:t>
            </w:r>
            <w:proofErr w:type="spellEnd"/>
            <w:r w:rsidRPr="002059CC">
              <w:rPr>
                <w:rFonts w:asciiTheme="minorHAnsi" w:hAnsiTheme="minorHAnsi" w:cstheme="minorHAnsi"/>
              </w:rPr>
              <w:t>]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Pr>
                <w:rFonts w:asciiTheme="minorHAnsi" w:hAnsiTheme="minorHAnsi" w:cstheme="minorHAnsi"/>
                <w:b/>
              </w:rPr>
              <w:t>formatoFE</w:t>
            </w:r>
            <w:r w:rsidRPr="002059CC">
              <w:rPr>
                <w:rFonts w:asciiTheme="minorHAnsi" w:hAnsiTheme="minorHAnsi" w:cstheme="minorHAnsi"/>
                <w:b/>
              </w:rPr>
              <w:t>ok</w:t>
            </w:r>
            <w:proofErr w:type="spellEnd"/>
            <w:r w:rsidRPr="002059CC">
              <w:rPr>
                <w:rFonts w:asciiTheme="minorHAnsi" w:hAnsiTheme="minorHAnsi" w:cstheme="minorHAnsi"/>
              </w:rPr>
              <w:t>]</w:t>
            </w:r>
          </w:p>
          <w:p w:rsidR="00AB54C1" w:rsidRPr="002059CC" w:rsidRDefault="00AB54C1" w:rsidP="009847B6">
            <w:pPr>
              <w:rPr>
                <w:rFonts w:asciiTheme="minorHAnsi" w:hAnsiTheme="minorHAnsi" w:cstheme="minorHAnsi"/>
              </w:rPr>
            </w:pPr>
            <w:r w:rsidRPr="002059CC">
              <w:rPr>
                <w:rFonts w:asciiTheme="minorHAnsi" w:hAnsiTheme="minorHAnsi" w:cstheme="minorHAnsi"/>
              </w:rPr>
              <w:t>2: non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lunghezzaLE</w:t>
            </w:r>
            <w:r w:rsidRPr="002059CC">
              <w:rPr>
                <w:rFonts w:asciiTheme="minorHAnsi" w:hAnsiTheme="minorHAnsi" w:cstheme="minorHAnsi"/>
                <w:b/>
              </w:rPr>
              <w:t>ok</w:t>
            </w:r>
            <w:proofErr w:type="spellEnd"/>
            <w:r w:rsidRPr="002059CC">
              <w:rPr>
                <w:rFonts w:asciiTheme="minorHAnsi" w:hAnsiTheme="minorHAnsi" w:cstheme="minorHAnsi"/>
              </w:rPr>
              <w:t>]</w:t>
            </w:r>
          </w:p>
        </w:tc>
      </w:tr>
      <w:tr w:rsidR="00D16725" w:rsidTr="009847B6">
        <w:tc>
          <w:tcPr>
            <w:tcW w:w="2263" w:type="dxa"/>
          </w:tcPr>
          <w:p w:rsidR="00D16725" w:rsidRDefault="00D16725" w:rsidP="00D16725">
            <w:pPr>
              <w:jc w:val="both"/>
            </w:pPr>
            <w:r>
              <w:t xml:space="preserve">esiste </w:t>
            </w:r>
            <w:proofErr w:type="spellStart"/>
            <w:r>
              <w:t>ee</w:t>
            </w:r>
            <w:proofErr w:type="spellEnd"/>
          </w:p>
        </w:tc>
        <w:tc>
          <w:tcPr>
            <w:tcW w:w="7364" w:type="dxa"/>
          </w:tcPr>
          <w:p w:rsidR="00D16725" w:rsidRDefault="00D16725" w:rsidP="00D16725">
            <w:pPr>
              <w:jc w:val="both"/>
              <w:rPr>
                <w:rFonts w:asciiTheme="minorHAnsi" w:hAnsiTheme="minorHAnsi" w:cstheme="minorHAnsi"/>
              </w:rPr>
            </w:pPr>
            <w:r w:rsidRPr="009847B6">
              <w:rPr>
                <w:rFonts w:asciiTheme="minorHAnsi" w:hAnsiTheme="minorHAnsi" w:cstheme="minorHAnsi"/>
              </w:rPr>
              <w:t>1: esiste nel DB [</w:t>
            </w:r>
            <w:proofErr w:type="spellStart"/>
            <w:r w:rsidRPr="009847B6">
              <w:rPr>
                <w:rFonts w:asciiTheme="minorHAnsi" w:hAnsiTheme="minorHAnsi" w:cstheme="minorHAnsi"/>
              </w:rPr>
              <w:t>if</w:t>
            </w:r>
            <w:proofErr w:type="spellEnd"/>
            <w:r w:rsidRPr="009847B6">
              <w:rPr>
                <w:rFonts w:asciiTheme="minorHAnsi" w:hAnsiTheme="minorHAnsi" w:cstheme="minorHAnsi"/>
              </w:rPr>
              <w:t xml:space="preserve"> </w:t>
            </w:r>
            <w:proofErr w:type="spellStart"/>
            <w:r w:rsidRPr="009847B6">
              <w:rPr>
                <w:rFonts w:asciiTheme="minorHAnsi" w:hAnsiTheme="minorHAnsi" w:cstheme="minorHAnsi"/>
                <w:b/>
              </w:rPr>
              <w:t>lunghezzaL</w:t>
            </w:r>
            <w:r>
              <w:rPr>
                <w:rFonts w:asciiTheme="minorHAnsi" w:hAnsiTheme="minorHAnsi" w:cstheme="minorHAnsi"/>
                <w:b/>
              </w:rPr>
              <w:t>E</w:t>
            </w:r>
            <w:r w:rsidRPr="009847B6">
              <w:rPr>
                <w:rFonts w:asciiTheme="minorHAnsi" w:hAnsiTheme="minorHAnsi" w:cstheme="minorHAnsi"/>
                <w:b/>
              </w:rPr>
              <w:t>ok</w:t>
            </w:r>
            <w:proofErr w:type="spellEnd"/>
            <w:r w:rsidRPr="009847B6">
              <w:rPr>
                <w:rFonts w:asciiTheme="minorHAnsi" w:hAnsiTheme="minorHAnsi" w:cstheme="minorHAnsi"/>
                <w:b/>
              </w:rPr>
              <w:t xml:space="preserve"> </w:t>
            </w:r>
            <w:r w:rsidRPr="009847B6">
              <w:rPr>
                <w:rFonts w:asciiTheme="minorHAnsi" w:hAnsiTheme="minorHAnsi" w:cstheme="minorHAnsi"/>
              </w:rPr>
              <w:t xml:space="preserve">and </w:t>
            </w:r>
            <w:proofErr w:type="spellStart"/>
            <w:r>
              <w:rPr>
                <w:rFonts w:asciiTheme="minorHAnsi" w:hAnsiTheme="minorHAnsi" w:cstheme="minorHAnsi"/>
                <w:b/>
              </w:rPr>
              <w:t>formatoFE</w:t>
            </w:r>
            <w:r w:rsidRPr="009847B6">
              <w:rPr>
                <w:rFonts w:asciiTheme="minorHAnsi" w:hAnsiTheme="minorHAnsi" w:cstheme="minorHAnsi"/>
                <w:b/>
              </w:rPr>
              <w:t>ok</w:t>
            </w:r>
            <w:proofErr w:type="spellEnd"/>
            <w:r w:rsidRPr="009847B6">
              <w:rPr>
                <w:rFonts w:asciiTheme="minorHAnsi" w:hAnsiTheme="minorHAnsi" w:cstheme="minorHAnsi"/>
              </w:rPr>
              <w:t>]</w:t>
            </w:r>
            <w:r>
              <w:rPr>
                <w:rFonts w:asciiTheme="minorHAnsi" w:hAnsiTheme="minorHAnsi" w:cstheme="minorHAnsi"/>
              </w:rPr>
              <w:t xml:space="preserve"> [errore]</w:t>
            </w:r>
          </w:p>
          <w:p w:rsidR="00D16725" w:rsidRDefault="00D16725" w:rsidP="00D16725">
            <w:pPr>
              <w:jc w:val="both"/>
              <w:rPr>
                <w:rFonts w:asciiTheme="minorHAnsi" w:hAnsiTheme="minorHAnsi" w:cstheme="minorHAnsi"/>
              </w:rPr>
            </w:pPr>
            <w:r>
              <w:rPr>
                <w:rFonts w:asciiTheme="minorHAnsi" w:hAnsiTheme="minorHAnsi" w:cstheme="minorHAnsi"/>
              </w:rPr>
              <w:t xml:space="preserve">2: non esiste nel DB </w:t>
            </w:r>
            <w:r w:rsidRPr="009847B6">
              <w:rPr>
                <w:rFonts w:asciiTheme="minorHAnsi" w:hAnsiTheme="minorHAnsi" w:cstheme="minorHAnsi"/>
              </w:rPr>
              <w:t>[</w:t>
            </w:r>
            <w:proofErr w:type="spellStart"/>
            <w:r w:rsidRPr="009847B6">
              <w:rPr>
                <w:rFonts w:asciiTheme="minorHAnsi" w:hAnsiTheme="minorHAnsi" w:cstheme="minorHAnsi"/>
              </w:rPr>
              <w:t>if</w:t>
            </w:r>
            <w:proofErr w:type="spellEnd"/>
            <w:r w:rsidRPr="009847B6">
              <w:rPr>
                <w:rFonts w:asciiTheme="minorHAnsi" w:hAnsiTheme="minorHAnsi" w:cstheme="minorHAnsi"/>
              </w:rPr>
              <w:t xml:space="preserve"> </w:t>
            </w:r>
            <w:proofErr w:type="spellStart"/>
            <w:r>
              <w:rPr>
                <w:rFonts w:asciiTheme="minorHAnsi" w:hAnsiTheme="minorHAnsi" w:cstheme="minorHAnsi"/>
                <w:b/>
              </w:rPr>
              <w:t>lunghezzaLE</w:t>
            </w:r>
            <w:r w:rsidRPr="009847B6">
              <w:rPr>
                <w:rFonts w:asciiTheme="minorHAnsi" w:hAnsiTheme="minorHAnsi" w:cstheme="minorHAnsi"/>
                <w:b/>
              </w:rPr>
              <w:t>ok</w:t>
            </w:r>
            <w:proofErr w:type="spellEnd"/>
            <w:r w:rsidRPr="009847B6">
              <w:rPr>
                <w:rFonts w:asciiTheme="minorHAnsi" w:hAnsiTheme="minorHAnsi" w:cstheme="minorHAnsi"/>
                <w:b/>
              </w:rPr>
              <w:t xml:space="preserve"> </w:t>
            </w:r>
            <w:r w:rsidRPr="009847B6">
              <w:rPr>
                <w:rFonts w:asciiTheme="minorHAnsi" w:hAnsiTheme="minorHAnsi" w:cstheme="minorHAnsi"/>
              </w:rPr>
              <w:t xml:space="preserve">and </w:t>
            </w:r>
            <w:proofErr w:type="spellStart"/>
            <w:r>
              <w:rPr>
                <w:rFonts w:asciiTheme="minorHAnsi" w:hAnsiTheme="minorHAnsi" w:cstheme="minorHAnsi"/>
                <w:b/>
              </w:rPr>
              <w:t>formatoFE</w:t>
            </w:r>
            <w:r w:rsidRPr="009847B6">
              <w:rPr>
                <w:rFonts w:asciiTheme="minorHAnsi" w:hAnsiTheme="minorHAnsi" w:cstheme="minorHAnsi"/>
                <w:b/>
              </w:rPr>
              <w:t>ok</w:t>
            </w:r>
            <w:proofErr w:type="spellEnd"/>
            <w:r w:rsidRPr="009847B6">
              <w:rPr>
                <w:rFonts w:asciiTheme="minorHAnsi" w:hAnsiTheme="minorHAnsi" w:cstheme="minorHAnsi"/>
              </w:rPr>
              <w:t>]</w:t>
            </w:r>
            <w:r>
              <w:rPr>
                <w:rFonts w:asciiTheme="minorHAnsi" w:hAnsiTheme="minorHAnsi" w:cstheme="minorHAnsi"/>
              </w:rPr>
              <w:t xml:space="preserve"> </w:t>
            </w:r>
          </w:p>
          <w:p w:rsidR="00D16725" w:rsidRPr="009847B6" w:rsidRDefault="00D16725" w:rsidP="00D16725">
            <w:pPr>
              <w:jc w:val="both"/>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property</w:t>
            </w:r>
            <w:proofErr w:type="spellEnd"/>
            <w:r>
              <w:rPr>
                <w:rFonts w:asciiTheme="minorHAnsi" w:hAnsiTheme="minorHAnsi" w:cstheme="minorHAnsi"/>
              </w:rPr>
              <w:t xml:space="preserve"> </w:t>
            </w:r>
            <w:proofErr w:type="spellStart"/>
            <w:r w:rsidRPr="00D16725">
              <w:rPr>
                <w:rFonts w:asciiTheme="minorHAnsi" w:hAnsiTheme="minorHAnsi" w:cstheme="minorHAnsi"/>
                <w:b/>
              </w:rPr>
              <w:t>nonE</w:t>
            </w:r>
            <w:r>
              <w:rPr>
                <w:rFonts w:asciiTheme="minorHAnsi" w:hAnsiTheme="minorHAnsi" w:cstheme="minorHAnsi"/>
                <w:b/>
              </w:rPr>
              <w:t>sisteEE</w:t>
            </w:r>
            <w:r w:rsidRPr="00CE5124">
              <w:rPr>
                <w:rFonts w:asciiTheme="minorHAnsi" w:hAnsiTheme="minorHAnsi" w:cstheme="minorHAnsi"/>
                <w:b/>
              </w:rPr>
              <w:t>ok</w:t>
            </w:r>
            <w:proofErr w:type="spellEnd"/>
            <w:r>
              <w:rPr>
                <w:rFonts w:asciiTheme="minorHAnsi" w:hAnsiTheme="minorHAnsi" w:cstheme="minorHAnsi"/>
              </w:rPr>
              <w:t>]</w:t>
            </w:r>
          </w:p>
        </w:tc>
      </w:tr>
    </w:tbl>
    <w:p w:rsidR="00AB54C1" w:rsidRDefault="00DF0F0C" w:rsidP="0068690D">
      <w:pPr>
        <w:jc w:val="both"/>
      </w:pPr>
      <w:r>
        <w:br w:type="page"/>
      </w:r>
    </w:p>
    <w:tbl>
      <w:tblPr>
        <w:tblStyle w:val="Grigliatabella"/>
        <w:tblW w:w="0" w:type="auto"/>
        <w:tblLook w:val="04A0" w:firstRow="1" w:lastRow="0" w:firstColumn="1" w:lastColumn="0" w:noHBand="0" w:noVBand="1"/>
      </w:tblPr>
      <w:tblGrid>
        <w:gridCol w:w="2263"/>
        <w:gridCol w:w="7364"/>
      </w:tblGrid>
      <w:tr w:rsidR="00AB54C1" w:rsidTr="009847B6">
        <w:tc>
          <w:tcPr>
            <w:tcW w:w="9627" w:type="dxa"/>
            <w:gridSpan w:val="2"/>
          </w:tcPr>
          <w:p w:rsidR="00AB54C1" w:rsidRDefault="00AB54C1" w:rsidP="009847B6">
            <w:pPr>
              <w:jc w:val="both"/>
            </w:pPr>
            <w:r>
              <w:rPr>
                <w:b/>
              </w:rPr>
              <w:lastRenderedPageBreak/>
              <w:t xml:space="preserve">Parametro: </w:t>
            </w:r>
            <w:r>
              <w:t>password</w:t>
            </w:r>
          </w:p>
          <w:p w:rsidR="00AB54C1" w:rsidRPr="002059CC" w:rsidRDefault="00AB54C1" w:rsidP="00AB54C1">
            <w:pPr>
              <w:jc w:val="both"/>
            </w:pPr>
            <w:r>
              <w:rPr>
                <w:b/>
              </w:rPr>
              <w:t xml:space="preserve">Formato: </w:t>
            </w:r>
            <w:r w:rsidR="00CA5762" w:rsidRPr="00CA5762">
              <w:t>^(?=.*[0-9])(?=.*[a-z])(?=.*[A-Z])(?=.*[@#_&amp;£%?^§+-])(?=^\S+$).{8,32}$</w:t>
            </w:r>
            <w:r w:rsidR="00CA5762">
              <w:t xml:space="preserve"> {8</w:t>
            </w:r>
            <w:r>
              <w:t>, 32}</w:t>
            </w:r>
          </w:p>
        </w:tc>
      </w:tr>
      <w:tr w:rsidR="00AB54C1" w:rsidTr="009847B6">
        <w:tc>
          <w:tcPr>
            <w:tcW w:w="2263" w:type="dxa"/>
            <w:shd w:val="clear" w:color="auto" w:fill="D9D9D9" w:themeFill="background1" w:themeFillShade="D9"/>
          </w:tcPr>
          <w:p w:rsidR="00AB54C1" w:rsidRPr="008475A8" w:rsidRDefault="00AB54C1" w:rsidP="009847B6">
            <w:pPr>
              <w:jc w:val="center"/>
              <w:rPr>
                <w:b/>
              </w:rPr>
            </w:pPr>
            <w:r>
              <w:rPr>
                <w:b/>
              </w:rPr>
              <w:t>Categorie</w:t>
            </w:r>
          </w:p>
        </w:tc>
        <w:tc>
          <w:tcPr>
            <w:tcW w:w="7364" w:type="dxa"/>
            <w:shd w:val="clear" w:color="auto" w:fill="D9D9D9" w:themeFill="background1" w:themeFillShade="D9"/>
          </w:tcPr>
          <w:p w:rsidR="00AB54C1" w:rsidRPr="008475A8" w:rsidRDefault="00AB54C1" w:rsidP="009847B6">
            <w:pPr>
              <w:jc w:val="center"/>
              <w:rPr>
                <w:b/>
              </w:rPr>
            </w:pPr>
            <w:r>
              <w:rPr>
                <w:b/>
              </w:rPr>
              <w:t>Scelte</w:t>
            </w:r>
          </w:p>
        </w:tc>
      </w:tr>
      <w:tr w:rsidR="00AB54C1" w:rsidTr="009847B6">
        <w:tc>
          <w:tcPr>
            <w:tcW w:w="2263" w:type="dxa"/>
          </w:tcPr>
          <w:p w:rsidR="00AB54C1" w:rsidRDefault="00AB54C1" w:rsidP="009847B6">
            <w:pPr>
              <w:jc w:val="both"/>
            </w:pPr>
            <w:r>
              <w:t xml:space="preserve">lunghezza </w:t>
            </w:r>
            <w:proofErr w:type="spellStart"/>
            <w:r>
              <w:t>lp</w:t>
            </w:r>
            <w:r w:rsidR="00D673F0">
              <w:t>w</w:t>
            </w:r>
            <w:proofErr w:type="spellEnd"/>
          </w:p>
        </w:tc>
        <w:tc>
          <w:tcPr>
            <w:tcW w:w="7364" w:type="dxa"/>
          </w:tcPr>
          <w:p w:rsidR="00AB54C1" w:rsidRPr="002059CC" w:rsidRDefault="00CA5762" w:rsidP="009847B6">
            <w:pPr>
              <w:rPr>
                <w:rFonts w:asciiTheme="minorHAnsi" w:hAnsiTheme="minorHAnsi" w:cstheme="minorHAnsi"/>
              </w:rPr>
            </w:pPr>
            <w:r>
              <w:rPr>
                <w:rFonts w:asciiTheme="minorHAnsi" w:hAnsiTheme="minorHAnsi" w:cstheme="minorHAnsi"/>
              </w:rPr>
              <w:t>1: lunghezza &lt;</w:t>
            </w:r>
            <w:proofErr w:type="gramStart"/>
            <w:r>
              <w:rPr>
                <w:rFonts w:asciiTheme="minorHAnsi" w:hAnsiTheme="minorHAnsi" w:cstheme="minorHAnsi"/>
              </w:rPr>
              <w:t>8</w:t>
            </w:r>
            <w:r w:rsidR="00AB54C1">
              <w:rPr>
                <w:rFonts w:asciiTheme="minorHAnsi" w:hAnsiTheme="minorHAnsi" w:cstheme="minorHAnsi"/>
              </w:rPr>
              <w:t xml:space="preserve"> </w:t>
            </w:r>
            <w:r w:rsidR="00AB54C1" w:rsidRPr="002059CC">
              <w:rPr>
                <w:rFonts w:asciiTheme="minorHAnsi" w:hAnsiTheme="minorHAnsi" w:cstheme="minorHAnsi"/>
              </w:rPr>
              <w:t xml:space="preserve"> [</w:t>
            </w:r>
            <w:proofErr w:type="gramEnd"/>
            <w:r w:rsidR="00AB54C1" w:rsidRPr="002059CC">
              <w:rPr>
                <w:rFonts w:asciiTheme="minorHAnsi" w:hAnsiTheme="minorHAnsi" w:cstheme="minorHAnsi"/>
              </w:rPr>
              <w:t>errore]</w:t>
            </w:r>
          </w:p>
          <w:p w:rsidR="00AB54C1" w:rsidRPr="002059CC" w:rsidRDefault="00AB54C1" w:rsidP="009847B6">
            <w:pPr>
              <w:rPr>
                <w:rFonts w:asciiTheme="minorHAnsi" w:hAnsiTheme="minorHAnsi" w:cstheme="minorHAnsi"/>
              </w:rPr>
            </w:pPr>
            <w:r>
              <w:rPr>
                <w:rFonts w:asciiTheme="minorHAnsi" w:hAnsiTheme="minorHAnsi" w:cstheme="minorHAnsi"/>
              </w:rPr>
              <w:t>2: lunghezza &gt;=</w:t>
            </w:r>
            <w:r w:rsidR="00CA5762">
              <w:rPr>
                <w:rFonts w:asciiTheme="minorHAnsi" w:hAnsiTheme="minorHAnsi" w:cstheme="minorHAnsi"/>
              </w:rPr>
              <w:t xml:space="preserve"> 8</w:t>
            </w:r>
            <w:r>
              <w:rPr>
                <w:rFonts w:asciiTheme="minorHAnsi" w:hAnsiTheme="minorHAnsi" w:cstheme="minorHAnsi"/>
              </w:rPr>
              <w:t xml:space="preserve"> &amp;&amp; lunghezza &lt;= </w:t>
            </w:r>
            <w:proofErr w:type="gramStart"/>
            <w:r>
              <w:rPr>
                <w:rFonts w:asciiTheme="minorHAnsi" w:hAnsiTheme="minorHAnsi" w:cstheme="minorHAnsi"/>
              </w:rPr>
              <w:t xml:space="preserve">32 </w:t>
            </w:r>
            <w:r w:rsidRPr="002059CC">
              <w:rPr>
                <w:rFonts w:asciiTheme="minorHAnsi" w:hAnsiTheme="minorHAnsi" w:cstheme="minorHAnsi"/>
              </w:rPr>
              <w:t xml:space="preserve"> [</w:t>
            </w:r>
            <w:proofErr w:type="spellStart"/>
            <w:proofErr w:type="gramEnd"/>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sidR="00820C33">
              <w:rPr>
                <w:rFonts w:asciiTheme="minorHAnsi" w:hAnsiTheme="minorHAnsi" w:cstheme="minorHAnsi"/>
                <w:b/>
              </w:rPr>
              <w:t>lunghezzaLP</w:t>
            </w:r>
            <w:r w:rsidRPr="002059CC">
              <w:rPr>
                <w:rFonts w:asciiTheme="minorHAnsi" w:hAnsiTheme="minorHAnsi" w:cstheme="minorHAnsi"/>
                <w:b/>
              </w:rPr>
              <w:t>ok</w:t>
            </w:r>
            <w:proofErr w:type="spellEnd"/>
            <w:r w:rsidRPr="002059CC">
              <w:rPr>
                <w:rFonts w:asciiTheme="minorHAnsi" w:hAnsiTheme="minorHAnsi" w:cstheme="minorHAnsi"/>
              </w:rPr>
              <w:t>]</w:t>
            </w:r>
          </w:p>
          <w:p w:rsidR="00AB54C1" w:rsidRPr="002059CC" w:rsidRDefault="00AB54C1" w:rsidP="009847B6">
            <w:pPr>
              <w:rPr>
                <w:rFonts w:asciiTheme="minorHAnsi" w:hAnsiTheme="minorHAnsi" w:cstheme="minorHAnsi"/>
              </w:rPr>
            </w:pPr>
            <w:r>
              <w:rPr>
                <w:rFonts w:asciiTheme="minorHAnsi" w:hAnsiTheme="minorHAnsi" w:cstheme="minorHAnsi"/>
              </w:rPr>
              <w:t>3</w:t>
            </w:r>
            <w:r w:rsidRPr="002059CC">
              <w:rPr>
                <w:rFonts w:asciiTheme="minorHAnsi" w:hAnsiTheme="minorHAnsi" w:cstheme="minorHAnsi"/>
              </w:rPr>
              <w:t>: lunghezza &gt;</w:t>
            </w:r>
            <w:r>
              <w:rPr>
                <w:rFonts w:asciiTheme="minorHAnsi" w:hAnsiTheme="minorHAnsi" w:cstheme="minorHAnsi"/>
              </w:rPr>
              <w:t>32</w:t>
            </w:r>
            <w:r w:rsidRPr="002059CC">
              <w:rPr>
                <w:rFonts w:asciiTheme="minorHAnsi" w:hAnsiTheme="minorHAnsi" w:cstheme="minorHAnsi"/>
              </w:rPr>
              <w:t xml:space="preserve"> [errore]</w:t>
            </w:r>
          </w:p>
          <w:p w:rsidR="00AB54C1" w:rsidRPr="002059CC" w:rsidRDefault="00AB54C1" w:rsidP="009847B6">
            <w:pPr>
              <w:rPr>
                <w:rFonts w:asciiTheme="minorHAnsi" w:hAnsiTheme="minorHAnsi" w:cstheme="minorHAnsi"/>
              </w:rPr>
            </w:pPr>
          </w:p>
        </w:tc>
      </w:tr>
      <w:tr w:rsidR="00AB54C1" w:rsidTr="009847B6">
        <w:tc>
          <w:tcPr>
            <w:tcW w:w="2263" w:type="dxa"/>
          </w:tcPr>
          <w:p w:rsidR="00AB54C1" w:rsidRDefault="00AB54C1" w:rsidP="009847B6">
            <w:pPr>
              <w:jc w:val="both"/>
            </w:pPr>
            <w:r>
              <w:t xml:space="preserve">formato </w:t>
            </w:r>
            <w:proofErr w:type="spellStart"/>
            <w:r>
              <w:t>fp</w:t>
            </w:r>
            <w:r w:rsidR="00D673F0">
              <w:t>w</w:t>
            </w:r>
            <w:proofErr w:type="spellEnd"/>
          </w:p>
        </w:tc>
        <w:tc>
          <w:tcPr>
            <w:tcW w:w="7364" w:type="dxa"/>
          </w:tcPr>
          <w:p w:rsidR="00AB54C1" w:rsidRPr="002059CC" w:rsidRDefault="00AB54C1" w:rsidP="009847B6">
            <w:pPr>
              <w:rPr>
                <w:rFonts w:asciiTheme="minorHAnsi" w:hAnsiTheme="minorHAnsi" w:cstheme="minorHAnsi"/>
              </w:rPr>
            </w:pPr>
            <w:r w:rsidRPr="002059CC">
              <w:rPr>
                <w:rFonts w:asciiTheme="minorHAnsi" w:hAnsiTheme="minorHAnsi" w:cstheme="minorHAnsi"/>
              </w:rPr>
              <w:t>1: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sidR="00820C33">
              <w:rPr>
                <w:rFonts w:asciiTheme="minorHAnsi" w:hAnsiTheme="minorHAnsi" w:cstheme="minorHAnsi"/>
                <w:b/>
              </w:rPr>
              <w:t>lunghezzaLP</w:t>
            </w:r>
            <w:r w:rsidRPr="002059CC">
              <w:rPr>
                <w:rFonts w:asciiTheme="minorHAnsi" w:hAnsiTheme="minorHAnsi" w:cstheme="minorHAnsi"/>
                <w:b/>
              </w:rPr>
              <w:t>ok</w:t>
            </w:r>
            <w:proofErr w:type="spellEnd"/>
            <w:r w:rsidRPr="002059CC">
              <w:rPr>
                <w:rFonts w:asciiTheme="minorHAnsi" w:hAnsiTheme="minorHAnsi" w:cstheme="minorHAnsi"/>
              </w:rPr>
              <w:t>]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sidR="00820C33">
              <w:rPr>
                <w:rFonts w:asciiTheme="minorHAnsi" w:hAnsiTheme="minorHAnsi" w:cstheme="minorHAnsi"/>
                <w:b/>
              </w:rPr>
              <w:t>formatoFP</w:t>
            </w:r>
            <w:r w:rsidRPr="002059CC">
              <w:rPr>
                <w:rFonts w:asciiTheme="minorHAnsi" w:hAnsiTheme="minorHAnsi" w:cstheme="minorHAnsi"/>
                <w:b/>
              </w:rPr>
              <w:t>ok</w:t>
            </w:r>
            <w:proofErr w:type="spellEnd"/>
            <w:r w:rsidRPr="002059CC">
              <w:rPr>
                <w:rFonts w:asciiTheme="minorHAnsi" w:hAnsiTheme="minorHAnsi" w:cstheme="minorHAnsi"/>
              </w:rPr>
              <w:t>]</w:t>
            </w:r>
          </w:p>
          <w:p w:rsidR="00AB54C1" w:rsidRPr="002059CC" w:rsidRDefault="00AB54C1" w:rsidP="009847B6">
            <w:pPr>
              <w:rPr>
                <w:rFonts w:asciiTheme="minorHAnsi" w:hAnsiTheme="minorHAnsi" w:cstheme="minorHAnsi"/>
              </w:rPr>
            </w:pPr>
            <w:r w:rsidRPr="002059CC">
              <w:rPr>
                <w:rFonts w:asciiTheme="minorHAnsi" w:hAnsiTheme="minorHAnsi" w:cstheme="minorHAnsi"/>
              </w:rPr>
              <w:t>2: non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w:t>
            </w:r>
            <w:r w:rsidR="00820C33">
              <w:rPr>
                <w:rFonts w:asciiTheme="minorHAnsi" w:hAnsiTheme="minorHAnsi" w:cstheme="minorHAnsi"/>
                <w:b/>
              </w:rPr>
              <w:t>aLP</w:t>
            </w:r>
            <w:r w:rsidRPr="002059CC">
              <w:rPr>
                <w:rFonts w:asciiTheme="minorHAnsi" w:hAnsiTheme="minorHAnsi" w:cstheme="minorHAnsi"/>
                <w:b/>
              </w:rPr>
              <w:t>ok</w:t>
            </w:r>
            <w:proofErr w:type="spellEnd"/>
            <w:r w:rsidRPr="002059CC">
              <w:rPr>
                <w:rFonts w:asciiTheme="minorHAnsi" w:hAnsiTheme="minorHAnsi" w:cstheme="minorHAnsi"/>
              </w:rPr>
              <w:t>]</w:t>
            </w:r>
          </w:p>
        </w:tc>
      </w:tr>
    </w:tbl>
    <w:p w:rsidR="00193617" w:rsidRDefault="00193617" w:rsidP="0068690D">
      <w:pPr>
        <w:jc w:val="both"/>
      </w:pPr>
    </w:p>
    <w:tbl>
      <w:tblPr>
        <w:tblStyle w:val="Grigliatabella"/>
        <w:tblW w:w="0" w:type="auto"/>
        <w:tblLook w:val="04A0" w:firstRow="1" w:lastRow="0" w:firstColumn="1" w:lastColumn="0" w:noHBand="0" w:noVBand="1"/>
      </w:tblPr>
      <w:tblGrid>
        <w:gridCol w:w="1696"/>
        <w:gridCol w:w="7931"/>
      </w:tblGrid>
      <w:tr w:rsidR="008F7E3F" w:rsidTr="0089235A">
        <w:trPr>
          <w:trHeight w:val="380"/>
        </w:trPr>
        <w:tc>
          <w:tcPr>
            <w:tcW w:w="1696" w:type="dxa"/>
            <w:shd w:val="clear" w:color="auto" w:fill="D9D9D9" w:themeFill="background1" w:themeFillShade="D9"/>
          </w:tcPr>
          <w:p w:rsidR="008F7E3F" w:rsidRPr="008F7E3F" w:rsidRDefault="008F7E3F" w:rsidP="008F7E3F">
            <w:pPr>
              <w:jc w:val="center"/>
              <w:rPr>
                <w:b/>
              </w:rPr>
            </w:pPr>
            <w:r w:rsidRPr="008F7E3F">
              <w:rPr>
                <w:b/>
              </w:rPr>
              <w:t>Codice</w:t>
            </w:r>
          </w:p>
        </w:tc>
        <w:tc>
          <w:tcPr>
            <w:tcW w:w="7931" w:type="dxa"/>
            <w:shd w:val="clear" w:color="auto" w:fill="D9D9D9" w:themeFill="background1" w:themeFillShade="D9"/>
          </w:tcPr>
          <w:p w:rsidR="008F7E3F" w:rsidRPr="008F7E3F" w:rsidRDefault="008F7E3F" w:rsidP="008F7E3F">
            <w:pPr>
              <w:jc w:val="center"/>
              <w:rPr>
                <w:b/>
              </w:rPr>
            </w:pPr>
            <w:r w:rsidRPr="008F7E3F">
              <w:rPr>
                <w:b/>
              </w:rPr>
              <w:t>Combinazione</w:t>
            </w:r>
          </w:p>
        </w:tc>
      </w:tr>
      <w:tr w:rsidR="008F7E3F" w:rsidTr="00416523">
        <w:trPr>
          <w:trHeight w:val="379"/>
        </w:trPr>
        <w:tc>
          <w:tcPr>
            <w:tcW w:w="1696" w:type="dxa"/>
            <w:vAlign w:val="center"/>
          </w:tcPr>
          <w:p w:rsidR="008F7E3F" w:rsidRPr="00416523" w:rsidRDefault="00193617" w:rsidP="0068690D">
            <w:pPr>
              <w:jc w:val="both"/>
              <w:rPr>
                <w:b/>
              </w:rPr>
            </w:pPr>
            <w:r>
              <w:rPr>
                <w:b/>
              </w:rPr>
              <w:t>TF</w:t>
            </w:r>
            <w:r w:rsidR="00416523" w:rsidRPr="00416523">
              <w:rPr>
                <w:b/>
              </w:rPr>
              <w:t>_1.1_01</w:t>
            </w:r>
          </w:p>
        </w:tc>
        <w:tc>
          <w:tcPr>
            <w:tcW w:w="7931" w:type="dxa"/>
          </w:tcPr>
          <w:p w:rsidR="008F7E3F" w:rsidRDefault="00D673F0" w:rsidP="0068690D">
            <w:pPr>
              <w:jc w:val="both"/>
            </w:pPr>
            <w:r>
              <w:t>lc</w:t>
            </w:r>
            <w:r w:rsidR="00416523">
              <w:t>1</w:t>
            </w:r>
          </w:p>
        </w:tc>
      </w:tr>
      <w:tr w:rsidR="008F7E3F" w:rsidTr="00416523">
        <w:trPr>
          <w:trHeight w:val="380"/>
        </w:trPr>
        <w:tc>
          <w:tcPr>
            <w:tcW w:w="1696" w:type="dxa"/>
          </w:tcPr>
          <w:p w:rsidR="008F7E3F" w:rsidRDefault="00193617" w:rsidP="0068690D">
            <w:pPr>
              <w:jc w:val="both"/>
            </w:pPr>
            <w:r>
              <w:rPr>
                <w:b/>
              </w:rPr>
              <w:t>TF</w:t>
            </w:r>
            <w:r w:rsidR="00416523">
              <w:rPr>
                <w:b/>
              </w:rPr>
              <w:t>_1.1_02</w:t>
            </w:r>
          </w:p>
        </w:tc>
        <w:tc>
          <w:tcPr>
            <w:tcW w:w="7931" w:type="dxa"/>
          </w:tcPr>
          <w:p w:rsidR="008F7E3F" w:rsidRDefault="00D673F0" w:rsidP="0068690D">
            <w:pPr>
              <w:jc w:val="both"/>
            </w:pPr>
            <w:r>
              <w:t>lc</w:t>
            </w:r>
            <w:r w:rsidR="00416523">
              <w:t>3</w:t>
            </w:r>
          </w:p>
        </w:tc>
      </w:tr>
      <w:tr w:rsidR="008F7E3F" w:rsidTr="00416523">
        <w:trPr>
          <w:trHeight w:val="380"/>
        </w:trPr>
        <w:tc>
          <w:tcPr>
            <w:tcW w:w="1696" w:type="dxa"/>
          </w:tcPr>
          <w:p w:rsidR="008F7E3F" w:rsidRPr="00D673F0" w:rsidRDefault="00193617" w:rsidP="0068690D">
            <w:pPr>
              <w:jc w:val="both"/>
              <w:rPr>
                <w:b/>
              </w:rPr>
            </w:pPr>
            <w:r>
              <w:rPr>
                <w:b/>
              </w:rPr>
              <w:t>TF</w:t>
            </w:r>
            <w:r w:rsidR="00D673F0">
              <w:rPr>
                <w:b/>
              </w:rPr>
              <w:t>_1.1_03</w:t>
            </w:r>
          </w:p>
        </w:tc>
        <w:tc>
          <w:tcPr>
            <w:tcW w:w="7931" w:type="dxa"/>
          </w:tcPr>
          <w:p w:rsidR="008F7E3F" w:rsidRDefault="00D673F0" w:rsidP="0068690D">
            <w:pPr>
              <w:jc w:val="both"/>
            </w:pPr>
            <w:r>
              <w:t>lc2.fc2</w:t>
            </w:r>
          </w:p>
        </w:tc>
      </w:tr>
      <w:tr w:rsidR="00D673F0" w:rsidTr="00416523">
        <w:trPr>
          <w:trHeight w:val="380"/>
        </w:trPr>
        <w:tc>
          <w:tcPr>
            <w:tcW w:w="1696" w:type="dxa"/>
          </w:tcPr>
          <w:p w:rsidR="00D673F0" w:rsidRDefault="00193617" w:rsidP="0068690D">
            <w:pPr>
              <w:jc w:val="both"/>
              <w:rPr>
                <w:b/>
              </w:rPr>
            </w:pPr>
            <w:r>
              <w:rPr>
                <w:b/>
              </w:rPr>
              <w:t>TF</w:t>
            </w:r>
            <w:r w:rsidR="00D673F0">
              <w:rPr>
                <w:b/>
              </w:rPr>
              <w:t>_1.1_04</w:t>
            </w:r>
          </w:p>
        </w:tc>
        <w:tc>
          <w:tcPr>
            <w:tcW w:w="7931" w:type="dxa"/>
          </w:tcPr>
          <w:p w:rsidR="00D673F0" w:rsidRDefault="008A7DE6" w:rsidP="0068690D">
            <w:pPr>
              <w:jc w:val="both"/>
            </w:pPr>
            <w:r>
              <w:t>lc2.fc1.ln1</w:t>
            </w:r>
          </w:p>
        </w:tc>
      </w:tr>
      <w:tr w:rsidR="008A7DE6" w:rsidTr="00416523">
        <w:trPr>
          <w:trHeight w:val="380"/>
        </w:trPr>
        <w:tc>
          <w:tcPr>
            <w:tcW w:w="1696" w:type="dxa"/>
          </w:tcPr>
          <w:p w:rsidR="008A7DE6" w:rsidRDefault="00193617" w:rsidP="0068690D">
            <w:pPr>
              <w:jc w:val="both"/>
              <w:rPr>
                <w:b/>
              </w:rPr>
            </w:pPr>
            <w:r>
              <w:rPr>
                <w:b/>
              </w:rPr>
              <w:t>TF</w:t>
            </w:r>
            <w:r w:rsidR="008A7DE6">
              <w:rPr>
                <w:b/>
              </w:rPr>
              <w:t>_1.1_05</w:t>
            </w:r>
          </w:p>
        </w:tc>
        <w:tc>
          <w:tcPr>
            <w:tcW w:w="7931" w:type="dxa"/>
          </w:tcPr>
          <w:p w:rsidR="008A7DE6" w:rsidRDefault="008A7DE6" w:rsidP="0068690D">
            <w:pPr>
              <w:jc w:val="both"/>
            </w:pPr>
            <w:r>
              <w:t>lc2.fc1.ln3</w:t>
            </w:r>
          </w:p>
        </w:tc>
      </w:tr>
      <w:tr w:rsidR="008A7DE6" w:rsidTr="00416523">
        <w:trPr>
          <w:trHeight w:val="380"/>
        </w:trPr>
        <w:tc>
          <w:tcPr>
            <w:tcW w:w="1696" w:type="dxa"/>
          </w:tcPr>
          <w:p w:rsidR="008A7DE6" w:rsidRDefault="00193617" w:rsidP="0068690D">
            <w:pPr>
              <w:jc w:val="both"/>
              <w:rPr>
                <w:b/>
              </w:rPr>
            </w:pPr>
            <w:r>
              <w:rPr>
                <w:b/>
              </w:rPr>
              <w:t>TF</w:t>
            </w:r>
            <w:r w:rsidR="008A7DE6">
              <w:rPr>
                <w:b/>
              </w:rPr>
              <w:t>_1.1_06</w:t>
            </w:r>
          </w:p>
        </w:tc>
        <w:tc>
          <w:tcPr>
            <w:tcW w:w="7931" w:type="dxa"/>
          </w:tcPr>
          <w:p w:rsidR="008A7DE6" w:rsidRDefault="008A7DE6" w:rsidP="0068690D">
            <w:pPr>
              <w:jc w:val="both"/>
            </w:pPr>
            <w:r>
              <w:t>lc2.fc1.ln2.fn2</w:t>
            </w:r>
          </w:p>
        </w:tc>
      </w:tr>
      <w:tr w:rsidR="008A7DE6" w:rsidTr="00416523">
        <w:trPr>
          <w:trHeight w:val="380"/>
        </w:trPr>
        <w:tc>
          <w:tcPr>
            <w:tcW w:w="1696" w:type="dxa"/>
          </w:tcPr>
          <w:p w:rsidR="008A7DE6" w:rsidRDefault="00193617" w:rsidP="0068690D">
            <w:pPr>
              <w:jc w:val="both"/>
              <w:rPr>
                <w:b/>
              </w:rPr>
            </w:pPr>
            <w:r>
              <w:rPr>
                <w:b/>
              </w:rPr>
              <w:t>TF</w:t>
            </w:r>
            <w:r w:rsidR="008A7DE6">
              <w:rPr>
                <w:b/>
              </w:rPr>
              <w:t>_1.1_07</w:t>
            </w:r>
          </w:p>
        </w:tc>
        <w:tc>
          <w:tcPr>
            <w:tcW w:w="7931" w:type="dxa"/>
          </w:tcPr>
          <w:p w:rsidR="008A7DE6" w:rsidRDefault="008A7DE6" w:rsidP="0068690D">
            <w:pPr>
              <w:jc w:val="both"/>
            </w:pPr>
            <w:r>
              <w:t>lc2.fc1.ln2.fn1.lin1</w:t>
            </w:r>
          </w:p>
        </w:tc>
      </w:tr>
      <w:tr w:rsidR="008A7DE6" w:rsidTr="00416523">
        <w:trPr>
          <w:trHeight w:val="380"/>
        </w:trPr>
        <w:tc>
          <w:tcPr>
            <w:tcW w:w="1696" w:type="dxa"/>
          </w:tcPr>
          <w:p w:rsidR="008A7DE6" w:rsidRDefault="00193617" w:rsidP="0068690D">
            <w:pPr>
              <w:jc w:val="both"/>
              <w:rPr>
                <w:b/>
              </w:rPr>
            </w:pPr>
            <w:r>
              <w:rPr>
                <w:b/>
              </w:rPr>
              <w:t>TF</w:t>
            </w:r>
            <w:r w:rsidR="008A7DE6">
              <w:rPr>
                <w:b/>
              </w:rPr>
              <w:t>_1.1_08</w:t>
            </w:r>
          </w:p>
        </w:tc>
        <w:tc>
          <w:tcPr>
            <w:tcW w:w="7931" w:type="dxa"/>
          </w:tcPr>
          <w:p w:rsidR="008A7DE6" w:rsidRDefault="008A7DE6" w:rsidP="0068690D">
            <w:pPr>
              <w:jc w:val="both"/>
            </w:pPr>
            <w:r>
              <w:t>lc2.fc1.ln2.fn1.lin3</w:t>
            </w:r>
          </w:p>
        </w:tc>
      </w:tr>
      <w:tr w:rsidR="008A7DE6" w:rsidTr="00416523">
        <w:trPr>
          <w:trHeight w:val="380"/>
        </w:trPr>
        <w:tc>
          <w:tcPr>
            <w:tcW w:w="1696" w:type="dxa"/>
          </w:tcPr>
          <w:p w:rsidR="008A7DE6" w:rsidRDefault="00193617" w:rsidP="0068690D">
            <w:pPr>
              <w:jc w:val="both"/>
              <w:rPr>
                <w:b/>
              </w:rPr>
            </w:pPr>
            <w:r>
              <w:rPr>
                <w:b/>
              </w:rPr>
              <w:t>TF</w:t>
            </w:r>
            <w:r w:rsidR="008A7DE6">
              <w:rPr>
                <w:b/>
              </w:rPr>
              <w:t>_1.1_09</w:t>
            </w:r>
          </w:p>
        </w:tc>
        <w:tc>
          <w:tcPr>
            <w:tcW w:w="7931" w:type="dxa"/>
          </w:tcPr>
          <w:p w:rsidR="008A7DE6" w:rsidRDefault="008A7DE6" w:rsidP="0068690D">
            <w:pPr>
              <w:jc w:val="both"/>
            </w:pPr>
            <w:r>
              <w:t>lc2.fc1.ln2.fn1.lin2.fin2</w:t>
            </w:r>
          </w:p>
        </w:tc>
      </w:tr>
      <w:tr w:rsidR="008A7DE6" w:rsidTr="00416523">
        <w:trPr>
          <w:trHeight w:val="380"/>
        </w:trPr>
        <w:tc>
          <w:tcPr>
            <w:tcW w:w="1696" w:type="dxa"/>
          </w:tcPr>
          <w:p w:rsidR="008A7DE6" w:rsidRDefault="00193617" w:rsidP="0068690D">
            <w:pPr>
              <w:jc w:val="both"/>
              <w:rPr>
                <w:b/>
              </w:rPr>
            </w:pPr>
            <w:r>
              <w:rPr>
                <w:b/>
              </w:rPr>
              <w:t>TF</w:t>
            </w:r>
            <w:r w:rsidR="008A7DE6">
              <w:rPr>
                <w:b/>
              </w:rPr>
              <w:t>_1.1_10</w:t>
            </w:r>
          </w:p>
        </w:tc>
        <w:tc>
          <w:tcPr>
            <w:tcW w:w="7931" w:type="dxa"/>
          </w:tcPr>
          <w:p w:rsidR="008A7DE6" w:rsidRDefault="008A7DE6" w:rsidP="0068690D">
            <w:pPr>
              <w:jc w:val="both"/>
            </w:pPr>
            <w:r>
              <w:t>lc2.fc1.ln2.fn1.lin2.fin1.lct1</w:t>
            </w:r>
          </w:p>
        </w:tc>
      </w:tr>
      <w:tr w:rsidR="008A7DE6" w:rsidTr="00416523">
        <w:trPr>
          <w:trHeight w:val="380"/>
        </w:trPr>
        <w:tc>
          <w:tcPr>
            <w:tcW w:w="1696" w:type="dxa"/>
          </w:tcPr>
          <w:p w:rsidR="008A7DE6" w:rsidRDefault="00193617" w:rsidP="0068690D">
            <w:pPr>
              <w:jc w:val="both"/>
              <w:rPr>
                <w:b/>
              </w:rPr>
            </w:pPr>
            <w:r>
              <w:rPr>
                <w:b/>
              </w:rPr>
              <w:t>TF</w:t>
            </w:r>
            <w:r w:rsidR="008A7DE6">
              <w:rPr>
                <w:b/>
              </w:rPr>
              <w:t>_1.1_11</w:t>
            </w:r>
          </w:p>
        </w:tc>
        <w:tc>
          <w:tcPr>
            <w:tcW w:w="7931" w:type="dxa"/>
          </w:tcPr>
          <w:p w:rsidR="008A7DE6" w:rsidRDefault="008A7DE6" w:rsidP="0068690D">
            <w:pPr>
              <w:jc w:val="both"/>
            </w:pPr>
            <w:r>
              <w:t>lc2.fc1.ln2.fn1.lin2.fin1.lct3</w:t>
            </w:r>
          </w:p>
        </w:tc>
      </w:tr>
      <w:tr w:rsidR="008A7DE6" w:rsidTr="00416523">
        <w:trPr>
          <w:trHeight w:val="380"/>
        </w:trPr>
        <w:tc>
          <w:tcPr>
            <w:tcW w:w="1696" w:type="dxa"/>
          </w:tcPr>
          <w:p w:rsidR="008A7DE6" w:rsidRDefault="00193617" w:rsidP="0068690D">
            <w:pPr>
              <w:jc w:val="both"/>
              <w:rPr>
                <w:b/>
              </w:rPr>
            </w:pPr>
            <w:r>
              <w:rPr>
                <w:b/>
              </w:rPr>
              <w:t>TF</w:t>
            </w:r>
            <w:r w:rsidR="008A7DE6">
              <w:rPr>
                <w:b/>
              </w:rPr>
              <w:t>_1.1_12</w:t>
            </w:r>
          </w:p>
        </w:tc>
        <w:tc>
          <w:tcPr>
            <w:tcW w:w="7931" w:type="dxa"/>
          </w:tcPr>
          <w:p w:rsidR="008A7DE6" w:rsidRDefault="008A7DE6" w:rsidP="0068690D">
            <w:pPr>
              <w:jc w:val="both"/>
            </w:pPr>
            <w:r>
              <w:t>lc2.fc1.ln2.fn1.lin2.fin1.lct2.fct2</w:t>
            </w:r>
          </w:p>
        </w:tc>
      </w:tr>
      <w:tr w:rsidR="008A7DE6" w:rsidTr="00416523">
        <w:trPr>
          <w:trHeight w:val="380"/>
        </w:trPr>
        <w:tc>
          <w:tcPr>
            <w:tcW w:w="1696" w:type="dxa"/>
          </w:tcPr>
          <w:p w:rsidR="008A7DE6" w:rsidRDefault="00193617" w:rsidP="0068690D">
            <w:pPr>
              <w:jc w:val="both"/>
              <w:rPr>
                <w:b/>
              </w:rPr>
            </w:pPr>
            <w:r>
              <w:rPr>
                <w:b/>
              </w:rPr>
              <w:t>TF</w:t>
            </w:r>
            <w:r w:rsidR="008A7DE6">
              <w:rPr>
                <w:b/>
              </w:rPr>
              <w:t>_1.1_13</w:t>
            </w:r>
          </w:p>
        </w:tc>
        <w:tc>
          <w:tcPr>
            <w:tcW w:w="7931" w:type="dxa"/>
          </w:tcPr>
          <w:p w:rsidR="008A7DE6" w:rsidRDefault="008A7DE6" w:rsidP="0068690D">
            <w:pPr>
              <w:jc w:val="both"/>
            </w:pPr>
            <w:r>
              <w:t>lc2.fc1.ln2.fn1.lin2.fin1.lct2.fct1.lp1</w:t>
            </w:r>
          </w:p>
        </w:tc>
      </w:tr>
      <w:tr w:rsidR="008A7DE6" w:rsidTr="00416523">
        <w:trPr>
          <w:trHeight w:val="380"/>
        </w:trPr>
        <w:tc>
          <w:tcPr>
            <w:tcW w:w="1696" w:type="dxa"/>
          </w:tcPr>
          <w:p w:rsidR="008A7DE6" w:rsidRDefault="00193617" w:rsidP="008A7DE6">
            <w:pPr>
              <w:jc w:val="both"/>
              <w:rPr>
                <w:b/>
              </w:rPr>
            </w:pPr>
            <w:r>
              <w:rPr>
                <w:b/>
              </w:rPr>
              <w:t>TF</w:t>
            </w:r>
            <w:r w:rsidR="008A7DE6">
              <w:rPr>
                <w:b/>
              </w:rPr>
              <w:t>_1.1_14</w:t>
            </w:r>
          </w:p>
        </w:tc>
        <w:tc>
          <w:tcPr>
            <w:tcW w:w="7931" w:type="dxa"/>
          </w:tcPr>
          <w:p w:rsidR="008A7DE6" w:rsidRDefault="008A7DE6" w:rsidP="008A7DE6">
            <w:pPr>
              <w:jc w:val="both"/>
            </w:pPr>
            <w:r>
              <w:t>lc2.fc1.ln2.fn1.lin2.fin1.lct2.fct1.lp3</w:t>
            </w:r>
          </w:p>
        </w:tc>
      </w:tr>
      <w:tr w:rsidR="008A7DE6" w:rsidTr="00416523">
        <w:trPr>
          <w:trHeight w:val="380"/>
        </w:trPr>
        <w:tc>
          <w:tcPr>
            <w:tcW w:w="1696" w:type="dxa"/>
          </w:tcPr>
          <w:p w:rsidR="008A7DE6" w:rsidRDefault="00193617" w:rsidP="008A7DE6">
            <w:pPr>
              <w:jc w:val="both"/>
              <w:rPr>
                <w:b/>
              </w:rPr>
            </w:pPr>
            <w:r>
              <w:rPr>
                <w:b/>
              </w:rPr>
              <w:t>TF</w:t>
            </w:r>
            <w:r w:rsidR="008A7DE6">
              <w:rPr>
                <w:b/>
              </w:rPr>
              <w:t>_1.1_15</w:t>
            </w:r>
          </w:p>
        </w:tc>
        <w:tc>
          <w:tcPr>
            <w:tcW w:w="7931" w:type="dxa"/>
          </w:tcPr>
          <w:p w:rsidR="008A7DE6" w:rsidRDefault="008A7DE6" w:rsidP="008A7DE6">
            <w:pPr>
              <w:jc w:val="both"/>
            </w:pPr>
            <w:r>
              <w:t>lc2.fc1.ln2.fn1.lin2.fin1.lct2.fct1.lp2.fp2</w:t>
            </w:r>
          </w:p>
        </w:tc>
      </w:tr>
      <w:tr w:rsidR="008A7DE6" w:rsidTr="00416523">
        <w:trPr>
          <w:trHeight w:val="380"/>
        </w:trPr>
        <w:tc>
          <w:tcPr>
            <w:tcW w:w="1696" w:type="dxa"/>
          </w:tcPr>
          <w:p w:rsidR="008A7DE6" w:rsidRDefault="00193617" w:rsidP="008A7DE6">
            <w:pPr>
              <w:jc w:val="both"/>
              <w:rPr>
                <w:b/>
              </w:rPr>
            </w:pPr>
            <w:r>
              <w:rPr>
                <w:b/>
              </w:rPr>
              <w:t>TF</w:t>
            </w:r>
            <w:r w:rsidR="008A7DE6">
              <w:rPr>
                <w:b/>
              </w:rPr>
              <w:t>_1.1_16</w:t>
            </w:r>
          </w:p>
        </w:tc>
        <w:tc>
          <w:tcPr>
            <w:tcW w:w="7931" w:type="dxa"/>
          </w:tcPr>
          <w:p w:rsidR="008A7DE6" w:rsidRDefault="008A7DE6" w:rsidP="008A7DE6">
            <w:pPr>
              <w:jc w:val="both"/>
            </w:pPr>
            <w:r>
              <w:t>lc2.fc1.ln2.fn1.lin2.fin1.lct2.fct1.lp2.fp1.ltf1</w:t>
            </w:r>
          </w:p>
        </w:tc>
      </w:tr>
      <w:tr w:rsidR="008A7DE6" w:rsidTr="00416523">
        <w:trPr>
          <w:trHeight w:val="380"/>
        </w:trPr>
        <w:tc>
          <w:tcPr>
            <w:tcW w:w="1696" w:type="dxa"/>
          </w:tcPr>
          <w:p w:rsidR="008A7DE6" w:rsidRDefault="00193617" w:rsidP="008A7DE6">
            <w:pPr>
              <w:jc w:val="both"/>
              <w:rPr>
                <w:b/>
              </w:rPr>
            </w:pPr>
            <w:r>
              <w:rPr>
                <w:b/>
              </w:rPr>
              <w:t>TF</w:t>
            </w:r>
            <w:r w:rsidR="008A7DE6">
              <w:rPr>
                <w:b/>
              </w:rPr>
              <w:t>_1.1_17</w:t>
            </w:r>
          </w:p>
        </w:tc>
        <w:tc>
          <w:tcPr>
            <w:tcW w:w="7931" w:type="dxa"/>
          </w:tcPr>
          <w:p w:rsidR="008A7DE6" w:rsidRDefault="008A7DE6" w:rsidP="008A7DE6">
            <w:pPr>
              <w:jc w:val="both"/>
            </w:pPr>
            <w:r>
              <w:t>lc2.fc1.ln2.fn1.lin2.fin1.lct2.fct1.lp2.fp1.ltf3</w:t>
            </w:r>
          </w:p>
        </w:tc>
      </w:tr>
      <w:tr w:rsidR="008A7DE6" w:rsidTr="00416523">
        <w:trPr>
          <w:trHeight w:val="380"/>
        </w:trPr>
        <w:tc>
          <w:tcPr>
            <w:tcW w:w="1696" w:type="dxa"/>
          </w:tcPr>
          <w:p w:rsidR="008A7DE6" w:rsidRDefault="00193617" w:rsidP="008A7DE6">
            <w:pPr>
              <w:jc w:val="both"/>
              <w:rPr>
                <w:b/>
              </w:rPr>
            </w:pPr>
            <w:r>
              <w:rPr>
                <w:b/>
              </w:rPr>
              <w:t>TF</w:t>
            </w:r>
            <w:r w:rsidR="008A7DE6">
              <w:rPr>
                <w:b/>
              </w:rPr>
              <w:t>_1.1_18</w:t>
            </w:r>
          </w:p>
        </w:tc>
        <w:tc>
          <w:tcPr>
            <w:tcW w:w="7931" w:type="dxa"/>
          </w:tcPr>
          <w:p w:rsidR="008A7DE6" w:rsidRDefault="008A7DE6" w:rsidP="008A7DE6">
            <w:pPr>
              <w:jc w:val="both"/>
            </w:pPr>
            <w:r>
              <w:t>lc2.fc1.ln2.fn1.lin2.fin1.lct2.fct1.lp2.fp1.ltf2.ftf2</w:t>
            </w:r>
          </w:p>
        </w:tc>
      </w:tr>
      <w:tr w:rsidR="008A7DE6" w:rsidTr="00416523">
        <w:trPr>
          <w:trHeight w:val="380"/>
        </w:trPr>
        <w:tc>
          <w:tcPr>
            <w:tcW w:w="1696" w:type="dxa"/>
          </w:tcPr>
          <w:p w:rsidR="008A7DE6" w:rsidRDefault="00193617" w:rsidP="008A7DE6">
            <w:pPr>
              <w:jc w:val="both"/>
              <w:rPr>
                <w:b/>
              </w:rPr>
            </w:pPr>
            <w:r>
              <w:rPr>
                <w:b/>
              </w:rPr>
              <w:t>TF</w:t>
            </w:r>
            <w:r w:rsidR="008A7DE6">
              <w:rPr>
                <w:b/>
              </w:rPr>
              <w:t>_1.1_19</w:t>
            </w:r>
          </w:p>
        </w:tc>
        <w:tc>
          <w:tcPr>
            <w:tcW w:w="7931" w:type="dxa"/>
          </w:tcPr>
          <w:p w:rsidR="008A7DE6" w:rsidRDefault="00D16725" w:rsidP="008A7DE6">
            <w:pPr>
              <w:jc w:val="both"/>
            </w:pPr>
            <w:r>
              <w:t>lc2.fc1.ln2.fn1.lin2.fin1.lct2.fct1.lp2.fp1.ltf2.ftf1.le1</w:t>
            </w:r>
          </w:p>
        </w:tc>
      </w:tr>
      <w:tr w:rsidR="008A7DE6" w:rsidTr="00416523">
        <w:trPr>
          <w:trHeight w:val="380"/>
        </w:trPr>
        <w:tc>
          <w:tcPr>
            <w:tcW w:w="1696" w:type="dxa"/>
          </w:tcPr>
          <w:p w:rsidR="008A7DE6" w:rsidRDefault="00193617" w:rsidP="008A7DE6">
            <w:pPr>
              <w:jc w:val="both"/>
              <w:rPr>
                <w:b/>
              </w:rPr>
            </w:pPr>
            <w:r>
              <w:rPr>
                <w:b/>
              </w:rPr>
              <w:t>TF</w:t>
            </w:r>
            <w:r w:rsidR="008A7DE6">
              <w:rPr>
                <w:b/>
              </w:rPr>
              <w:t>_1.1_20</w:t>
            </w:r>
          </w:p>
        </w:tc>
        <w:tc>
          <w:tcPr>
            <w:tcW w:w="7931" w:type="dxa"/>
          </w:tcPr>
          <w:p w:rsidR="008A7DE6" w:rsidRDefault="00D16725" w:rsidP="008A7DE6">
            <w:pPr>
              <w:jc w:val="both"/>
            </w:pPr>
            <w:r>
              <w:t>lc2.fc1.ln2.fn1.lin2.fin1.lct2.fct1.lp2.fp1.ltf2.ftf1.le3</w:t>
            </w:r>
          </w:p>
        </w:tc>
      </w:tr>
      <w:tr w:rsidR="008A7DE6" w:rsidTr="00416523">
        <w:trPr>
          <w:trHeight w:val="380"/>
        </w:trPr>
        <w:tc>
          <w:tcPr>
            <w:tcW w:w="1696" w:type="dxa"/>
          </w:tcPr>
          <w:p w:rsidR="008A7DE6" w:rsidRDefault="00193617" w:rsidP="008A7DE6">
            <w:pPr>
              <w:jc w:val="both"/>
              <w:rPr>
                <w:b/>
              </w:rPr>
            </w:pPr>
            <w:r>
              <w:rPr>
                <w:b/>
              </w:rPr>
              <w:t>TF</w:t>
            </w:r>
            <w:r w:rsidR="00D16725">
              <w:rPr>
                <w:b/>
              </w:rPr>
              <w:t>_1.1_21</w:t>
            </w:r>
          </w:p>
        </w:tc>
        <w:tc>
          <w:tcPr>
            <w:tcW w:w="7931" w:type="dxa"/>
          </w:tcPr>
          <w:p w:rsidR="008A7DE6" w:rsidRDefault="00D16725" w:rsidP="008A7DE6">
            <w:pPr>
              <w:jc w:val="both"/>
            </w:pPr>
            <w:r>
              <w:t>lc2.fc1.ln2.fn1.lin2.fin1.lct2.fct1.lp2.fp1.ltf2.ftf1.le2.fe2</w:t>
            </w:r>
          </w:p>
        </w:tc>
      </w:tr>
      <w:tr w:rsidR="008A7DE6" w:rsidTr="00416523">
        <w:trPr>
          <w:trHeight w:val="380"/>
        </w:trPr>
        <w:tc>
          <w:tcPr>
            <w:tcW w:w="1696" w:type="dxa"/>
          </w:tcPr>
          <w:p w:rsidR="008A7DE6" w:rsidRDefault="00193617" w:rsidP="008A7DE6">
            <w:pPr>
              <w:jc w:val="both"/>
              <w:rPr>
                <w:b/>
              </w:rPr>
            </w:pPr>
            <w:r>
              <w:rPr>
                <w:b/>
              </w:rPr>
              <w:t>TF</w:t>
            </w:r>
            <w:r w:rsidR="00D16725">
              <w:rPr>
                <w:b/>
              </w:rPr>
              <w:t>_1.1_22</w:t>
            </w:r>
          </w:p>
        </w:tc>
        <w:tc>
          <w:tcPr>
            <w:tcW w:w="7931" w:type="dxa"/>
          </w:tcPr>
          <w:p w:rsidR="008A7DE6" w:rsidRDefault="00D16725" w:rsidP="008A7DE6">
            <w:pPr>
              <w:jc w:val="both"/>
            </w:pPr>
            <w:r>
              <w:t>lc2.fc1.ln2.fn1.lin2.fin1.lct2.fct1.lp2.fp1.ltf2.ftf1.le2.fe1.ee1</w:t>
            </w:r>
          </w:p>
        </w:tc>
      </w:tr>
      <w:tr w:rsidR="00D16725" w:rsidTr="00416523">
        <w:trPr>
          <w:trHeight w:val="380"/>
        </w:trPr>
        <w:tc>
          <w:tcPr>
            <w:tcW w:w="1696" w:type="dxa"/>
          </w:tcPr>
          <w:p w:rsidR="00D16725" w:rsidRDefault="00193617" w:rsidP="008A7DE6">
            <w:pPr>
              <w:jc w:val="both"/>
              <w:rPr>
                <w:b/>
              </w:rPr>
            </w:pPr>
            <w:r>
              <w:rPr>
                <w:b/>
              </w:rPr>
              <w:t>TF</w:t>
            </w:r>
            <w:r w:rsidR="00D16725">
              <w:rPr>
                <w:b/>
              </w:rPr>
              <w:t>_1.1_23</w:t>
            </w:r>
          </w:p>
        </w:tc>
        <w:tc>
          <w:tcPr>
            <w:tcW w:w="7931" w:type="dxa"/>
          </w:tcPr>
          <w:p w:rsidR="00D16725" w:rsidRDefault="00D16725" w:rsidP="008A7DE6">
            <w:pPr>
              <w:jc w:val="both"/>
            </w:pPr>
            <w:r>
              <w:t>lc2.fc1.ln2.fn1.lin2.fin1.lct2.fct1.lp2.fp1.ltf2.ftf1.le2.fe1.ee2.lpw1</w:t>
            </w:r>
          </w:p>
        </w:tc>
      </w:tr>
      <w:tr w:rsidR="00D16725" w:rsidTr="00416523">
        <w:trPr>
          <w:trHeight w:val="380"/>
        </w:trPr>
        <w:tc>
          <w:tcPr>
            <w:tcW w:w="1696" w:type="dxa"/>
          </w:tcPr>
          <w:p w:rsidR="00D16725" w:rsidRDefault="00193617" w:rsidP="008A7DE6">
            <w:pPr>
              <w:jc w:val="both"/>
              <w:rPr>
                <w:b/>
              </w:rPr>
            </w:pPr>
            <w:r>
              <w:rPr>
                <w:b/>
              </w:rPr>
              <w:t>TF</w:t>
            </w:r>
            <w:r w:rsidR="00D16725">
              <w:rPr>
                <w:b/>
              </w:rPr>
              <w:t>_1.1_24</w:t>
            </w:r>
          </w:p>
        </w:tc>
        <w:tc>
          <w:tcPr>
            <w:tcW w:w="7931" w:type="dxa"/>
          </w:tcPr>
          <w:p w:rsidR="00D16725" w:rsidRDefault="00D16725" w:rsidP="008A7DE6">
            <w:pPr>
              <w:jc w:val="both"/>
            </w:pPr>
            <w:r>
              <w:t>lc2.fc1.ln2.fn1.lin2.fin1.lct2.fct1.lp2.fp1.ltf2.ftf1.le2.fe1.ee2.lpw3</w:t>
            </w:r>
          </w:p>
        </w:tc>
      </w:tr>
      <w:tr w:rsidR="00D16725" w:rsidTr="00416523">
        <w:trPr>
          <w:trHeight w:val="380"/>
        </w:trPr>
        <w:tc>
          <w:tcPr>
            <w:tcW w:w="1696" w:type="dxa"/>
          </w:tcPr>
          <w:p w:rsidR="00D16725" w:rsidRDefault="00193617" w:rsidP="008A7DE6">
            <w:pPr>
              <w:jc w:val="both"/>
              <w:rPr>
                <w:b/>
              </w:rPr>
            </w:pPr>
            <w:r>
              <w:rPr>
                <w:b/>
              </w:rPr>
              <w:lastRenderedPageBreak/>
              <w:t>TF</w:t>
            </w:r>
            <w:r w:rsidR="00D16725">
              <w:rPr>
                <w:b/>
              </w:rPr>
              <w:t>_1.1_25</w:t>
            </w:r>
          </w:p>
        </w:tc>
        <w:tc>
          <w:tcPr>
            <w:tcW w:w="7931" w:type="dxa"/>
          </w:tcPr>
          <w:p w:rsidR="00D16725" w:rsidRDefault="00D16725" w:rsidP="008A7DE6">
            <w:pPr>
              <w:jc w:val="both"/>
            </w:pPr>
            <w:r>
              <w:t>lc2.fc1.ln2.fn1.lin2.fin1.lct2.fct1.lp2.fp1.ltf2.ftf1.le2.fe1.ee2.lpw2.fpw2</w:t>
            </w:r>
          </w:p>
        </w:tc>
      </w:tr>
      <w:tr w:rsidR="00D16725" w:rsidTr="00416523">
        <w:trPr>
          <w:trHeight w:val="380"/>
        </w:trPr>
        <w:tc>
          <w:tcPr>
            <w:tcW w:w="1696" w:type="dxa"/>
          </w:tcPr>
          <w:p w:rsidR="00D16725" w:rsidRDefault="00193617" w:rsidP="008A7DE6">
            <w:pPr>
              <w:jc w:val="both"/>
              <w:rPr>
                <w:b/>
              </w:rPr>
            </w:pPr>
            <w:r>
              <w:rPr>
                <w:b/>
              </w:rPr>
              <w:t>TF</w:t>
            </w:r>
            <w:r w:rsidR="00D16725">
              <w:rPr>
                <w:b/>
              </w:rPr>
              <w:t>_1.1_26</w:t>
            </w:r>
          </w:p>
        </w:tc>
        <w:tc>
          <w:tcPr>
            <w:tcW w:w="7931" w:type="dxa"/>
          </w:tcPr>
          <w:p w:rsidR="00D16725" w:rsidRDefault="00D16725" w:rsidP="008A7DE6">
            <w:pPr>
              <w:jc w:val="both"/>
            </w:pPr>
            <w:r>
              <w:t>lc2.fc1.ln2.fn1.lin2.fin1.lct2.fct1.lp2.fp1.ltf2.ftf1.le2.fe1.ee2.lpw2.fpw1</w:t>
            </w:r>
          </w:p>
        </w:tc>
      </w:tr>
    </w:tbl>
    <w:p w:rsidR="00193617" w:rsidRDefault="00193617" w:rsidP="0068690D">
      <w:pPr>
        <w:jc w:val="both"/>
      </w:pPr>
    </w:p>
    <w:p w:rsidR="00193617" w:rsidRDefault="00193617" w:rsidP="0068690D">
      <w:pPr>
        <w:jc w:val="both"/>
      </w:pPr>
    </w:p>
    <w:p w:rsidR="00193617" w:rsidRDefault="00193617" w:rsidP="0068690D">
      <w:pPr>
        <w:jc w:val="both"/>
      </w:pPr>
    </w:p>
    <w:p w:rsidR="00193617" w:rsidRDefault="00193617" w:rsidP="0068690D">
      <w:pPr>
        <w:jc w:val="both"/>
      </w:pPr>
    </w:p>
    <w:p w:rsidR="007428FB" w:rsidRDefault="007428FB" w:rsidP="007428FB">
      <w:pPr>
        <w:jc w:val="both"/>
        <w:rPr>
          <w:b/>
        </w:rPr>
      </w:pPr>
      <w:r>
        <w:rPr>
          <w:b/>
        </w:rPr>
        <w:t>TC_1.2 Login Utente</w:t>
      </w:r>
    </w:p>
    <w:tbl>
      <w:tblPr>
        <w:tblStyle w:val="Grigliatabella"/>
        <w:tblW w:w="0" w:type="auto"/>
        <w:tblLook w:val="04A0" w:firstRow="1" w:lastRow="0" w:firstColumn="1" w:lastColumn="0" w:noHBand="0" w:noVBand="1"/>
      </w:tblPr>
      <w:tblGrid>
        <w:gridCol w:w="2263"/>
        <w:gridCol w:w="7364"/>
      </w:tblGrid>
      <w:tr w:rsidR="007428FB" w:rsidTr="009847B6">
        <w:tc>
          <w:tcPr>
            <w:tcW w:w="9627" w:type="dxa"/>
            <w:gridSpan w:val="2"/>
          </w:tcPr>
          <w:p w:rsidR="007428FB" w:rsidRDefault="007428FB" w:rsidP="009847B6">
            <w:pPr>
              <w:jc w:val="both"/>
            </w:pPr>
            <w:r>
              <w:rPr>
                <w:b/>
              </w:rPr>
              <w:t xml:space="preserve">Parametro: </w:t>
            </w:r>
            <w:r>
              <w:t>email</w:t>
            </w:r>
          </w:p>
          <w:p w:rsidR="007428FB" w:rsidRPr="002059CC" w:rsidRDefault="007428FB" w:rsidP="009847B6">
            <w:pPr>
              <w:jc w:val="both"/>
            </w:pPr>
            <w:r>
              <w:rPr>
                <w:b/>
              </w:rPr>
              <w:t xml:space="preserve">Formato: </w:t>
            </w:r>
            <w:r w:rsidRPr="007106CF">
              <w:t>^[\w\.\-]</w:t>
            </w:r>
            <w:hyperlink r:id="rId20" w:history="1">
              <w:r w:rsidRPr="007106CF">
                <w:rPr>
                  <w:rStyle w:val="Collegamentoipertestuale"/>
                  <w:color w:val="auto"/>
                  <w:u w:val="none"/>
                </w:rPr>
                <w:t>+@\w+[\w\.\-]*?\.\w{1,4}$</w:t>
              </w:r>
            </w:hyperlink>
            <w:r w:rsidRPr="007106CF">
              <w:rPr>
                <w:b/>
              </w:rPr>
              <w:t xml:space="preserve"> </w:t>
            </w:r>
            <w:r>
              <w:t>{8 - 50}</w:t>
            </w:r>
          </w:p>
        </w:tc>
      </w:tr>
      <w:tr w:rsidR="007428FB" w:rsidTr="009847B6">
        <w:tc>
          <w:tcPr>
            <w:tcW w:w="2263" w:type="dxa"/>
            <w:shd w:val="clear" w:color="auto" w:fill="D9D9D9" w:themeFill="background1" w:themeFillShade="D9"/>
          </w:tcPr>
          <w:p w:rsidR="007428FB" w:rsidRPr="008475A8" w:rsidRDefault="007428FB" w:rsidP="009847B6">
            <w:pPr>
              <w:jc w:val="center"/>
              <w:rPr>
                <w:b/>
              </w:rPr>
            </w:pPr>
            <w:r>
              <w:rPr>
                <w:b/>
              </w:rPr>
              <w:t>Categorie</w:t>
            </w:r>
          </w:p>
        </w:tc>
        <w:tc>
          <w:tcPr>
            <w:tcW w:w="7364" w:type="dxa"/>
            <w:shd w:val="clear" w:color="auto" w:fill="D9D9D9" w:themeFill="background1" w:themeFillShade="D9"/>
          </w:tcPr>
          <w:p w:rsidR="007428FB" w:rsidRPr="008475A8" w:rsidRDefault="007428FB" w:rsidP="009847B6">
            <w:pPr>
              <w:jc w:val="center"/>
              <w:rPr>
                <w:b/>
              </w:rPr>
            </w:pPr>
            <w:r>
              <w:rPr>
                <w:b/>
              </w:rPr>
              <w:t>Scelte</w:t>
            </w:r>
          </w:p>
        </w:tc>
      </w:tr>
      <w:tr w:rsidR="007428FB" w:rsidTr="009847B6">
        <w:tc>
          <w:tcPr>
            <w:tcW w:w="2263" w:type="dxa"/>
          </w:tcPr>
          <w:p w:rsidR="007428FB" w:rsidRDefault="007428FB" w:rsidP="009847B6">
            <w:pPr>
              <w:jc w:val="both"/>
            </w:pPr>
            <w:r>
              <w:t>lunghezza le</w:t>
            </w:r>
          </w:p>
        </w:tc>
        <w:tc>
          <w:tcPr>
            <w:tcW w:w="7364" w:type="dxa"/>
          </w:tcPr>
          <w:p w:rsidR="007428FB" w:rsidRPr="002059CC" w:rsidRDefault="007428FB" w:rsidP="009847B6">
            <w:pPr>
              <w:rPr>
                <w:rFonts w:asciiTheme="minorHAnsi" w:hAnsiTheme="minorHAnsi" w:cstheme="minorHAnsi"/>
              </w:rPr>
            </w:pPr>
            <w:r>
              <w:rPr>
                <w:rFonts w:asciiTheme="minorHAnsi" w:hAnsiTheme="minorHAnsi" w:cstheme="minorHAnsi"/>
              </w:rPr>
              <w:t>1: lunghezza &lt;</w:t>
            </w:r>
            <w:proofErr w:type="gramStart"/>
            <w:r>
              <w:rPr>
                <w:rFonts w:asciiTheme="minorHAnsi" w:hAnsiTheme="minorHAnsi" w:cstheme="minorHAnsi"/>
              </w:rPr>
              <w:t xml:space="preserve">8 </w:t>
            </w:r>
            <w:r w:rsidRPr="002059CC">
              <w:rPr>
                <w:rFonts w:asciiTheme="minorHAnsi" w:hAnsiTheme="minorHAnsi" w:cstheme="minorHAnsi"/>
              </w:rPr>
              <w:t xml:space="preserve"> [</w:t>
            </w:r>
            <w:proofErr w:type="gramEnd"/>
            <w:r w:rsidRPr="002059CC">
              <w:rPr>
                <w:rFonts w:asciiTheme="minorHAnsi" w:hAnsiTheme="minorHAnsi" w:cstheme="minorHAnsi"/>
              </w:rPr>
              <w:t>errore]</w:t>
            </w:r>
          </w:p>
          <w:p w:rsidR="007428FB" w:rsidRPr="002059CC" w:rsidRDefault="007428FB" w:rsidP="009847B6">
            <w:pPr>
              <w:rPr>
                <w:rFonts w:asciiTheme="minorHAnsi" w:hAnsiTheme="minorHAnsi" w:cstheme="minorHAnsi"/>
              </w:rPr>
            </w:pPr>
            <w:r>
              <w:rPr>
                <w:rFonts w:asciiTheme="minorHAnsi" w:hAnsiTheme="minorHAnsi" w:cstheme="minorHAnsi"/>
              </w:rPr>
              <w:t xml:space="preserve">2: lunghezza &gt;= 8 &amp;&amp; lunghezza &lt;= </w:t>
            </w:r>
            <w:proofErr w:type="gramStart"/>
            <w:r>
              <w:rPr>
                <w:rFonts w:asciiTheme="minorHAnsi" w:hAnsiTheme="minorHAnsi" w:cstheme="minorHAnsi"/>
              </w:rPr>
              <w:t xml:space="preserve">50 </w:t>
            </w:r>
            <w:r w:rsidRPr="002059CC">
              <w:rPr>
                <w:rFonts w:asciiTheme="minorHAnsi" w:hAnsiTheme="minorHAnsi" w:cstheme="minorHAnsi"/>
              </w:rPr>
              <w:t xml:space="preserve"> [</w:t>
            </w:r>
            <w:proofErr w:type="spellStart"/>
            <w:proofErr w:type="gramEnd"/>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lunghezzaLE</w:t>
            </w:r>
            <w:r w:rsidRPr="002059CC">
              <w:rPr>
                <w:rFonts w:asciiTheme="minorHAnsi" w:hAnsiTheme="minorHAnsi" w:cstheme="minorHAnsi"/>
                <w:b/>
              </w:rPr>
              <w:t>ok</w:t>
            </w:r>
            <w:proofErr w:type="spellEnd"/>
            <w:r w:rsidRPr="002059CC">
              <w:rPr>
                <w:rFonts w:asciiTheme="minorHAnsi" w:hAnsiTheme="minorHAnsi" w:cstheme="minorHAnsi"/>
              </w:rPr>
              <w:t>]</w:t>
            </w:r>
          </w:p>
          <w:p w:rsidR="007428FB" w:rsidRPr="002059CC" w:rsidRDefault="007428FB" w:rsidP="009847B6">
            <w:pPr>
              <w:rPr>
                <w:rFonts w:asciiTheme="minorHAnsi" w:hAnsiTheme="minorHAnsi" w:cstheme="minorHAnsi"/>
              </w:rPr>
            </w:pPr>
            <w:r>
              <w:rPr>
                <w:rFonts w:asciiTheme="minorHAnsi" w:hAnsiTheme="minorHAnsi" w:cstheme="minorHAnsi"/>
              </w:rPr>
              <w:t>3</w:t>
            </w:r>
            <w:r w:rsidRPr="002059CC">
              <w:rPr>
                <w:rFonts w:asciiTheme="minorHAnsi" w:hAnsiTheme="minorHAnsi" w:cstheme="minorHAnsi"/>
              </w:rPr>
              <w:t>: lunghezza &gt;</w:t>
            </w:r>
            <w:r>
              <w:rPr>
                <w:rFonts w:asciiTheme="minorHAnsi" w:hAnsiTheme="minorHAnsi" w:cstheme="minorHAnsi"/>
              </w:rPr>
              <w:t>50</w:t>
            </w:r>
            <w:r w:rsidRPr="002059CC">
              <w:rPr>
                <w:rFonts w:asciiTheme="minorHAnsi" w:hAnsiTheme="minorHAnsi" w:cstheme="minorHAnsi"/>
              </w:rPr>
              <w:t xml:space="preserve"> [errore]</w:t>
            </w:r>
          </w:p>
          <w:p w:rsidR="007428FB" w:rsidRPr="002059CC" w:rsidRDefault="007428FB" w:rsidP="009847B6">
            <w:pPr>
              <w:rPr>
                <w:rFonts w:asciiTheme="minorHAnsi" w:hAnsiTheme="minorHAnsi" w:cstheme="minorHAnsi"/>
              </w:rPr>
            </w:pPr>
          </w:p>
        </w:tc>
      </w:tr>
      <w:tr w:rsidR="007428FB" w:rsidTr="009847B6">
        <w:tc>
          <w:tcPr>
            <w:tcW w:w="2263" w:type="dxa"/>
          </w:tcPr>
          <w:p w:rsidR="007428FB" w:rsidRDefault="007428FB" w:rsidP="009847B6">
            <w:pPr>
              <w:jc w:val="both"/>
            </w:pPr>
            <w:r>
              <w:t xml:space="preserve">formato </w:t>
            </w:r>
            <w:proofErr w:type="spellStart"/>
            <w:r>
              <w:t>fe</w:t>
            </w:r>
            <w:proofErr w:type="spellEnd"/>
          </w:p>
        </w:tc>
        <w:tc>
          <w:tcPr>
            <w:tcW w:w="7364" w:type="dxa"/>
          </w:tcPr>
          <w:p w:rsidR="007428FB" w:rsidRPr="002059CC" w:rsidRDefault="007428FB" w:rsidP="009847B6">
            <w:pPr>
              <w:rPr>
                <w:rFonts w:asciiTheme="minorHAnsi" w:hAnsiTheme="minorHAnsi" w:cstheme="minorHAnsi"/>
              </w:rPr>
            </w:pPr>
            <w:r w:rsidRPr="002059CC">
              <w:rPr>
                <w:rFonts w:asciiTheme="minorHAnsi" w:hAnsiTheme="minorHAnsi" w:cstheme="minorHAnsi"/>
              </w:rPr>
              <w:t>1: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lunghezzaLE</w:t>
            </w:r>
            <w:r w:rsidRPr="002059CC">
              <w:rPr>
                <w:rFonts w:asciiTheme="minorHAnsi" w:hAnsiTheme="minorHAnsi" w:cstheme="minorHAnsi"/>
                <w:b/>
              </w:rPr>
              <w:t>ok</w:t>
            </w:r>
            <w:proofErr w:type="spellEnd"/>
            <w:r w:rsidRPr="002059CC">
              <w:rPr>
                <w:rFonts w:asciiTheme="minorHAnsi" w:hAnsiTheme="minorHAnsi" w:cstheme="minorHAnsi"/>
              </w:rPr>
              <w:t>]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Pr>
                <w:rFonts w:asciiTheme="minorHAnsi" w:hAnsiTheme="minorHAnsi" w:cstheme="minorHAnsi"/>
                <w:b/>
              </w:rPr>
              <w:t>formatoFE</w:t>
            </w:r>
            <w:r w:rsidRPr="002059CC">
              <w:rPr>
                <w:rFonts w:asciiTheme="minorHAnsi" w:hAnsiTheme="minorHAnsi" w:cstheme="minorHAnsi"/>
                <w:b/>
              </w:rPr>
              <w:t>ok</w:t>
            </w:r>
            <w:proofErr w:type="spellEnd"/>
            <w:r w:rsidRPr="002059CC">
              <w:rPr>
                <w:rFonts w:asciiTheme="minorHAnsi" w:hAnsiTheme="minorHAnsi" w:cstheme="minorHAnsi"/>
              </w:rPr>
              <w:t>]</w:t>
            </w:r>
          </w:p>
          <w:p w:rsidR="007428FB" w:rsidRPr="002059CC" w:rsidRDefault="007428FB" w:rsidP="009847B6">
            <w:pPr>
              <w:rPr>
                <w:rFonts w:asciiTheme="minorHAnsi" w:hAnsiTheme="minorHAnsi" w:cstheme="minorHAnsi"/>
              </w:rPr>
            </w:pPr>
            <w:r w:rsidRPr="002059CC">
              <w:rPr>
                <w:rFonts w:asciiTheme="minorHAnsi" w:hAnsiTheme="minorHAnsi" w:cstheme="minorHAnsi"/>
              </w:rPr>
              <w:t>2: non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lunghezzaLE</w:t>
            </w:r>
            <w:r w:rsidRPr="002059CC">
              <w:rPr>
                <w:rFonts w:asciiTheme="minorHAnsi" w:hAnsiTheme="minorHAnsi" w:cstheme="minorHAnsi"/>
                <w:b/>
              </w:rPr>
              <w:t>ok</w:t>
            </w:r>
            <w:proofErr w:type="spellEnd"/>
            <w:r w:rsidRPr="002059CC">
              <w:rPr>
                <w:rFonts w:asciiTheme="minorHAnsi" w:hAnsiTheme="minorHAnsi" w:cstheme="minorHAnsi"/>
              </w:rPr>
              <w:t>]</w:t>
            </w:r>
          </w:p>
        </w:tc>
      </w:tr>
      <w:tr w:rsidR="0089235A" w:rsidTr="009847B6">
        <w:tc>
          <w:tcPr>
            <w:tcW w:w="2263" w:type="dxa"/>
          </w:tcPr>
          <w:p w:rsidR="0089235A" w:rsidRDefault="0089235A" w:rsidP="0089235A">
            <w:pPr>
              <w:jc w:val="both"/>
            </w:pPr>
            <w:r>
              <w:t xml:space="preserve">esiste </w:t>
            </w:r>
            <w:proofErr w:type="spellStart"/>
            <w:r>
              <w:t>ee</w:t>
            </w:r>
            <w:proofErr w:type="spellEnd"/>
          </w:p>
        </w:tc>
        <w:tc>
          <w:tcPr>
            <w:tcW w:w="7364" w:type="dxa"/>
          </w:tcPr>
          <w:p w:rsidR="0089235A" w:rsidRDefault="0089235A" w:rsidP="0089235A">
            <w:pPr>
              <w:jc w:val="both"/>
              <w:rPr>
                <w:rFonts w:asciiTheme="minorHAnsi" w:hAnsiTheme="minorHAnsi" w:cstheme="minorHAnsi"/>
              </w:rPr>
            </w:pPr>
            <w:r w:rsidRPr="009847B6">
              <w:rPr>
                <w:rFonts w:asciiTheme="minorHAnsi" w:hAnsiTheme="minorHAnsi" w:cstheme="minorHAnsi"/>
              </w:rPr>
              <w:t>1: esiste nel DB [</w:t>
            </w:r>
            <w:proofErr w:type="spellStart"/>
            <w:r w:rsidRPr="009847B6">
              <w:rPr>
                <w:rFonts w:asciiTheme="minorHAnsi" w:hAnsiTheme="minorHAnsi" w:cstheme="minorHAnsi"/>
              </w:rPr>
              <w:t>if</w:t>
            </w:r>
            <w:proofErr w:type="spellEnd"/>
            <w:r w:rsidRPr="009847B6">
              <w:rPr>
                <w:rFonts w:asciiTheme="minorHAnsi" w:hAnsiTheme="minorHAnsi" w:cstheme="minorHAnsi"/>
              </w:rPr>
              <w:t xml:space="preserve"> </w:t>
            </w:r>
            <w:proofErr w:type="spellStart"/>
            <w:r w:rsidRPr="009847B6">
              <w:rPr>
                <w:rFonts w:asciiTheme="minorHAnsi" w:hAnsiTheme="minorHAnsi" w:cstheme="minorHAnsi"/>
                <w:b/>
              </w:rPr>
              <w:t>lunghezzaL</w:t>
            </w:r>
            <w:r>
              <w:rPr>
                <w:rFonts w:asciiTheme="minorHAnsi" w:hAnsiTheme="minorHAnsi" w:cstheme="minorHAnsi"/>
                <w:b/>
              </w:rPr>
              <w:t>E</w:t>
            </w:r>
            <w:r w:rsidRPr="009847B6">
              <w:rPr>
                <w:rFonts w:asciiTheme="minorHAnsi" w:hAnsiTheme="minorHAnsi" w:cstheme="minorHAnsi"/>
                <w:b/>
              </w:rPr>
              <w:t>ok</w:t>
            </w:r>
            <w:proofErr w:type="spellEnd"/>
            <w:r w:rsidRPr="009847B6">
              <w:rPr>
                <w:rFonts w:asciiTheme="minorHAnsi" w:hAnsiTheme="minorHAnsi" w:cstheme="minorHAnsi"/>
                <w:b/>
              </w:rPr>
              <w:t xml:space="preserve"> </w:t>
            </w:r>
            <w:r w:rsidRPr="009847B6">
              <w:rPr>
                <w:rFonts w:asciiTheme="minorHAnsi" w:hAnsiTheme="minorHAnsi" w:cstheme="minorHAnsi"/>
              </w:rPr>
              <w:t xml:space="preserve">and </w:t>
            </w:r>
            <w:proofErr w:type="spellStart"/>
            <w:r>
              <w:rPr>
                <w:rFonts w:asciiTheme="minorHAnsi" w:hAnsiTheme="minorHAnsi" w:cstheme="minorHAnsi"/>
                <w:b/>
              </w:rPr>
              <w:t>formatoFE</w:t>
            </w:r>
            <w:r w:rsidRPr="009847B6">
              <w:rPr>
                <w:rFonts w:asciiTheme="minorHAnsi" w:hAnsiTheme="minorHAnsi" w:cstheme="minorHAnsi"/>
                <w:b/>
              </w:rPr>
              <w:t>ok</w:t>
            </w:r>
            <w:proofErr w:type="spellEnd"/>
            <w:r w:rsidRPr="009847B6">
              <w:rPr>
                <w:rFonts w:asciiTheme="minorHAnsi" w:hAnsiTheme="minorHAnsi" w:cstheme="minorHAnsi"/>
              </w:rPr>
              <w:t>]</w:t>
            </w:r>
            <w:r>
              <w:rPr>
                <w:rFonts w:asciiTheme="minorHAnsi" w:hAnsiTheme="minorHAnsi" w:cstheme="minorHAnsi"/>
              </w:rPr>
              <w:t xml:space="preserve"> [</w:t>
            </w:r>
            <w:proofErr w:type="spellStart"/>
            <w:r>
              <w:rPr>
                <w:rFonts w:asciiTheme="minorHAnsi" w:hAnsiTheme="minorHAnsi" w:cstheme="minorHAnsi"/>
              </w:rPr>
              <w:t>property</w:t>
            </w:r>
            <w:proofErr w:type="spellEnd"/>
            <w:r>
              <w:rPr>
                <w:rFonts w:asciiTheme="minorHAnsi" w:hAnsiTheme="minorHAnsi" w:cstheme="minorHAnsi"/>
              </w:rPr>
              <w:t xml:space="preserve"> </w:t>
            </w:r>
            <w:proofErr w:type="spellStart"/>
            <w:r w:rsidRPr="00D16725">
              <w:rPr>
                <w:rFonts w:asciiTheme="minorHAnsi" w:hAnsiTheme="minorHAnsi" w:cstheme="minorHAnsi"/>
                <w:b/>
              </w:rPr>
              <w:t>E</w:t>
            </w:r>
            <w:r>
              <w:rPr>
                <w:rFonts w:asciiTheme="minorHAnsi" w:hAnsiTheme="minorHAnsi" w:cstheme="minorHAnsi"/>
                <w:b/>
              </w:rPr>
              <w:t>sisteEE</w:t>
            </w:r>
            <w:r w:rsidRPr="00CE5124">
              <w:rPr>
                <w:rFonts w:asciiTheme="minorHAnsi" w:hAnsiTheme="minorHAnsi" w:cstheme="minorHAnsi"/>
                <w:b/>
              </w:rPr>
              <w:t>ok</w:t>
            </w:r>
            <w:proofErr w:type="spellEnd"/>
            <w:r>
              <w:rPr>
                <w:rFonts w:asciiTheme="minorHAnsi" w:hAnsiTheme="minorHAnsi" w:cstheme="minorHAnsi"/>
              </w:rPr>
              <w:t>]</w:t>
            </w:r>
          </w:p>
          <w:p w:rsidR="0089235A" w:rsidRPr="009847B6" w:rsidRDefault="0089235A" w:rsidP="0089235A">
            <w:pPr>
              <w:jc w:val="both"/>
              <w:rPr>
                <w:rFonts w:asciiTheme="minorHAnsi" w:hAnsiTheme="minorHAnsi" w:cstheme="minorHAnsi"/>
              </w:rPr>
            </w:pPr>
            <w:r>
              <w:rPr>
                <w:rFonts w:asciiTheme="minorHAnsi" w:hAnsiTheme="minorHAnsi" w:cstheme="minorHAnsi"/>
              </w:rPr>
              <w:t xml:space="preserve">2: non esiste nel DB </w:t>
            </w:r>
            <w:r w:rsidRPr="009847B6">
              <w:rPr>
                <w:rFonts w:asciiTheme="minorHAnsi" w:hAnsiTheme="minorHAnsi" w:cstheme="minorHAnsi"/>
              </w:rPr>
              <w:t>[</w:t>
            </w:r>
            <w:proofErr w:type="spellStart"/>
            <w:r w:rsidRPr="009847B6">
              <w:rPr>
                <w:rFonts w:asciiTheme="minorHAnsi" w:hAnsiTheme="minorHAnsi" w:cstheme="minorHAnsi"/>
              </w:rPr>
              <w:t>if</w:t>
            </w:r>
            <w:proofErr w:type="spellEnd"/>
            <w:r w:rsidRPr="009847B6">
              <w:rPr>
                <w:rFonts w:asciiTheme="minorHAnsi" w:hAnsiTheme="minorHAnsi" w:cstheme="minorHAnsi"/>
              </w:rPr>
              <w:t xml:space="preserve"> </w:t>
            </w:r>
            <w:proofErr w:type="spellStart"/>
            <w:r>
              <w:rPr>
                <w:rFonts w:asciiTheme="minorHAnsi" w:hAnsiTheme="minorHAnsi" w:cstheme="minorHAnsi"/>
                <w:b/>
              </w:rPr>
              <w:t>lunghezzaLE</w:t>
            </w:r>
            <w:r w:rsidRPr="009847B6">
              <w:rPr>
                <w:rFonts w:asciiTheme="minorHAnsi" w:hAnsiTheme="minorHAnsi" w:cstheme="minorHAnsi"/>
                <w:b/>
              </w:rPr>
              <w:t>ok</w:t>
            </w:r>
            <w:proofErr w:type="spellEnd"/>
            <w:r w:rsidRPr="009847B6">
              <w:rPr>
                <w:rFonts w:asciiTheme="minorHAnsi" w:hAnsiTheme="minorHAnsi" w:cstheme="minorHAnsi"/>
                <w:b/>
              </w:rPr>
              <w:t xml:space="preserve"> </w:t>
            </w:r>
            <w:r w:rsidRPr="009847B6">
              <w:rPr>
                <w:rFonts w:asciiTheme="minorHAnsi" w:hAnsiTheme="minorHAnsi" w:cstheme="minorHAnsi"/>
              </w:rPr>
              <w:t xml:space="preserve">and </w:t>
            </w:r>
            <w:proofErr w:type="spellStart"/>
            <w:r>
              <w:rPr>
                <w:rFonts w:asciiTheme="minorHAnsi" w:hAnsiTheme="minorHAnsi" w:cstheme="minorHAnsi"/>
                <w:b/>
              </w:rPr>
              <w:t>formatoFE</w:t>
            </w:r>
            <w:r w:rsidRPr="009847B6">
              <w:rPr>
                <w:rFonts w:asciiTheme="minorHAnsi" w:hAnsiTheme="minorHAnsi" w:cstheme="minorHAnsi"/>
                <w:b/>
              </w:rPr>
              <w:t>ok</w:t>
            </w:r>
            <w:proofErr w:type="spellEnd"/>
            <w:r w:rsidRPr="009847B6">
              <w:rPr>
                <w:rFonts w:asciiTheme="minorHAnsi" w:hAnsiTheme="minorHAnsi" w:cstheme="minorHAnsi"/>
              </w:rPr>
              <w:t>]</w:t>
            </w:r>
            <w:r>
              <w:rPr>
                <w:rFonts w:asciiTheme="minorHAnsi" w:hAnsiTheme="minorHAnsi" w:cstheme="minorHAnsi"/>
              </w:rPr>
              <w:t xml:space="preserve"> [errore]</w:t>
            </w:r>
          </w:p>
        </w:tc>
      </w:tr>
    </w:tbl>
    <w:p w:rsidR="007428FB" w:rsidRDefault="007428FB" w:rsidP="007428FB">
      <w:pPr>
        <w:jc w:val="both"/>
      </w:pPr>
    </w:p>
    <w:tbl>
      <w:tblPr>
        <w:tblStyle w:val="Grigliatabella"/>
        <w:tblW w:w="0" w:type="auto"/>
        <w:tblLook w:val="04A0" w:firstRow="1" w:lastRow="0" w:firstColumn="1" w:lastColumn="0" w:noHBand="0" w:noVBand="1"/>
      </w:tblPr>
      <w:tblGrid>
        <w:gridCol w:w="2405"/>
        <w:gridCol w:w="7222"/>
      </w:tblGrid>
      <w:tr w:rsidR="007428FB" w:rsidTr="009847B6">
        <w:tc>
          <w:tcPr>
            <w:tcW w:w="9627" w:type="dxa"/>
            <w:gridSpan w:val="2"/>
          </w:tcPr>
          <w:p w:rsidR="007428FB" w:rsidRDefault="007428FB" w:rsidP="009847B6">
            <w:pPr>
              <w:jc w:val="both"/>
            </w:pPr>
            <w:r>
              <w:rPr>
                <w:b/>
              </w:rPr>
              <w:t xml:space="preserve">Parametro: </w:t>
            </w:r>
            <w:r>
              <w:t>password</w:t>
            </w:r>
          </w:p>
          <w:p w:rsidR="007428FB" w:rsidRPr="002059CC" w:rsidRDefault="007428FB" w:rsidP="009847B6">
            <w:pPr>
              <w:jc w:val="both"/>
            </w:pPr>
            <w:r>
              <w:rPr>
                <w:b/>
              </w:rPr>
              <w:t xml:space="preserve">Formato: </w:t>
            </w:r>
            <w:r w:rsidRPr="00CA5762">
              <w:t>^(?=.*[0-9])(?=.*[a-z])(?=.*[A-Z])(?=.*[@#_&amp;£%?^§+-])(?=^\S+$).{8,32}$</w:t>
            </w:r>
            <w:r>
              <w:t xml:space="preserve"> {8, 32}</w:t>
            </w:r>
          </w:p>
        </w:tc>
      </w:tr>
      <w:tr w:rsidR="007428FB" w:rsidTr="002C2E51">
        <w:tc>
          <w:tcPr>
            <w:tcW w:w="2405" w:type="dxa"/>
            <w:shd w:val="clear" w:color="auto" w:fill="D9D9D9" w:themeFill="background1" w:themeFillShade="D9"/>
          </w:tcPr>
          <w:p w:rsidR="007428FB" w:rsidRPr="008475A8" w:rsidRDefault="007428FB" w:rsidP="009847B6">
            <w:pPr>
              <w:jc w:val="center"/>
              <w:rPr>
                <w:b/>
              </w:rPr>
            </w:pPr>
            <w:r>
              <w:rPr>
                <w:b/>
              </w:rPr>
              <w:t>Categorie</w:t>
            </w:r>
          </w:p>
        </w:tc>
        <w:tc>
          <w:tcPr>
            <w:tcW w:w="7222" w:type="dxa"/>
            <w:shd w:val="clear" w:color="auto" w:fill="D9D9D9" w:themeFill="background1" w:themeFillShade="D9"/>
          </w:tcPr>
          <w:p w:rsidR="007428FB" w:rsidRPr="008475A8" w:rsidRDefault="007428FB" w:rsidP="009847B6">
            <w:pPr>
              <w:jc w:val="center"/>
              <w:rPr>
                <w:b/>
              </w:rPr>
            </w:pPr>
            <w:r>
              <w:rPr>
                <w:b/>
              </w:rPr>
              <w:t>Scelte</w:t>
            </w:r>
          </w:p>
        </w:tc>
      </w:tr>
      <w:tr w:rsidR="007428FB" w:rsidTr="002C2E51">
        <w:tc>
          <w:tcPr>
            <w:tcW w:w="2405" w:type="dxa"/>
          </w:tcPr>
          <w:p w:rsidR="007428FB" w:rsidRDefault="007428FB" w:rsidP="009847B6">
            <w:pPr>
              <w:jc w:val="both"/>
            </w:pPr>
            <w:r>
              <w:t xml:space="preserve">lunghezza </w:t>
            </w:r>
            <w:proofErr w:type="spellStart"/>
            <w:r>
              <w:t>lp</w:t>
            </w:r>
            <w:r w:rsidR="00D16725">
              <w:t>w</w:t>
            </w:r>
            <w:proofErr w:type="spellEnd"/>
          </w:p>
        </w:tc>
        <w:tc>
          <w:tcPr>
            <w:tcW w:w="7222" w:type="dxa"/>
          </w:tcPr>
          <w:p w:rsidR="007428FB" w:rsidRPr="002059CC" w:rsidRDefault="007428FB" w:rsidP="009847B6">
            <w:pPr>
              <w:rPr>
                <w:rFonts w:asciiTheme="minorHAnsi" w:hAnsiTheme="minorHAnsi" w:cstheme="minorHAnsi"/>
              </w:rPr>
            </w:pPr>
            <w:r>
              <w:rPr>
                <w:rFonts w:asciiTheme="minorHAnsi" w:hAnsiTheme="minorHAnsi" w:cstheme="minorHAnsi"/>
              </w:rPr>
              <w:t>1: lunghezza &lt;</w:t>
            </w:r>
            <w:proofErr w:type="gramStart"/>
            <w:r>
              <w:rPr>
                <w:rFonts w:asciiTheme="minorHAnsi" w:hAnsiTheme="minorHAnsi" w:cstheme="minorHAnsi"/>
              </w:rPr>
              <w:t xml:space="preserve">8 </w:t>
            </w:r>
            <w:r w:rsidRPr="002059CC">
              <w:rPr>
                <w:rFonts w:asciiTheme="minorHAnsi" w:hAnsiTheme="minorHAnsi" w:cstheme="minorHAnsi"/>
              </w:rPr>
              <w:t xml:space="preserve"> [</w:t>
            </w:r>
            <w:proofErr w:type="gramEnd"/>
            <w:r w:rsidRPr="002059CC">
              <w:rPr>
                <w:rFonts w:asciiTheme="minorHAnsi" w:hAnsiTheme="minorHAnsi" w:cstheme="minorHAnsi"/>
              </w:rPr>
              <w:t>errore]</w:t>
            </w:r>
          </w:p>
          <w:p w:rsidR="007428FB" w:rsidRPr="002059CC" w:rsidRDefault="007428FB" w:rsidP="009847B6">
            <w:pPr>
              <w:rPr>
                <w:rFonts w:asciiTheme="minorHAnsi" w:hAnsiTheme="minorHAnsi" w:cstheme="minorHAnsi"/>
              </w:rPr>
            </w:pPr>
            <w:r>
              <w:rPr>
                <w:rFonts w:asciiTheme="minorHAnsi" w:hAnsiTheme="minorHAnsi" w:cstheme="minorHAnsi"/>
              </w:rPr>
              <w:t xml:space="preserve">2: lunghezza &gt;= 8 &amp;&amp; lunghezza &lt;= </w:t>
            </w:r>
            <w:proofErr w:type="gramStart"/>
            <w:r>
              <w:rPr>
                <w:rFonts w:asciiTheme="minorHAnsi" w:hAnsiTheme="minorHAnsi" w:cstheme="minorHAnsi"/>
              </w:rPr>
              <w:t xml:space="preserve">32 </w:t>
            </w:r>
            <w:r w:rsidRPr="002059CC">
              <w:rPr>
                <w:rFonts w:asciiTheme="minorHAnsi" w:hAnsiTheme="minorHAnsi" w:cstheme="minorHAnsi"/>
              </w:rPr>
              <w:t xml:space="preserve"> [</w:t>
            </w:r>
            <w:proofErr w:type="spellStart"/>
            <w:proofErr w:type="gramEnd"/>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lunghezzaLP</w:t>
            </w:r>
            <w:r w:rsidRPr="002059CC">
              <w:rPr>
                <w:rFonts w:asciiTheme="minorHAnsi" w:hAnsiTheme="minorHAnsi" w:cstheme="minorHAnsi"/>
                <w:b/>
              </w:rPr>
              <w:t>ok</w:t>
            </w:r>
            <w:proofErr w:type="spellEnd"/>
            <w:r w:rsidRPr="002059CC">
              <w:rPr>
                <w:rFonts w:asciiTheme="minorHAnsi" w:hAnsiTheme="minorHAnsi" w:cstheme="minorHAnsi"/>
              </w:rPr>
              <w:t>]</w:t>
            </w:r>
          </w:p>
          <w:p w:rsidR="007428FB" w:rsidRPr="002059CC" w:rsidRDefault="007428FB" w:rsidP="009847B6">
            <w:pPr>
              <w:rPr>
                <w:rFonts w:asciiTheme="minorHAnsi" w:hAnsiTheme="minorHAnsi" w:cstheme="minorHAnsi"/>
              </w:rPr>
            </w:pPr>
            <w:r>
              <w:rPr>
                <w:rFonts w:asciiTheme="minorHAnsi" w:hAnsiTheme="minorHAnsi" w:cstheme="minorHAnsi"/>
              </w:rPr>
              <w:t>3</w:t>
            </w:r>
            <w:r w:rsidRPr="002059CC">
              <w:rPr>
                <w:rFonts w:asciiTheme="minorHAnsi" w:hAnsiTheme="minorHAnsi" w:cstheme="minorHAnsi"/>
              </w:rPr>
              <w:t>: lunghezza &gt;</w:t>
            </w:r>
            <w:r>
              <w:rPr>
                <w:rFonts w:asciiTheme="minorHAnsi" w:hAnsiTheme="minorHAnsi" w:cstheme="minorHAnsi"/>
              </w:rPr>
              <w:t>32</w:t>
            </w:r>
            <w:r w:rsidRPr="002059CC">
              <w:rPr>
                <w:rFonts w:asciiTheme="minorHAnsi" w:hAnsiTheme="minorHAnsi" w:cstheme="minorHAnsi"/>
              </w:rPr>
              <w:t xml:space="preserve"> [errore]</w:t>
            </w:r>
          </w:p>
          <w:p w:rsidR="007428FB" w:rsidRPr="002059CC" w:rsidRDefault="007428FB" w:rsidP="009847B6">
            <w:pPr>
              <w:rPr>
                <w:rFonts w:asciiTheme="minorHAnsi" w:hAnsiTheme="minorHAnsi" w:cstheme="minorHAnsi"/>
              </w:rPr>
            </w:pPr>
          </w:p>
        </w:tc>
      </w:tr>
      <w:tr w:rsidR="007428FB" w:rsidTr="002C2E51">
        <w:tc>
          <w:tcPr>
            <w:tcW w:w="2405" w:type="dxa"/>
          </w:tcPr>
          <w:p w:rsidR="007428FB" w:rsidRDefault="007428FB" w:rsidP="009847B6">
            <w:pPr>
              <w:jc w:val="both"/>
            </w:pPr>
            <w:r>
              <w:t xml:space="preserve">formato </w:t>
            </w:r>
            <w:proofErr w:type="spellStart"/>
            <w:r>
              <w:t>fp</w:t>
            </w:r>
            <w:r w:rsidR="00D16725">
              <w:t>w</w:t>
            </w:r>
            <w:proofErr w:type="spellEnd"/>
          </w:p>
        </w:tc>
        <w:tc>
          <w:tcPr>
            <w:tcW w:w="7222" w:type="dxa"/>
          </w:tcPr>
          <w:p w:rsidR="007428FB" w:rsidRPr="002059CC" w:rsidRDefault="007428FB" w:rsidP="009847B6">
            <w:pPr>
              <w:rPr>
                <w:rFonts w:asciiTheme="minorHAnsi" w:hAnsiTheme="minorHAnsi" w:cstheme="minorHAnsi"/>
              </w:rPr>
            </w:pPr>
            <w:r w:rsidRPr="002059CC">
              <w:rPr>
                <w:rFonts w:asciiTheme="minorHAnsi" w:hAnsiTheme="minorHAnsi" w:cstheme="minorHAnsi"/>
              </w:rPr>
              <w:t>1: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lunghezzaLP</w:t>
            </w:r>
            <w:r w:rsidRPr="002059CC">
              <w:rPr>
                <w:rFonts w:asciiTheme="minorHAnsi" w:hAnsiTheme="minorHAnsi" w:cstheme="minorHAnsi"/>
                <w:b/>
              </w:rPr>
              <w:t>ok</w:t>
            </w:r>
            <w:proofErr w:type="spellEnd"/>
            <w:r w:rsidRPr="002059CC">
              <w:rPr>
                <w:rFonts w:asciiTheme="minorHAnsi" w:hAnsiTheme="minorHAnsi" w:cstheme="minorHAnsi"/>
              </w:rPr>
              <w:t>] [</w:t>
            </w:r>
            <w:proofErr w:type="spellStart"/>
            <w:r w:rsidRPr="002059CC">
              <w:rPr>
                <w:rFonts w:asciiTheme="minorHAnsi" w:hAnsiTheme="minorHAnsi" w:cstheme="minorHAnsi"/>
              </w:rPr>
              <w:t>property</w:t>
            </w:r>
            <w:proofErr w:type="spellEnd"/>
            <w:r w:rsidRPr="002059CC">
              <w:rPr>
                <w:rFonts w:asciiTheme="minorHAnsi" w:hAnsiTheme="minorHAnsi" w:cstheme="minorHAnsi"/>
              </w:rPr>
              <w:t xml:space="preserve"> </w:t>
            </w:r>
            <w:proofErr w:type="spellStart"/>
            <w:r>
              <w:rPr>
                <w:rFonts w:asciiTheme="minorHAnsi" w:hAnsiTheme="minorHAnsi" w:cstheme="minorHAnsi"/>
                <w:b/>
              </w:rPr>
              <w:t>formatoFP</w:t>
            </w:r>
            <w:r w:rsidRPr="002059CC">
              <w:rPr>
                <w:rFonts w:asciiTheme="minorHAnsi" w:hAnsiTheme="minorHAnsi" w:cstheme="minorHAnsi"/>
                <w:b/>
              </w:rPr>
              <w:t>ok</w:t>
            </w:r>
            <w:proofErr w:type="spellEnd"/>
            <w:r w:rsidRPr="002059CC">
              <w:rPr>
                <w:rFonts w:asciiTheme="minorHAnsi" w:hAnsiTheme="minorHAnsi" w:cstheme="minorHAnsi"/>
              </w:rPr>
              <w:t>]</w:t>
            </w:r>
          </w:p>
          <w:p w:rsidR="007428FB" w:rsidRPr="002059CC" w:rsidRDefault="007428FB" w:rsidP="009847B6">
            <w:pPr>
              <w:rPr>
                <w:rFonts w:asciiTheme="minorHAnsi" w:hAnsiTheme="minorHAnsi" w:cstheme="minorHAnsi"/>
              </w:rPr>
            </w:pPr>
            <w:r w:rsidRPr="002059CC">
              <w:rPr>
                <w:rFonts w:asciiTheme="minorHAnsi" w:hAnsiTheme="minorHAnsi" w:cstheme="minorHAnsi"/>
              </w:rPr>
              <w:t>2: non rispetta il formato [</w:t>
            </w:r>
            <w:proofErr w:type="spellStart"/>
            <w:r w:rsidRPr="002059CC">
              <w:rPr>
                <w:rFonts w:asciiTheme="minorHAnsi" w:hAnsiTheme="minorHAnsi" w:cstheme="minorHAnsi"/>
              </w:rPr>
              <w:t>if</w:t>
            </w:r>
            <w:proofErr w:type="spellEnd"/>
            <w:r w:rsidRPr="002059CC">
              <w:rPr>
                <w:rFonts w:asciiTheme="minorHAnsi" w:hAnsiTheme="minorHAnsi" w:cstheme="minorHAnsi"/>
              </w:rPr>
              <w:t xml:space="preserve"> </w:t>
            </w:r>
            <w:proofErr w:type="spellStart"/>
            <w:r>
              <w:rPr>
                <w:rFonts w:asciiTheme="minorHAnsi" w:hAnsiTheme="minorHAnsi" w:cstheme="minorHAnsi"/>
                <w:b/>
              </w:rPr>
              <w:t>lunghezzaLP</w:t>
            </w:r>
            <w:r w:rsidRPr="002059CC">
              <w:rPr>
                <w:rFonts w:asciiTheme="minorHAnsi" w:hAnsiTheme="minorHAnsi" w:cstheme="minorHAnsi"/>
                <w:b/>
              </w:rPr>
              <w:t>ok</w:t>
            </w:r>
            <w:proofErr w:type="spellEnd"/>
            <w:r w:rsidRPr="002059CC">
              <w:rPr>
                <w:rFonts w:asciiTheme="minorHAnsi" w:hAnsiTheme="minorHAnsi" w:cstheme="minorHAnsi"/>
              </w:rPr>
              <w:t>]</w:t>
            </w:r>
          </w:p>
        </w:tc>
      </w:tr>
    </w:tbl>
    <w:p w:rsidR="007428FB" w:rsidRDefault="007428FB" w:rsidP="007428FB">
      <w:pPr>
        <w:jc w:val="both"/>
        <w:rPr>
          <w:b/>
        </w:rPr>
      </w:pPr>
    </w:p>
    <w:tbl>
      <w:tblPr>
        <w:tblStyle w:val="Grigliatabella"/>
        <w:tblW w:w="0" w:type="auto"/>
        <w:tblLook w:val="04A0" w:firstRow="1" w:lastRow="0" w:firstColumn="1" w:lastColumn="0" w:noHBand="0" w:noVBand="1"/>
      </w:tblPr>
      <w:tblGrid>
        <w:gridCol w:w="1696"/>
        <w:gridCol w:w="7931"/>
      </w:tblGrid>
      <w:tr w:rsidR="0055672F" w:rsidTr="0089235A">
        <w:trPr>
          <w:trHeight w:val="380"/>
        </w:trPr>
        <w:tc>
          <w:tcPr>
            <w:tcW w:w="1696" w:type="dxa"/>
            <w:shd w:val="clear" w:color="auto" w:fill="D9D9D9" w:themeFill="background1" w:themeFillShade="D9"/>
          </w:tcPr>
          <w:p w:rsidR="0055672F" w:rsidRPr="008F7E3F" w:rsidRDefault="0055672F" w:rsidP="009847B6">
            <w:pPr>
              <w:jc w:val="center"/>
              <w:rPr>
                <w:b/>
              </w:rPr>
            </w:pPr>
            <w:r w:rsidRPr="008F7E3F">
              <w:rPr>
                <w:b/>
              </w:rPr>
              <w:t>Codice</w:t>
            </w:r>
          </w:p>
        </w:tc>
        <w:tc>
          <w:tcPr>
            <w:tcW w:w="7931" w:type="dxa"/>
            <w:shd w:val="clear" w:color="auto" w:fill="D9D9D9" w:themeFill="background1" w:themeFillShade="D9"/>
          </w:tcPr>
          <w:p w:rsidR="0055672F" w:rsidRPr="008F7E3F" w:rsidRDefault="0055672F" w:rsidP="009847B6">
            <w:pPr>
              <w:jc w:val="center"/>
              <w:rPr>
                <w:b/>
              </w:rPr>
            </w:pPr>
            <w:r w:rsidRPr="008F7E3F">
              <w:rPr>
                <w:b/>
              </w:rPr>
              <w:t>Combinazione</w:t>
            </w:r>
          </w:p>
        </w:tc>
      </w:tr>
      <w:tr w:rsidR="0055672F" w:rsidTr="0089235A">
        <w:trPr>
          <w:trHeight w:val="380"/>
        </w:trPr>
        <w:tc>
          <w:tcPr>
            <w:tcW w:w="1696" w:type="dxa"/>
          </w:tcPr>
          <w:p w:rsidR="0055672F" w:rsidRPr="0089235A" w:rsidRDefault="00193617" w:rsidP="009847B6">
            <w:pPr>
              <w:jc w:val="both"/>
              <w:rPr>
                <w:b/>
              </w:rPr>
            </w:pPr>
            <w:r>
              <w:rPr>
                <w:b/>
              </w:rPr>
              <w:t>TF</w:t>
            </w:r>
            <w:r w:rsidR="0089235A" w:rsidRPr="0089235A">
              <w:rPr>
                <w:b/>
              </w:rPr>
              <w:t>_1.2_01</w:t>
            </w:r>
          </w:p>
        </w:tc>
        <w:tc>
          <w:tcPr>
            <w:tcW w:w="7931" w:type="dxa"/>
          </w:tcPr>
          <w:p w:rsidR="0055672F" w:rsidRDefault="0089235A" w:rsidP="009847B6">
            <w:pPr>
              <w:jc w:val="both"/>
            </w:pPr>
            <w:r>
              <w:t>le1</w:t>
            </w:r>
          </w:p>
        </w:tc>
      </w:tr>
      <w:tr w:rsidR="0055672F" w:rsidTr="0089235A">
        <w:trPr>
          <w:trHeight w:val="380"/>
        </w:trPr>
        <w:tc>
          <w:tcPr>
            <w:tcW w:w="1696" w:type="dxa"/>
          </w:tcPr>
          <w:p w:rsidR="0055672F" w:rsidRPr="0089235A" w:rsidRDefault="00193617" w:rsidP="009847B6">
            <w:pPr>
              <w:jc w:val="both"/>
              <w:rPr>
                <w:b/>
              </w:rPr>
            </w:pPr>
            <w:r>
              <w:rPr>
                <w:b/>
              </w:rPr>
              <w:t>TF</w:t>
            </w:r>
            <w:r w:rsidR="0089235A">
              <w:rPr>
                <w:b/>
              </w:rPr>
              <w:t>_1.2_02</w:t>
            </w:r>
          </w:p>
        </w:tc>
        <w:tc>
          <w:tcPr>
            <w:tcW w:w="7931" w:type="dxa"/>
          </w:tcPr>
          <w:p w:rsidR="0055672F" w:rsidRDefault="0089235A" w:rsidP="009847B6">
            <w:pPr>
              <w:jc w:val="both"/>
            </w:pPr>
            <w:r>
              <w:t>le3</w:t>
            </w:r>
          </w:p>
        </w:tc>
      </w:tr>
      <w:tr w:rsidR="0055672F" w:rsidTr="0089235A">
        <w:trPr>
          <w:trHeight w:val="380"/>
        </w:trPr>
        <w:tc>
          <w:tcPr>
            <w:tcW w:w="1696" w:type="dxa"/>
          </w:tcPr>
          <w:p w:rsidR="0055672F" w:rsidRDefault="00193617" w:rsidP="009847B6">
            <w:pPr>
              <w:jc w:val="both"/>
            </w:pPr>
            <w:r>
              <w:rPr>
                <w:b/>
              </w:rPr>
              <w:t>TF</w:t>
            </w:r>
            <w:r w:rsidR="0089235A">
              <w:rPr>
                <w:b/>
              </w:rPr>
              <w:t>_1.2_03</w:t>
            </w:r>
          </w:p>
        </w:tc>
        <w:tc>
          <w:tcPr>
            <w:tcW w:w="7931" w:type="dxa"/>
          </w:tcPr>
          <w:p w:rsidR="0055672F" w:rsidRDefault="0089235A" w:rsidP="009847B6">
            <w:pPr>
              <w:jc w:val="both"/>
            </w:pPr>
            <w:r>
              <w:t>le2.fe2</w:t>
            </w:r>
          </w:p>
        </w:tc>
      </w:tr>
      <w:tr w:rsidR="0089235A" w:rsidTr="0089235A">
        <w:trPr>
          <w:trHeight w:val="380"/>
        </w:trPr>
        <w:tc>
          <w:tcPr>
            <w:tcW w:w="1696" w:type="dxa"/>
          </w:tcPr>
          <w:p w:rsidR="0089235A" w:rsidRDefault="00193617" w:rsidP="009847B6">
            <w:pPr>
              <w:jc w:val="both"/>
              <w:rPr>
                <w:b/>
              </w:rPr>
            </w:pPr>
            <w:r>
              <w:rPr>
                <w:b/>
              </w:rPr>
              <w:t>TF</w:t>
            </w:r>
            <w:r w:rsidR="0089235A">
              <w:rPr>
                <w:b/>
              </w:rPr>
              <w:t>_1.2_04</w:t>
            </w:r>
          </w:p>
        </w:tc>
        <w:tc>
          <w:tcPr>
            <w:tcW w:w="7931" w:type="dxa"/>
          </w:tcPr>
          <w:p w:rsidR="0089235A" w:rsidRDefault="0089235A" w:rsidP="009847B6">
            <w:pPr>
              <w:jc w:val="both"/>
            </w:pPr>
            <w:r>
              <w:t>le2.fe1.ee2</w:t>
            </w:r>
          </w:p>
        </w:tc>
      </w:tr>
      <w:tr w:rsidR="0089235A" w:rsidTr="0089235A">
        <w:trPr>
          <w:trHeight w:val="380"/>
        </w:trPr>
        <w:tc>
          <w:tcPr>
            <w:tcW w:w="1696" w:type="dxa"/>
          </w:tcPr>
          <w:p w:rsidR="0089235A" w:rsidRDefault="00193617" w:rsidP="009847B6">
            <w:pPr>
              <w:jc w:val="both"/>
              <w:rPr>
                <w:b/>
              </w:rPr>
            </w:pPr>
            <w:r>
              <w:rPr>
                <w:b/>
              </w:rPr>
              <w:t>TF</w:t>
            </w:r>
            <w:r w:rsidR="0089235A">
              <w:rPr>
                <w:b/>
              </w:rPr>
              <w:t>_1.2_05</w:t>
            </w:r>
          </w:p>
        </w:tc>
        <w:tc>
          <w:tcPr>
            <w:tcW w:w="7931" w:type="dxa"/>
          </w:tcPr>
          <w:p w:rsidR="0089235A" w:rsidRDefault="0089235A" w:rsidP="009847B6">
            <w:pPr>
              <w:jc w:val="both"/>
            </w:pPr>
            <w:r>
              <w:t>le2.fe1.ee1.lpw1</w:t>
            </w:r>
          </w:p>
        </w:tc>
      </w:tr>
      <w:tr w:rsidR="0089235A" w:rsidTr="0089235A">
        <w:trPr>
          <w:trHeight w:val="380"/>
        </w:trPr>
        <w:tc>
          <w:tcPr>
            <w:tcW w:w="1696" w:type="dxa"/>
          </w:tcPr>
          <w:p w:rsidR="0089235A" w:rsidRDefault="00193617" w:rsidP="009847B6">
            <w:pPr>
              <w:jc w:val="both"/>
              <w:rPr>
                <w:b/>
              </w:rPr>
            </w:pPr>
            <w:r>
              <w:rPr>
                <w:b/>
              </w:rPr>
              <w:t>TF</w:t>
            </w:r>
            <w:r w:rsidR="0089235A">
              <w:rPr>
                <w:b/>
              </w:rPr>
              <w:t>_1.2_06</w:t>
            </w:r>
          </w:p>
        </w:tc>
        <w:tc>
          <w:tcPr>
            <w:tcW w:w="7931" w:type="dxa"/>
          </w:tcPr>
          <w:p w:rsidR="0089235A" w:rsidRDefault="0089235A" w:rsidP="009847B6">
            <w:pPr>
              <w:jc w:val="both"/>
            </w:pPr>
            <w:r>
              <w:t>le2.fe1.ee1.lpw3</w:t>
            </w:r>
          </w:p>
        </w:tc>
      </w:tr>
      <w:tr w:rsidR="0089235A" w:rsidTr="0089235A">
        <w:trPr>
          <w:trHeight w:val="380"/>
        </w:trPr>
        <w:tc>
          <w:tcPr>
            <w:tcW w:w="1696" w:type="dxa"/>
          </w:tcPr>
          <w:p w:rsidR="0089235A" w:rsidRDefault="00193617" w:rsidP="009847B6">
            <w:pPr>
              <w:jc w:val="both"/>
              <w:rPr>
                <w:b/>
              </w:rPr>
            </w:pPr>
            <w:r>
              <w:rPr>
                <w:b/>
              </w:rPr>
              <w:t>TF</w:t>
            </w:r>
            <w:r w:rsidR="0089235A">
              <w:rPr>
                <w:b/>
              </w:rPr>
              <w:t>_1.2_07</w:t>
            </w:r>
          </w:p>
        </w:tc>
        <w:tc>
          <w:tcPr>
            <w:tcW w:w="7931" w:type="dxa"/>
          </w:tcPr>
          <w:p w:rsidR="0089235A" w:rsidRDefault="0089235A" w:rsidP="009847B6">
            <w:pPr>
              <w:jc w:val="both"/>
            </w:pPr>
            <w:r>
              <w:t>le2.fe1.ee1.lpw2.fpw2</w:t>
            </w:r>
          </w:p>
        </w:tc>
      </w:tr>
      <w:tr w:rsidR="0089235A" w:rsidTr="0089235A">
        <w:trPr>
          <w:trHeight w:val="380"/>
        </w:trPr>
        <w:tc>
          <w:tcPr>
            <w:tcW w:w="1696" w:type="dxa"/>
          </w:tcPr>
          <w:p w:rsidR="0089235A" w:rsidRDefault="00193617" w:rsidP="009847B6">
            <w:pPr>
              <w:jc w:val="both"/>
              <w:rPr>
                <w:b/>
              </w:rPr>
            </w:pPr>
            <w:r>
              <w:rPr>
                <w:b/>
              </w:rPr>
              <w:t>TF</w:t>
            </w:r>
            <w:r w:rsidR="0089235A">
              <w:rPr>
                <w:b/>
              </w:rPr>
              <w:t>_1.2_08</w:t>
            </w:r>
          </w:p>
        </w:tc>
        <w:tc>
          <w:tcPr>
            <w:tcW w:w="7931" w:type="dxa"/>
          </w:tcPr>
          <w:p w:rsidR="0089235A" w:rsidRDefault="0089235A" w:rsidP="009847B6">
            <w:pPr>
              <w:jc w:val="both"/>
            </w:pPr>
            <w:r>
              <w:t>le2.fe1.ee1.lpw2.fpw1</w:t>
            </w:r>
          </w:p>
        </w:tc>
      </w:tr>
    </w:tbl>
    <w:p w:rsidR="0055672F" w:rsidRDefault="00DF0F0C" w:rsidP="007428FB">
      <w:pPr>
        <w:jc w:val="both"/>
        <w:rPr>
          <w:b/>
        </w:rPr>
      </w:pPr>
      <w:r>
        <w:rPr>
          <w:b/>
        </w:rPr>
        <w:br w:type="page"/>
      </w:r>
    </w:p>
    <w:p w:rsidR="0055672F" w:rsidRDefault="009847B6" w:rsidP="007428FB">
      <w:pPr>
        <w:jc w:val="both"/>
        <w:rPr>
          <w:b/>
        </w:rPr>
      </w:pPr>
      <w:r>
        <w:rPr>
          <w:b/>
        </w:rPr>
        <w:lastRenderedPageBreak/>
        <w:t>TC_1.3</w:t>
      </w:r>
      <w:r w:rsidR="0055672F">
        <w:rPr>
          <w:b/>
        </w:rPr>
        <w:t xml:space="preserve"> Logout Utente</w:t>
      </w:r>
    </w:p>
    <w:p w:rsidR="0055672F" w:rsidRDefault="0055672F" w:rsidP="007428FB">
      <w:pPr>
        <w:jc w:val="both"/>
        <w:rPr>
          <w:b/>
        </w:rPr>
      </w:pPr>
    </w:p>
    <w:tbl>
      <w:tblPr>
        <w:tblStyle w:val="Grigliatabella"/>
        <w:tblW w:w="0" w:type="auto"/>
        <w:tblLook w:val="04A0" w:firstRow="1" w:lastRow="0" w:firstColumn="1" w:lastColumn="0" w:noHBand="0" w:noVBand="1"/>
      </w:tblPr>
      <w:tblGrid>
        <w:gridCol w:w="1696"/>
        <w:gridCol w:w="7931"/>
      </w:tblGrid>
      <w:tr w:rsidR="00F43983" w:rsidRPr="008F7E3F" w:rsidTr="00416523">
        <w:tc>
          <w:tcPr>
            <w:tcW w:w="1696" w:type="dxa"/>
            <w:shd w:val="clear" w:color="auto" w:fill="D9D9D9" w:themeFill="background1" w:themeFillShade="D9"/>
          </w:tcPr>
          <w:p w:rsidR="00F43983" w:rsidRPr="008F7E3F" w:rsidRDefault="00F43983" w:rsidP="00416523">
            <w:pPr>
              <w:jc w:val="center"/>
              <w:rPr>
                <w:b/>
              </w:rPr>
            </w:pPr>
            <w:r w:rsidRPr="008F7E3F">
              <w:rPr>
                <w:b/>
              </w:rPr>
              <w:t>Codice</w:t>
            </w:r>
          </w:p>
        </w:tc>
        <w:tc>
          <w:tcPr>
            <w:tcW w:w="7931" w:type="dxa"/>
            <w:shd w:val="clear" w:color="auto" w:fill="D9D9D9" w:themeFill="background1" w:themeFillShade="D9"/>
          </w:tcPr>
          <w:p w:rsidR="00F43983" w:rsidRPr="008F7E3F" w:rsidRDefault="00F43983" w:rsidP="00416523">
            <w:pPr>
              <w:jc w:val="center"/>
              <w:rPr>
                <w:b/>
              </w:rPr>
            </w:pPr>
            <w:r w:rsidRPr="008F7E3F">
              <w:rPr>
                <w:b/>
              </w:rPr>
              <w:t>Combinazione</w:t>
            </w:r>
          </w:p>
        </w:tc>
      </w:tr>
      <w:tr w:rsidR="00F43983" w:rsidTr="0089235A">
        <w:trPr>
          <w:trHeight w:val="380"/>
        </w:trPr>
        <w:tc>
          <w:tcPr>
            <w:tcW w:w="1696" w:type="dxa"/>
          </w:tcPr>
          <w:p w:rsidR="00F43983" w:rsidRPr="0089235A" w:rsidRDefault="00193617" w:rsidP="00416523">
            <w:pPr>
              <w:jc w:val="both"/>
              <w:rPr>
                <w:b/>
              </w:rPr>
            </w:pPr>
            <w:r>
              <w:rPr>
                <w:b/>
              </w:rPr>
              <w:t>TF</w:t>
            </w:r>
            <w:r w:rsidR="00F43983" w:rsidRPr="0089235A">
              <w:rPr>
                <w:b/>
              </w:rPr>
              <w:t>_1.3_01</w:t>
            </w:r>
          </w:p>
        </w:tc>
        <w:tc>
          <w:tcPr>
            <w:tcW w:w="7931" w:type="dxa"/>
          </w:tcPr>
          <w:p w:rsidR="00F43983" w:rsidRDefault="00F43983" w:rsidP="00416523">
            <w:pPr>
              <w:jc w:val="both"/>
            </w:pPr>
          </w:p>
        </w:tc>
      </w:tr>
    </w:tbl>
    <w:p w:rsidR="00F43983" w:rsidRDefault="00F43983" w:rsidP="007428FB">
      <w:pPr>
        <w:jc w:val="both"/>
        <w:rPr>
          <w:b/>
        </w:rPr>
      </w:pPr>
    </w:p>
    <w:p w:rsidR="007428FB" w:rsidRDefault="007428FB" w:rsidP="007428FB">
      <w:pPr>
        <w:pStyle w:val="Titolo2"/>
      </w:pPr>
      <w:bookmarkStart w:id="14" w:name="_Toc474065352"/>
      <w:r>
        <w:t>Gestione Acquisti</w:t>
      </w:r>
      <w:bookmarkEnd w:id="14"/>
    </w:p>
    <w:p w:rsidR="00F43983" w:rsidRDefault="00F43983" w:rsidP="00F43983">
      <w:pPr>
        <w:rPr>
          <w:b/>
        </w:rPr>
      </w:pPr>
      <w:r>
        <w:rPr>
          <w:b/>
        </w:rPr>
        <w:t>TC_1.4 Aggiungi Prodotto al Carrello</w:t>
      </w:r>
    </w:p>
    <w:tbl>
      <w:tblPr>
        <w:tblStyle w:val="Grigliatabella"/>
        <w:tblW w:w="0" w:type="auto"/>
        <w:tblLook w:val="04A0" w:firstRow="1" w:lastRow="0" w:firstColumn="1" w:lastColumn="0" w:noHBand="0" w:noVBand="1"/>
      </w:tblPr>
      <w:tblGrid>
        <w:gridCol w:w="1696"/>
        <w:gridCol w:w="7931"/>
      </w:tblGrid>
      <w:tr w:rsidR="00F43983" w:rsidRPr="008F7E3F" w:rsidTr="005616B8">
        <w:trPr>
          <w:trHeight w:val="380"/>
        </w:trPr>
        <w:tc>
          <w:tcPr>
            <w:tcW w:w="1696" w:type="dxa"/>
            <w:shd w:val="clear" w:color="auto" w:fill="D9D9D9" w:themeFill="background1" w:themeFillShade="D9"/>
          </w:tcPr>
          <w:p w:rsidR="00F43983" w:rsidRPr="008F7E3F" w:rsidRDefault="00F43983" w:rsidP="00416523">
            <w:pPr>
              <w:jc w:val="center"/>
              <w:rPr>
                <w:b/>
              </w:rPr>
            </w:pPr>
            <w:r w:rsidRPr="008F7E3F">
              <w:rPr>
                <w:b/>
              </w:rPr>
              <w:t>Codice</w:t>
            </w:r>
          </w:p>
        </w:tc>
        <w:tc>
          <w:tcPr>
            <w:tcW w:w="7931" w:type="dxa"/>
            <w:shd w:val="clear" w:color="auto" w:fill="D9D9D9" w:themeFill="background1" w:themeFillShade="D9"/>
          </w:tcPr>
          <w:p w:rsidR="00F43983" w:rsidRPr="008F7E3F" w:rsidRDefault="00F43983" w:rsidP="00416523">
            <w:pPr>
              <w:jc w:val="center"/>
              <w:rPr>
                <w:b/>
              </w:rPr>
            </w:pPr>
            <w:r w:rsidRPr="008F7E3F">
              <w:rPr>
                <w:b/>
              </w:rPr>
              <w:t>Combinazione</w:t>
            </w:r>
          </w:p>
        </w:tc>
      </w:tr>
      <w:tr w:rsidR="00F43983" w:rsidTr="005616B8">
        <w:trPr>
          <w:trHeight w:val="380"/>
        </w:trPr>
        <w:tc>
          <w:tcPr>
            <w:tcW w:w="1696" w:type="dxa"/>
          </w:tcPr>
          <w:p w:rsidR="00F43983" w:rsidRPr="005616B8" w:rsidRDefault="00193617" w:rsidP="00416523">
            <w:pPr>
              <w:jc w:val="both"/>
              <w:rPr>
                <w:b/>
              </w:rPr>
            </w:pPr>
            <w:r>
              <w:rPr>
                <w:b/>
              </w:rPr>
              <w:t>TF</w:t>
            </w:r>
            <w:r w:rsidR="00F43983" w:rsidRPr="005616B8">
              <w:rPr>
                <w:b/>
              </w:rPr>
              <w:t>_1.4_01</w:t>
            </w:r>
          </w:p>
        </w:tc>
        <w:tc>
          <w:tcPr>
            <w:tcW w:w="7931" w:type="dxa"/>
          </w:tcPr>
          <w:p w:rsidR="00F43983" w:rsidRDefault="00F43983" w:rsidP="00416523">
            <w:pPr>
              <w:jc w:val="both"/>
            </w:pPr>
          </w:p>
        </w:tc>
      </w:tr>
    </w:tbl>
    <w:p w:rsidR="00F43983" w:rsidRDefault="00F43983" w:rsidP="00F43983">
      <w:pPr>
        <w:rPr>
          <w:b/>
        </w:rPr>
      </w:pPr>
    </w:p>
    <w:p w:rsidR="00F43983" w:rsidRDefault="00F43983" w:rsidP="00F43983">
      <w:pPr>
        <w:rPr>
          <w:b/>
        </w:rPr>
      </w:pPr>
      <w:r>
        <w:rPr>
          <w:b/>
        </w:rPr>
        <w:t>TC_1.5 Rimuovi Prodotto dal Carrello</w:t>
      </w:r>
    </w:p>
    <w:tbl>
      <w:tblPr>
        <w:tblStyle w:val="Grigliatabella"/>
        <w:tblW w:w="0" w:type="auto"/>
        <w:tblLook w:val="04A0" w:firstRow="1" w:lastRow="0" w:firstColumn="1" w:lastColumn="0" w:noHBand="0" w:noVBand="1"/>
      </w:tblPr>
      <w:tblGrid>
        <w:gridCol w:w="1696"/>
        <w:gridCol w:w="7931"/>
      </w:tblGrid>
      <w:tr w:rsidR="00F43983" w:rsidRPr="008F7E3F" w:rsidTr="005616B8">
        <w:trPr>
          <w:trHeight w:val="380"/>
        </w:trPr>
        <w:tc>
          <w:tcPr>
            <w:tcW w:w="1696" w:type="dxa"/>
            <w:shd w:val="clear" w:color="auto" w:fill="D9D9D9" w:themeFill="background1" w:themeFillShade="D9"/>
          </w:tcPr>
          <w:p w:rsidR="00F43983" w:rsidRPr="008F7E3F" w:rsidRDefault="00F43983" w:rsidP="00416523">
            <w:pPr>
              <w:jc w:val="center"/>
              <w:rPr>
                <w:b/>
              </w:rPr>
            </w:pPr>
            <w:r w:rsidRPr="008F7E3F">
              <w:rPr>
                <w:b/>
              </w:rPr>
              <w:t>Codice</w:t>
            </w:r>
          </w:p>
        </w:tc>
        <w:tc>
          <w:tcPr>
            <w:tcW w:w="7931" w:type="dxa"/>
            <w:shd w:val="clear" w:color="auto" w:fill="D9D9D9" w:themeFill="background1" w:themeFillShade="D9"/>
          </w:tcPr>
          <w:p w:rsidR="00F43983" w:rsidRPr="008F7E3F" w:rsidRDefault="00F43983" w:rsidP="00416523">
            <w:pPr>
              <w:jc w:val="center"/>
              <w:rPr>
                <w:b/>
              </w:rPr>
            </w:pPr>
            <w:r w:rsidRPr="008F7E3F">
              <w:rPr>
                <w:b/>
              </w:rPr>
              <w:t>Combinazione</w:t>
            </w:r>
          </w:p>
        </w:tc>
      </w:tr>
      <w:tr w:rsidR="00F43983" w:rsidTr="005616B8">
        <w:trPr>
          <w:trHeight w:val="380"/>
        </w:trPr>
        <w:tc>
          <w:tcPr>
            <w:tcW w:w="1696" w:type="dxa"/>
          </w:tcPr>
          <w:p w:rsidR="00F43983" w:rsidRPr="005616B8" w:rsidRDefault="00193617" w:rsidP="00416523">
            <w:pPr>
              <w:jc w:val="both"/>
              <w:rPr>
                <w:b/>
              </w:rPr>
            </w:pPr>
            <w:r>
              <w:rPr>
                <w:b/>
              </w:rPr>
              <w:t>TF</w:t>
            </w:r>
            <w:r w:rsidR="00F43983" w:rsidRPr="005616B8">
              <w:rPr>
                <w:b/>
              </w:rPr>
              <w:t>_1.5_01</w:t>
            </w:r>
          </w:p>
        </w:tc>
        <w:tc>
          <w:tcPr>
            <w:tcW w:w="7931" w:type="dxa"/>
          </w:tcPr>
          <w:p w:rsidR="00F43983" w:rsidRDefault="00F43983" w:rsidP="00416523">
            <w:pPr>
              <w:jc w:val="both"/>
            </w:pPr>
          </w:p>
        </w:tc>
      </w:tr>
    </w:tbl>
    <w:p w:rsidR="00F43983" w:rsidRDefault="00F43983" w:rsidP="00F43983">
      <w:pPr>
        <w:rPr>
          <w:b/>
        </w:rPr>
      </w:pPr>
    </w:p>
    <w:p w:rsidR="00F43983" w:rsidRDefault="00F43983" w:rsidP="00F43983">
      <w:pPr>
        <w:rPr>
          <w:b/>
        </w:rPr>
      </w:pPr>
      <w:r>
        <w:rPr>
          <w:b/>
        </w:rPr>
        <w:t>TC_1.6 Acquista Prodotti</w:t>
      </w:r>
    </w:p>
    <w:tbl>
      <w:tblPr>
        <w:tblStyle w:val="Grigliatabella"/>
        <w:tblW w:w="0" w:type="auto"/>
        <w:tblLook w:val="04A0" w:firstRow="1" w:lastRow="0" w:firstColumn="1" w:lastColumn="0" w:noHBand="0" w:noVBand="1"/>
      </w:tblPr>
      <w:tblGrid>
        <w:gridCol w:w="1696"/>
        <w:gridCol w:w="7931"/>
      </w:tblGrid>
      <w:tr w:rsidR="00F43983" w:rsidRPr="008F7E3F" w:rsidTr="005616B8">
        <w:trPr>
          <w:trHeight w:val="380"/>
        </w:trPr>
        <w:tc>
          <w:tcPr>
            <w:tcW w:w="1696" w:type="dxa"/>
            <w:shd w:val="clear" w:color="auto" w:fill="D9D9D9" w:themeFill="background1" w:themeFillShade="D9"/>
          </w:tcPr>
          <w:p w:rsidR="00F43983" w:rsidRPr="008F7E3F" w:rsidRDefault="00F43983" w:rsidP="00416523">
            <w:pPr>
              <w:jc w:val="center"/>
              <w:rPr>
                <w:b/>
              </w:rPr>
            </w:pPr>
            <w:r w:rsidRPr="008F7E3F">
              <w:rPr>
                <w:b/>
              </w:rPr>
              <w:t>Codice</w:t>
            </w:r>
          </w:p>
        </w:tc>
        <w:tc>
          <w:tcPr>
            <w:tcW w:w="7931" w:type="dxa"/>
            <w:shd w:val="clear" w:color="auto" w:fill="D9D9D9" w:themeFill="background1" w:themeFillShade="D9"/>
          </w:tcPr>
          <w:p w:rsidR="00F43983" w:rsidRPr="008F7E3F" w:rsidRDefault="00F43983" w:rsidP="00416523">
            <w:pPr>
              <w:jc w:val="center"/>
              <w:rPr>
                <w:b/>
              </w:rPr>
            </w:pPr>
            <w:r w:rsidRPr="008F7E3F">
              <w:rPr>
                <w:b/>
              </w:rPr>
              <w:t>Combinazione</w:t>
            </w:r>
          </w:p>
        </w:tc>
      </w:tr>
      <w:tr w:rsidR="00F43983" w:rsidTr="005616B8">
        <w:trPr>
          <w:trHeight w:val="380"/>
        </w:trPr>
        <w:tc>
          <w:tcPr>
            <w:tcW w:w="1696" w:type="dxa"/>
          </w:tcPr>
          <w:p w:rsidR="00F43983" w:rsidRPr="005616B8" w:rsidRDefault="00193617" w:rsidP="00416523">
            <w:pPr>
              <w:jc w:val="both"/>
              <w:rPr>
                <w:b/>
              </w:rPr>
            </w:pPr>
            <w:r>
              <w:rPr>
                <w:b/>
              </w:rPr>
              <w:t>TF</w:t>
            </w:r>
            <w:r w:rsidR="00F43983" w:rsidRPr="005616B8">
              <w:rPr>
                <w:b/>
              </w:rPr>
              <w:t>_1.6_01</w:t>
            </w:r>
          </w:p>
        </w:tc>
        <w:tc>
          <w:tcPr>
            <w:tcW w:w="7931" w:type="dxa"/>
          </w:tcPr>
          <w:p w:rsidR="00F43983" w:rsidRDefault="00F43983" w:rsidP="00416523">
            <w:pPr>
              <w:jc w:val="both"/>
            </w:pPr>
          </w:p>
        </w:tc>
      </w:tr>
      <w:tr w:rsidR="005932D2" w:rsidTr="005616B8">
        <w:trPr>
          <w:trHeight w:val="380"/>
        </w:trPr>
        <w:tc>
          <w:tcPr>
            <w:tcW w:w="1696" w:type="dxa"/>
          </w:tcPr>
          <w:p w:rsidR="005932D2" w:rsidRDefault="005932D2" w:rsidP="00416523">
            <w:pPr>
              <w:jc w:val="both"/>
              <w:rPr>
                <w:b/>
              </w:rPr>
            </w:pPr>
            <w:r>
              <w:rPr>
                <w:b/>
              </w:rPr>
              <w:t>TF_1.6_02</w:t>
            </w:r>
          </w:p>
        </w:tc>
        <w:tc>
          <w:tcPr>
            <w:tcW w:w="7931" w:type="dxa"/>
          </w:tcPr>
          <w:p w:rsidR="005932D2" w:rsidRDefault="005932D2" w:rsidP="00416523">
            <w:pPr>
              <w:jc w:val="both"/>
            </w:pPr>
          </w:p>
        </w:tc>
      </w:tr>
    </w:tbl>
    <w:p w:rsidR="00F43983" w:rsidRPr="00F43983" w:rsidRDefault="00F43983" w:rsidP="00F43983">
      <w:pPr>
        <w:rPr>
          <w:b/>
        </w:rPr>
      </w:pPr>
    </w:p>
    <w:p w:rsidR="007428FB" w:rsidRDefault="007428FB" w:rsidP="007428FB"/>
    <w:p w:rsidR="00F43983" w:rsidRDefault="00F43983" w:rsidP="007428FB">
      <w:pPr>
        <w:rPr>
          <w:b/>
        </w:rPr>
      </w:pPr>
      <w:r>
        <w:rPr>
          <w:b/>
        </w:rPr>
        <w:t>TC_1.7 Visualizza Storico Acquisti</w:t>
      </w:r>
    </w:p>
    <w:tbl>
      <w:tblPr>
        <w:tblStyle w:val="Grigliatabella"/>
        <w:tblW w:w="0" w:type="auto"/>
        <w:tblLook w:val="04A0" w:firstRow="1" w:lastRow="0" w:firstColumn="1" w:lastColumn="0" w:noHBand="0" w:noVBand="1"/>
      </w:tblPr>
      <w:tblGrid>
        <w:gridCol w:w="1696"/>
        <w:gridCol w:w="7931"/>
      </w:tblGrid>
      <w:tr w:rsidR="00F43983" w:rsidRPr="008F7E3F" w:rsidTr="005616B8">
        <w:trPr>
          <w:trHeight w:val="380"/>
        </w:trPr>
        <w:tc>
          <w:tcPr>
            <w:tcW w:w="1696" w:type="dxa"/>
            <w:shd w:val="clear" w:color="auto" w:fill="D9D9D9" w:themeFill="background1" w:themeFillShade="D9"/>
          </w:tcPr>
          <w:p w:rsidR="00F43983" w:rsidRPr="008F7E3F" w:rsidRDefault="00F43983" w:rsidP="00416523">
            <w:pPr>
              <w:jc w:val="center"/>
              <w:rPr>
                <w:b/>
              </w:rPr>
            </w:pPr>
            <w:r w:rsidRPr="008F7E3F">
              <w:rPr>
                <w:b/>
              </w:rPr>
              <w:t>Codice</w:t>
            </w:r>
          </w:p>
        </w:tc>
        <w:tc>
          <w:tcPr>
            <w:tcW w:w="7931" w:type="dxa"/>
            <w:shd w:val="clear" w:color="auto" w:fill="D9D9D9" w:themeFill="background1" w:themeFillShade="D9"/>
          </w:tcPr>
          <w:p w:rsidR="00F43983" w:rsidRPr="008F7E3F" w:rsidRDefault="00F43983" w:rsidP="00416523">
            <w:pPr>
              <w:jc w:val="center"/>
              <w:rPr>
                <w:b/>
              </w:rPr>
            </w:pPr>
            <w:r w:rsidRPr="008F7E3F">
              <w:rPr>
                <w:b/>
              </w:rPr>
              <w:t>Combinazione</w:t>
            </w:r>
          </w:p>
        </w:tc>
      </w:tr>
      <w:tr w:rsidR="00F43983" w:rsidTr="005616B8">
        <w:trPr>
          <w:trHeight w:val="380"/>
        </w:trPr>
        <w:tc>
          <w:tcPr>
            <w:tcW w:w="1696" w:type="dxa"/>
          </w:tcPr>
          <w:p w:rsidR="00F43983" w:rsidRPr="005616B8" w:rsidRDefault="00193617" w:rsidP="00416523">
            <w:pPr>
              <w:jc w:val="both"/>
              <w:rPr>
                <w:b/>
              </w:rPr>
            </w:pPr>
            <w:r>
              <w:rPr>
                <w:b/>
              </w:rPr>
              <w:t>TF</w:t>
            </w:r>
            <w:r w:rsidR="00F43983" w:rsidRPr="005616B8">
              <w:rPr>
                <w:b/>
              </w:rPr>
              <w:t>_1.7_01</w:t>
            </w:r>
          </w:p>
        </w:tc>
        <w:tc>
          <w:tcPr>
            <w:tcW w:w="7931" w:type="dxa"/>
          </w:tcPr>
          <w:p w:rsidR="00F43983" w:rsidRDefault="00F43983" w:rsidP="00416523">
            <w:pPr>
              <w:jc w:val="both"/>
            </w:pPr>
          </w:p>
        </w:tc>
      </w:tr>
    </w:tbl>
    <w:p w:rsidR="00F43983" w:rsidRPr="00F43983" w:rsidRDefault="00F43983" w:rsidP="007428FB">
      <w:pPr>
        <w:rPr>
          <w:b/>
        </w:rPr>
      </w:pPr>
    </w:p>
    <w:p w:rsidR="007428FB" w:rsidRDefault="007428FB" w:rsidP="007428FB">
      <w:pPr>
        <w:pStyle w:val="Titolo2"/>
      </w:pPr>
      <w:bookmarkStart w:id="15" w:name="_Toc474065353"/>
      <w:r>
        <w:t>Gestione Prodotti</w:t>
      </w:r>
      <w:bookmarkEnd w:id="15"/>
    </w:p>
    <w:p w:rsidR="0055672F" w:rsidRDefault="0055672F" w:rsidP="0055672F">
      <w:pPr>
        <w:jc w:val="both"/>
        <w:rPr>
          <w:b/>
        </w:rPr>
      </w:pPr>
      <w:r>
        <w:rPr>
          <w:b/>
        </w:rPr>
        <w:t>TC_</w:t>
      </w:r>
      <w:r w:rsidR="00F43983">
        <w:rPr>
          <w:b/>
        </w:rPr>
        <w:t>1.8</w:t>
      </w:r>
      <w:r>
        <w:rPr>
          <w:b/>
        </w:rPr>
        <w:t xml:space="preserve"> Aggiungi Prodotto</w:t>
      </w:r>
    </w:p>
    <w:tbl>
      <w:tblPr>
        <w:tblStyle w:val="Grigliatabella"/>
        <w:tblW w:w="0" w:type="auto"/>
        <w:tblLook w:val="04A0" w:firstRow="1" w:lastRow="0" w:firstColumn="1" w:lastColumn="0" w:noHBand="0" w:noVBand="1"/>
      </w:tblPr>
      <w:tblGrid>
        <w:gridCol w:w="2405"/>
        <w:gridCol w:w="7222"/>
      </w:tblGrid>
      <w:tr w:rsidR="0055672F" w:rsidTr="009847B6">
        <w:tc>
          <w:tcPr>
            <w:tcW w:w="9627" w:type="dxa"/>
            <w:gridSpan w:val="2"/>
          </w:tcPr>
          <w:p w:rsidR="0055672F" w:rsidRDefault="0055672F" w:rsidP="009847B6">
            <w:pPr>
              <w:jc w:val="both"/>
            </w:pPr>
            <w:r>
              <w:rPr>
                <w:b/>
              </w:rPr>
              <w:t xml:space="preserve">Parametro: </w:t>
            </w:r>
            <w:r>
              <w:t>marca</w:t>
            </w:r>
          </w:p>
          <w:p w:rsidR="0055672F" w:rsidRPr="0055672F" w:rsidRDefault="0055672F" w:rsidP="002C2E51">
            <w:pPr>
              <w:jc w:val="both"/>
            </w:pPr>
            <w:r>
              <w:rPr>
                <w:b/>
              </w:rPr>
              <w:t xml:space="preserve">Formato: </w:t>
            </w:r>
            <w:r>
              <w:t xml:space="preserve">[a – z A-Z 0-9] </w:t>
            </w:r>
            <w:r w:rsidR="002C2E51">
              <w:t>{</w:t>
            </w:r>
            <w:r>
              <w:t xml:space="preserve">1, </w:t>
            </w:r>
            <w:r w:rsidR="002C2E51">
              <w:t>50}</w:t>
            </w:r>
          </w:p>
        </w:tc>
      </w:tr>
      <w:tr w:rsidR="0055672F" w:rsidTr="002C2E51">
        <w:tc>
          <w:tcPr>
            <w:tcW w:w="2405" w:type="dxa"/>
            <w:shd w:val="clear" w:color="auto" w:fill="D9D9D9" w:themeFill="background1" w:themeFillShade="D9"/>
          </w:tcPr>
          <w:p w:rsidR="0055672F" w:rsidRPr="008475A8" w:rsidRDefault="0055672F" w:rsidP="009847B6">
            <w:pPr>
              <w:jc w:val="center"/>
              <w:rPr>
                <w:b/>
              </w:rPr>
            </w:pPr>
            <w:r>
              <w:rPr>
                <w:b/>
              </w:rPr>
              <w:t>Categorie</w:t>
            </w:r>
          </w:p>
        </w:tc>
        <w:tc>
          <w:tcPr>
            <w:tcW w:w="7222" w:type="dxa"/>
            <w:shd w:val="clear" w:color="auto" w:fill="D9D9D9" w:themeFill="background1" w:themeFillShade="D9"/>
          </w:tcPr>
          <w:p w:rsidR="0055672F" w:rsidRPr="008475A8" w:rsidRDefault="0055672F" w:rsidP="009847B6">
            <w:pPr>
              <w:jc w:val="center"/>
              <w:rPr>
                <w:b/>
              </w:rPr>
            </w:pPr>
            <w:r>
              <w:rPr>
                <w:b/>
              </w:rPr>
              <w:t>Scelte</w:t>
            </w:r>
          </w:p>
        </w:tc>
      </w:tr>
      <w:tr w:rsidR="0055672F" w:rsidTr="002C2E51">
        <w:tc>
          <w:tcPr>
            <w:tcW w:w="2405" w:type="dxa"/>
          </w:tcPr>
          <w:p w:rsidR="0055672F" w:rsidRDefault="0055672F" w:rsidP="002C2E51">
            <w:pPr>
              <w:jc w:val="both"/>
            </w:pPr>
            <w:r>
              <w:t>lunghezza l</w:t>
            </w:r>
            <w:r w:rsidR="002C2E51">
              <w:t>m</w:t>
            </w:r>
          </w:p>
        </w:tc>
        <w:tc>
          <w:tcPr>
            <w:tcW w:w="7222" w:type="dxa"/>
          </w:tcPr>
          <w:p w:rsidR="0055672F" w:rsidRDefault="002C2E51" w:rsidP="009847B6">
            <w:pPr>
              <w:jc w:val="both"/>
              <w:rPr>
                <w:rFonts w:asciiTheme="minorHAnsi" w:hAnsiTheme="minorHAnsi" w:cstheme="minorHAnsi"/>
              </w:rPr>
            </w:pPr>
            <w:r>
              <w:rPr>
                <w:rFonts w:asciiTheme="minorHAnsi" w:hAnsiTheme="minorHAnsi" w:cstheme="minorHAnsi"/>
              </w:rPr>
              <w:t>1: lunghezza == 0 [errore]</w:t>
            </w:r>
          </w:p>
          <w:p w:rsidR="002C2E51" w:rsidRDefault="002C2E51" w:rsidP="009847B6">
            <w:pPr>
              <w:jc w:val="both"/>
              <w:rPr>
                <w:rFonts w:asciiTheme="minorHAnsi" w:hAnsiTheme="minorHAnsi" w:cstheme="minorHAnsi"/>
              </w:rPr>
            </w:pPr>
            <w:r>
              <w:rPr>
                <w:rFonts w:asciiTheme="minorHAnsi" w:hAnsiTheme="minorHAnsi" w:cstheme="minorHAnsi"/>
              </w:rPr>
              <w:t>2: lunghezza &gt;= 1 &amp;&amp; lunghezza &lt;=50 [</w:t>
            </w:r>
            <w:proofErr w:type="spellStart"/>
            <w:r>
              <w:rPr>
                <w:rFonts w:asciiTheme="minorHAnsi" w:hAnsiTheme="minorHAnsi" w:cstheme="minorHAnsi"/>
              </w:rPr>
              <w:t>property</w:t>
            </w:r>
            <w:proofErr w:type="spellEnd"/>
            <w:r>
              <w:rPr>
                <w:rFonts w:asciiTheme="minorHAnsi" w:hAnsiTheme="minorHAnsi" w:cstheme="minorHAnsi"/>
              </w:rPr>
              <w:t xml:space="preserve"> </w:t>
            </w:r>
            <w:proofErr w:type="spellStart"/>
            <w:r>
              <w:rPr>
                <w:rFonts w:asciiTheme="minorHAnsi" w:hAnsiTheme="minorHAnsi" w:cstheme="minorHAnsi"/>
                <w:b/>
              </w:rPr>
              <w:t>lunghezzaLMok</w:t>
            </w:r>
            <w:proofErr w:type="spellEnd"/>
            <w:r>
              <w:rPr>
                <w:rFonts w:asciiTheme="minorHAnsi" w:hAnsiTheme="minorHAnsi" w:cstheme="minorHAnsi"/>
              </w:rPr>
              <w:t>]</w:t>
            </w:r>
          </w:p>
          <w:p w:rsidR="002C2E51" w:rsidRPr="002C2E51" w:rsidRDefault="002C2E51" w:rsidP="009847B6">
            <w:pPr>
              <w:jc w:val="both"/>
              <w:rPr>
                <w:rFonts w:asciiTheme="minorHAnsi" w:hAnsiTheme="minorHAnsi" w:cstheme="minorHAnsi"/>
              </w:rPr>
            </w:pPr>
            <w:r>
              <w:rPr>
                <w:rFonts w:asciiTheme="minorHAnsi" w:hAnsiTheme="minorHAnsi" w:cstheme="minorHAnsi"/>
              </w:rPr>
              <w:t>3: lunghezza &gt;50 [errore]</w:t>
            </w:r>
          </w:p>
        </w:tc>
      </w:tr>
      <w:tr w:rsidR="0055672F" w:rsidTr="002C2E51">
        <w:tc>
          <w:tcPr>
            <w:tcW w:w="2405" w:type="dxa"/>
          </w:tcPr>
          <w:p w:rsidR="0055672F" w:rsidRDefault="0055672F" w:rsidP="002C2E51">
            <w:pPr>
              <w:jc w:val="both"/>
            </w:pPr>
            <w:r>
              <w:t>formato f</w:t>
            </w:r>
            <w:r w:rsidR="002C2E51">
              <w:t>m</w:t>
            </w:r>
          </w:p>
        </w:tc>
        <w:tc>
          <w:tcPr>
            <w:tcW w:w="7222" w:type="dxa"/>
          </w:tcPr>
          <w:p w:rsidR="0055672F" w:rsidRDefault="00FC53AE" w:rsidP="00FC53AE">
            <w:pPr>
              <w:jc w:val="both"/>
            </w:pPr>
            <w:r>
              <w:t>1: rispetta il formato [</w:t>
            </w:r>
            <w:proofErr w:type="spellStart"/>
            <w:r>
              <w:t>if</w:t>
            </w:r>
            <w:proofErr w:type="spellEnd"/>
            <w:r>
              <w:t xml:space="preserve"> </w:t>
            </w:r>
            <w:proofErr w:type="spellStart"/>
            <w:r>
              <w:rPr>
                <w:b/>
              </w:rPr>
              <w:t>lunghezzaLMok</w:t>
            </w:r>
            <w:proofErr w:type="spellEnd"/>
            <w:r>
              <w:t>] [</w:t>
            </w:r>
            <w:proofErr w:type="spellStart"/>
            <w:r>
              <w:t>property</w:t>
            </w:r>
            <w:proofErr w:type="spellEnd"/>
            <w:r>
              <w:t xml:space="preserve"> </w:t>
            </w:r>
            <w:proofErr w:type="spellStart"/>
            <w:r>
              <w:rPr>
                <w:b/>
              </w:rPr>
              <w:t>formatoFMok</w:t>
            </w:r>
            <w:proofErr w:type="spellEnd"/>
            <w:r>
              <w:t>]</w:t>
            </w:r>
          </w:p>
          <w:p w:rsidR="00FC53AE" w:rsidRPr="00FC53AE" w:rsidRDefault="00FC53AE" w:rsidP="00FC53AE">
            <w:pPr>
              <w:jc w:val="both"/>
            </w:pPr>
            <w:r>
              <w:t>2: non rispetta il formato [</w:t>
            </w:r>
            <w:proofErr w:type="spellStart"/>
            <w:r>
              <w:t>if</w:t>
            </w:r>
            <w:proofErr w:type="spellEnd"/>
            <w:r>
              <w:t xml:space="preserve"> </w:t>
            </w:r>
            <w:proofErr w:type="spellStart"/>
            <w:r>
              <w:rPr>
                <w:b/>
              </w:rPr>
              <w:t>lunghezzaLMok</w:t>
            </w:r>
            <w:proofErr w:type="spellEnd"/>
            <w:r>
              <w:t>] [errore]</w:t>
            </w:r>
          </w:p>
        </w:tc>
      </w:tr>
    </w:tbl>
    <w:p w:rsidR="00FC53AE" w:rsidRDefault="00FC53AE" w:rsidP="0068690D">
      <w:pPr>
        <w:jc w:val="both"/>
        <w:rPr>
          <w:b/>
        </w:rPr>
      </w:pPr>
    </w:p>
    <w:tbl>
      <w:tblPr>
        <w:tblStyle w:val="Grigliatabella"/>
        <w:tblW w:w="0" w:type="auto"/>
        <w:tblLook w:val="04A0" w:firstRow="1" w:lastRow="0" w:firstColumn="1" w:lastColumn="0" w:noHBand="0" w:noVBand="1"/>
      </w:tblPr>
      <w:tblGrid>
        <w:gridCol w:w="2405"/>
        <w:gridCol w:w="7222"/>
      </w:tblGrid>
      <w:tr w:rsidR="00FC53AE" w:rsidTr="009847B6">
        <w:tc>
          <w:tcPr>
            <w:tcW w:w="9627" w:type="dxa"/>
            <w:gridSpan w:val="2"/>
          </w:tcPr>
          <w:p w:rsidR="00FC53AE" w:rsidRDefault="00FC53AE" w:rsidP="009847B6">
            <w:pPr>
              <w:jc w:val="both"/>
            </w:pPr>
            <w:r>
              <w:rPr>
                <w:b/>
              </w:rPr>
              <w:t xml:space="preserve">Parametro: </w:t>
            </w:r>
            <w:r>
              <w:t>nome</w:t>
            </w:r>
          </w:p>
          <w:p w:rsidR="00FC53AE" w:rsidRPr="0055672F" w:rsidRDefault="00FC53AE" w:rsidP="009847B6">
            <w:pPr>
              <w:jc w:val="both"/>
            </w:pPr>
            <w:r>
              <w:rPr>
                <w:b/>
              </w:rPr>
              <w:t xml:space="preserve">Formato: </w:t>
            </w:r>
            <w:r>
              <w:t>[a – z A-Z 0-9] {1, 50}</w:t>
            </w:r>
          </w:p>
        </w:tc>
      </w:tr>
      <w:tr w:rsidR="00FC53AE" w:rsidTr="009847B6">
        <w:tc>
          <w:tcPr>
            <w:tcW w:w="2405" w:type="dxa"/>
            <w:shd w:val="clear" w:color="auto" w:fill="D9D9D9" w:themeFill="background1" w:themeFillShade="D9"/>
          </w:tcPr>
          <w:p w:rsidR="00FC53AE" w:rsidRPr="008475A8" w:rsidRDefault="00FC53AE" w:rsidP="009847B6">
            <w:pPr>
              <w:jc w:val="center"/>
              <w:rPr>
                <w:b/>
              </w:rPr>
            </w:pPr>
            <w:r>
              <w:rPr>
                <w:b/>
              </w:rPr>
              <w:t>Categorie</w:t>
            </w:r>
          </w:p>
        </w:tc>
        <w:tc>
          <w:tcPr>
            <w:tcW w:w="7222" w:type="dxa"/>
            <w:shd w:val="clear" w:color="auto" w:fill="D9D9D9" w:themeFill="background1" w:themeFillShade="D9"/>
          </w:tcPr>
          <w:p w:rsidR="00FC53AE" w:rsidRPr="008475A8" w:rsidRDefault="00FC53AE" w:rsidP="009847B6">
            <w:pPr>
              <w:jc w:val="center"/>
              <w:rPr>
                <w:b/>
              </w:rPr>
            </w:pPr>
            <w:r>
              <w:rPr>
                <w:b/>
              </w:rPr>
              <w:t>Scelte</w:t>
            </w:r>
          </w:p>
        </w:tc>
      </w:tr>
      <w:tr w:rsidR="00FC53AE" w:rsidTr="009847B6">
        <w:tc>
          <w:tcPr>
            <w:tcW w:w="2405" w:type="dxa"/>
          </w:tcPr>
          <w:p w:rsidR="00FC53AE" w:rsidRDefault="00FC53AE" w:rsidP="009847B6">
            <w:pPr>
              <w:jc w:val="both"/>
            </w:pPr>
            <w:r>
              <w:t>lunghezza ln</w:t>
            </w:r>
          </w:p>
        </w:tc>
        <w:tc>
          <w:tcPr>
            <w:tcW w:w="7222" w:type="dxa"/>
          </w:tcPr>
          <w:p w:rsidR="00FC53AE" w:rsidRDefault="00FC53AE" w:rsidP="009847B6">
            <w:pPr>
              <w:jc w:val="both"/>
              <w:rPr>
                <w:rFonts w:asciiTheme="minorHAnsi" w:hAnsiTheme="minorHAnsi" w:cstheme="minorHAnsi"/>
              </w:rPr>
            </w:pPr>
            <w:r>
              <w:rPr>
                <w:rFonts w:asciiTheme="minorHAnsi" w:hAnsiTheme="minorHAnsi" w:cstheme="minorHAnsi"/>
              </w:rPr>
              <w:t>1: lunghezza == 0 [errore]</w:t>
            </w:r>
          </w:p>
          <w:p w:rsidR="00FC53AE" w:rsidRDefault="00FC53AE" w:rsidP="009847B6">
            <w:pPr>
              <w:jc w:val="both"/>
              <w:rPr>
                <w:rFonts w:asciiTheme="minorHAnsi" w:hAnsiTheme="minorHAnsi" w:cstheme="minorHAnsi"/>
              </w:rPr>
            </w:pPr>
            <w:r>
              <w:rPr>
                <w:rFonts w:asciiTheme="minorHAnsi" w:hAnsiTheme="minorHAnsi" w:cstheme="minorHAnsi"/>
              </w:rPr>
              <w:lastRenderedPageBreak/>
              <w:t>2: lunghezza &gt;= 1 &amp;&amp; lunghezza &lt;=50 [</w:t>
            </w:r>
            <w:proofErr w:type="spellStart"/>
            <w:r>
              <w:rPr>
                <w:rFonts w:asciiTheme="minorHAnsi" w:hAnsiTheme="minorHAnsi" w:cstheme="minorHAnsi"/>
              </w:rPr>
              <w:t>property</w:t>
            </w:r>
            <w:proofErr w:type="spellEnd"/>
            <w:r>
              <w:rPr>
                <w:rFonts w:asciiTheme="minorHAnsi" w:hAnsiTheme="minorHAnsi" w:cstheme="minorHAnsi"/>
              </w:rPr>
              <w:t xml:space="preserve"> </w:t>
            </w:r>
            <w:proofErr w:type="spellStart"/>
            <w:r>
              <w:rPr>
                <w:rFonts w:asciiTheme="minorHAnsi" w:hAnsiTheme="minorHAnsi" w:cstheme="minorHAnsi"/>
                <w:b/>
              </w:rPr>
              <w:t>lunghezzaLNok</w:t>
            </w:r>
            <w:proofErr w:type="spellEnd"/>
            <w:r>
              <w:rPr>
                <w:rFonts w:asciiTheme="minorHAnsi" w:hAnsiTheme="minorHAnsi" w:cstheme="minorHAnsi"/>
              </w:rPr>
              <w:t>]</w:t>
            </w:r>
          </w:p>
          <w:p w:rsidR="00FC53AE" w:rsidRPr="002C2E51" w:rsidRDefault="00FC53AE" w:rsidP="009847B6">
            <w:pPr>
              <w:jc w:val="both"/>
              <w:rPr>
                <w:rFonts w:asciiTheme="minorHAnsi" w:hAnsiTheme="minorHAnsi" w:cstheme="minorHAnsi"/>
              </w:rPr>
            </w:pPr>
            <w:r>
              <w:rPr>
                <w:rFonts w:asciiTheme="minorHAnsi" w:hAnsiTheme="minorHAnsi" w:cstheme="minorHAnsi"/>
              </w:rPr>
              <w:t>3: lunghezza &gt;50 [errore]</w:t>
            </w:r>
          </w:p>
        </w:tc>
      </w:tr>
      <w:tr w:rsidR="00FC53AE" w:rsidTr="009847B6">
        <w:tc>
          <w:tcPr>
            <w:tcW w:w="2405" w:type="dxa"/>
          </w:tcPr>
          <w:p w:rsidR="00FC53AE" w:rsidRDefault="00FC53AE" w:rsidP="009847B6">
            <w:pPr>
              <w:jc w:val="both"/>
            </w:pPr>
            <w:r>
              <w:lastRenderedPageBreak/>
              <w:t xml:space="preserve">formato </w:t>
            </w:r>
            <w:proofErr w:type="spellStart"/>
            <w:r>
              <w:t>fn</w:t>
            </w:r>
            <w:proofErr w:type="spellEnd"/>
          </w:p>
        </w:tc>
        <w:tc>
          <w:tcPr>
            <w:tcW w:w="7222" w:type="dxa"/>
          </w:tcPr>
          <w:p w:rsidR="00FC53AE" w:rsidRDefault="00FC53AE" w:rsidP="009847B6">
            <w:pPr>
              <w:jc w:val="both"/>
            </w:pPr>
            <w:r>
              <w:t>1: rispetta il formato [</w:t>
            </w:r>
            <w:proofErr w:type="spellStart"/>
            <w:r>
              <w:t>if</w:t>
            </w:r>
            <w:proofErr w:type="spellEnd"/>
            <w:r>
              <w:t xml:space="preserve"> </w:t>
            </w:r>
            <w:proofErr w:type="spellStart"/>
            <w:r>
              <w:rPr>
                <w:b/>
              </w:rPr>
              <w:t>lunghezzaLNok</w:t>
            </w:r>
            <w:proofErr w:type="spellEnd"/>
            <w:r>
              <w:t>] [</w:t>
            </w:r>
            <w:proofErr w:type="spellStart"/>
            <w:r>
              <w:t>property</w:t>
            </w:r>
            <w:proofErr w:type="spellEnd"/>
            <w:r>
              <w:t xml:space="preserve"> </w:t>
            </w:r>
            <w:proofErr w:type="spellStart"/>
            <w:r>
              <w:rPr>
                <w:b/>
              </w:rPr>
              <w:t>formatoFNok</w:t>
            </w:r>
            <w:proofErr w:type="spellEnd"/>
            <w:r>
              <w:t>]</w:t>
            </w:r>
          </w:p>
          <w:p w:rsidR="00FC53AE" w:rsidRPr="00FC53AE" w:rsidRDefault="00FC53AE" w:rsidP="009847B6">
            <w:pPr>
              <w:jc w:val="both"/>
            </w:pPr>
            <w:r>
              <w:t>2: non rispetta il formato [</w:t>
            </w:r>
            <w:proofErr w:type="spellStart"/>
            <w:r>
              <w:t>if</w:t>
            </w:r>
            <w:proofErr w:type="spellEnd"/>
            <w:r>
              <w:t xml:space="preserve"> </w:t>
            </w:r>
            <w:proofErr w:type="spellStart"/>
            <w:r>
              <w:rPr>
                <w:b/>
              </w:rPr>
              <w:t>lunghezzaLNok</w:t>
            </w:r>
            <w:proofErr w:type="spellEnd"/>
            <w:r>
              <w:t>] [errore]</w:t>
            </w:r>
          </w:p>
        </w:tc>
      </w:tr>
    </w:tbl>
    <w:p w:rsidR="007428FB" w:rsidRDefault="007428FB" w:rsidP="0068690D">
      <w:pPr>
        <w:jc w:val="both"/>
        <w:rPr>
          <w:b/>
        </w:rPr>
      </w:pPr>
    </w:p>
    <w:p w:rsidR="00193617" w:rsidRDefault="00193617" w:rsidP="0068690D">
      <w:pPr>
        <w:jc w:val="both"/>
        <w:rPr>
          <w:b/>
        </w:rPr>
      </w:pPr>
    </w:p>
    <w:p w:rsidR="00193617" w:rsidRDefault="00193617" w:rsidP="0068690D">
      <w:pPr>
        <w:jc w:val="both"/>
        <w:rPr>
          <w:b/>
        </w:rPr>
      </w:pPr>
    </w:p>
    <w:p w:rsidR="00193617" w:rsidRDefault="00193617" w:rsidP="0068690D">
      <w:pPr>
        <w:jc w:val="both"/>
        <w:rPr>
          <w:b/>
        </w:rPr>
      </w:pPr>
    </w:p>
    <w:p w:rsidR="00193617" w:rsidRDefault="00193617" w:rsidP="0068690D">
      <w:pPr>
        <w:jc w:val="both"/>
        <w:rPr>
          <w:b/>
        </w:rPr>
      </w:pPr>
    </w:p>
    <w:tbl>
      <w:tblPr>
        <w:tblStyle w:val="Grigliatabella"/>
        <w:tblW w:w="0" w:type="auto"/>
        <w:tblLook w:val="04A0" w:firstRow="1" w:lastRow="0" w:firstColumn="1" w:lastColumn="0" w:noHBand="0" w:noVBand="1"/>
      </w:tblPr>
      <w:tblGrid>
        <w:gridCol w:w="2405"/>
        <w:gridCol w:w="7222"/>
      </w:tblGrid>
      <w:tr w:rsidR="00FC53AE" w:rsidTr="009847B6">
        <w:tc>
          <w:tcPr>
            <w:tcW w:w="9627" w:type="dxa"/>
            <w:gridSpan w:val="2"/>
          </w:tcPr>
          <w:p w:rsidR="00FC53AE" w:rsidRPr="00FC53AE" w:rsidRDefault="00FC53AE" w:rsidP="009847B6">
            <w:pPr>
              <w:jc w:val="both"/>
            </w:pPr>
            <w:r>
              <w:rPr>
                <w:b/>
              </w:rPr>
              <w:t xml:space="preserve">Parametro: </w:t>
            </w:r>
            <w:r>
              <w:t>descrizione</w:t>
            </w:r>
          </w:p>
          <w:p w:rsidR="00FC53AE" w:rsidRPr="0055672F" w:rsidRDefault="00FC53AE" w:rsidP="00FC53AE">
            <w:pPr>
              <w:jc w:val="both"/>
            </w:pPr>
            <w:r>
              <w:rPr>
                <w:b/>
              </w:rPr>
              <w:t xml:space="preserve">Formato: </w:t>
            </w:r>
            <w:r>
              <w:t>[a – z A-Z 0-9] {0, 255}</w:t>
            </w:r>
          </w:p>
        </w:tc>
      </w:tr>
      <w:tr w:rsidR="00FC53AE" w:rsidTr="009847B6">
        <w:tc>
          <w:tcPr>
            <w:tcW w:w="2405" w:type="dxa"/>
            <w:shd w:val="clear" w:color="auto" w:fill="D9D9D9" w:themeFill="background1" w:themeFillShade="D9"/>
          </w:tcPr>
          <w:p w:rsidR="00FC53AE" w:rsidRPr="008475A8" w:rsidRDefault="00FC53AE" w:rsidP="009847B6">
            <w:pPr>
              <w:jc w:val="center"/>
              <w:rPr>
                <w:b/>
              </w:rPr>
            </w:pPr>
            <w:r>
              <w:rPr>
                <w:b/>
              </w:rPr>
              <w:t>Categorie</w:t>
            </w:r>
          </w:p>
        </w:tc>
        <w:tc>
          <w:tcPr>
            <w:tcW w:w="7222" w:type="dxa"/>
            <w:shd w:val="clear" w:color="auto" w:fill="D9D9D9" w:themeFill="background1" w:themeFillShade="D9"/>
          </w:tcPr>
          <w:p w:rsidR="00FC53AE" w:rsidRPr="008475A8" w:rsidRDefault="00FC53AE" w:rsidP="009847B6">
            <w:pPr>
              <w:jc w:val="center"/>
              <w:rPr>
                <w:b/>
              </w:rPr>
            </w:pPr>
            <w:r>
              <w:rPr>
                <w:b/>
              </w:rPr>
              <w:t>Scelte</w:t>
            </w:r>
          </w:p>
        </w:tc>
      </w:tr>
      <w:tr w:rsidR="00FC53AE" w:rsidTr="009847B6">
        <w:tc>
          <w:tcPr>
            <w:tcW w:w="2405" w:type="dxa"/>
          </w:tcPr>
          <w:p w:rsidR="00FC53AE" w:rsidRDefault="005616B8" w:rsidP="009847B6">
            <w:pPr>
              <w:jc w:val="both"/>
            </w:pPr>
            <w:r>
              <w:t xml:space="preserve">lunghezza </w:t>
            </w:r>
            <w:proofErr w:type="spellStart"/>
            <w:r>
              <w:t>ld</w:t>
            </w:r>
            <w:proofErr w:type="spellEnd"/>
          </w:p>
        </w:tc>
        <w:tc>
          <w:tcPr>
            <w:tcW w:w="7222" w:type="dxa"/>
          </w:tcPr>
          <w:p w:rsidR="00FC53AE" w:rsidRDefault="00FC53AE" w:rsidP="009847B6">
            <w:pPr>
              <w:jc w:val="both"/>
              <w:rPr>
                <w:rFonts w:asciiTheme="minorHAnsi" w:hAnsiTheme="minorHAnsi" w:cstheme="minorHAnsi"/>
              </w:rPr>
            </w:pPr>
            <w:r>
              <w:rPr>
                <w:rFonts w:asciiTheme="minorHAnsi" w:hAnsiTheme="minorHAnsi" w:cstheme="minorHAnsi"/>
              </w:rPr>
              <w:t>1: lunghezza &gt;= 0 &amp;&amp; lunghezza &lt;=255 [</w:t>
            </w:r>
            <w:proofErr w:type="spellStart"/>
            <w:r>
              <w:rPr>
                <w:rFonts w:asciiTheme="minorHAnsi" w:hAnsiTheme="minorHAnsi" w:cstheme="minorHAnsi"/>
              </w:rPr>
              <w:t>property</w:t>
            </w:r>
            <w:proofErr w:type="spellEnd"/>
            <w:r>
              <w:rPr>
                <w:rFonts w:asciiTheme="minorHAnsi" w:hAnsiTheme="minorHAnsi" w:cstheme="minorHAnsi"/>
              </w:rPr>
              <w:t xml:space="preserve"> </w:t>
            </w:r>
            <w:proofErr w:type="spellStart"/>
            <w:r w:rsidR="000D52BD">
              <w:rPr>
                <w:rFonts w:asciiTheme="minorHAnsi" w:hAnsiTheme="minorHAnsi" w:cstheme="minorHAnsi"/>
                <w:b/>
              </w:rPr>
              <w:t>lunghezzaLD</w:t>
            </w:r>
            <w:r>
              <w:rPr>
                <w:rFonts w:asciiTheme="minorHAnsi" w:hAnsiTheme="minorHAnsi" w:cstheme="minorHAnsi"/>
                <w:b/>
              </w:rPr>
              <w:t>ok</w:t>
            </w:r>
            <w:proofErr w:type="spellEnd"/>
            <w:r>
              <w:rPr>
                <w:rFonts w:asciiTheme="minorHAnsi" w:hAnsiTheme="minorHAnsi" w:cstheme="minorHAnsi"/>
              </w:rPr>
              <w:t>]</w:t>
            </w:r>
          </w:p>
          <w:p w:rsidR="00FC53AE" w:rsidRPr="002C2E51" w:rsidRDefault="00FC53AE" w:rsidP="009847B6">
            <w:pPr>
              <w:jc w:val="both"/>
              <w:rPr>
                <w:rFonts w:asciiTheme="minorHAnsi" w:hAnsiTheme="minorHAnsi" w:cstheme="minorHAnsi"/>
              </w:rPr>
            </w:pPr>
            <w:r>
              <w:rPr>
                <w:rFonts w:asciiTheme="minorHAnsi" w:hAnsiTheme="minorHAnsi" w:cstheme="minorHAnsi"/>
              </w:rPr>
              <w:t>2: lunghezza &gt;255 [errore]</w:t>
            </w:r>
          </w:p>
        </w:tc>
      </w:tr>
      <w:tr w:rsidR="00FC53AE" w:rsidTr="009847B6">
        <w:tc>
          <w:tcPr>
            <w:tcW w:w="2405" w:type="dxa"/>
          </w:tcPr>
          <w:p w:rsidR="00FC53AE" w:rsidRDefault="005616B8" w:rsidP="009847B6">
            <w:pPr>
              <w:jc w:val="both"/>
            </w:pPr>
            <w:r>
              <w:t xml:space="preserve">formato </w:t>
            </w:r>
            <w:proofErr w:type="spellStart"/>
            <w:r>
              <w:t>fd</w:t>
            </w:r>
            <w:proofErr w:type="spellEnd"/>
          </w:p>
        </w:tc>
        <w:tc>
          <w:tcPr>
            <w:tcW w:w="7222" w:type="dxa"/>
          </w:tcPr>
          <w:p w:rsidR="00FC53AE" w:rsidRDefault="00FC53AE" w:rsidP="009847B6">
            <w:pPr>
              <w:jc w:val="both"/>
            </w:pPr>
            <w:r>
              <w:t>1: rispetta il formato [</w:t>
            </w:r>
            <w:proofErr w:type="spellStart"/>
            <w:r>
              <w:t>if</w:t>
            </w:r>
            <w:proofErr w:type="spellEnd"/>
            <w:r>
              <w:t xml:space="preserve"> </w:t>
            </w:r>
            <w:proofErr w:type="spellStart"/>
            <w:r w:rsidR="000D52BD">
              <w:rPr>
                <w:b/>
              </w:rPr>
              <w:t>lunghezzaLD</w:t>
            </w:r>
            <w:r>
              <w:rPr>
                <w:b/>
              </w:rPr>
              <w:t>ok</w:t>
            </w:r>
            <w:proofErr w:type="spellEnd"/>
            <w:r>
              <w:t>] [</w:t>
            </w:r>
            <w:proofErr w:type="spellStart"/>
            <w:r>
              <w:t>property</w:t>
            </w:r>
            <w:proofErr w:type="spellEnd"/>
            <w:r>
              <w:t xml:space="preserve"> </w:t>
            </w:r>
            <w:proofErr w:type="spellStart"/>
            <w:r>
              <w:rPr>
                <w:b/>
              </w:rPr>
              <w:t>formatoF</w:t>
            </w:r>
            <w:r w:rsidR="000D52BD">
              <w:rPr>
                <w:b/>
              </w:rPr>
              <w:t>D</w:t>
            </w:r>
            <w:r>
              <w:rPr>
                <w:b/>
              </w:rPr>
              <w:t>ok</w:t>
            </w:r>
            <w:proofErr w:type="spellEnd"/>
            <w:r>
              <w:t>]</w:t>
            </w:r>
          </w:p>
          <w:p w:rsidR="00FC53AE" w:rsidRPr="00FC53AE" w:rsidRDefault="00FC53AE" w:rsidP="009847B6">
            <w:pPr>
              <w:jc w:val="both"/>
            </w:pPr>
            <w:r>
              <w:t>2: non rispetta il formato [</w:t>
            </w:r>
            <w:proofErr w:type="spellStart"/>
            <w:r>
              <w:t>if</w:t>
            </w:r>
            <w:proofErr w:type="spellEnd"/>
            <w:r>
              <w:t xml:space="preserve"> </w:t>
            </w:r>
            <w:proofErr w:type="spellStart"/>
            <w:r w:rsidR="000D52BD">
              <w:rPr>
                <w:b/>
              </w:rPr>
              <w:t>lunghezzaLD</w:t>
            </w:r>
            <w:r>
              <w:rPr>
                <w:b/>
              </w:rPr>
              <w:t>ok</w:t>
            </w:r>
            <w:proofErr w:type="spellEnd"/>
            <w:r>
              <w:t>] [errore]</w:t>
            </w:r>
          </w:p>
        </w:tc>
      </w:tr>
    </w:tbl>
    <w:p w:rsidR="00FC53AE" w:rsidRDefault="00FC53AE" w:rsidP="0068690D">
      <w:pPr>
        <w:jc w:val="both"/>
        <w:rPr>
          <w:b/>
        </w:rPr>
      </w:pPr>
    </w:p>
    <w:tbl>
      <w:tblPr>
        <w:tblStyle w:val="Grigliatabella"/>
        <w:tblW w:w="0" w:type="auto"/>
        <w:tblLook w:val="04A0" w:firstRow="1" w:lastRow="0" w:firstColumn="1" w:lastColumn="0" w:noHBand="0" w:noVBand="1"/>
      </w:tblPr>
      <w:tblGrid>
        <w:gridCol w:w="2405"/>
        <w:gridCol w:w="7222"/>
      </w:tblGrid>
      <w:tr w:rsidR="00FC53AE" w:rsidTr="009847B6">
        <w:tc>
          <w:tcPr>
            <w:tcW w:w="9627" w:type="dxa"/>
            <w:gridSpan w:val="2"/>
          </w:tcPr>
          <w:p w:rsidR="00FC53AE" w:rsidRPr="00FC53AE" w:rsidRDefault="00FC53AE" w:rsidP="009847B6">
            <w:pPr>
              <w:jc w:val="both"/>
            </w:pPr>
            <w:r>
              <w:rPr>
                <w:b/>
              </w:rPr>
              <w:t xml:space="preserve">Parametro: </w:t>
            </w:r>
            <w:proofErr w:type="spellStart"/>
            <w:r>
              <w:t>quantitaDisponibile</w:t>
            </w:r>
            <w:proofErr w:type="spellEnd"/>
          </w:p>
          <w:p w:rsidR="00FC53AE" w:rsidRPr="0055672F" w:rsidRDefault="00FC53AE" w:rsidP="00D44DE7">
            <w:pPr>
              <w:jc w:val="both"/>
            </w:pPr>
            <w:r>
              <w:rPr>
                <w:b/>
              </w:rPr>
              <w:t xml:space="preserve">Formato: </w:t>
            </w:r>
            <w:r>
              <w:t>[0-9] {</w:t>
            </w:r>
            <w:r w:rsidR="00D44DE7">
              <w:t>1</w:t>
            </w:r>
            <w:r>
              <w:t>, 5}</w:t>
            </w:r>
          </w:p>
        </w:tc>
      </w:tr>
      <w:tr w:rsidR="00FC53AE" w:rsidTr="009847B6">
        <w:tc>
          <w:tcPr>
            <w:tcW w:w="2405" w:type="dxa"/>
            <w:shd w:val="clear" w:color="auto" w:fill="D9D9D9" w:themeFill="background1" w:themeFillShade="D9"/>
          </w:tcPr>
          <w:p w:rsidR="00FC53AE" w:rsidRPr="008475A8" w:rsidRDefault="00FC53AE" w:rsidP="009847B6">
            <w:pPr>
              <w:jc w:val="center"/>
              <w:rPr>
                <w:b/>
              </w:rPr>
            </w:pPr>
            <w:r>
              <w:rPr>
                <w:b/>
              </w:rPr>
              <w:t>Categorie</w:t>
            </w:r>
          </w:p>
        </w:tc>
        <w:tc>
          <w:tcPr>
            <w:tcW w:w="7222" w:type="dxa"/>
            <w:shd w:val="clear" w:color="auto" w:fill="D9D9D9" w:themeFill="background1" w:themeFillShade="D9"/>
          </w:tcPr>
          <w:p w:rsidR="00FC53AE" w:rsidRPr="008475A8" w:rsidRDefault="00FC53AE" w:rsidP="009847B6">
            <w:pPr>
              <w:jc w:val="center"/>
              <w:rPr>
                <w:b/>
              </w:rPr>
            </w:pPr>
            <w:r>
              <w:rPr>
                <w:b/>
              </w:rPr>
              <w:t>Scelte</w:t>
            </w:r>
          </w:p>
        </w:tc>
      </w:tr>
      <w:tr w:rsidR="00FC53AE" w:rsidTr="009847B6">
        <w:tc>
          <w:tcPr>
            <w:tcW w:w="2405" w:type="dxa"/>
          </w:tcPr>
          <w:p w:rsidR="00FC53AE" w:rsidRDefault="000D52BD" w:rsidP="009847B6">
            <w:pPr>
              <w:jc w:val="both"/>
            </w:pPr>
            <w:r>
              <w:t xml:space="preserve">lunghezza </w:t>
            </w:r>
            <w:proofErr w:type="spellStart"/>
            <w:r>
              <w:t>lq</w:t>
            </w:r>
            <w:proofErr w:type="spellEnd"/>
          </w:p>
        </w:tc>
        <w:tc>
          <w:tcPr>
            <w:tcW w:w="7222" w:type="dxa"/>
          </w:tcPr>
          <w:p w:rsidR="00FC53AE" w:rsidRDefault="00FC53AE" w:rsidP="009847B6">
            <w:pPr>
              <w:jc w:val="both"/>
              <w:rPr>
                <w:rFonts w:asciiTheme="minorHAnsi" w:hAnsiTheme="minorHAnsi" w:cstheme="minorHAnsi"/>
              </w:rPr>
            </w:pPr>
            <w:r>
              <w:rPr>
                <w:rFonts w:asciiTheme="minorHAnsi" w:hAnsiTheme="minorHAnsi" w:cstheme="minorHAnsi"/>
              </w:rPr>
              <w:t>1: lunghezza == 0 [errore]</w:t>
            </w:r>
          </w:p>
          <w:p w:rsidR="00FC53AE" w:rsidRDefault="00FC53AE" w:rsidP="009847B6">
            <w:pPr>
              <w:jc w:val="both"/>
              <w:rPr>
                <w:rFonts w:asciiTheme="minorHAnsi" w:hAnsiTheme="minorHAnsi" w:cstheme="minorHAnsi"/>
              </w:rPr>
            </w:pPr>
            <w:r>
              <w:rPr>
                <w:rFonts w:asciiTheme="minorHAnsi" w:hAnsiTheme="minorHAnsi" w:cstheme="minorHAnsi"/>
              </w:rPr>
              <w:t xml:space="preserve">2: </w:t>
            </w:r>
            <w:r w:rsidR="000D52BD">
              <w:rPr>
                <w:rFonts w:asciiTheme="minorHAnsi" w:hAnsiTheme="minorHAnsi" w:cstheme="minorHAnsi"/>
              </w:rPr>
              <w:t>lunghezza &gt;= 1 &amp;&amp; lunghezza &lt;=5</w:t>
            </w:r>
            <w:r>
              <w:rPr>
                <w:rFonts w:asciiTheme="minorHAnsi" w:hAnsiTheme="minorHAnsi" w:cstheme="minorHAnsi"/>
              </w:rPr>
              <w:t xml:space="preserve"> [</w:t>
            </w:r>
            <w:proofErr w:type="spellStart"/>
            <w:r>
              <w:rPr>
                <w:rFonts w:asciiTheme="minorHAnsi" w:hAnsiTheme="minorHAnsi" w:cstheme="minorHAnsi"/>
              </w:rPr>
              <w:t>property</w:t>
            </w:r>
            <w:proofErr w:type="spellEnd"/>
            <w:r>
              <w:rPr>
                <w:rFonts w:asciiTheme="minorHAnsi" w:hAnsiTheme="minorHAnsi" w:cstheme="minorHAnsi"/>
              </w:rPr>
              <w:t xml:space="preserve"> </w:t>
            </w:r>
            <w:proofErr w:type="spellStart"/>
            <w:r>
              <w:rPr>
                <w:rFonts w:asciiTheme="minorHAnsi" w:hAnsiTheme="minorHAnsi" w:cstheme="minorHAnsi"/>
                <w:b/>
              </w:rPr>
              <w:t>lunghezzaL</w:t>
            </w:r>
            <w:r w:rsidR="000D52BD">
              <w:rPr>
                <w:rFonts w:asciiTheme="minorHAnsi" w:hAnsiTheme="minorHAnsi" w:cstheme="minorHAnsi"/>
                <w:b/>
              </w:rPr>
              <w:t>Q</w:t>
            </w:r>
            <w:r>
              <w:rPr>
                <w:rFonts w:asciiTheme="minorHAnsi" w:hAnsiTheme="minorHAnsi" w:cstheme="minorHAnsi"/>
                <w:b/>
              </w:rPr>
              <w:t>ok</w:t>
            </w:r>
            <w:proofErr w:type="spellEnd"/>
            <w:r>
              <w:rPr>
                <w:rFonts w:asciiTheme="minorHAnsi" w:hAnsiTheme="minorHAnsi" w:cstheme="minorHAnsi"/>
              </w:rPr>
              <w:t>]</w:t>
            </w:r>
          </w:p>
          <w:p w:rsidR="00FC53AE" w:rsidRPr="002C2E51" w:rsidRDefault="000D52BD" w:rsidP="009847B6">
            <w:pPr>
              <w:jc w:val="both"/>
              <w:rPr>
                <w:rFonts w:asciiTheme="minorHAnsi" w:hAnsiTheme="minorHAnsi" w:cstheme="minorHAnsi"/>
              </w:rPr>
            </w:pPr>
            <w:r>
              <w:rPr>
                <w:rFonts w:asciiTheme="minorHAnsi" w:hAnsiTheme="minorHAnsi" w:cstheme="minorHAnsi"/>
              </w:rPr>
              <w:t>3: lunghezza &gt;5</w:t>
            </w:r>
            <w:r w:rsidR="00FC53AE">
              <w:rPr>
                <w:rFonts w:asciiTheme="minorHAnsi" w:hAnsiTheme="minorHAnsi" w:cstheme="minorHAnsi"/>
              </w:rPr>
              <w:t xml:space="preserve"> [errore]</w:t>
            </w:r>
          </w:p>
        </w:tc>
      </w:tr>
      <w:tr w:rsidR="00FC53AE" w:rsidTr="009847B6">
        <w:tc>
          <w:tcPr>
            <w:tcW w:w="2405" w:type="dxa"/>
          </w:tcPr>
          <w:p w:rsidR="00FC53AE" w:rsidRDefault="000D52BD" w:rsidP="009847B6">
            <w:pPr>
              <w:jc w:val="both"/>
            </w:pPr>
            <w:r>
              <w:t xml:space="preserve">formato </w:t>
            </w:r>
            <w:proofErr w:type="spellStart"/>
            <w:r>
              <w:t>fq</w:t>
            </w:r>
            <w:proofErr w:type="spellEnd"/>
          </w:p>
        </w:tc>
        <w:tc>
          <w:tcPr>
            <w:tcW w:w="7222" w:type="dxa"/>
          </w:tcPr>
          <w:p w:rsidR="00FC53AE" w:rsidRDefault="00FC53AE" w:rsidP="009847B6">
            <w:pPr>
              <w:jc w:val="both"/>
            </w:pPr>
            <w:r>
              <w:t>1: rispetta il formato [</w:t>
            </w:r>
            <w:proofErr w:type="spellStart"/>
            <w:r>
              <w:t>if</w:t>
            </w:r>
            <w:proofErr w:type="spellEnd"/>
            <w:r>
              <w:t xml:space="preserve"> </w:t>
            </w:r>
            <w:proofErr w:type="spellStart"/>
            <w:r w:rsidR="000D52BD">
              <w:rPr>
                <w:b/>
              </w:rPr>
              <w:t>lunghezzaLQ</w:t>
            </w:r>
            <w:r>
              <w:rPr>
                <w:b/>
              </w:rPr>
              <w:t>ok</w:t>
            </w:r>
            <w:proofErr w:type="spellEnd"/>
            <w:r>
              <w:t>] [</w:t>
            </w:r>
            <w:proofErr w:type="spellStart"/>
            <w:r>
              <w:t>property</w:t>
            </w:r>
            <w:proofErr w:type="spellEnd"/>
            <w:r>
              <w:t xml:space="preserve"> </w:t>
            </w:r>
            <w:proofErr w:type="spellStart"/>
            <w:r>
              <w:rPr>
                <w:b/>
              </w:rPr>
              <w:t>formatoF</w:t>
            </w:r>
            <w:r w:rsidR="000D52BD">
              <w:rPr>
                <w:b/>
              </w:rPr>
              <w:t>Q</w:t>
            </w:r>
            <w:r>
              <w:rPr>
                <w:b/>
              </w:rPr>
              <w:t>ok</w:t>
            </w:r>
            <w:proofErr w:type="spellEnd"/>
            <w:r>
              <w:t>]</w:t>
            </w:r>
          </w:p>
          <w:p w:rsidR="00FC53AE" w:rsidRPr="00FC53AE" w:rsidRDefault="00FC53AE" w:rsidP="009847B6">
            <w:pPr>
              <w:jc w:val="both"/>
            </w:pPr>
            <w:r>
              <w:t>2: non rispetta il formato [</w:t>
            </w:r>
            <w:proofErr w:type="spellStart"/>
            <w:r>
              <w:t>if</w:t>
            </w:r>
            <w:proofErr w:type="spellEnd"/>
            <w:r>
              <w:t xml:space="preserve"> </w:t>
            </w:r>
            <w:proofErr w:type="spellStart"/>
            <w:r w:rsidR="000D52BD">
              <w:rPr>
                <w:b/>
              </w:rPr>
              <w:t>lunghezzaLQ</w:t>
            </w:r>
            <w:r>
              <w:rPr>
                <w:b/>
              </w:rPr>
              <w:t>ok</w:t>
            </w:r>
            <w:proofErr w:type="spellEnd"/>
            <w:r>
              <w:t>] [errore]</w:t>
            </w:r>
          </w:p>
        </w:tc>
      </w:tr>
    </w:tbl>
    <w:p w:rsidR="00FC53AE" w:rsidRDefault="00FC53AE" w:rsidP="0068690D">
      <w:pPr>
        <w:jc w:val="both"/>
        <w:rPr>
          <w:b/>
        </w:rPr>
      </w:pPr>
    </w:p>
    <w:tbl>
      <w:tblPr>
        <w:tblStyle w:val="Grigliatabella"/>
        <w:tblW w:w="0" w:type="auto"/>
        <w:tblLook w:val="04A0" w:firstRow="1" w:lastRow="0" w:firstColumn="1" w:lastColumn="0" w:noHBand="0" w:noVBand="1"/>
      </w:tblPr>
      <w:tblGrid>
        <w:gridCol w:w="2405"/>
        <w:gridCol w:w="7222"/>
      </w:tblGrid>
      <w:tr w:rsidR="006F6294" w:rsidRPr="0055672F" w:rsidTr="009847B6">
        <w:tc>
          <w:tcPr>
            <w:tcW w:w="9627" w:type="dxa"/>
            <w:gridSpan w:val="2"/>
          </w:tcPr>
          <w:p w:rsidR="006F6294" w:rsidRPr="00FC53AE" w:rsidRDefault="006F6294" w:rsidP="009847B6">
            <w:pPr>
              <w:jc w:val="both"/>
            </w:pPr>
            <w:r>
              <w:rPr>
                <w:b/>
              </w:rPr>
              <w:t xml:space="preserve">Parametro: </w:t>
            </w:r>
            <w:proofErr w:type="spellStart"/>
            <w:r>
              <w:t>prezzoVendita</w:t>
            </w:r>
            <w:proofErr w:type="spellEnd"/>
          </w:p>
          <w:p w:rsidR="006F6294" w:rsidRPr="0055672F" w:rsidRDefault="006F6294" w:rsidP="006F6294">
            <w:pPr>
              <w:jc w:val="both"/>
            </w:pPr>
            <w:r>
              <w:rPr>
                <w:b/>
              </w:rPr>
              <w:t xml:space="preserve">Formato: </w:t>
            </w:r>
            <w:r w:rsidRPr="006F6294">
              <w:t>[0-9]{1,8}(,|\.)[0-9]{2}</w:t>
            </w:r>
            <w:r>
              <w:rPr>
                <w:b/>
              </w:rPr>
              <w:t xml:space="preserve">   </w:t>
            </w:r>
            <w:r>
              <w:t>{4, 10}</w:t>
            </w:r>
          </w:p>
        </w:tc>
      </w:tr>
      <w:tr w:rsidR="006F6294" w:rsidRPr="008475A8" w:rsidTr="009847B6">
        <w:tc>
          <w:tcPr>
            <w:tcW w:w="2405" w:type="dxa"/>
            <w:shd w:val="clear" w:color="auto" w:fill="D9D9D9" w:themeFill="background1" w:themeFillShade="D9"/>
          </w:tcPr>
          <w:p w:rsidR="006F6294" w:rsidRPr="008475A8" w:rsidRDefault="006F6294" w:rsidP="009847B6">
            <w:pPr>
              <w:jc w:val="center"/>
              <w:rPr>
                <w:b/>
              </w:rPr>
            </w:pPr>
            <w:r>
              <w:rPr>
                <w:b/>
              </w:rPr>
              <w:t>Categorie</w:t>
            </w:r>
          </w:p>
        </w:tc>
        <w:tc>
          <w:tcPr>
            <w:tcW w:w="7222" w:type="dxa"/>
            <w:shd w:val="clear" w:color="auto" w:fill="D9D9D9" w:themeFill="background1" w:themeFillShade="D9"/>
          </w:tcPr>
          <w:p w:rsidR="006F6294" w:rsidRPr="008475A8" w:rsidRDefault="006F6294" w:rsidP="009847B6">
            <w:pPr>
              <w:jc w:val="center"/>
              <w:rPr>
                <w:b/>
              </w:rPr>
            </w:pPr>
            <w:r>
              <w:rPr>
                <w:b/>
              </w:rPr>
              <w:t>Scelte</w:t>
            </w:r>
          </w:p>
        </w:tc>
      </w:tr>
      <w:tr w:rsidR="006F6294" w:rsidRPr="002C2E51" w:rsidTr="009847B6">
        <w:tc>
          <w:tcPr>
            <w:tcW w:w="2405" w:type="dxa"/>
          </w:tcPr>
          <w:p w:rsidR="006F6294" w:rsidRDefault="006F6294" w:rsidP="009847B6">
            <w:pPr>
              <w:jc w:val="both"/>
            </w:pPr>
            <w:r>
              <w:t xml:space="preserve">lunghezza </w:t>
            </w:r>
            <w:proofErr w:type="spellStart"/>
            <w:r>
              <w:t>lp</w:t>
            </w:r>
            <w:r w:rsidR="000D52BD">
              <w:t>r</w:t>
            </w:r>
            <w:proofErr w:type="spellEnd"/>
          </w:p>
        </w:tc>
        <w:tc>
          <w:tcPr>
            <w:tcW w:w="7222" w:type="dxa"/>
          </w:tcPr>
          <w:p w:rsidR="006F6294" w:rsidRDefault="006F6294" w:rsidP="009847B6">
            <w:pPr>
              <w:jc w:val="both"/>
              <w:rPr>
                <w:rFonts w:asciiTheme="minorHAnsi" w:hAnsiTheme="minorHAnsi" w:cstheme="minorHAnsi"/>
              </w:rPr>
            </w:pPr>
            <w:r>
              <w:rPr>
                <w:rFonts w:asciiTheme="minorHAnsi" w:hAnsiTheme="minorHAnsi" w:cstheme="minorHAnsi"/>
              </w:rPr>
              <w:t>1: lunghezza &gt;= 0 &amp;&amp; lunghezza &lt;=3 [errore]</w:t>
            </w:r>
          </w:p>
          <w:p w:rsidR="006F6294" w:rsidRDefault="006F6294" w:rsidP="009847B6">
            <w:pPr>
              <w:jc w:val="both"/>
              <w:rPr>
                <w:rFonts w:asciiTheme="minorHAnsi" w:hAnsiTheme="minorHAnsi" w:cstheme="minorHAnsi"/>
              </w:rPr>
            </w:pPr>
            <w:r>
              <w:rPr>
                <w:rFonts w:asciiTheme="minorHAnsi" w:hAnsiTheme="minorHAnsi" w:cstheme="minorHAnsi"/>
              </w:rPr>
              <w:t>2: lunghezza &gt;= 4 &amp;&amp; lunghezza &lt;=10 [</w:t>
            </w:r>
            <w:proofErr w:type="spellStart"/>
            <w:r>
              <w:rPr>
                <w:rFonts w:asciiTheme="minorHAnsi" w:hAnsiTheme="minorHAnsi" w:cstheme="minorHAnsi"/>
              </w:rPr>
              <w:t>property</w:t>
            </w:r>
            <w:proofErr w:type="spellEnd"/>
            <w:r>
              <w:rPr>
                <w:rFonts w:asciiTheme="minorHAnsi" w:hAnsiTheme="minorHAnsi" w:cstheme="minorHAnsi"/>
              </w:rPr>
              <w:t xml:space="preserve"> </w:t>
            </w:r>
            <w:proofErr w:type="spellStart"/>
            <w:r>
              <w:rPr>
                <w:rFonts w:asciiTheme="minorHAnsi" w:hAnsiTheme="minorHAnsi" w:cstheme="minorHAnsi"/>
                <w:b/>
              </w:rPr>
              <w:t>lunghezzaLP</w:t>
            </w:r>
            <w:r w:rsidR="000D52BD">
              <w:rPr>
                <w:rFonts w:asciiTheme="minorHAnsi" w:hAnsiTheme="minorHAnsi" w:cstheme="minorHAnsi"/>
                <w:b/>
              </w:rPr>
              <w:t>R</w:t>
            </w:r>
            <w:r>
              <w:rPr>
                <w:rFonts w:asciiTheme="minorHAnsi" w:hAnsiTheme="minorHAnsi" w:cstheme="minorHAnsi"/>
                <w:b/>
              </w:rPr>
              <w:t>ok</w:t>
            </w:r>
            <w:proofErr w:type="spellEnd"/>
            <w:r>
              <w:rPr>
                <w:rFonts w:asciiTheme="minorHAnsi" w:hAnsiTheme="minorHAnsi" w:cstheme="minorHAnsi"/>
              </w:rPr>
              <w:t>]</w:t>
            </w:r>
          </w:p>
          <w:p w:rsidR="006F6294" w:rsidRPr="002C2E51" w:rsidRDefault="006F6294" w:rsidP="009847B6">
            <w:pPr>
              <w:jc w:val="both"/>
              <w:rPr>
                <w:rFonts w:asciiTheme="minorHAnsi" w:hAnsiTheme="minorHAnsi" w:cstheme="minorHAnsi"/>
              </w:rPr>
            </w:pPr>
            <w:r>
              <w:rPr>
                <w:rFonts w:asciiTheme="minorHAnsi" w:hAnsiTheme="minorHAnsi" w:cstheme="minorHAnsi"/>
              </w:rPr>
              <w:t>3: lunghezza &gt;10 [errore]</w:t>
            </w:r>
          </w:p>
        </w:tc>
      </w:tr>
      <w:tr w:rsidR="006F6294" w:rsidRPr="00FC53AE" w:rsidTr="009847B6">
        <w:tc>
          <w:tcPr>
            <w:tcW w:w="2405" w:type="dxa"/>
          </w:tcPr>
          <w:p w:rsidR="006F6294" w:rsidRDefault="006F6294" w:rsidP="009847B6">
            <w:pPr>
              <w:jc w:val="both"/>
            </w:pPr>
            <w:r>
              <w:t xml:space="preserve">formato </w:t>
            </w:r>
            <w:proofErr w:type="spellStart"/>
            <w:r>
              <w:t>fp</w:t>
            </w:r>
            <w:r w:rsidR="000D52BD">
              <w:t>r</w:t>
            </w:r>
            <w:proofErr w:type="spellEnd"/>
          </w:p>
        </w:tc>
        <w:tc>
          <w:tcPr>
            <w:tcW w:w="7222" w:type="dxa"/>
          </w:tcPr>
          <w:p w:rsidR="006F6294" w:rsidRDefault="006F6294" w:rsidP="009847B6">
            <w:pPr>
              <w:jc w:val="both"/>
            </w:pPr>
            <w:r>
              <w:t>1: rispetta il formato [</w:t>
            </w:r>
            <w:proofErr w:type="spellStart"/>
            <w:r>
              <w:t>if</w:t>
            </w:r>
            <w:proofErr w:type="spellEnd"/>
            <w:r>
              <w:t xml:space="preserve"> </w:t>
            </w:r>
            <w:proofErr w:type="spellStart"/>
            <w:r>
              <w:rPr>
                <w:b/>
              </w:rPr>
              <w:t>lunghezzaLP</w:t>
            </w:r>
            <w:r w:rsidR="000D52BD">
              <w:rPr>
                <w:b/>
              </w:rPr>
              <w:t>R</w:t>
            </w:r>
            <w:r>
              <w:rPr>
                <w:b/>
              </w:rPr>
              <w:t>ok</w:t>
            </w:r>
            <w:proofErr w:type="spellEnd"/>
            <w:r>
              <w:t>] [</w:t>
            </w:r>
            <w:proofErr w:type="spellStart"/>
            <w:r>
              <w:t>property</w:t>
            </w:r>
            <w:proofErr w:type="spellEnd"/>
            <w:r>
              <w:t xml:space="preserve"> </w:t>
            </w:r>
            <w:proofErr w:type="spellStart"/>
            <w:r>
              <w:rPr>
                <w:b/>
              </w:rPr>
              <w:t>formatoFP</w:t>
            </w:r>
            <w:r w:rsidR="000D52BD">
              <w:rPr>
                <w:b/>
              </w:rPr>
              <w:t>R</w:t>
            </w:r>
            <w:r>
              <w:rPr>
                <w:b/>
              </w:rPr>
              <w:t>ok</w:t>
            </w:r>
            <w:proofErr w:type="spellEnd"/>
            <w:r>
              <w:t>]</w:t>
            </w:r>
          </w:p>
          <w:p w:rsidR="006F6294" w:rsidRPr="00FC53AE" w:rsidRDefault="006F6294" w:rsidP="009847B6">
            <w:pPr>
              <w:jc w:val="both"/>
            </w:pPr>
            <w:r>
              <w:t>2: non rispetta il formato [</w:t>
            </w:r>
            <w:proofErr w:type="spellStart"/>
            <w:r>
              <w:t>if</w:t>
            </w:r>
            <w:proofErr w:type="spellEnd"/>
            <w:r>
              <w:t xml:space="preserve"> </w:t>
            </w:r>
            <w:proofErr w:type="spellStart"/>
            <w:r>
              <w:rPr>
                <w:b/>
              </w:rPr>
              <w:t>lunghezzaLP</w:t>
            </w:r>
            <w:r w:rsidR="000D52BD">
              <w:rPr>
                <w:b/>
              </w:rPr>
              <w:t>R</w:t>
            </w:r>
            <w:r>
              <w:rPr>
                <w:b/>
              </w:rPr>
              <w:t>ok</w:t>
            </w:r>
            <w:proofErr w:type="spellEnd"/>
            <w:r>
              <w:t>] [errore]</w:t>
            </w:r>
          </w:p>
        </w:tc>
      </w:tr>
    </w:tbl>
    <w:p w:rsidR="006F6294" w:rsidRDefault="006F6294" w:rsidP="0068690D">
      <w:pPr>
        <w:jc w:val="both"/>
        <w:rPr>
          <w:b/>
        </w:rPr>
      </w:pPr>
    </w:p>
    <w:tbl>
      <w:tblPr>
        <w:tblStyle w:val="Grigliatabella"/>
        <w:tblW w:w="0" w:type="auto"/>
        <w:tblLook w:val="04A0" w:firstRow="1" w:lastRow="0" w:firstColumn="1" w:lastColumn="0" w:noHBand="0" w:noVBand="1"/>
      </w:tblPr>
      <w:tblGrid>
        <w:gridCol w:w="1696"/>
        <w:gridCol w:w="7931"/>
      </w:tblGrid>
      <w:tr w:rsidR="009847B6" w:rsidRPr="008F7E3F" w:rsidTr="000D52BD">
        <w:trPr>
          <w:trHeight w:val="380"/>
        </w:trPr>
        <w:tc>
          <w:tcPr>
            <w:tcW w:w="1696" w:type="dxa"/>
            <w:shd w:val="clear" w:color="auto" w:fill="D9D9D9" w:themeFill="background1" w:themeFillShade="D9"/>
          </w:tcPr>
          <w:p w:rsidR="009847B6" w:rsidRPr="008F7E3F" w:rsidRDefault="009847B6" w:rsidP="009847B6">
            <w:pPr>
              <w:jc w:val="center"/>
              <w:rPr>
                <w:b/>
              </w:rPr>
            </w:pPr>
            <w:r w:rsidRPr="008F7E3F">
              <w:rPr>
                <w:b/>
              </w:rPr>
              <w:t>Codice</w:t>
            </w:r>
          </w:p>
        </w:tc>
        <w:tc>
          <w:tcPr>
            <w:tcW w:w="7931" w:type="dxa"/>
            <w:shd w:val="clear" w:color="auto" w:fill="D9D9D9" w:themeFill="background1" w:themeFillShade="D9"/>
          </w:tcPr>
          <w:p w:rsidR="009847B6" w:rsidRPr="008F7E3F" w:rsidRDefault="009847B6" w:rsidP="009847B6">
            <w:pPr>
              <w:jc w:val="center"/>
              <w:rPr>
                <w:b/>
              </w:rPr>
            </w:pPr>
            <w:r w:rsidRPr="008F7E3F">
              <w:rPr>
                <w:b/>
              </w:rPr>
              <w:t>Combinazione</w:t>
            </w:r>
          </w:p>
        </w:tc>
      </w:tr>
      <w:tr w:rsidR="009847B6" w:rsidTr="000D52BD">
        <w:trPr>
          <w:trHeight w:val="380"/>
        </w:trPr>
        <w:tc>
          <w:tcPr>
            <w:tcW w:w="1696" w:type="dxa"/>
          </w:tcPr>
          <w:p w:rsidR="009847B6" w:rsidRPr="000D52BD" w:rsidRDefault="00193617" w:rsidP="009847B6">
            <w:pPr>
              <w:jc w:val="both"/>
              <w:rPr>
                <w:b/>
              </w:rPr>
            </w:pPr>
            <w:r>
              <w:rPr>
                <w:b/>
              </w:rPr>
              <w:t>TF</w:t>
            </w:r>
            <w:r w:rsidR="000D52BD">
              <w:rPr>
                <w:b/>
              </w:rPr>
              <w:t>_1.8_01</w:t>
            </w:r>
          </w:p>
        </w:tc>
        <w:tc>
          <w:tcPr>
            <w:tcW w:w="7931" w:type="dxa"/>
          </w:tcPr>
          <w:p w:rsidR="009847B6" w:rsidRDefault="000D52BD" w:rsidP="009847B6">
            <w:pPr>
              <w:jc w:val="both"/>
            </w:pPr>
            <w:r>
              <w:t>lm1</w:t>
            </w:r>
          </w:p>
        </w:tc>
      </w:tr>
      <w:tr w:rsidR="009847B6" w:rsidTr="000D52BD">
        <w:trPr>
          <w:trHeight w:val="380"/>
        </w:trPr>
        <w:tc>
          <w:tcPr>
            <w:tcW w:w="1696" w:type="dxa"/>
          </w:tcPr>
          <w:p w:rsidR="009847B6" w:rsidRPr="000D52BD" w:rsidRDefault="00193617" w:rsidP="009847B6">
            <w:pPr>
              <w:jc w:val="both"/>
              <w:rPr>
                <w:b/>
              </w:rPr>
            </w:pPr>
            <w:r>
              <w:rPr>
                <w:b/>
              </w:rPr>
              <w:t>TF</w:t>
            </w:r>
            <w:r w:rsidR="000D52BD">
              <w:rPr>
                <w:b/>
              </w:rPr>
              <w:t>_1.8_02</w:t>
            </w:r>
          </w:p>
        </w:tc>
        <w:tc>
          <w:tcPr>
            <w:tcW w:w="7931" w:type="dxa"/>
          </w:tcPr>
          <w:p w:rsidR="009847B6" w:rsidRDefault="000D52BD" w:rsidP="009847B6">
            <w:pPr>
              <w:jc w:val="both"/>
            </w:pPr>
            <w:r>
              <w:t>lm3</w:t>
            </w:r>
          </w:p>
        </w:tc>
      </w:tr>
      <w:tr w:rsidR="009847B6" w:rsidTr="000D52BD">
        <w:trPr>
          <w:trHeight w:val="380"/>
        </w:trPr>
        <w:tc>
          <w:tcPr>
            <w:tcW w:w="1696" w:type="dxa"/>
          </w:tcPr>
          <w:p w:rsidR="009847B6" w:rsidRPr="000D52BD" w:rsidRDefault="00193617" w:rsidP="009847B6">
            <w:pPr>
              <w:jc w:val="both"/>
              <w:rPr>
                <w:b/>
              </w:rPr>
            </w:pPr>
            <w:r>
              <w:rPr>
                <w:b/>
              </w:rPr>
              <w:t>TF</w:t>
            </w:r>
            <w:r w:rsidR="000D52BD">
              <w:rPr>
                <w:b/>
              </w:rPr>
              <w:t>_1.8_03</w:t>
            </w:r>
          </w:p>
        </w:tc>
        <w:tc>
          <w:tcPr>
            <w:tcW w:w="7931" w:type="dxa"/>
          </w:tcPr>
          <w:p w:rsidR="009847B6" w:rsidRDefault="000D52BD" w:rsidP="009847B6">
            <w:pPr>
              <w:jc w:val="both"/>
            </w:pPr>
            <w:r>
              <w:t>lm2.fm2</w:t>
            </w:r>
          </w:p>
        </w:tc>
      </w:tr>
      <w:tr w:rsidR="000D52BD" w:rsidTr="000D52BD">
        <w:trPr>
          <w:trHeight w:val="380"/>
        </w:trPr>
        <w:tc>
          <w:tcPr>
            <w:tcW w:w="1696" w:type="dxa"/>
          </w:tcPr>
          <w:p w:rsidR="000D52BD" w:rsidRPr="000D52BD" w:rsidRDefault="00193617" w:rsidP="009847B6">
            <w:pPr>
              <w:jc w:val="both"/>
              <w:rPr>
                <w:b/>
              </w:rPr>
            </w:pPr>
            <w:r>
              <w:rPr>
                <w:b/>
              </w:rPr>
              <w:t>TF</w:t>
            </w:r>
            <w:r w:rsidR="000D52BD">
              <w:rPr>
                <w:b/>
              </w:rPr>
              <w:t>_1.8_04</w:t>
            </w:r>
          </w:p>
        </w:tc>
        <w:tc>
          <w:tcPr>
            <w:tcW w:w="7931" w:type="dxa"/>
          </w:tcPr>
          <w:p w:rsidR="000D52BD" w:rsidRDefault="000D52BD" w:rsidP="009847B6">
            <w:pPr>
              <w:jc w:val="both"/>
            </w:pPr>
            <w:r>
              <w:t>lm2.fm1.ln1</w:t>
            </w:r>
          </w:p>
        </w:tc>
      </w:tr>
      <w:tr w:rsidR="000D52BD" w:rsidTr="000D52BD">
        <w:trPr>
          <w:trHeight w:val="380"/>
        </w:trPr>
        <w:tc>
          <w:tcPr>
            <w:tcW w:w="1696" w:type="dxa"/>
          </w:tcPr>
          <w:p w:rsidR="000D52BD" w:rsidRPr="000D52BD" w:rsidRDefault="00193617" w:rsidP="009847B6">
            <w:pPr>
              <w:jc w:val="both"/>
              <w:rPr>
                <w:b/>
              </w:rPr>
            </w:pPr>
            <w:r>
              <w:rPr>
                <w:b/>
              </w:rPr>
              <w:t>TF</w:t>
            </w:r>
            <w:r w:rsidR="000D52BD">
              <w:rPr>
                <w:b/>
              </w:rPr>
              <w:t>_1.8_05</w:t>
            </w:r>
          </w:p>
        </w:tc>
        <w:tc>
          <w:tcPr>
            <w:tcW w:w="7931" w:type="dxa"/>
          </w:tcPr>
          <w:p w:rsidR="000D52BD" w:rsidRDefault="000D52BD" w:rsidP="009847B6">
            <w:pPr>
              <w:jc w:val="both"/>
            </w:pPr>
            <w:r>
              <w:t>lm2.fm1.ln3</w:t>
            </w:r>
          </w:p>
        </w:tc>
      </w:tr>
      <w:tr w:rsidR="000D52BD" w:rsidTr="000D52BD">
        <w:trPr>
          <w:trHeight w:val="380"/>
        </w:trPr>
        <w:tc>
          <w:tcPr>
            <w:tcW w:w="1696" w:type="dxa"/>
          </w:tcPr>
          <w:p w:rsidR="000D52BD" w:rsidRPr="000D52BD" w:rsidRDefault="00193617" w:rsidP="009847B6">
            <w:pPr>
              <w:jc w:val="both"/>
              <w:rPr>
                <w:b/>
              </w:rPr>
            </w:pPr>
            <w:r>
              <w:rPr>
                <w:b/>
              </w:rPr>
              <w:t>TF</w:t>
            </w:r>
            <w:r w:rsidR="000D52BD">
              <w:rPr>
                <w:b/>
              </w:rPr>
              <w:t>_1.8_06</w:t>
            </w:r>
          </w:p>
        </w:tc>
        <w:tc>
          <w:tcPr>
            <w:tcW w:w="7931" w:type="dxa"/>
          </w:tcPr>
          <w:p w:rsidR="000D52BD" w:rsidRDefault="000D52BD" w:rsidP="009847B6">
            <w:pPr>
              <w:jc w:val="both"/>
            </w:pPr>
            <w:r>
              <w:t>lm2.fm1.ln2.fn2</w:t>
            </w:r>
          </w:p>
        </w:tc>
      </w:tr>
      <w:tr w:rsidR="000D52BD" w:rsidTr="000D52BD">
        <w:trPr>
          <w:trHeight w:val="380"/>
        </w:trPr>
        <w:tc>
          <w:tcPr>
            <w:tcW w:w="1696" w:type="dxa"/>
          </w:tcPr>
          <w:p w:rsidR="000D52BD" w:rsidRPr="000D52BD" w:rsidRDefault="00193617" w:rsidP="009847B6">
            <w:pPr>
              <w:jc w:val="both"/>
              <w:rPr>
                <w:b/>
              </w:rPr>
            </w:pPr>
            <w:r>
              <w:rPr>
                <w:b/>
              </w:rPr>
              <w:lastRenderedPageBreak/>
              <w:t>TF</w:t>
            </w:r>
            <w:r w:rsidR="000D52BD">
              <w:rPr>
                <w:b/>
              </w:rPr>
              <w:t>_1.8_07</w:t>
            </w:r>
          </w:p>
        </w:tc>
        <w:tc>
          <w:tcPr>
            <w:tcW w:w="7931" w:type="dxa"/>
          </w:tcPr>
          <w:p w:rsidR="000D52BD" w:rsidRDefault="00EB017D" w:rsidP="009847B6">
            <w:pPr>
              <w:jc w:val="both"/>
            </w:pPr>
            <w:r>
              <w:t>lm2.fm1.ln2.fn1.ld2</w:t>
            </w:r>
          </w:p>
        </w:tc>
      </w:tr>
      <w:tr w:rsidR="000D52BD" w:rsidTr="000D52BD">
        <w:trPr>
          <w:trHeight w:val="380"/>
        </w:trPr>
        <w:tc>
          <w:tcPr>
            <w:tcW w:w="1696" w:type="dxa"/>
          </w:tcPr>
          <w:p w:rsidR="000D52BD" w:rsidRPr="000D52BD" w:rsidRDefault="00193617" w:rsidP="009847B6">
            <w:pPr>
              <w:jc w:val="both"/>
              <w:rPr>
                <w:b/>
              </w:rPr>
            </w:pPr>
            <w:r>
              <w:rPr>
                <w:b/>
              </w:rPr>
              <w:t>TF</w:t>
            </w:r>
            <w:r w:rsidR="00EB017D">
              <w:rPr>
                <w:b/>
              </w:rPr>
              <w:t>_1.8_08</w:t>
            </w:r>
          </w:p>
        </w:tc>
        <w:tc>
          <w:tcPr>
            <w:tcW w:w="7931" w:type="dxa"/>
          </w:tcPr>
          <w:p w:rsidR="000D52BD" w:rsidRDefault="00EB017D" w:rsidP="009847B6">
            <w:pPr>
              <w:jc w:val="both"/>
            </w:pPr>
            <w:r>
              <w:t>lm2.fm1.ln2.fn1.ld1</w:t>
            </w:r>
            <w:r w:rsidR="000D52BD">
              <w:t>.fd2</w:t>
            </w:r>
          </w:p>
        </w:tc>
      </w:tr>
      <w:tr w:rsidR="000D52BD" w:rsidTr="000D52BD">
        <w:trPr>
          <w:trHeight w:val="380"/>
        </w:trPr>
        <w:tc>
          <w:tcPr>
            <w:tcW w:w="1696" w:type="dxa"/>
          </w:tcPr>
          <w:p w:rsidR="000D52BD" w:rsidRPr="000D52BD" w:rsidRDefault="00193617" w:rsidP="00EB017D">
            <w:pPr>
              <w:jc w:val="both"/>
              <w:rPr>
                <w:b/>
              </w:rPr>
            </w:pPr>
            <w:r>
              <w:rPr>
                <w:b/>
              </w:rPr>
              <w:t>TF</w:t>
            </w:r>
            <w:r w:rsidR="000D52BD">
              <w:rPr>
                <w:b/>
              </w:rPr>
              <w:t>_1.8_</w:t>
            </w:r>
            <w:r w:rsidR="00EB017D">
              <w:rPr>
                <w:b/>
              </w:rPr>
              <w:t>09</w:t>
            </w:r>
          </w:p>
        </w:tc>
        <w:tc>
          <w:tcPr>
            <w:tcW w:w="7931" w:type="dxa"/>
          </w:tcPr>
          <w:p w:rsidR="000D52BD" w:rsidRDefault="000D52BD" w:rsidP="009847B6">
            <w:pPr>
              <w:jc w:val="both"/>
            </w:pPr>
            <w:r>
              <w:t>l</w:t>
            </w:r>
            <w:r w:rsidR="00EB017D">
              <w:t>m2.fm1.ln2.fn1.ld1</w:t>
            </w:r>
            <w:r>
              <w:t>.fd1.lq1</w:t>
            </w:r>
          </w:p>
        </w:tc>
      </w:tr>
      <w:tr w:rsidR="000D52BD" w:rsidTr="000D52BD">
        <w:trPr>
          <w:trHeight w:val="380"/>
        </w:trPr>
        <w:tc>
          <w:tcPr>
            <w:tcW w:w="1696" w:type="dxa"/>
          </w:tcPr>
          <w:p w:rsidR="000D52BD" w:rsidRPr="000D52BD" w:rsidRDefault="00193617" w:rsidP="009847B6">
            <w:pPr>
              <w:jc w:val="both"/>
              <w:rPr>
                <w:b/>
              </w:rPr>
            </w:pPr>
            <w:r>
              <w:rPr>
                <w:b/>
              </w:rPr>
              <w:t>TF</w:t>
            </w:r>
            <w:r w:rsidR="00EB017D">
              <w:rPr>
                <w:b/>
              </w:rPr>
              <w:t>_1.8_10</w:t>
            </w:r>
          </w:p>
        </w:tc>
        <w:tc>
          <w:tcPr>
            <w:tcW w:w="7931" w:type="dxa"/>
          </w:tcPr>
          <w:p w:rsidR="000D52BD" w:rsidRDefault="00EB017D" w:rsidP="009847B6">
            <w:pPr>
              <w:jc w:val="both"/>
            </w:pPr>
            <w:r>
              <w:t>lm2.fm1.ln2.fn1.ld1</w:t>
            </w:r>
            <w:r w:rsidR="000D52BD">
              <w:t>.fd1.lq3</w:t>
            </w:r>
          </w:p>
        </w:tc>
      </w:tr>
      <w:tr w:rsidR="000D52BD" w:rsidTr="000D52BD">
        <w:trPr>
          <w:trHeight w:val="380"/>
        </w:trPr>
        <w:tc>
          <w:tcPr>
            <w:tcW w:w="1696" w:type="dxa"/>
          </w:tcPr>
          <w:p w:rsidR="000D52BD" w:rsidRPr="000D52BD" w:rsidRDefault="00193617" w:rsidP="009847B6">
            <w:pPr>
              <w:jc w:val="both"/>
              <w:rPr>
                <w:b/>
              </w:rPr>
            </w:pPr>
            <w:r>
              <w:rPr>
                <w:b/>
              </w:rPr>
              <w:t>TF</w:t>
            </w:r>
            <w:r w:rsidR="00EB017D">
              <w:rPr>
                <w:b/>
              </w:rPr>
              <w:t>_1.8_11</w:t>
            </w:r>
          </w:p>
        </w:tc>
        <w:tc>
          <w:tcPr>
            <w:tcW w:w="7931" w:type="dxa"/>
          </w:tcPr>
          <w:p w:rsidR="000D52BD" w:rsidRDefault="000D52BD" w:rsidP="00EB017D">
            <w:pPr>
              <w:jc w:val="both"/>
            </w:pPr>
            <w:r>
              <w:t>lm2.fm1.ln2.fn1.ld</w:t>
            </w:r>
            <w:r w:rsidR="00EB017D">
              <w:t>1</w:t>
            </w:r>
            <w:r>
              <w:t>.fd1.lq2.fq2</w:t>
            </w:r>
          </w:p>
        </w:tc>
      </w:tr>
      <w:tr w:rsidR="000D52BD" w:rsidTr="000D52BD">
        <w:trPr>
          <w:trHeight w:val="380"/>
        </w:trPr>
        <w:tc>
          <w:tcPr>
            <w:tcW w:w="1696" w:type="dxa"/>
          </w:tcPr>
          <w:p w:rsidR="000D52BD" w:rsidRPr="000D52BD" w:rsidRDefault="00193617" w:rsidP="009847B6">
            <w:pPr>
              <w:jc w:val="both"/>
              <w:rPr>
                <w:b/>
              </w:rPr>
            </w:pPr>
            <w:r>
              <w:rPr>
                <w:b/>
              </w:rPr>
              <w:t>TF</w:t>
            </w:r>
            <w:r w:rsidR="000D52BD">
              <w:rPr>
                <w:b/>
              </w:rPr>
              <w:t>_1.8</w:t>
            </w:r>
            <w:r w:rsidR="00EB017D">
              <w:rPr>
                <w:b/>
              </w:rPr>
              <w:t>_12</w:t>
            </w:r>
          </w:p>
        </w:tc>
        <w:tc>
          <w:tcPr>
            <w:tcW w:w="7931" w:type="dxa"/>
          </w:tcPr>
          <w:p w:rsidR="000D52BD" w:rsidRDefault="00EB017D" w:rsidP="009847B6">
            <w:pPr>
              <w:jc w:val="both"/>
            </w:pPr>
            <w:r>
              <w:t>lm2.fm1.ln2.fn1.ld1</w:t>
            </w:r>
            <w:r w:rsidR="000D52BD">
              <w:t>.fd1.lq2.fq1.lpr1</w:t>
            </w:r>
          </w:p>
        </w:tc>
      </w:tr>
      <w:tr w:rsidR="000D52BD" w:rsidTr="000D52BD">
        <w:trPr>
          <w:trHeight w:val="380"/>
        </w:trPr>
        <w:tc>
          <w:tcPr>
            <w:tcW w:w="1696" w:type="dxa"/>
          </w:tcPr>
          <w:p w:rsidR="000D52BD" w:rsidRPr="000D52BD" w:rsidRDefault="00193617" w:rsidP="009847B6">
            <w:pPr>
              <w:jc w:val="both"/>
              <w:rPr>
                <w:b/>
              </w:rPr>
            </w:pPr>
            <w:r>
              <w:rPr>
                <w:b/>
              </w:rPr>
              <w:t>TF</w:t>
            </w:r>
            <w:r w:rsidR="00EB017D">
              <w:rPr>
                <w:b/>
              </w:rPr>
              <w:t>_1.8_13</w:t>
            </w:r>
          </w:p>
        </w:tc>
        <w:tc>
          <w:tcPr>
            <w:tcW w:w="7931" w:type="dxa"/>
          </w:tcPr>
          <w:p w:rsidR="000D52BD" w:rsidRDefault="000D52BD" w:rsidP="00EB017D">
            <w:pPr>
              <w:jc w:val="both"/>
            </w:pPr>
            <w:r>
              <w:t>lm2.fm1.ln2.fn1.ld</w:t>
            </w:r>
            <w:r w:rsidR="00EB017D">
              <w:t>1</w:t>
            </w:r>
            <w:r>
              <w:t>.fd1.lq2.fq1.lpr3</w:t>
            </w:r>
          </w:p>
        </w:tc>
      </w:tr>
      <w:tr w:rsidR="000D52BD" w:rsidTr="000D52BD">
        <w:trPr>
          <w:trHeight w:val="380"/>
        </w:trPr>
        <w:tc>
          <w:tcPr>
            <w:tcW w:w="1696" w:type="dxa"/>
          </w:tcPr>
          <w:p w:rsidR="000D52BD" w:rsidRPr="000D52BD" w:rsidRDefault="00193617" w:rsidP="009847B6">
            <w:pPr>
              <w:jc w:val="both"/>
              <w:rPr>
                <w:b/>
              </w:rPr>
            </w:pPr>
            <w:r>
              <w:rPr>
                <w:b/>
              </w:rPr>
              <w:t>TF</w:t>
            </w:r>
            <w:r w:rsidR="00EB017D">
              <w:rPr>
                <w:b/>
              </w:rPr>
              <w:t>_1.8_14</w:t>
            </w:r>
          </w:p>
        </w:tc>
        <w:tc>
          <w:tcPr>
            <w:tcW w:w="7931" w:type="dxa"/>
          </w:tcPr>
          <w:p w:rsidR="000D52BD" w:rsidRDefault="00EB017D" w:rsidP="009847B6">
            <w:pPr>
              <w:jc w:val="both"/>
            </w:pPr>
            <w:r>
              <w:t>lm2.fm1.ln2.fn1.ld1</w:t>
            </w:r>
            <w:r w:rsidR="000D52BD">
              <w:t>.fd1.lq2.fq1.lpr2.fpr2</w:t>
            </w:r>
          </w:p>
        </w:tc>
      </w:tr>
      <w:tr w:rsidR="000D52BD" w:rsidTr="000D52BD">
        <w:trPr>
          <w:trHeight w:val="380"/>
        </w:trPr>
        <w:tc>
          <w:tcPr>
            <w:tcW w:w="1696" w:type="dxa"/>
          </w:tcPr>
          <w:p w:rsidR="000D52BD" w:rsidRPr="000D52BD" w:rsidRDefault="00193617" w:rsidP="009847B6">
            <w:pPr>
              <w:jc w:val="both"/>
              <w:rPr>
                <w:b/>
              </w:rPr>
            </w:pPr>
            <w:r>
              <w:rPr>
                <w:b/>
              </w:rPr>
              <w:t>TF</w:t>
            </w:r>
            <w:r w:rsidR="00EB017D">
              <w:rPr>
                <w:b/>
              </w:rPr>
              <w:t>_1.8_15</w:t>
            </w:r>
          </w:p>
        </w:tc>
        <w:tc>
          <w:tcPr>
            <w:tcW w:w="7931" w:type="dxa"/>
          </w:tcPr>
          <w:p w:rsidR="000D52BD" w:rsidRDefault="00EB017D" w:rsidP="009847B6">
            <w:pPr>
              <w:jc w:val="both"/>
            </w:pPr>
            <w:r>
              <w:t>lm2.fm1.ln2.fn1.ld1</w:t>
            </w:r>
            <w:r w:rsidR="000D52BD">
              <w:t>.fd1.lq2.fq1.lpr2.fpr1</w:t>
            </w:r>
          </w:p>
        </w:tc>
      </w:tr>
    </w:tbl>
    <w:p w:rsidR="009847B6" w:rsidRDefault="009847B6" w:rsidP="0068690D">
      <w:pPr>
        <w:jc w:val="both"/>
        <w:rPr>
          <w:b/>
        </w:rPr>
      </w:pPr>
    </w:p>
    <w:p w:rsidR="006F6294" w:rsidRDefault="006F6294" w:rsidP="0068690D">
      <w:pPr>
        <w:jc w:val="both"/>
        <w:rPr>
          <w:b/>
        </w:rPr>
      </w:pPr>
    </w:p>
    <w:p w:rsidR="009847B6" w:rsidRDefault="00F43983" w:rsidP="009847B6">
      <w:pPr>
        <w:jc w:val="both"/>
        <w:rPr>
          <w:b/>
        </w:rPr>
      </w:pPr>
      <w:r>
        <w:rPr>
          <w:b/>
        </w:rPr>
        <w:t>TC_1.9</w:t>
      </w:r>
      <w:r w:rsidR="009847B6">
        <w:rPr>
          <w:b/>
        </w:rPr>
        <w:t xml:space="preserve"> Modifica Prodotto</w:t>
      </w:r>
    </w:p>
    <w:tbl>
      <w:tblPr>
        <w:tblStyle w:val="Grigliatabella"/>
        <w:tblW w:w="0" w:type="auto"/>
        <w:tblLook w:val="04A0" w:firstRow="1" w:lastRow="0" w:firstColumn="1" w:lastColumn="0" w:noHBand="0" w:noVBand="1"/>
      </w:tblPr>
      <w:tblGrid>
        <w:gridCol w:w="2405"/>
        <w:gridCol w:w="7222"/>
      </w:tblGrid>
      <w:tr w:rsidR="009847B6" w:rsidTr="009847B6">
        <w:tc>
          <w:tcPr>
            <w:tcW w:w="9627" w:type="dxa"/>
            <w:gridSpan w:val="2"/>
          </w:tcPr>
          <w:p w:rsidR="009847B6" w:rsidRDefault="009847B6" w:rsidP="009847B6">
            <w:pPr>
              <w:jc w:val="both"/>
            </w:pPr>
            <w:r>
              <w:rPr>
                <w:b/>
              </w:rPr>
              <w:t xml:space="preserve">Parametro: </w:t>
            </w:r>
            <w:r>
              <w:t>marca</w:t>
            </w:r>
          </w:p>
          <w:p w:rsidR="009847B6" w:rsidRPr="0055672F" w:rsidRDefault="009847B6" w:rsidP="009847B6">
            <w:pPr>
              <w:jc w:val="both"/>
            </w:pPr>
            <w:r>
              <w:rPr>
                <w:b/>
              </w:rPr>
              <w:t xml:space="preserve">Formato: </w:t>
            </w:r>
            <w:r>
              <w:t>[a – z A-Z 0-9] {1, 50}</w:t>
            </w:r>
          </w:p>
        </w:tc>
      </w:tr>
      <w:tr w:rsidR="009847B6" w:rsidTr="009847B6">
        <w:tc>
          <w:tcPr>
            <w:tcW w:w="2405" w:type="dxa"/>
            <w:shd w:val="clear" w:color="auto" w:fill="D9D9D9" w:themeFill="background1" w:themeFillShade="D9"/>
          </w:tcPr>
          <w:p w:rsidR="009847B6" w:rsidRPr="008475A8" w:rsidRDefault="009847B6" w:rsidP="009847B6">
            <w:pPr>
              <w:jc w:val="center"/>
              <w:rPr>
                <w:b/>
              </w:rPr>
            </w:pPr>
            <w:r>
              <w:rPr>
                <w:b/>
              </w:rPr>
              <w:t>Categorie</w:t>
            </w:r>
          </w:p>
        </w:tc>
        <w:tc>
          <w:tcPr>
            <w:tcW w:w="7222" w:type="dxa"/>
            <w:shd w:val="clear" w:color="auto" w:fill="D9D9D9" w:themeFill="background1" w:themeFillShade="D9"/>
          </w:tcPr>
          <w:p w:rsidR="009847B6" w:rsidRPr="008475A8" w:rsidRDefault="009847B6" w:rsidP="009847B6">
            <w:pPr>
              <w:jc w:val="center"/>
              <w:rPr>
                <w:b/>
              </w:rPr>
            </w:pPr>
            <w:r>
              <w:rPr>
                <w:b/>
              </w:rPr>
              <w:t>Scelte</w:t>
            </w:r>
          </w:p>
        </w:tc>
      </w:tr>
      <w:tr w:rsidR="009847B6" w:rsidTr="009847B6">
        <w:tc>
          <w:tcPr>
            <w:tcW w:w="2405" w:type="dxa"/>
          </w:tcPr>
          <w:p w:rsidR="009847B6" w:rsidRDefault="009847B6" w:rsidP="009847B6">
            <w:pPr>
              <w:jc w:val="both"/>
            </w:pPr>
            <w:r>
              <w:t>lunghezza lm</w:t>
            </w:r>
          </w:p>
        </w:tc>
        <w:tc>
          <w:tcPr>
            <w:tcW w:w="7222" w:type="dxa"/>
          </w:tcPr>
          <w:p w:rsidR="009847B6" w:rsidRDefault="009847B6" w:rsidP="009847B6">
            <w:pPr>
              <w:jc w:val="both"/>
              <w:rPr>
                <w:rFonts w:asciiTheme="minorHAnsi" w:hAnsiTheme="minorHAnsi" w:cstheme="minorHAnsi"/>
              </w:rPr>
            </w:pPr>
            <w:r>
              <w:rPr>
                <w:rFonts w:asciiTheme="minorHAnsi" w:hAnsiTheme="minorHAnsi" w:cstheme="minorHAnsi"/>
              </w:rPr>
              <w:t>1: lunghezza == 0 [errore]</w:t>
            </w:r>
          </w:p>
          <w:p w:rsidR="009847B6" w:rsidRDefault="009847B6" w:rsidP="009847B6">
            <w:pPr>
              <w:jc w:val="both"/>
              <w:rPr>
                <w:rFonts w:asciiTheme="minorHAnsi" w:hAnsiTheme="minorHAnsi" w:cstheme="minorHAnsi"/>
              </w:rPr>
            </w:pPr>
            <w:r>
              <w:rPr>
                <w:rFonts w:asciiTheme="minorHAnsi" w:hAnsiTheme="minorHAnsi" w:cstheme="minorHAnsi"/>
              </w:rPr>
              <w:t>2: lunghezza &gt;= 1 &amp;&amp; lunghezza &lt;=50 [</w:t>
            </w:r>
            <w:proofErr w:type="spellStart"/>
            <w:r>
              <w:rPr>
                <w:rFonts w:asciiTheme="minorHAnsi" w:hAnsiTheme="minorHAnsi" w:cstheme="minorHAnsi"/>
              </w:rPr>
              <w:t>property</w:t>
            </w:r>
            <w:proofErr w:type="spellEnd"/>
            <w:r>
              <w:rPr>
                <w:rFonts w:asciiTheme="minorHAnsi" w:hAnsiTheme="minorHAnsi" w:cstheme="minorHAnsi"/>
              </w:rPr>
              <w:t xml:space="preserve"> </w:t>
            </w:r>
            <w:proofErr w:type="spellStart"/>
            <w:r>
              <w:rPr>
                <w:rFonts w:asciiTheme="minorHAnsi" w:hAnsiTheme="minorHAnsi" w:cstheme="minorHAnsi"/>
                <w:b/>
              </w:rPr>
              <w:t>lunghezzaLMok</w:t>
            </w:r>
            <w:proofErr w:type="spellEnd"/>
            <w:r>
              <w:rPr>
                <w:rFonts w:asciiTheme="minorHAnsi" w:hAnsiTheme="minorHAnsi" w:cstheme="minorHAnsi"/>
              </w:rPr>
              <w:t>]</w:t>
            </w:r>
          </w:p>
          <w:p w:rsidR="009847B6" w:rsidRPr="002C2E51" w:rsidRDefault="009847B6" w:rsidP="009847B6">
            <w:pPr>
              <w:jc w:val="both"/>
              <w:rPr>
                <w:rFonts w:asciiTheme="minorHAnsi" w:hAnsiTheme="minorHAnsi" w:cstheme="minorHAnsi"/>
              </w:rPr>
            </w:pPr>
            <w:r>
              <w:rPr>
                <w:rFonts w:asciiTheme="minorHAnsi" w:hAnsiTheme="minorHAnsi" w:cstheme="minorHAnsi"/>
              </w:rPr>
              <w:t>3: lunghezza &gt;50 [errore]</w:t>
            </w:r>
          </w:p>
        </w:tc>
      </w:tr>
      <w:tr w:rsidR="009847B6" w:rsidTr="009847B6">
        <w:tc>
          <w:tcPr>
            <w:tcW w:w="2405" w:type="dxa"/>
          </w:tcPr>
          <w:p w:rsidR="009847B6" w:rsidRDefault="009847B6" w:rsidP="009847B6">
            <w:pPr>
              <w:jc w:val="both"/>
            </w:pPr>
            <w:r>
              <w:t>formato fm</w:t>
            </w:r>
          </w:p>
        </w:tc>
        <w:tc>
          <w:tcPr>
            <w:tcW w:w="7222" w:type="dxa"/>
          </w:tcPr>
          <w:p w:rsidR="009847B6" w:rsidRDefault="009847B6" w:rsidP="009847B6">
            <w:pPr>
              <w:jc w:val="both"/>
            </w:pPr>
            <w:r>
              <w:t>1: rispetta il formato [</w:t>
            </w:r>
            <w:proofErr w:type="spellStart"/>
            <w:r>
              <w:t>if</w:t>
            </w:r>
            <w:proofErr w:type="spellEnd"/>
            <w:r>
              <w:t xml:space="preserve"> </w:t>
            </w:r>
            <w:proofErr w:type="spellStart"/>
            <w:r>
              <w:rPr>
                <w:b/>
              </w:rPr>
              <w:t>lunghezzaLMok</w:t>
            </w:r>
            <w:proofErr w:type="spellEnd"/>
            <w:r>
              <w:t>] [</w:t>
            </w:r>
            <w:proofErr w:type="spellStart"/>
            <w:r>
              <w:t>property</w:t>
            </w:r>
            <w:proofErr w:type="spellEnd"/>
            <w:r>
              <w:t xml:space="preserve"> </w:t>
            </w:r>
            <w:proofErr w:type="spellStart"/>
            <w:r>
              <w:rPr>
                <w:b/>
              </w:rPr>
              <w:t>formatoFMok</w:t>
            </w:r>
            <w:proofErr w:type="spellEnd"/>
            <w:r>
              <w:t>]</w:t>
            </w:r>
          </w:p>
          <w:p w:rsidR="009847B6" w:rsidRPr="00FC53AE" w:rsidRDefault="009847B6" w:rsidP="009847B6">
            <w:pPr>
              <w:jc w:val="both"/>
            </w:pPr>
            <w:r>
              <w:t>2: non rispetta il formato [</w:t>
            </w:r>
            <w:proofErr w:type="spellStart"/>
            <w:r>
              <w:t>if</w:t>
            </w:r>
            <w:proofErr w:type="spellEnd"/>
            <w:r>
              <w:t xml:space="preserve"> </w:t>
            </w:r>
            <w:proofErr w:type="spellStart"/>
            <w:r>
              <w:rPr>
                <w:b/>
              </w:rPr>
              <w:t>lunghezzaLMok</w:t>
            </w:r>
            <w:proofErr w:type="spellEnd"/>
            <w:r>
              <w:t>] [errore]</w:t>
            </w:r>
          </w:p>
        </w:tc>
      </w:tr>
    </w:tbl>
    <w:p w:rsidR="009847B6" w:rsidRDefault="009847B6" w:rsidP="009847B6">
      <w:pPr>
        <w:jc w:val="both"/>
        <w:rPr>
          <w:b/>
        </w:rPr>
      </w:pPr>
    </w:p>
    <w:tbl>
      <w:tblPr>
        <w:tblStyle w:val="Grigliatabella"/>
        <w:tblW w:w="0" w:type="auto"/>
        <w:tblLook w:val="04A0" w:firstRow="1" w:lastRow="0" w:firstColumn="1" w:lastColumn="0" w:noHBand="0" w:noVBand="1"/>
      </w:tblPr>
      <w:tblGrid>
        <w:gridCol w:w="2405"/>
        <w:gridCol w:w="7222"/>
      </w:tblGrid>
      <w:tr w:rsidR="009847B6" w:rsidTr="009847B6">
        <w:tc>
          <w:tcPr>
            <w:tcW w:w="9627" w:type="dxa"/>
            <w:gridSpan w:val="2"/>
          </w:tcPr>
          <w:p w:rsidR="009847B6" w:rsidRDefault="009847B6" w:rsidP="009847B6">
            <w:pPr>
              <w:jc w:val="both"/>
            </w:pPr>
            <w:r>
              <w:rPr>
                <w:b/>
              </w:rPr>
              <w:t xml:space="preserve">Parametro: </w:t>
            </w:r>
            <w:r>
              <w:t>nome</w:t>
            </w:r>
          </w:p>
          <w:p w:rsidR="009847B6" w:rsidRPr="0055672F" w:rsidRDefault="009847B6" w:rsidP="009847B6">
            <w:pPr>
              <w:jc w:val="both"/>
            </w:pPr>
            <w:r>
              <w:rPr>
                <w:b/>
              </w:rPr>
              <w:t xml:space="preserve">Formato: </w:t>
            </w:r>
            <w:r>
              <w:t>[a – z A-Z 0-9] {1, 50}</w:t>
            </w:r>
          </w:p>
        </w:tc>
      </w:tr>
      <w:tr w:rsidR="009847B6" w:rsidTr="009847B6">
        <w:tc>
          <w:tcPr>
            <w:tcW w:w="2405" w:type="dxa"/>
            <w:shd w:val="clear" w:color="auto" w:fill="D9D9D9" w:themeFill="background1" w:themeFillShade="D9"/>
          </w:tcPr>
          <w:p w:rsidR="009847B6" w:rsidRPr="008475A8" w:rsidRDefault="009847B6" w:rsidP="009847B6">
            <w:pPr>
              <w:jc w:val="center"/>
              <w:rPr>
                <w:b/>
              </w:rPr>
            </w:pPr>
            <w:r>
              <w:rPr>
                <w:b/>
              </w:rPr>
              <w:t>Categorie</w:t>
            </w:r>
          </w:p>
        </w:tc>
        <w:tc>
          <w:tcPr>
            <w:tcW w:w="7222" w:type="dxa"/>
            <w:shd w:val="clear" w:color="auto" w:fill="D9D9D9" w:themeFill="background1" w:themeFillShade="D9"/>
          </w:tcPr>
          <w:p w:rsidR="009847B6" w:rsidRPr="008475A8" w:rsidRDefault="009847B6" w:rsidP="009847B6">
            <w:pPr>
              <w:jc w:val="center"/>
              <w:rPr>
                <w:b/>
              </w:rPr>
            </w:pPr>
            <w:r>
              <w:rPr>
                <w:b/>
              </w:rPr>
              <w:t>Scelte</w:t>
            </w:r>
          </w:p>
        </w:tc>
      </w:tr>
      <w:tr w:rsidR="009847B6" w:rsidTr="009847B6">
        <w:tc>
          <w:tcPr>
            <w:tcW w:w="2405" w:type="dxa"/>
          </w:tcPr>
          <w:p w:rsidR="009847B6" w:rsidRDefault="009847B6" w:rsidP="009847B6">
            <w:pPr>
              <w:jc w:val="both"/>
            </w:pPr>
            <w:r>
              <w:t>lunghezza ln</w:t>
            </w:r>
          </w:p>
        </w:tc>
        <w:tc>
          <w:tcPr>
            <w:tcW w:w="7222" w:type="dxa"/>
          </w:tcPr>
          <w:p w:rsidR="009847B6" w:rsidRDefault="009847B6" w:rsidP="009847B6">
            <w:pPr>
              <w:jc w:val="both"/>
              <w:rPr>
                <w:rFonts w:asciiTheme="minorHAnsi" w:hAnsiTheme="minorHAnsi" w:cstheme="minorHAnsi"/>
              </w:rPr>
            </w:pPr>
            <w:r>
              <w:rPr>
                <w:rFonts w:asciiTheme="minorHAnsi" w:hAnsiTheme="minorHAnsi" w:cstheme="minorHAnsi"/>
              </w:rPr>
              <w:t>1: lunghezza == 0 [errore]</w:t>
            </w:r>
          </w:p>
          <w:p w:rsidR="009847B6" w:rsidRDefault="009847B6" w:rsidP="009847B6">
            <w:pPr>
              <w:jc w:val="both"/>
              <w:rPr>
                <w:rFonts w:asciiTheme="minorHAnsi" w:hAnsiTheme="minorHAnsi" w:cstheme="minorHAnsi"/>
              </w:rPr>
            </w:pPr>
            <w:r>
              <w:rPr>
                <w:rFonts w:asciiTheme="minorHAnsi" w:hAnsiTheme="minorHAnsi" w:cstheme="minorHAnsi"/>
              </w:rPr>
              <w:t>2: lunghezza &gt;= 1 &amp;&amp; lunghezza &lt;=50 [</w:t>
            </w:r>
            <w:proofErr w:type="spellStart"/>
            <w:r>
              <w:rPr>
                <w:rFonts w:asciiTheme="minorHAnsi" w:hAnsiTheme="minorHAnsi" w:cstheme="minorHAnsi"/>
              </w:rPr>
              <w:t>property</w:t>
            </w:r>
            <w:proofErr w:type="spellEnd"/>
            <w:r>
              <w:rPr>
                <w:rFonts w:asciiTheme="minorHAnsi" w:hAnsiTheme="minorHAnsi" w:cstheme="minorHAnsi"/>
              </w:rPr>
              <w:t xml:space="preserve"> </w:t>
            </w:r>
            <w:proofErr w:type="spellStart"/>
            <w:r>
              <w:rPr>
                <w:rFonts w:asciiTheme="minorHAnsi" w:hAnsiTheme="minorHAnsi" w:cstheme="minorHAnsi"/>
                <w:b/>
              </w:rPr>
              <w:t>lunghezzaLNok</w:t>
            </w:r>
            <w:proofErr w:type="spellEnd"/>
            <w:r>
              <w:rPr>
                <w:rFonts w:asciiTheme="minorHAnsi" w:hAnsiTheme="minorHAnsi" w:cstheme="minorHAnsi"/>
              </w:rPr>
              <w:t>]</w:t>
            </w:r>
          </w:p>
          <w:p w:rsidR="009847B6" w:rsidRPr="002C2E51" w:rsidRDefault="009847B6" w:rsidP="009847B6">
            <w:pPr>
              <w:jc w:val="both"/>
              <w:rPr>
                <w:rFonts w:asciiTheme="minorHAnsi" w:hAnsiTheme="minorHAnsi" w:cstheme="minorHAnsi"/>
              </w:rPr>
            </w:pPr>
            <w:r>
              <w:rPr>
                <w:rFonts w:asciiTheme="minorHAnsi" w:hAnsiTheme="minorHAnsi" w:cstheme="minorHAnsi"/>
              </w:rPr>
              <w:t>3: lunghezza &gt;50 [errore]</w:t>
            </w:r>
          </w:p>
        </w:tc>
      </w:tr>
      <w:tr w:rsidR="009847B6" w:rsidTr="009847B6">
        <w:tc>
          <w:tcPr>
            <w:tcW w:w="2405" w:type="dxa"/>
          </w:tcPr>
          <w:p w:rsidR="009847B6" w:rsidRDefault="009847B6" w:rsidP="009847B6">
            <w:pPr>
              <w:jc w:val="both"/>
            </w:pPr>
            <w:r>
              <w:t xml:space="preserve">formato </w:t>
            </w:r>
            <w:proofErr w:type="spellStart"/>
            <w:r>
              <w:t>fn</w:t>
            </w:r>
            <w:proofErr w:type="spellEnd"/>
          </w:p>
        </w:tc>
        <w:tc>
          <w:tcPr>
            <w:tcW w:w="7222" w:type="dxa"/>
          </w:tcPr>
          <w:p w:rsidR="009847B6" w:rsidRDefault="009847B6" w:rsidP="009847B6">
            <w:pPr>
              <w:jc w:val="both"/>
            </w:pPr>
            <w:r>
              <w:t>1: rispetta il formato [</w:t>
            </w:r>
            <w:proofErr w:type="spellStart"/>
            <w:r>
              <w:t>if</w:t>
            </w:r>
            <w:proofErr w:type="spellEnd"/>
            <w:r>
              <w:t xml:space="preserve"> </w:t>
            </w:r>
            <w:proofErr w:type="spellStart"/>
            <w:r>
              <w:rPr>
                <w:b/>
              </w:rPr>
              <w:t>lunghezzaLNok</w:t>
            </w:r>
            <w:proofErr w:type="spellEnd"/>
            <w:r>
              <w:t>] [</w:t>
            </w:r>
            <w:proofErr w:type="spellStart"/>
            <w:r>
              <w:t>property</w:t>
            </w:r>
            <w:proofErr w:type="spellEnd"/>
            <w:r>
              <w:t xml:space="preserve"> </w:t>
            </w:r>
            <w:proofErr w:type="spellStart"/>
            <w:r>
              <w:rPr>
                <w:b/>
              </w:rPr>
              <w:t>formatoFNok</w:t>
            </w:r>
            <w:proofErr w:type="spellEnd"/>
            <w:r>
              <w:t>]</w:t>
            </w:r>
          </w:p>
          <w:p w:rsidR="009847B6" w:rsidRPr="00FC53AE" w:rsidRDefault="009847B6" w:rsidP="009847B6">
            <w:pPr>
              <w:jc w:val="both"/>
            </w:pPr>
            <w:r>
              <w:t>2: non rispetta il formato [</w:t>
            </w:r>
            <w:proofErr w:type="spellStart"/>
            <w:r>
              <w:t>if</w:t>
            </w:r>
            <w:proofErr w:type="spellEnd"/>
            <w:r>
              <w:t xml:space="preserve"> </w:t>
            </w:r>
            <w:proofErr w:type="spellStart"/>
            <w:r>
              <w:rPr>
                <w:b/>
              </w:rPr>
              <w:t>lunghezzaLNok</w:t>
            </w:r>
            <w:proofErr w:type="spellEnd"/>
            <w:r>
              <w:t>] [errore]</w:t>
            </w:r>
          </w:p>
        </w:tc>
      </w:tr>
    </w:tbl>
    <w:p w:rsidR="009847B6" w:rsidRDefault="009847B6" w:rsidP="009847B6">
      <w:pPr>
        <w:jc w:val="both"/>
        <w:rPr>
          <w:b/>
        </w:rPr>
      </w:pPr>
    </w:p>
    <w:tbl>
      <w:tblPr>
        <w:tblStyle w:val="Grigliatabella"/>
        <w:tblW w:w="0" w:type="auto"/>
        <w:tblLook w:val="04A0" w:firstRow="1" w:lastRow="0" w:firstColumn="1" w:lastColumn="0" w:noHBand="0" w:noVBand="1"/>
      </w:tblPr>
      <w:tblGrid>
        <w:gridCol w:w="2405"/>
        <w:gridCol w:w="7222"/>
      </w:tblGrid>
      <w:tr w:rsidR="009847B6" w:rsidTr="009847B6">
        <w:tc>
          <w:tcPr>
            <w:tcW w:w="9627" w:type="dxa"/>
            <w:gridSpan w:val="2"/>
          </w:tcPr>
          <w:p w:rsidR="009847B6" w:rsidRPr="00FC53AE" w:rsidRDefault="009847B6" w:rsidP="009847B6">
            <w:pPr>
              <w:jc w:val="both"/>
            </w:pPr>
            <w:r>
              <w:rPr>
                <w:b/>
              </w:rPr>
              <w:t xml:space="preserve">Parametro: </w:t>
            </w:r>
            <w:r>
              <w:t>descrizione</w:t>
            </w:r>
          </w:p>
          <w:p w:rsidR="009847B6" w:rsidRPr="0055672F" w:rsidRDefault="009847B6" w:rsidP="009847B6">
            <w:pPr>
              <w:jc w:val="both"/>
            </w:pPr>
            <w:r>
              <w:rPr>
                <w:b/>
              </w:rPr>
              <w:t xml:space="preserve">Formato: </w:t>
            </w:r>
            <w:r>
              <w:t>[a – z A-Z 0-9] {0, 255}</w:t>
            </w:r>
          </w:p>
        </w:tc>
      </w:tr>
      <w:tr w:rsidR="009847B6" w:rsidTr="009847B6">
        <w:tc>
          <w:tcPr>
            <w:tcW w:w="2405" w:type="dxa"/>
            <w:shd w:val="clear" w:color="auto" w:fill="D9D9D9" w:themeFill="background1" w:themeFillShade="D9"/>
          </w:tcPr>
          <w:p w:rsidR="009847B6" w:rsidRPr="008475A8" w:rsidRDefault="009847B6" w:rsidP="009847B6">
            <w:pPr>
              <w:jc w:val="center"/>
              <w:rPr>
                <w:b/>
              </w:rPr>
            </w:pPr>
            <w:r>
              <w:rPr>
                <w:b/>
              </w:rPr>
              <w:t>Categorie</w:t>
            </w:r>
          </w:p>
        </w:tc>
        <w:tc>
          <w:tcPr>
            <w:tcW w:w="7222" w:type="dxa"/>
            <w:shd w:val="clear" w:color="auto" w:fill="D9D9D9" w:themeFill="background1" w:themeFillShade="D9"/>
          </w:tcPr>
          <w:p w:rsidR="009847B6" w:rsidRPr="008475A8" w:rsidRDefault="009847B6" w:rsidP="009847B6">
            <w:pPr>
              <w:jc w:val="center"/>
              <w:rPr>
                <w:b/>
              </w:rPr>
            </w:pPr>
            <w:r>
              <w:rPr>
                <w:b/>
              </w:rPr>
              <w:t>Scelte</w:t>
            </w:r>
          </w:p>
        </w:tc>
      </w:tr>
      <w:tr w:rsidR="009847B6" w:rsidTr="009847B6">
        <w:tc>
          <w:tcPr>
            <w:tcW w:w="2405" w:type="dxa"/>
          </w:tcPr>
          <w:p w:rsidR="009847B6" w:rsidRDefault="00ED75BD" w:rsidP="009847B6">
            <w:pPr>
              <w:jc w:val="both"/>
            </w:pPr>
            <w:r>
              <w:t xml:space="preserve">lunghezza </w:t>
            </w:r>
            <w:proofErr w:type="spellStart"/>
            <w:r>
              <w:t>ld</w:t>
            </w:r>
            <w:proofErr w:type="spellEnd"/>
          </w:p>
        </w:tc>
        <w:tc>
          <w:tcPr>
            <w:tcW w:w="7222" w:type="dxa"/>
          </w:tcPr>
          <w:p w:rsidR="009847B6" w:rsidRDefault="009847B6" w:rsidP="009847B6">
            <w:pPr>
              <w:jc w:val="both"/>
              <w:rPr>
                <w:rFonts w:asciiTheme="minorHAnsi" w:hAnsiTheme="minorHAnsi" w:cstheme="minorHAnsi"/>
              </w:rPr>
            </w:pPr>
            <w:r>
              <w:rPr>
                <w:rFonts w:asciiTheme="minorHAnsi" w:hAnsiTheme="minorHAnsi" w:cstheme="minorHAnsi"/>
              </w:rPr>
              <w:t>1: lunghezza &gt;= 0 &amp;&amp; lunghezza &lt;=255 [</w:t>
            </w:r>
            <w:proofErr w:type="spellStart"/>
            <w:r>
              <w:rPr>
                <w:rFonts w:asciiTheme="minorHAnsi" w:hAnsiTheme="minorHAnsi" w:cstheme="minorHAnsi"/>
              </w:rPr>
              <w:t>property</w:t>
            </w:r>
            <w:proofErr w:type="spellEnd"/>
            <w:r>
              <w:rPr>
                <w:rFonts w:asciiTheme="minorHAnsi" w:hAnsiTheme="minorHAnsi" w:cstheme="minorHAnsi"/>
              </w:rPr>
              <w:t xml:space="preserve"> </w:t>
            </w:r>
            <w:proofErr w:type="spellStart"/>
            <w:r w:rsidR="00ED75BD">
              <w:rPr>
                <w:rFonts w:asciiTheme="minorHAnsi" w:hAnsiTheme="minorHAnsi" w:cstheme="minorHAnsi"/>
                <w:b/>
              </w:rPr>
              <w:t>lunghezzaLD</w:t>
            </w:r>
            <w:r>
              <w:rPr>
                <w:rFonts w:asciiTheme="minorHAnsi" w:hAnsiTheme="minorHAnsi" w:cstheme="minorHAnsi"/>
                <w:b/>
              </w:rPr>
              <w:t>ok</w:t>
            </w:r>
            <w:proofErr w:type="spellEnd"/>
            <w:r>
              <w:rPr>
                <w:rFonts w:asciiTheme="minorHAnsi" w:hAnsiTheme="minorHAnsi" w:cstheme="minorHAnsi"/>
              </w:rPr>
              <w:t>]</w:t>
            </w:r>
          </w:p>
          <w:p w:rsidR="009847B6" w:rsidRPr="002C2E51" w:rsidRDefault="009847B6" w:rsidP="009847B6">
            <w:pPr>
              <w:jc w:val="both"/>
              <w:rPr>
                <w:rFonts w:asciiTheme="minorHAnsi" w:hAnsiTheme="minorHAnsi" w:cstheme="minorHAnsi"/>
              </w:rPr>
            </w:pPr>
            <w:r>
              <w:rPr>
                <w:rFonts w:asciiTheme="minorHAnsi" w:hAnsiTheme="minorHAnsi" w:cstheme="minorHAnsi"/>
              </w:rPr>
              <w:t>2: lunghezza &gt;255 [errore]</w:t>
            </w:r>
          </w:p>
        </w:tc>
      </w:tr>
      <w:tr w:rsidR="009847B6" w:rsidTr="009847B6">
        <w:tc>
          <w:tcPr>
            <w:tcW w:w="2405" w:type="dxa"/>
          </w:tcPr>
          <w:p w:rsidR="009847B6" w:rsidRDefault="00ED75BD" w:rsidP="009847B6">
            <w:pPr>
              <w:jc w:val="both"/>
            </w:pPr>
            <w:r>
              <w:t xml:space="preserve">formato </w:t>
            </w:r>
            <w:proofErr w:type="spellStart"/>
            <w:r>
              <w:t>fd</w:t>
            </w:r>
            <w:proofErr w:type="spellEnd"/>
          </w:p>
        </w:tc>
        <w:tc>
          <w:tcPr>
            <w:tcW w:w="7222" w:type="dxa"/>
          </w:tcPr>
          <w:p w:rsidR="009847B6" w:rsidRDefault="009847B6" w:rsidP="009847B6">
            <w:pPr>
              <w:jc w:val="both"/>
            </w:pPr>
            <w:r>
              <w:t>1: rispetta il formato [</w:t>
            </w:r>
            <w:proofErr w:type="spellStart"/>
            <w:r>
              <w:t>if</w:t>
            </w:r>
            <w:proofErr w:type="spellEnd"/>
            <w:r>
              <w:t xml:space="preserve"> </w:t>
            </w:r>
            <w:proofErr w:type="spellStart"/>
            <w:r w:rsidR="00ED75BD">
              <w:rPr>
                <w:b/>
              </w:rPr>
              <w:t>lunghezzaLD</w:t>
            </w:r>
            <w:r>
              <w:rPr>
                <w:b/>
              </w:rPr>
              <w:t>ok</w:t>
            </w:r>
            <w:proofErr w:type="spellEnd"/>
            <w:r>
              <w:t>] [</w:t>
            </w:r>
            <w:proofErr w:type="spellStart"/>
            <w:r>
              <w:t>property</w:t>
            </w:r>
            <w:proofErr w:type="spellEnd"/>
            <w:r>
              <w:t xml:space="preserve"> </w:t>
            </w:r>
            <w:proofErr w:type="spellStart"/>
            <w:r w:rsidR="00ED75BD">
              <w:rPr>
                <w:b/>
              </w:rPr>
              <w:t>formatoFD</w:t>
            </w:r>
            <w:r>
              <w:rPr>
                <w:b/>
              </w:rPr>
              <w:t>ok</w:t>
            </w:r>
            <w:proofErr w:type="spellEnd"/>
            <w:r>
              <w:t>]</w:t>
            </w:r>
          </w:p>
          <w:p w:rsidR="009847B6" w:rsidRPr="00FC53AE" w:rsidRDefault="009847B6" w:rsidP="009847B6">
            <w:pPr>
              <w:jc w:val="both"/>
            </w:pPr>
            <w:r>
              <w:t>2: non rispetta il formato [</w:t>
            </w:r>
            <w:proofErr w:type="spellStart"/>
            <w:r>
              <w:t>if</w:t>
            </w:r>
            <w:proofErr w:type="spellEnd"/>
            <w:r>
              <w:t xml:space="preserve"> </w:t>
            </w:r>
            <w:proofErr w:type="spellStart"/>
            <w:r w:rsidR="00ED75BD">
              <w:rPr>
                <w:b/>
              </w:rPr>
              <w:t>lunghezzaLD</w:t>
            </w:r>
            <w:r>
              <w:rPr>
                <w:b/>
              </w:rPr>
              <w:t>ok</w:t>
            </w:r>
            <w:proofErr w:type="spellEnd"/>
            <w:r>
              <w:t>] [errore]</w:t>
            </w:r>
          </w:p>
        </w:tc>
      </w:tr>
    </w:tbl>
    <w:p w:rsidR="009847B6" w:rsidRDefault="009847B6" w:rsidP="009847B6">
      <w:pPr>
        <w:jc w:val="both"/>
        <w:rPr>
          <w:b/>
        </w:rPr>
      </w:pPr>
    </w:p>
    <w:tbl>
      <w:tblPr>
        <w:tblStyle w:val="Grigliatabella"/>
        <w:tblW w:w="0" w:type="auto"/>
        <w:tblLook w:val="04A0" w:firstRow="1" w:lastRow="0" w:firstColumn="1" w:lastColumn="0" w:noHBand="0" w:noVBand="1"/>
      </w:tblPr>
      <w:tblGrid>
        <w:gridCol w:w="2405"/>
        <w:gridCol w:w="7222"/>
      </w:tblGrid>
      <w:tr w:rsidR="009847B6" w:rsidTr="009847B6">
        <w:tc>
          <w:tcPr>
            <w:tcW w:w="9627" w:type="dxa"/>
            <w:gridSpan w:val="2"/>
          </w:tcPr>
          <w:p w:rsidR="009847B6" w:rsidRPr="00FC53AE" w:rsidRDefault="009847B6" w:rsidP="009847B6">
            <w:pPr>
              <w:jc w:val="both"/>
            </w:pPr>
            <w:r>
              <w:rPr>
                <w:b/>
              </w:rPr>
              <w:t xml:space="preserve">Parametro: </w:t>
            </w:r>
            <w:proofErr w:type="spellStart"/>
            <w:r>
              <w:t>quantitaDisponibile</w:t>
            </w:r>
            <w:proofErr w:type="spellEnd"/>
          </w:p>
          <w:p w:rsidR="009847B6" w:rsidRPr="0055672F" w:rsidRDefault="009847B6" w:rsidP="009847B6">
            <w:pPr>
              <w:jc w:val="both"/>
            </w:pPr>
            <w:r>
              <w:rPr>
                <w:b/>
              </w:rPr>
              <w:t xml:space="preserve">Formato: </w:t>
            </w:r>
            <w:r>
              <w:t>[0-9] {1, 5}</w:t>
            </w:r>
          </w:p>
        </w:tc>
      </w:tr>
      <w:tr w:rsidR="009847B6" w:rsidTr="009847B6">
        <w:tc>
          <w:tcPr>
            <w:tcW w:w="2405" w:type="dxa"/>
            <w:shd w:val="clear" w:color="auto" w:fill="D9D9D9" w:themeFill="background1" w:themeFillShade="D9"/>
          </w:tcPr>
          <w:p w:rsidR="009847B6" w:rsidRPr="008475A8" w:rsidRDefault="009847B6" w:rsidP="009847B6">
            <w:pPr>
              <w:jc w:val="center"/>
              <w:rPr>
                <w:b/>
              </w:rPr>
            </w:pPr>
            <w:r>
              <w:rPr>
                <w:b/>
              </w:rPr>
              <w:t>Categorie</w:t>
            </w:r>
          </w:p>
        </w:tc>
        <w:tc>
          <w:tcPr>
            <w:tcW w:w="7222" w:type="dxa"/>
            <w:shd w:val="clear" w:color="auto" w:fill="D9D9D9" w:themeFill="background1" w:themeFillShade="D9"/>
          </w:tcPr>
          <w:p w:rsidR="009847B6" w:rsidRPr="008475A8" w:rsidRDefault="009847B6" w:rsidP="009847B6">
            <w:pPr>
              <w:jc w:val="center"/>
              <w:rPr>
                <w:b/>
              </w:rPr>
            </w:pPr>
            <w:r>
              <w:rPr>
                <w:b/>
              </w:rPr>
              <w:t>Scelte</w:t>
            </w:r>
          </w:p>
        </w:tc>
      </w:tr>
      <w:tr w:rsidR="009847B6" w:rsidTr="009847B6">
        <w:tc>
          <w:tcPr>
            <w:tcW w:w="2405" w:type="dxa"/>
          </w:tcPr>
          <w:p w:rsidR="009847B6" w:rsidRDefault="00ED75BD" w:rsidP="009847B6">
            <w:pPr>
              <w:jc w:val="both"/>
            </w:pPr>
            <w:r>
              <w:lastRenderedPageBreak/>
              <w:t xml:space="preserve">lunghezza </w:t>
            </w:r>
            <w:proofErr w:type="spellStart"/>
            <w:r>
              <w:t>lq</w:t>
            </w:r>
            <w:proofErr w:type="spellEnd"/>
          </w:p>
        </w:tc>
        <w:tc>
          <w:tcPr>
            <w:tcW w:w="7222" w:type="dxa"/>
          </w:tcPr>
          <w:p w:rsidR="009847B6" w:rsidRDefault="009847B6" w:rsidP="009847B6">
            <w:pPr>
              <w:jc w:val="both"/>
              <w:rPr>
                <w:rFonts w:asciiTheme="minorHAnsi" w:hAnsiTheme="minorHAnsi" w:cstheme="minorHAnsi"/>
              </w:rPr>
            </w:pPr>
            <w:r>
              <w:rPr>
                <w:rFonts w:asciiTheme="minorHAnsi" w:hAnsiTheme="minorHAnsi" w:cstheme="minorHAnsi"/>
              </w:rPr>
              <w:t>1: lunghezza == 0 [errore]</w:t>
            </w:r>
          </w:p>
          <w:p w:rsidR="009847B6" w:rsidRDefault="009847B6" w:rsidP="009847B6">
            <w:pPr>
              <w:jc w:val="both"/>
              <w:rPr>
                <w:rFonts w:asciiTheme="minorHAnsi" w:hAnsiTheme="minorHAnsi" w:cstheme="minorHAnsi"/>
              </w:rPr>
            </w:pPr>
            <w:r>
              <w:rPr>
                <w:rFonts w:asciiTheme="minorHAnsi" w:hAnsiTheme="minorHAnsi" w:cstheme="minorHAnsi"/>
              </w:rPr>
              <w:t xml:space="preserve">2: </w:t>
            </w:r>
            <w:r w:rsidR="00ED75BD">
              <w:rPr>
                <w:rFonts w:asciiTheme="minorHAnsi" w:hAnsiTheme="minorHAnsi" w:cstheme="minorHAnsi"/>
              </w:rPr>
              <w:t>lunghezza &gt;= 1 &amp;&amp; lunghezza &lt;=5</w:t>
            </w:r>
            <w:r>
              <w:rPr>
                <w:rFonts w:asciiTheme="minorHAnsi" w:hAnsiTheme="minorHAnsi" w:cstheme="minorHAnsi"/>
              </w:rPr>
              <w:t xml:space="preserve"> [</w:t>
            </w:r>
            <w:proofErr w:type="spellStart"/>
            <w:r>
              <w:rPr>
                <w:rFonts w:asciiTheme="minorHAnsi" w:hAnsiTheme="minorHAnsi" w:cstheme="minorHAnsi"/>
              </w:rPr>
              <w:t>property</w:t>
            </w:r>
            <w:proofErr w:type="spellEnd"/>
            <w:r>
              <w:rPr>
                <w:rFonts w:asciiTheme="minorHAnsi" w:hAnsiTheme="minorHAnsi" w:cstheme="minorHAnsi"/>
              </w:rPr>
              <w:t xml:space="preserve"> </w:t>
            </w:r>
            <w:proofErr w:type="spellStart"/>
            <w:r>
              <w:rPr>
                <w:rFonts w:asciiTheme="minorHAnsi" w:hAnsiTheme="minorHAnsi" w:cstheme="minorHAnsi"/>
                <w:b/>
              </w:rPr>
              <w:t>lunghezzaL</w:t>
            </w:r>
            <w:r w:rsidR="00ED75BD">
              <w:rPr>
                <w:rFonts w:asciiTheme="minorHAnsi" w:hAnsiTheme="minorHAnsi" w:cstheme="minorHAnsi"/>
                <w:b/>
              </w:rPr>
              <w:t>Q</w:t>
            </w:r>
            <w:r>
              <w:rPr>
                <w:rFonts w:asciiTheme="minorHAnsi" w:hAnsiTheme="minorHAnsi" w:cstheme="minorHAnsi"/>
                <w:b/>
              </w:rPr>
              <w:t>ok</w:t>
            </w:r>
            <w:proofErr w:type="spellEnd"/>
            <w:r>
              <w:rPr>
                <w:rFonts w:asciiTheme="minorHAnsi" w:hAnsiTheme="minorHAnsi" w:cstheme="minorHAnsi"/>
              </w:rPr>
              <w:t>]</w:t>
            </w:r>
          </w:p>
          <w:p w:rsidR="009847B6" w:rsidRPr="002C2E51" w:rsidRDefault="00ED75BD" w:rsidP="009847B6">
            <w:pPr>
              <w:jc w:val="both"/>
              <w:rPr>
                <w:rFonts w:asciiTheme="minorHAnsi" w:hAnsiTheme="minorHAnsi" w:cstheme="minorHAnsi"/>
              </w:rPr>
            </w:pPr>
            <w:r>
              <w:rPr>
                <w:rFonts w:asciiTheme="minorHAnsi" w:hAnsiTheme="minorHAnsi" w:cstheme="minorHAnsi"/>
              </w:rPr>
              <w:t>3: lunghezza &gt;5</w:t>
            </w:r>
            <w:r w:rsidR="009847B6">
              <w:rPr>
                <w:rFonts w:asciiTheme="minorHAnsi" w:hAnsiTheme="minorHAnsi" w:cstheme="minorHAnsi"/>
              </w:rPr>
              <w:t xml:space="preserve"> [errore]</w:t>
            </w:r>
          </w:p>
        </w:tc>
      </w:tr>
      <w:tr w:rsidR="009847B6" w:rsidTr="009847B6">
        <w:tc>
          <w:tcPr>
            <w:tcW w:w="2405" w:type="dxa"/>
          </w:tcPr>
          <w:p w:rsidR="009847B6" w:rsidRDefault="00ED75BD" w:rsidP="009847B6">
            <w:pPr>
              <w:jc w:val="both"/>
            </w:pPr>
            <w:r>
              <w:t xml:space="preserve">formato </w:t>
            </w:r>
            <w:proofErr w:type="spellStart"/>
            <w:r>
              <w:t>fq</w:t>
            </w:r>
            <w:proofErr w:type="spellEnd"/>
          </w:p>
        </w:tc>
        <w:tc>
          <w:tcPr>
            <w:tcW w:w="7222" w:type="dxa"/>
          </w:tcPr>
          <w:p w:rsidR="009847B6" w:rsidRDefault="009847B6" w:rsidP="009847B6">
            <w:pPr>
              <w:jc w:val="both"/>
            </w:pPr>
            <w:r>
              <w:t>1: rispetta il formato [</w:t>
            </w:r>
            <w:proofErr w:type="spellStart"/>
            <w:r>
              <w:t>if</w:t>
            </w:r>
            <w:proofErr w:type="spellEnd"/>
            <w:r>
              <w:t xml:space="preserve"> </w:t>
            </w:r>
            <w:proofErr w:type="spellStart"/>
            <w:r>
              <w:rPr>
                <w:b/>
              </w:rPr>
              <w:t>lunghezzaL</w:t>
            </w:r>
            <w:r w:rsidR="00ED75BD">
              <w:rPr>
                <w:b/>
              </w:rPr>
              <w:t>Q</w:t>
            </w:r>
            <w:r>
              <w:rPr>
                <w:b/>
              </w:rPr>
              <w:t>ok</w:t>
            </w:r>
            <w:proofErr w:type="spellEnd"/>
            <w:r>
              <w:t>] [</w:t>
            </w:r>
            <w:proofErr w:type="spellStart"/>
            <w:r>
              <w:t>property</w:t>
            </w:r>
            <w:proofErr w:type="spellEnd"/>
            <w:r>
              <w:t xml:space="preserve"> </w:t>
            </w:r>
            <w:proofErr w:type="spellStart"/>
            <w:r>
              <w:rPr>
                <w:b/>
              </w:rPr>
              <w:t>formatoF</w:t>
            </w:r>
            <w:r w:rsidR="00ED75BD">
              <w:rPr>
                <w:b/>
              </w:rPr>
              <w:t>Q</w:t>
            </w:r>
            <w:r>
              <w:rPr>
                <w:b/>
              </w:rPr>
              <w:t>ok</w:t>
            </w:r>
            <w:proofErr w:type="spellEnd"/>
            <w:r>
              <w:t>]</w:t>
            </w:r>
          </w:p>
          <w:p w:rsidR="009847B6" w:rsidRPr="00FC53AE" w:rsidRDefault="009847B6" w:rsidP="00ED75BD">
            <w:pPr>
              <w:jc w:val="both"/>
            </w:pPr>
            <w:r>
              <w:t>2: non rispetta il formato [</w:t>
            </w:r>
            <w:proofErr w:type="spellStart"/>
            <w:r>
              <w:t>if</w:t>
            </w:r>
            <w:proofErr w:type="spellEnd"/>
            <w:r>
              <w:t xml:space="preserve"> </w:t>
            </w:r>
            <w:proofErr w:type="spellStart"/>
            <w:r>
              <w:rPr>
                <w:b/>
              </w:rPr>
              <w:t>lunghezzaL</w:t>
            </w:r>
            <w:r w:rsidR="00ED75BD">
              <w:rPr>
                <w:b/>
              </w:rPr>
              <w:t>Q</w:t>
            </w:r>
            <w:r>
              <w:rPr>
                <w:b/>
              </w:rPr>
              <w:t>ok</w:t>
            </w:r>
            <w:proofErr w:type="spellEnd"/>
            <w:r>
              <w:t>] [errore]</w:t>
            </w:r>
          </w:p>
        </w:tc>
      </w:tr>
    </w:tbl>
    <w:p w:rsidR="009847B6" w:rsidRDefault="009847B6" w:rsidP="009847B6">
      <w:pPr>
        <w:jc w:val="both"/>
        <w:rPr>
          <w:b/>
        </w:rPr>
      </w:pPr>
    </w:p>
    <w:tbl>
      <w:tblPr>
        <w:tblStyle w:val="Grigliatabella"/>
        <w:tblW w:w="0" w:type="auto"/>
        <w:tblLook w:val="04A0" w:firstRow="1" w:lastRow="0" w:firstColumn="1" w:lastColumn="0" w:noHBand="0" w:noVBand="1"/>
      </w:tblPr>
      <w:tblGrid>
        <w:gridCol w:w="2405"/>
        <w:gridCol w:w="7222"/>
      </w:tblGrid>
      <w:tr w:rsidR="009847B6" w:rsidRPr="0055672F" w:rsidTr="009847B6">
        <w:tc>
          <w:tcPr>
            <w:tcW w:w="9627" w:type="dxa"/>
            <w:gridSpan w:val="2"/>
          </w:tcPr>
          <w:p w:rsidR="009847B6" w:rsidRPr="00FC53AE" w:rsidRDefault="009847B6" w:rsidP="009847B6">
            <w:pPr>
              <w:jc w:val="both"/>
            </w:pPr>
            <w:r>
              <w:rPr>
                <w:b/>
              </w:rPr>
              <w:t xml:space="preserve">Parametro: </w:t>
            </w:r>
            <w:proofErr w:type="spellStart"/>
            <w:r>
              <w:t>prezzoVendita</w:t>
            </w:r>
            <w:proofErr w:type="spellEnd"/>
          </w:p>
          <w:p w:rsidR="009847B6" w:rsidRPr="0055672F" w:rsidRDefault="009847B6" w:rsidP="009847B6">
            <w:pPr>
              <w:jc w:val="both"/>
            </w:pPr>
            <w:r>
              <w:rPr>
                <w:b/>
              </w:rPr>
              <w:t xml:space="preserve">Formato: </w:t>
            </w:r>
            <w:r w:rsidRPr="006F6294">
              <w:t>[0-9]{1,8}(,|\.)[0-9]{2}</w:t>
            </w:r>
            <w:r>
              <w:rPr>
                <w:b/>
              </w:rPr>
              <w:t xml:space="preserve">   </w:t>
            </w:r>
            <w:r>
              <w:t>{4, 10}</w:t>
            </w:r>
          </w:p>
        </w:tc>
      </w:tr>
      <w:tr w:rsidR="009847B6" w:rsidRPr="008475A8" w:rsidTr="009847B6">
        <w:tc>
          <w:tcPr>
            <w:tcW w:w="2405" w:type="dxa"/>
            <w:shd w:val="clear" w:color="auto" w:fill="D9D9D9" w:themeFill="background1" w:themeFillShade="D9"/>
          </w:tcPr>
          <w:p w:rsidR="009847B6" w:rsidRPr="008475A8" w:rsidRDefault="009847B6" w:rsidP="009847B6">
            <w:pPr>
              <w:jc w:val="center"/>
              <w:rPr>
                <w:b/>
              </w:rPr>
            </w:pPr>
            <w:r>
              <w:rPr>
                <w:b/>
              </w:rPr>
              <w:t>Categorie</w:t>
            </w:r>
          </w:p>
        </w:tc>
        <w:tc>
          <w:tcPr>
            <w:tcW w:w="7222" w:type="dxa"/>
            <w:shd w:val="clear" w:color="auto" w:fill="D9D9D9" w:themeFill="background1" w:themeFillShade="D9"/>
          </w:tcPr>
          <w:p w:rsidR="009847B6" w:rsidRPr="008475A8" w:rsidRDefault="009847B6" w:rsidP="009847B6">
            <w:pPr>
              <w:jc w:val="center"/>
              <w:rPr>
                <w:b/>
              </w:rPr>
            </w:pPr>
            <w:r>
              <w:rPr>
                <w:b/>
              </w:rPr>
              <w:t>Scelte</w:t>
            </w:r>
          </w:p>
        </w:tc>
      </w:tr>
      <w:tr w:rsidR="009847B6" w:rsidRPr="002C2E51" w:rsidTr="009847B6">
        <w:tc>
          <w:tcPr>
            <w:tcW w:w="2405" w:type="dxa"/>
          </w:tcPr>
          <w:p w:rsidR="009847B6" w:rsidRDefault="009847B6" w:rsidP="009847B6">
            <w:pPr>
              <w:jc w:val="both"/>
            </w:pPr>
            <w:r>
              <w:t xml:space="preserve">lunghezza </w:t>
            </w:r>
            <w:proofErr w:type="spellStart"/>
            <w:r>
              <w:t>lp</w:t>
            </w:r>
            <w:proofErr w:type="spellEnd"/>
          </w:p>
        </w:tc>
        <w:tc>
          <w:tcPr>
            <w:tcW w:w="7222" w:type="dxa"/>
          </w:tcPr>
          <w:p w:rsidR="009847B6" w:rsidRDefault="009847B6" w:rsidP="009847B6">
            <w:pPr>
              <w:jc w:val="both"/>
              <w:rPr>
                <w:rFonts w:asciiTheme="minorHAnsi" w:hAnsiTheme="minorHAnsi" w:cstheme="minorHAnsi"/>
              </w:rPr>
            </w:pPr>
            <w:r>
              <w:rPr>
                <w:rFonts w:asciiTheme="minorHAnsi" w:hAnsiTheme="minorHAnsi" w:cstheme="minorHAnsi"/>
              </w:rPr>
              <w:t>1: lunghezza &gt;= 0 &amp;&amp; lunghezza &lt;=3 [errore]</w:t>
            </w:r>
          </w:p>
          <w:p w:rsidR="009847B6" w:rsidRDefault="009847B6" w:rsidP="009847B6">
            <w:pPr>
              <w:jc w:val="both"/>
              <w:rPr>
                <w:rFonts w:asciiTheme="minorHAnsi" w:hAnsiTheme="minorHAnsi" w:cstheme="minorHAnsi"/>
              </w:rPr>
            </w:pPr>
            <w:r>
              <w:rPr>
                <w:rFonts w:asciiTheme="minorHAnsi" w:hAnsiTheme="minorHAnsi" w:cstheme="minorHAnsi"/>
              </w:rPr>
              <w:t>2: lunghezza &gt;= 4 &amp;&amp; lunghezza &lt;=10 [</w:t>
            </w:r>
            <w:proofErr w:type="spellStart"/>
            <w:r>
              <w:rPr>
                <w:rFonts w:asciiTheme="minorHAnsi" w:hAnsiTheme="minorHAnsi" w:cstheme="minorHAnsi"/>
              </w:rPr>
              <w:t>property</w:t>
            </w:r>
            <w:proofErr w:type="spellEnd"/>
            <w:r>
              <w:rPr>
                <w:rFonts w:asciiTheme="minorHAnsi" w:hAnsiTheme="minorHAnsi" w:cstheme="minorHAnsi"/>
              </w:rPr>
              <w:t xml:space="preserve"> </w:t>
            </w:r>
            <w:proofErr w:type="spellStart"/>
            <w:r>
              <w:rPr>
                <w:rFonts w:asciiTheme="minorHAnsi" w:hAnsiTheme="minorHAnsi" w:cstheme="minorHAnsi"/>
                <w:b/>
              </w:rPr>
              <w:t>lunghezzaLPok</w:t>
            </w:r>
            <w:proofErr w:type="spellEnd"/>
            <w:r>
              <w:rPr>
                <w:rFonts w:asciiTheme="minorHAnsi" w:hAnsiTheme="minorHAnsi" w:cstheme="minorHAnsi"/>
              </w:rPr>
              <w:t>]</w:t>
            </w:r>
          </w:p>
          <w:p w:rsidR="009847B6" w:rsidRPr="002C2E51" w:rsidRDefault="009847B6" w:rsidP="009847B6">
            <w:pPr>
              <w:jc w:val="both"/>
              <w:rPr>
                <w:rFonts w:asciiTheme="minorHAnsi" w:hAnsiTheme="minorHAnsi" w:cstheme="minorHAnsi"/>
              </w:rPr>
            </w:pPr>
            <w:r>
              <w:rPr>
                <w:rFonts w:asciiTheme="minorHAnsi" w:hAnsiTheme="minorHAnsi" w:cstheme="minorHAnsi"/>
              </w:rPr>
              <w:t>3: lunghezza &gt;10 [errore]</w:t>
            </w:r>
          </w:p>
        </w:tc>
      </w:tr>
      <w:tr w:rsidR="009847B6" w:rsidRPr="00FC53AE" w:rsidTr="009847B6">
        <w:tc>
          <w:tcPr>
            <w:tcW w:w="2405" w:type="dxa"/>
          </w:tcPr>
          <w:p w:rsidR="009847B6" w:rsidRDefault="009847B6" w:rsidP="009847B6">
            <w:pPr>
              <w:jc w:val="both"/>
            </w:pPr>
            <w:r>
              <w:t>formato fp</w:t>
            </w:r>
          </w:p>
        </w:tc>
        <w:tc>
          <w:tcPr>
            <w:tcW w:w="7222" w:type="dxa"/>
          </w:tcPr>
          <w:p w:rsidR="009847B6" w:rsidRDefault="009847B6" w:rsidP="009847B6">
            <w:pPr>
              <w:jc w:val="both"/>
            </w:pPr>
            <w:r>
              <w:t>1: rispetta il formato [</w:t>
            </w:r>
            <w:proofErr w:type="spellStart"/>
            <w:r>
              <w:t>if</w:t>
            </w:r>
            <w:proofErr w:type="spellEnd"/>
            <w:r>
              <w:t xml:space="preserve"> </w:t>
            </w:r>
            <w:proofErr w:type="spellStart"/>
            <w:r>
              <w:rPr>
                <w:b/>
              </w:rPr>
              <w:t>lunghezzaLPok</w:t>
            </w:r>
            <w:proofErr w:type="spellEnd"/>
            <w:r>
              <w:t>] [</w:t>
            </w:r>
            <w:proofErr w:type="spellStart"/>
            <w:r>
              <w:t>property</w:t>
            </w:r>
            <w:proofErr w:type="spellEnd"/>
            <w:r>
              <w:t xml:space="preserve"> </w:t>
            </w:r>
            <w:proofErr w:type="spellStart"/>
            <w:r>
              <w:rPr>
                <w:b/>
              </w:rPr>
              <w:t>formatoFPok</w:t>
            </w:r>
            <w:proofErr w:type="spellEnd"/>
            <w:r>
              <w:t>]</w:t>
            </w:r>
          </w:p>
          <w:p w:rsidR="009847B6" w:rsidRPr="00FC53AE" w:rsidRDefault="009847B6" w:rsidP="009847B6">
            <w:pPr>
              <w:jc w:val="both"/>
            </w:pPr>
            <w:r>
              <w:t>2: non rispetta il formato [</w:t>
            </w:r>
            <w:proofErr w:type="spellStart"/>
            <w:r>
              <w:t>if</w:t>
            </w:r>
            <w:proofErr w:type="spellEnd"/>
            <w:r>
              <w:t xml:space="preserve"> </w:t>
            </w:r>
            <w:proofErr w:type="spellStart"/>
            <w:r>
              <w:rPr>
                <w:b/>
              </w:rPr>
              <w:t>lunghezzaLPok</w:t>
            </w:r>
            <w:proofErr w:type="spellEnd"/>
            <w:r>
              <w:t>] [errore]</w:t>
            </w:r>
          </w:p>
        </w:tc>
      </w:tr>
    </w:tbl>
    <w:p w:rsidR="009847B6" w:rsidRDefault="009847B6" w:rsidP="0068690D">
      <w:pPr>
        <w:jc w:val="both"/>
        <w:rPr>
          <w:b/>
        </w:rPr>
      </w:pPr>
    </w:p>
    <w:tbl>
      <w:tblPr>
        <w:tblStyle w:val="Grigliatabella"/>
        <w:tblW w:w="0" w:type="auto"/>
        <w:tblLook w:val="04A0" w:firstRow="1" w:lastRow="0" w:firstColumn="1" w:lastColumn="0" w:noHBand="0" w:noVBand="1"/>
      </w:tblPr>
      <w:tblGrid>
        <w:gridCol w:w="1696"/>
        <w:gridCol w:w="7931"/>
      </w:tblGrid>
      <w:tr w:rsidR="0067553D" w:rsidRPr="008F7E3F" w:rsidTr="0067553D">
        <w:trPr>
          <w:trHeight w:val="380"/>
        </w:trPr>
        <w:tc>
          <w:tcPr>
            <w:tcW w:w="1696" w:type="dxa"/>
            <w:shd w:val="clear" w:color="auto" w:fill="D9D9D9" w:themeFill="background1" w:themeFillShade="D9"/>
          </w:tcPr>
          <w:p w:rsidR="0067553D" w:rsidRPr="008F7E3F" w:rsidRDefault="0067553D" w:rsidP="0067553D">
            <w:pPr>
              <w:jc w:val="center"/>
              <w:rPr>
                <w:b/>
              </w:rPr>
            </w:pPr>
            <w:r w:rsidRPr="008F7E3F">
              <w:rPr>
                <w:b/>
              </w:rPr>
              <w:t>Codice</w:t>
            </w:r>
          </w:p>
        </w:tc>
        <w:tc>
          <w:tcPr>
            <w:tcW w:w="7931" w:type="dxa"/>
            <w:shd w:val="clear" w:color="auto" w:fill="D9D9D9" w:themeFill="background1" w:themeFillShade="D9"/>
          </w:tcPr>
          <w:p w:rsidR="0067553D" w:rsidRPr="008F7E3F" w:rsidRDefault="0067553D" w:rsidP="0067553D">
            <w:pPr>
              <w:jc w:val="center"/>
              <w:rPr>
                <w:b/>
              </w:rPr>
            </w:pPr>
            <w:r w:rsidRPr="008F7E3F">
              <w:rPr>
                <w:b/>
              </w:rPr>
              <w:t>Combinazione</w:t>
            </w:r>
          </w:p>
        </w:tc>
      </w:tr>
      <w:tr w:rsidR="0067553D" w:rsidTr="0067553D">
        <w:trPr>
          <w:trHeight w:val="380"/>
        </w:trPr>
        <w:tc>
          <w:tcPr>
            <w:tcW w:w="1696" w:type="dxa"/>
          </w:tcPr>
          <w:p w:rsidR="0067553D" w:rsidRPr="000D52BD" w:rsidRDefault="0067553D" w:rsidP="0067553D">
            <w:pPr>
              <w:jc w:val="both"/>
              <w:rPr>
                <w:b/>
              </w:rPr>
            </w:pPr>
            <w:r>
              <w:rPr>
                <w:b/>
              </w:rPr>
              <w:t>TF_1.9_01</w:t>
            </w:r>
          </w:p>
        </w:tc>
        <w:tc>
          <w:tcPr>
            <w:tcW w:w="7931" w:type="dxa"/>
          </w:tcPr>
          <w:p w:rsidR="0067553D" w:rsidRDefault="0067553D" w:rsidP="0067553D">
            <w:pPr>
              <w:jc w:val="both"/>
            </w:pPr>
            <w:r>
              <w:t>lm1</w:t>
            </w:r>
          </w:p>
        </w:tc>
      </w:tr>
      <w:tr w:rsidR="0067553D" w:rsidTr="0067553D">
        <w:trPr>
          <w:trHeight w:val="380"/>
        </w:trPr>
        <w:tc>
          <w:tcPr>
            <w:tcW w:w="1696" w:type="dxa"/>
          </w:tcPr>
          <w:p w:rsidR="0067553D" w:rsidRPr="000D52BD" w:rsidRDefault="0067553D" w:rsidP="0067553D">
            <w:pPr>
              <w:jc w:val="both"/>
              <w:rPr>
                <w:b/>
              </w:rPr>
            </w:pPr>
            <w:r>
              <w:rPr>
                <w:b/>
              </w:rPr>
              <w:t>TF_1.9_02</w:t>
            </w:r>
          </w:p>
        </w:tc>
        <w:tc>
          <w:tcPr>
            <w:tcW w:w="7931" w:type="dxa"/>
          </w:tcPr>
          <w:p w:rsidR="0067553D" w:rsidRDefault="0067553D" w:rsidP="0067553D">
            <w:pPr>
              <w:jc w:val="both"/>
            </w:pPr>
            <w:r>
              <w:t>lm3</w:t>
            </w:r>
          </w:p>
        </w:tc>
      </w:tr>
      <w:tr w:rsidR="0067553D" w:rsidTr="0067553D">
        <w:trPr>
          <w:trHeight w:val="380"/>
        </w:trPr>
        <w:tc>
          <w:tcPr>
            <w:tcW w:w="1696" w:type="dxa"/>
          </w:tcPr>
          <w:p w:rsidR="0067553D" w:rsidRPr="000D52BD" w:rsidRDefault="0067553D" w:rsidP="0067553D">
            <w:pPr>
              <w:jc w:val="both"/>
              <w:rPr>
                <w:b/>
              </w:rPr>
            </w:pPr>
            <w:r>
              <w:rPr>
                <w:b/>
              </w:rPr>
              <w:t>TF_1.9_03</w:t>
            </w:r>
          </w:p>
        </w:tc>
        <w:tc>
          <w:tcPr>
            <w:tcW w:w="7931" w:type="dxa"/>
          </w:tcPr>
          <w:p w:rsidR="0067553D" w:rsidRDefault="0067553D" w:rsidP="0067553D">
            <w:pPr>
              <w:jc w:val="both"/>
            </w:pPr>
            <w:r>
              <w:t>lm2.fm2</w:t>
            </w:r>
          </w:p>
        </w:tc>
      </w:tr>
      <w:tr w:rsidR="0067553D" w:rsidTr="0067553D">
        <w:trPr>
          <w:trHeight w:val="380"/>
        </w:trPr>
        <w:tc>
          <w:tcPr>
            <w:tcW w:w="1696" w:type="dxa"/>
          </w:tcPr>
          <w:p w:rsidR="0067553D" w:rsidRPr="000D52BD" w:rsidRDefault="0067553D" w:rsidP="0067553D">
            <w:pPr>
              <w:jc w:val="both"/>
              <w:rPr>
                <w:b/>
              </w:rPr>
            </w:pPr>
            <w:r>
              <w:rPr>
                <w:b/>
              </w:rPr>
              <w:t>TF_1.9_04</w:t>
            </w:r>
          </w:p>
        </w:tc>
        <w:tc>
          <w:tcPr>
            <w:tcW w:w="7931" w:type="dxa"/>
          </w:tcPr>
          <w:p w:rsidR="0067553D" w:rsidRDefault="0067553D" w:rsidP="0067553D">
            <w:pPr>
              <w:jc w:val="both"/>
            </w:pPr>
            <w:r>
              <w:t>lm2.fm1.ln1</w:t>
            </w:r>
          </w:p>
        </w:tc>
      </w:tr>
      <w:tr w:rsidR="0067553D" w:rsidTr="0067553D">
        <w:trPr>
          <w:trHeight w:val="380"/>
        </w:trPr>
        <w:tc>
          <w:tcPr>
            <w:tcW w:w="1696" w:type="dxa"/>
          </w:tcPr>
          <w:p w:rsidR="0067553D" w:rsidRPr="000D52BD" w:rsidRDefault="0067553D" w:rsidP="0067553D">
            <w:pPr>
              <w:jc w:val="both"/>
              <w:rPr>
                <w:b/>
              </w:rPr>
            </w:pPr>
            <w:r>
              <w:rPr>
                <w:b/>
              </w:rPr>
              <w:t>TF_1.9_05</w:t>
            </w:r>
          </w:p>
        </w:tc>
        <w:tc>
          <w:tcPr>
            <w:tcW w:w="7931" w:type="dxa"/>
          </w:tcPr>
          <w:p w:rsidR="0067553D" w:rsidRDefault="0067553D" w:rsidP="0067553D">
            <w:pPr>
              <w:jc w:val="both"/>
            </w:pPr>
            <w:r>
              <w:t>lm2.fm1.ln3</w:t>
            </w:r>
          </w:p>
        </w:tc>
      </w:tr>
      <w:tr w:rsidR="0067553D" w:rsidTr="0067553D">
        <w:trPr>
          <w:trHeight w:val="380"/>
        </w:trPr>
        <w:tc>
          <w:tcPr>
            <w:tcW w:w="1696" w:type="dxa"/>
          </w:tcPr>
          <w:p w:rsidR="0067553D" w:rsidRPr="000D52BD" w:rsidRDefault="0067553D" w:rsidP="0067553D">
            <w:pPr>
              <w:jc w:val="both"/>
              <w:rPr>
                <w:b/>
              </w:rPr>
            </w:pPr>
            <w:r>
              <w:rPr>
                <w:b/>
              </w:rPr>
              <w:t>TF_1.9_06</w:t>
            </w:r>
          </w:p>
        </w:tc>
        <w:tc>
          <w:tcPr>
            <w:tcW w:w="7931" w:type="dxa"/>
          </w:tcPr>
          <w:p w:rsidR="0067553D" w:rsidRDefault="0067553D" w:rsidP="0067553D">
            <w:pPr>
              <w:jc w:val="both"/>
            </w:pPr>
            <w:r>
              <w:t>lm2.fm1.ln2.fn2</w:t>
            </w:r>
          </w:p>
        </w:tc>
      </w:tr>
      <w:tr w:rsidR="0067553D" w:rsidTr="0067553D">
        <w:trPr>
          <w:trHeight w:val="380"/>
        </w:trPr>
        <w:tc>
          <w:tcPr>
            <w:tcW w:w="1696" w:type="dxa"/>
          </w:tcPr>
          <w:p w:rsidR="0067553D" w:rsidRPr="000D52BD" w:rsidRDefault="0067553D" w:rsidP="0067553D">
            <w:pPr>
              <w:jc w:val="both"/>
              <w:rPr>
                <w:b/>
              </w:rPr>
            </w:pPr>
            <w:r>
              <w:rPr>
                <w:b/>
              </w:rPr>
              <w:t>TF_1.9_07</w:t>
            </w:r>
          </w:p>
        </w:tc>
        <w:tc>
          <w:tcPr>
            <w:tcW w:w="7931" w:type="dxa"/>
          </w:tcPr>
          <w:p w:rsidR="0067553D" w:rsidRDefault="0067553D" w:rsidP="0067553D">
            <w:pPr>
              <w:jc w:val="both"/>
            </w:pPr>
            <w:r>
              <w:t>lm2.fm1.ln2.fn1.ld2</w:t>
            </w:r>
          </w:p>
        </w:tc>
      </w:tr>
      <w:tr w:rsidR="0067553D" w:rsidTr="0067553D">
        <w:trPr>
          <w:trHeight w:val="380"/>
        </w:trPr>
        <w:tc>
          <w:tcPr>
            <w:tcW w:w="1696" w:type="dxa"/>
          </w:tcPr>
          <w:p w:rsidR="0067553D" w:rsidRPr="000D52BD" w:rsidRDefault="0067553D" w:rsidP="0067553D">
            <w:pPr>
              <w:jc w:val="both"/>
              <w:rPr>
                <w:b/>
              </w:rPr>
            </w:pPr>
            <w:r>
              <w:rPr>
                <w:b/>
              </w:rPr>
              <w:t>TF_1.9_08</w:t>
            </w:r>
          </w:p>
        </w:tc>
        <w:tc>
          <w:tcPr>
            <w:tcW w:w="7931" w:type="dxa"/>
          </w:tcPr>
          <w:p w:rsidR="0067553D" w:rsidRDefault="0067553D" w:rsidP="0067553D">
            <w:pPr>
              <w:jc w:val="both"/>
            </w:pPr>
            <w:r>
              <w:t>lm2.fm1.ln2.fn1.ld1.fd2</w:t>
            </w:r>
          </w:p>
        </w:tc>
      </w:tr>
      <w:tr w:rsidR="0067553D" w:rsidTr="0067553D">
        <w:trPr>
          <w:trHeight w:val="380"/>
        </w:trPr>
        <w:tc>
          <w:tcPr>
            <w:tcW w:w="1696" w:type="dxa"/>
          </w:tcPr>
          <w:p w:rsidR="0067553D" w:rsidRPr="000D52BD" w:rsidRDefault="0067553D" w:rsidP="0067553D">
            <w:pPr>
              <w:jc w:val="both"/>
              <w:rPr>
                <w:b/>
              </w:rPr>
            </w:pPr>
            <w:r>
              <w:rPr>
                <w:b/>
              </w:rPr>
              <w:t>TF_1.9_09</w:t>
            </w:r>
          </w:p>
        </w:tc>
        <w:tc>
          <w:tcPr>
            <w:tcW w:w="7931" w:type="dxa"/>
          </w:tcPr>
          <w:p w:rsidR="0067553D" w:rsidRDefault="0067553D" w:rsidP="0067553D">
            <w:pPr>
              <w:jc w:val="both"/>
            </w:pPr>
            <w:r>
              <w:t>lm2.fm1.ln2.fn1.ld1.fd1.lq1</w:t>
            </w:r>
          </w:p>
        </w:tc>
      </w:tr>
      <w:tr w:rsidR="0067553D" w:rsidTr="0067553D">
        <w:trPr>
          <w:trHeight w:val="380"/>
        </w:trPr>
        <w:tc>
          <w:tcPr>
            <w:tcW w:w="1696" w:type="dxa"/>
          </w:tcPr>
          <w:p w:rsidR="0067553D" w:rsidRPr="000D52BD" w:rsidRDefault="0067553D" w:rsidP="0067553D">
            <w:pPr>
              <w:jc w:val="both"/>
              <w:rPr>
                <w:b/>
              </w:rPr>
            </w:pPr>
            <w:r>
              <w:rPr>
                <w:b/>
              </w:rPr>
              <w:t>TF_1.9_10</w:t>
            </w:r>
          </w:p>
        </w:tc>
        <w:tc>
          <w:tcPr>
            <w:tcW w:w="7931" w:type="dxa"/>
          </w:tcPr>
          <w:p w:rsidR="0067553D" w:rsidRDefault="0067553D" w:rsidP="0067553D">
            <w:pPr>
              <w:jc w:val="both"/>
            </w:pPr>
            <w:r>
              <w:t>lm2.fm1.ln2.fn1.ld1.fd1.lq3</w:t>
            </w:r>
          </w:p>
        </w:tc>
      </w:tr>
      <w:tr w:rsidR="0067553D" w:rsidTr="0067553D">
        <w:trPr>
          <w:trHeight w:val="380"/>
        </w:trPr>
        <w:tc>
          <w:tcPr>
            <w:tcW w:w="1696" w:type="dxa"/>
          </w:tcPr>
          <w:p w:rsidR="0067553D" w:rsidRPr="000D52BD" w:rsidRDefault="0067553D" w:rsidP="0067553D">
            <w:pPr>
              <w:jc w:val="both"/>
              <w:rPr>
                <w:b/>
              </w:rPr>
            </w:pPr>
            <w:r>
              <w:rPr>
                <w:b/>
              </w:rPr>
              <w:t>TF_1.9_11</w:t>
            </w:r>
          </w:p>
        </w:tc>
        <w:tc>
          <w:tcPr>
            <w:tcW w:w="7931" w:type="dxa"/>
          </w:tcPr>
          <w:p w:rsidR="0067553D" w:rsidRDefault="0067553D" w:rsidP="0067553D">
            <w:pPr>
              <w:jc w:val="both"/>
            </w:pPr>
            <w:r>
              <w:t>lm2.fm1.ln2.fn1.ld1.fd1.lq2.fq2</w:t>
            </w:r>
          </w:p>
        </w:tc>
      </w:tr>
      <w:tr w:rsidR="0067553D" w:rsidTr="0067553D">
        <w:trPr>
          <w:trHeight w:val="380"/>
        </w:trPr>
        <w:tc>
          <w:tcPr>
            <w:tcW w:w="1696" w:type="dxa"/>
          </w:tcPr>
          <w:p w:rsidR="0067553D" w:rsidRPr="000D52BD" w:rsidRDefault="0067553D" w:rsidP="0067553D">
            <w:pPr>
              <w:jc w:val="both"/>
              <w:rPr>
                <w:b/>
              </w:rPr>
            </w:pPr>
            <w:r>
              <w:rPr>
                <w:b/>
              </w:rPr>
              <w:t>TF_1.9_12</w:t>
            </w:r>
          </w:p>
        </w:tc>
        <w:tc>
          <w:tcPr>
            <w:tcW w:w="7931" w:type="dxa"/>
          </w:tcPr>
          <w:p w:rsidR="0067553D" w:rsidRDefault="0067553D" w:rsidP="0067553D">
            <w:pPr>
              <w:jc w:val="both"/>
            </w:pPr>
            <w:r>
              <w:t>lm2.fm1.ln2.fn1.ld1.fd1.lq2.fq1.lpr1</w:t>
            </w:r>
          </w:p>
        </w:tc>
      </w:tr>
      <w:tr w:rsidR="0067553D" w:rsidTr="0067553D">
        <w:trPr>
          <w:trHeight w:val="380"/>
        </w:trPr>
        <w:tc>
          <w:tcPr>
            <w:tcW w:w="1696" w:type="dxa"/>
          </w:tcPr>
          <w:p w:rsidR="0067553D" w:rsidRPr="000D52BD" w:rsidRDefault="0067553D" w:rsidP="0067553D">
            <w:pPr>
              <w:jc w:val="both"/>
              <w:rPr>
                <w:b/>
              </w:rPr>
            </w:pPr>
            <w:r>
              <w:rPr>
                <w:b/>
              </w:rPr>
              <w:t>TF_1.9_13</w:t>
            </w:r>
          </w:p>
        </w:tc>
        <w:tc>
          <w:tcPr>
            <w:tcW w:w="7931" w:type="dxa"/>
          </w:tcPr>
          <w:p w:rsidR="0067553D" w:rsidRDefault="0067553D" w:rsidP="0067553D">
            <w:pPr>
              <w:jc w:val="both"/>
            </w:pPr>
            <w:r>
              <w:t>lm2.fm1.ln2.fn1.ld1.fd1.lq2.fq1.lpr3</w:t>
            </w:r>
          </w:p>
        </w:tc>
      </w:tr>
      <w:tr w:rsidR="0067553D" w:rsidTr="0067553D">
        <w:trPr>
          <w:trHeight w:val="380"/>
        </w:trPr>
        <w:tc>
          <w:tcPr>
            <w:tcW w:w="1696" w:type="dxa"/>
          </w:tcPr>
          <w:p w:rsidR="0067553D" w:rsidRPr="000D52BD" w:rsidRDefault="0067553D" w:rsidP="0067553D">
            <w:pPr>
              <w:jc w:val="both"/>
              <w:rPr>
                <w:b/>
              </w:rPr>
            </w:pPr>
            <w:r>
              <w:rPr>
                <w:b/>
              </w:rPr>
              <w:t>TF_1.9_14</w:t>
            </w:r>
          </w:p>
        </w:tc>
        <w:tc>
          <w:tcPr>
            <w:tcW w:w="7931" w:type="dxa"/>
          </w:tcPr>
          <w:p w:rsidR="0067553D" w:rsidRDefault="0067553D" w:rsidP="0067553D">
            <w:pPr>
              <w:jc w:val="both"/>
            </w:pPr>
            <w:r>
              <w:t>lm2.fm1.ln2.fn1.ld1.fd1.lq2.fq1.lpr2.fpr2</w:t>
            </w:r>
          </w:p>
        </w:tc>
      </w:tr>
      <w:tr w:rsidR="0067553D" w:rsidTr="0067553D">
        <w:trPr>
          <w:trHeight w:val="380"/>
        </w:trPr>
        <w:tc>
          <w:tcPr>
            <w:tcW w:w="1696" w:type="dxa"/>
          </w:tcPr>
          <w:p w:rsidR="0067553D" w:rsidRPr="000D52BD" w:rsidRDefault="0067553D" w:rsidP="0067553D">
            <w:pPr>
              <w:jc w:val="both"/>
              <w:rPr>
                <w:b/>
              </w:rPr>
            </w:pPr>
            <w:r>
              <w:rPr>
                <w:b/>
              </w:rPr>
              <w:t>TF_1.9_15</w:t>
            </w:r>
          </w:p>
        </w:tc>
        <w:tc>
          <w:tcPr>
            <w:tcW w:w="7931" w:type="dxa"/>
          </w:tcPr>
          <w:p w:rsidR="0067553D" w:rsidRDefault="0067553D" w:rsidP="0067553D">
            <w:pPr>
              <w:jc w:val="both"/>
            </w:pPr>
            <w:r>
              <w:t>lm2.fm1.ln2.fn1.ld1.fd1.lq2.fq1.lpr2.fpr1</w:t>
            </w:r>
          </w:p>
        </w:tc>
      </w:tr>
    </w:tbl>
    <w:p w:rsidR="005A61AE" w:rsidRDefault="005A61AE" w:rsidP="0068690D">
      <w:pPr>
        <w:jc w:val="both"/>
        <w:rPr>
          <w:b/>
        </w:rPr>
      </w:pPr>
      <w:r>
        <w:rPr>
          <w:b/>
        </w:rPr>
        <w:br w:type="page"/>
      </w:r>
    </w:p>
    <w:p w:rsidR="009847B6" w:rsidRDefault="001D4E0B" w:rsidP="009847B6">
      <w:pPr>
        <w:jc w:val="both"/>
        <w:rPr>
          <w:b/>
        </w:rPr>
      </w:pPr>
      <w:r>
        <w:rPr>
          <w:b/>
        </w:rPr>
        <w:lastRenderedPageBreak/>
        <w:t>TC_2.0</w:t>
      </w:r>
      <w:r w:rsidR="00F43983">
        <w:rPr>
          <w:b/>
        </w:rPr>
        <w:t xml:space="preserve"> </w:t>
      </w:r>
      <w:r w:rsidR="009847B6">
        <w:rPr>
          <w:b/>
        </w:rPr>
        <w:t>Elimina Prodotto</w:t>
      </w:r>
    </w:p>
    <w:p w:rsidR="009847B6" w:rsidRDefault="009847B6" w:rsidP="0068690D">
      <w:pPr>
        <w:jc w:val="both"/>
        <w:rPr>
          <w:b/>
        </w:rPr>
      </w:pPr>
    </w:p>
    <w:tbl>
      <w:tblPr>
        <w:tblStyle w:val="Grigliatabella"/>
        <w:tblW w:w="0" w:type="auto"/>
        <w:tblLook w:val="04A0" w:firstRow="1" w:lastRow="0" w:firstColumn="1" w:lastColumn="0" w:noHBand="0" w:noVBand="1"/>
      </w:tblPr>
      <w:tblGrid>
        <w:gridCol w:w="1696"/>
        <w:gridCol w:w="7931"/>
      </w:tblGrid>
      <w:tr w:rsidR="00CE5124" w:rsidRPr="008F7E3F" w:rsidTr="00DD513E">
        <w:trPr>
          <w:trHeight w:val="380"/>
        </w:trPr>
        <w:tc>
          <w:tcPr>
            <w:tcW w:w="1696" w:type="dxa"/>
            <w:shd w:val="clear" w:color="auto" w:fill="D9D9D9" w:themeFill="background1" w:themeFillShade="D9"/>
          </w:tcPr>
          <w:p w:rsidR="00CE5124" w:rsidRPr="008F7E3F" w:rsidRDefault="00CE5124" w:rsidP="00416523">
            <w:pPr>
              <w:jc w:val="center"/>
              <w:rPr>
                <w:b/>
              </w:rPr>
            </w:pPr>
            <w:r w:rsidRPr="008F7E3F">
              <w:rPr>
                <w:b/>
              </w:rPr>
              <w:t>Codice</w:t>
            </w:r>
          </w:p>
        </w:tc>
        <w:tc>
          <w:tcPr>
            <w:tcW w:w="7931" w:type="dxa"/>
            <w:shd w:val="clear" w:color="auto" w:fill="D9D9D9" w:themeFill="background1" w:themeFillShade="D9"/>
          </w:tcPr>
          <w:p w:rsidR="00CE5124" w:rsidRPr="008F7E3F" w:rsidRDefault="00CE5124" w:rsidP="00416523">
            <w:pPr>
              <w:jc w:val="center"/>
              <w:rPr>
                <w:b/>
              </w:rPr>
            </w:pPr>
            <w:r w:rsidRPr="008F7E3F">
              <w:rPr>
                <w:b/>
              </w:rPr>
              <w:t>Combinazione</w:t>
            </w:r>
          </w:p>
        </w:tc>
      </w:tr>
      <w:tr w:rsidR="00CE5124" w:rsidTr="00DD513E">
        <w:trPr>
          <w:trHeight w:val="380"/>
        </w:trPr>
        <w:tc>
          <w:tcPr>
            <w:tcW w:w="1696" w:type="dxa"/>
          </w:tcPr>
          <w:p w:rsidR="00CE5124" w:rsidRPr="00DD513E" w:rsidRDefault="00193617" w:rsidP="00416523">
            <w:pPr>
              <w:jc w:val="both"/>
              <w:rPr>
                <w:b/>
              </w:rPr>
            </w:pPr>
            <w:r>
              <w:rPr>
                <w:b/>
              </w:rPr>
              <w:t>TF</w:t>
            </w:r>
            <w:r w:rsidR="00DD513E">
              <w:rPr>
                <w:b/>
              </w:rPr>
              <w:t>_2.0_01</w:t>
            </w:r>
          </w:p>
        </w:tc>
        <w:tc>
          <w:tcPr>
            <w:tcW w:w="7931" w:type="dxa"/>
          </w:tcPr>
          <w:p w:rsidR="00CE5124" w:rsidRDefault="00CE5124" w:rsidP="00416523">
            <w:pPr>
              <w:jc w:val="both"/>
            </w:pPr>
          </w:p>
        </w:tc>
      </w:tr>
    </w:tbl>
    <w:p w:rsidR="009847B6" w:rsidRDefault="009847B6" w:rsidP="0068690D">
      <w:pPr>
        <w:jc w:val="both"/>
        <w:rPr>
          <w:b/>
        </w:rPr>
      </w:pPr>
    </w:p>
    <w:p w:rsidR="001D4E0B" w:rsidRDefault="001D4E0B" w:rsidP="001D4E0B">
      <w:pPr>
        <w:pStyle w:val="Titolo2"/>
      </w:pPr>
      <w:bookmarkStart w:id="16" w:name="_Toc474065354"/>
      <w:r>
        <w:t>Gestione Ordini</w:t>
      </w:r>
      <w:bookmarkEnd w:id="16"/>
    </w:p>
    <w:p w:rsidR="001D4E0B" w:rsidRDefault="00291153" w:rsidP="001D4E0B">
      <w:pPr>
        <w:jc w:val="both"/>
        <w:rPr>
          <w:b/>
        </w:rPr>
      </w:pPr>
      <w:r>
        <w:rPr>
          <w:b/>
        </w:rPr>
        <w:t>TC_2.1</w:t>
      </w:r>
      <w:r w:rsidR="001D4E0B">
        <w:rPr>
          <w:b/>
        </w:rPr>
        <w:t xml:space="preserve"> Visualizza Ordini da Evadere</w:t>
      </w:r>
    </w:p>
    <w:p w:rsidR="001D4E0B" w:rsidRDefault="001D4E0B" w:rsidP="001D4E0B">
      <w:pPr>
        <w:jc w:val="both"/>
        <w:rPr>
          <w:b/>
        </w:rPr>
      </w:pPr>
    </w:p>
    <w:tbl>
      <w:tblPr>
        <w:tblStyle w:val="Grigliatabella"/>
        <w:tblW w:w="0" w:type="auto"/>
        <w:tblLook w:val="04A0" w:firstRow="1" w:lastRow="0" w:firstColumn="1" w:lastColumn="0" w:noHBand="0" w:noVBand="1"/>
      </w:tblPr>
      <w:tblGrid>
        <w:gridCol w:w="1696"/>
        <w:gridCol w:w="7931"/>
      </w:tblGrid>
      <w:tr w:rsidR="00155D5A" w:rsidRPr="008F7E3F" w:rsidTr="006550C5">
        <w:trPr>
          <w:trHeight w:val="380"/>
        </w:trPr>
        <w:tc>
          <w:tcPr>
            <w:tcW w:w="1696" w:type="dxa"/>
            <w:shd w:val="clear" w:color="auto" w:fill="D9D9D9" w:themeFill="background1" w:themeFillShade="D9"/>
          </w:tcPr>
          <w:p w:rsidR="00155D5A" w:rsidRPr="008F7E3F" w:rsidRDefault="00155D5A" w:rsidP="00416523">
            <w:pPr>
              <w:jc w:val="center"/>
              <w:rPr>
                <w:b/>
              </w:rPr>
            </w:pPr>
            <w:r w:rsidRPr="008F7E3F">
              <w:rPr>
                <w:b/>
              </w:rPr>
              <w:t>Codice</w:t>
            </w:r>
          </w:p>
        </w:tc>
        <w:tc>
          <w:tcPr>
            <w:tcW w:w="7931" w:type="dxa"/>
            <w:shd w:val="clear" w:color="auto" w:fill="D9D9D9" w:themeFill="background1" w:themeFillShade="D9"/>
          </w:tcPr>
          <w:p w:rsidR="00155D5A" w:rsidRPr="008F7E3F" w:rsidRDefault="00155D5A" w:rsidP="00416523">
            <w:pPr>
              <w:jc w:val="center"/>
              <w:rPr>
                <w:b/>
              </w:rPr>
            </w:pPr>
            <w:r w:rsidRPr="008F7E3F">
              <w:rPr>
                <w:b/>
              </w:rPr>
              <w:t>Combinazione</w:t>
            </w:r>
          </w:p>
        </w:tc>
      </w:tr>
      <w:tr w:rsidR="00155D5A" w:rsidTr="006550C5">
        <w:trPr>
          <w:trHeight w:val="380"/>
        </w:trPr>
        <w:tc>
          <w:tcPr>
            <w:tcW w:w="1696" w:type="dxa"/>
          </w:tcPr>
          <w:p w:rsidR="00155D5A" w:rsidRPr="006550C5" w:rsidRDefault="00193617" w:rsidP="00416523">
            <w:pPr>
              <w:jc w:val="both"/>
              <w:rPr>
                <w:b/>
              </w:rPr>
            </w:pPr>
            <w:r>
              <w:rPr>
                <w:b/>
              </w:rPr>
              <w:t>TF</w:t>
            </w:r>
            <w:r w:rsidR="00291153">
              <w:rPr>
                <w:b/>
              </w:rPr>
              <w:t>_2.1</w:t>
            </w:r>
            <w:r w:rsidR="006550C5">
              <w:rPr>
                <w:b/>
              </w:rPr>
              <w:t>_01</w:t>
            </w:r>
          </w:p>
        </w:tc>
        <w:tc>
          <w:tcPr>
            <w:tcW w:w="7931" w:type="dxa"/>
          </w:tcPr>
          <w:p w:rsidR="00155D5A" w:rsidRDefault="00155D5A" w:rsidP="00416523">
            <w:pPr>
              <w:jc w:val="both"/>
            </w:pPr>
          </w:p>
        </w:tc>
      </w:tr>
    </w:tbl>
    <w:p w:rsidR="00155D5A" w:rsidRDefault="00155D5A" w:rsidP="001D4E0B">
      <w:pPr>
        <w:jc w:val="both"/>
        <w:rPr>
          <w:b/>
        </w:rPr>
      </w:pPr>
    </w:p>
    <w:p w:rsidR="001D4E0B" w:rsidRDefault="00291153" w:rsidP="001D4E0B">
      <w:pPr>
        <w:jc w:val="both"/>
        <w:rPr>
          <w:b/>
        </w:rPr>
      </w:pPr>
      <w:r>
        <w:rPr>
          <w:b/>
        </w:rPr>
        <w:t>TC_2.2</w:t>
      </w:r>
      <w:r w:rsidR="001D4E0B">
        <w:rPr>
          <w:b/>
        </w:rPr>
        <w:t xml:space="preserve"> Evadi Ordine</w:t>
      </w:r>
    </w:p>
    <w:p w:rsidR="005A61AE" w:rsidRDefault="005A61AE" w:rsidP="001D4E0B"/>
    <w:p w:rsidR="001D4E0B" w:rsidRPr="001D4E0B" w:rsidRDefault="001D4E0B" w:rsidP="001D4E0B"/>
    <w:tbl>
      <w:tblPr>
        <w:tblStyle w:val="Grigliatabella"/>
        <w:tblW w:w="0" w:type="auto"/>
        <w:tblLook w:val="04A0" w:firstRow="1" w:lastRow="0" w:firstColumn="1" w:lastColumn="0" w:noHBand="0" w:noVBand="1"/>
      </w:tblPr>
      <w:tblGrid>
        <w:gridCol w:w="1696"/>
        <w:gridCol w:w="7931"/>
      </w:tblGrid>
      <w:tr w:rsidR="00155D5A" w:rsidRPr="008F7E3F" w:rsidTr="006550C5">
        <w:trPr>
          <w:trHeight w:val="380"/>
        </w:trPr>
        <w:tc>
          <w:tcPr>
            <w:tcW w:w="1696" w:type="dxa"/>
            <w:shd w:val="clear" w:color="auto" w:fill="D9D9D9" w:themeFill="background1" w:themeFillShade="D9"/>
          </w:tcPr>
          <w:p w:rsidR="00155D5A" w:rsidRPr="008F7E3F" w:rsidRDefault="00155D5A" w:rsidP="00416523">
            <w:pPr>
              <w:jc w:val="center"/>
              <w:rPr>
                <w:b/>
              </w:rPr>
            </w:pPr>
            <w:r w:rsidRPr="008F7E3F">
              <w:rPr>
                <w:b/>
              </w:rPr>
              <w:t>Codice</w:t>
            </w:r>
          </w:p>
        </w:tc>
        <w:tc>
          <w:tcPr>
            <w:tcW w:w="7931" w:type="dxa"/>
            <w:shd w:val="clear" w:color="auto" w:fill="D9D9D9" w:themeFill="background1" w:themeFillShade="D9"/>
          </w:tcPr>
          <w:p w:rsidR="00155D5A" w:rsidRPr="008F7E3F" w:rsidRDefault="00155D5A" w:rsidP="00416523">
            <w:pPr>
              <w:jc w:val="center"/>
              <w:rPr>
                <w:b/>
              </w:rPr>
            </w:pPr>
            <w:r w:rsidRPr="008F7E3F">
              <w:rPr>
                <w:b/>
              </w:rPr>
              <w:t>Combinazione</w:t>
            </w:r>
          </w:p>
        </w:tc>
      </w:tr>
      <w:tr w:rsidR="00155D5A" w:rsidTr="006550C5">
        <w:trPr>
          <w:trHeight w:val="380"/>
        </w:trPr>
        <w:tc>
          <w:tcPr>
            <w:tcW w:w="1696" w:type="dxa"/>
          </w:tcPr>
          <w:p w:rsidR="00155D5A" w:rsidRPr="00C014A6" w:rsidRDefault="00193617" w:rsidP="00416523">
            <w:pPr>
              <w:jc w:val="both"/>
              <w:rPr>
                <w:b/>
              </w:rPr>
            </w:pPr>
            <w:r>
              <w:rPr>
                <w:b/>
              </w:rPr>
              <w:t>TF</w:t>
            </w:r>
            <w:r w:rsidR="00291153">
              <w:rPr>
                <w:b/>
              </w:rPr>
              <w:t>_2.2</w:t>
            </w:r>
            <w:r w:rsidR="00C014A6">
              <w:rPr>
                <w:b/>
              </w:rPr>
              <w:t>_01</w:t>
            </w:r>
          </w:p>
        </w:tc>
        <w:tc>
          <w:tcPr>
            <w:tcW w:w="7931" w:type="dxa"/>
          </w:tcPr>
          <w:p w:rsidR="00155D5A" w:rsidRDefault="00155D5A" w:rsidP="00416523">
            <w:pPr>
              <w:jc w:val="both"/>
            </w:pPr>
          </w:p>
        </w:tc>
      </w:tr>
    </w:tbl>
    <w:p w:rsidR="00330081" w:rsidRDefault="00330081" w:rsidP="00B64DC0">
      <w:pPr>
        <w:pStyle w:val="Titolo1"/>
      </w:pPr>
      <w:bookmarkStart w:id="17" w:name="_Toc474065355"/>
      <w:proofErr w:type="spellStart"/>
      <w:r>
        <w:t>Testing</w:t>
      </w:r>
      <w:proofErr w:type="spellEnd"/>
      <w:r>
        <w:t xml:space="preserve"> Schedule</w:t>
      </w:r>
      <w:bookmarkEnd w:id="17"/>
    </w:p>
    <w:p w:rsidR="00330081" w:rsidRDefault="00330081" w:rsidP="00B64DC0">
      <w:pPr>
        <w:pStyle w:val="Titolo1"/>
      </w:pPr>
      <w:bookmarkStart w:id="18" w:name="_Toc474065356"/>
      <w:r>
        <w:t xml:space="preserve">Test Case </w:t>
      </w:r>
      <w:proofErr w:type="spellStart"/>
      <w:r>
        <w:t>Specification</w:t>
      </w:r>
      <w:bookmarkEnd w:id="18"/>
      <w:proofErr w:type="spellEnd"/>
    </w:p>
    <w:p w:rsidR="00155D5A" w:rsidRPr="00155D5A" w:rsidRDefault="00155D5A" w:rsidP="00155D5A">
      <w:pPr>
        <w:pStyle w:val="Paragrafoelenco"/>
        <w:numPr>
          <w:ilvl w:val="0"/>
          <w:numId w:val="8"/>
        </w:numPr>
        <w:spacing w:after="240"/>
        <w:contextualSpacing w:val="0"/>
        <w:jc w:val="both"/>
        <w:outlineLvl w:val="1"/>
        <w:rPr>
          <w:b/>
          <w:bCs/>
          <w:iCs/>
          <w:vanish/>
          <w:sz w:val="28"/>
          <w:szCs w:val="28"/>
        </w:rPr>
      </w:pPr>
    </w:p>
    <w:p w:rsidR="00155D5A" w:rsidRPr="00155D5A" w:rsidRDefault="00155D5A" w:rsidP="00155D5A">
      <w:pPr>
        <w:pStyle w:val="Paragrafoelenco"/>
        <w:numPr>
          <w:ilvl w:val="0"/>
          <w:numId w:val="8"/>
        </w:numPr>
        <w:spacing w:after="240"/>
        <w:contextualSpacing w:val="0"/>
        <w:jc w:val="both"/>
        <w:outlineLvl w:val="1"/>
        <w:rPr>
          <w:b/>
          <w:bCs/>
          <w:iCs/>
          <w:vanish/>
          <w:sz w:val="28"/>
          <w:szCs w:val="28"/>
        </w:rPr>
      </w:pPr>
    </w:p>
    <w:p w:rsidR="00B64DC0" w:rsidRDefault="00B64DC0" w:rsidP="006E3705">
      <w:pPr>
        <w:pStyle w:val="Paragrafoelenco"/>
        <w:spacing w:after="240"/>
        <w:ind w:left="0"/>
        <w:contextualSpacing w:val="0"/>
        <w:jc w:val="both"/>
        <w:outlineLvl w:val="1"/>
      </w:pPr>
    </w:p>
    <w:tbl>
      <w:tblPr>
        <w:tblStyle w:val="Grigliatabella"/>
        <w:tblW w:w="0" w:type="auto"/>
        <w:tblLook w:val="04A0" w:firstRow="1" w:lastRow="0" w:firstColumn="1" w:lastColumn="0" w:noHBand="0" w:noVBand="1"/>
      </w:tblPr>
      <w:tblGrid>
        <w:gridCol w:w="1696"/>
        <w:gridCol w:w="7931"/>
      </w:tblGrid>
      <w:tr w:rsidR="006E3705" w:rsidTr="00D25945">
        <w:trPr>
          <w:trHeight w:val="380"/>
        </w:trPr>
        <w:tc>
          <w:tcPr>
            <w:tcW w:w="1696" w:type="dxa"/>
            <w:shd w:val="clear" w:color="auto" w:fill="D9D9D9" w:themeFill="background1" w:themeFillShade="D9"/>
          </w:tcPr>
          <w:p w:rsidR="006E3705" w:rsidRPr="00D25945" w:rsidRDefault="006E3705" w:rsidP="006E3705">
            <w:pPr>
              <w:rPr>
                <w:b/>
              </w:rPr>
            </w:pPr>
            <w:r w:rsidRPr="00D25945">
              <w:rPr>
                <w:b/>
              </w:rPr>
              <w:t>ID Test Frame</w:t>
            </w:r>
          </w:p>
        </w:tc>
        <w:tc>
          <w:tcPr>
            <w:tcW w:w="7931" w:type="dxa"/>
          </w:tcPr>
          <w:p w:rsidR="006E3705" w:rsidRDefault="00F503E4" w:rsidP="006E3705">
            <w:r>
              <w:t>TF_1.1_01</w:t>
            </w:r>
          </w:p>
        </w:tc>
      </w:tr>
      <w:tr w:rsidR="006E3705" w:rsidTr="00D25945">
        <w:trPr>
          <w:trHeight w:val="380"/>
        </w:trPr>
        <w:tc>
          <w:tcPr>
            <w:tcW w:w="1696" w:type="dxa"/>
            <w:shd w:val="clear" w:color="auto" w:fill="D9D9D9" w:themeFill="background1" w:themeFillShade="D9"/>
          </w:tcPr>
          <w:p w:rsidR="006E3705" w:rsidRPr="00D25945" w:rsidRDefault="006E3705" w:rsidP="006E3705">
            <w:pPr>
              <w:rPr>
                <w:b/>
              </w:rPr>
            </w:pPr>
            <w:r w:rsidRPr="00D25945">
              <w:rPr>
                <w:b/>
              </w:rPr>
              <w:t>ID Use Case</w:t>
            </w:r>
          </w:p>
        </w:tc>
        <w:tc>
          <w:tcPr>
            <w:tcW w:w="7931" w:type="dxa"/>
          </w:tcPr>
          <w:p w:rsidR="006E3705" w:rsidRDefault="00F503E4" w:rsidP="006E3705">
            <w:r>
              <w:t>UC_RE</w:t>
            </w:r>
          </w:p>
        </w:tc>
      </w:tr>
      <w:tr w:rsidR="006E3705" w:rsidTr="00D25945">
        <w:trPr>
          <w:trHeight w:val="380"/>
        </w:trPr>
        <w:tc>
          <w:tcPr>
            <w:tcW w:w="1696" w:type="dxa"/>
          </w:tcPr>
          <w:p w:rsidR="006E3705" w:rsidRDefault="006E3705" w:rsidP="006E3705"/>
        </w:tc>
        <w:tc>
          <w:tcPr>
            <w:tcW w:w="7931" w:type="dxa"/>
          </w:tcPr>
          <w:p w:rsidR="00D25945" w:rsidRDefault="00D25945" w:rsidP="006E3705"/>
          <w:tbl>
            <w:tblPr>
              <w:tblStyle w:val="Grigliatabella"/>
              <w:tblW w:w="3301" w:type="dxa"/>
              <w:jc w:val="center"/>
              <w:tblLook w:val="04A0" w:firstRow="1" w:lastRow="0" w:firstColumn="1" w:lastColumn="0" w:noHBand="0" w:noVBand="1"/>
            </w:tblPr>
            <w:tblGrid>
              <w:gridCol w:w="1828"/>
              <w:gridCol w:w="1473"/>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D25945" w:rsidTr="00D25945">
              <w:trPr>
                <w:trHeight w:val="285"/>
                <w:jc w:val="center"/>
              </w:trPr>
              <w:tc>
                <w:tcPr>
                  <w:tcW w:w="0" w:type="auto"/>
                </w:tcPr>
                <w:p w:rsidR="00D25945" w:rsidRDefault="00F503E4" w:rsidP="00D25945">
                  <w:r>
                    <w:t>cognome</w:t>
                  </w:r>
                </w:p>
              </w:tc>
              <w:tc>
                <w:tcPr>
                  <w:tcW w:w="0" w:type="auto"/>
                </w:tcPr>
                <w:p w:rsidR="00D25945" w:rsidRDefault="00D25945" w:rsidP="00D25945"/>
              </w:tc>
            </w:tr>
          </w:tbl>
          <w:p w:rsidR="00D25945" w:rsidRDefault="00F503E4" w:rsidP="006E3705">
            <w:r>
              <w:br/>
            </w:r>
          </w:p>
        </w:tc>
      </w:tr>
      <w:tr w:rsidR="006E3705" w:rsidTr="00D25945">
        <w:trPr>
          <w:trHeight w:val="380"/>
        </w:trPr>
        <w:tc>
          <w:tcPr>
            <w:tcW w:w="1696" w:type="dxa"/>
            <w:shd w:val="clear" w:color="auto" w:fill="D9D9D9" w:themeFill="background1" w:themeFillShade="D9"/>
          </w:tcPr>
          <w:p w:rsidR="006E3705" w:rsidRPr="00D25945" w:rsidRDefault="00193617" w:rsidP="006E3705">
            <w:pPr>
              <w:rPr>
                <w:b/>
              </w:rPr>
            </w:pPr>
            <w:r w:rsidRPr="00D25945">
              <w:rPr>
                <w:b/>
              </w:rPr>
              <w:t>Oracolo</w:t>
            </w:r>
          </w:p>
        </w:tc>
        <w:tc>
          <w:tcPr>
            <w:tcW w:w="7931" w:type="dxa"/>
          </w:tcPr>
          <w:p w:rsidR="006E3705" w:rsidRDefault="00F503E4" w:rsidP="006E3705">
            <w:r>
              <w:t>Il sistema visualizza il seguente messaggio: “</w:t>
            </w:r>
            <w:r w:rsidR="002F0801">
              <w:t>Registrazione NON avvenuta: i</w:t>
            </w:r>
            <w:r>
              <w:t>l campo «cognome» non raggiunge la misura minima. L’utente non viene registrato.</w:t>
            </w:r>
          </w:p>
        </w:tc>
      </w:tr>
    </w:tbl>
    <w:p w:rsidR="005A61AE" w:rsidRDefault="005A61AE" w:rsidP="006E3705">
      <w:r>
        <w:br w:type="page"/>
      </w: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lastRenderedPageBreak/>
              <w:t>ID Test Frame</w:t>
            </w:r>
          </w:p>
        </w:tc>
        <w:tc>
          <w:tcPr>
            <w:tcW w:w="7931" w:type="dxa"/>
          </w:tcPr>
          <w:p w:rsidR="00D25945" w:rsidRDefault="00914FA3" w:rsidP="00D25945">
            <w:r>
              <w:t>TF_1.1_02</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F503E4"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096"/>
              <w:gridCol w:w="2205"/>
            </w:tblGrid>
            <w:tr w:rsidR="00F503E4" w:rsidTr="006A3169">
              <w:trPr>
                <w:trHeight w:val="296"/>
                <w:jc w:val="center"/>
              </w:trPr>
              <w:tc>
                <w:tcPr>
                  <w:tcW w:w="0" w:type="auto"/>
                  <w:shd w:val="clear" w:color="auto" w:fill="D9D9D9" w:themeFill="background1" w:themeFillShade="D9"/>
                </w:tcPr>
                <w:p w:rsidR="00F503E4" w:rsidRPr="00193617" w:rsidRDefault="00F503E4" w:rsidP="006A3169">
                  <w:pPr>
                    <w:jc w:val="center"/>
                    <w:rPr>
                      <w:b/>
                    </w:rPr>
                  </w:pPr>
                  <w:r w:rsidRPr="00193617">
                    <w:rPr>
                      <w:b/>
                    </w:rPr>
                    <w:t>Input</w:t>
                  </w:r>
                </w:p>
              </w:tc>
              <w:tc>
                <w:tcPr>
                  <w:tcW w:w="0" w:type="auto"/>
                  <w:shd w:val="clear" w:color="auto" w:fill="D9D9D9" w:themeFill="background1" w:themeFillShade="D9"/>
                </w:tcPr>
                <w:p w:rsidR="00F503E4" w:rsidRPr="00193617" w:rsidRDefault="00F503E4" w:rsidP="006A3169">
                  <w:pPr>
                    <w:jc w:val="center"/>
                    <w:rPr>
                      <w:b/>
                    </w:rPr>
                  </w:pPr>
                  <w:r w:rsidRPr="00193617">
                    <w:rPr>
                      <w:b/>
                    </w:rPr>
                    <w:t>Valore</w:t>
                  </w:r>
                </w:p>
              </w:tc>
            </w:tr>
            <w:tr w:rsidR="00F503E4" w:rsidTr="006A3169">
              <w:trPr>
                <w:trHeight w:val="285"/>
                <w:jc w:val="center"/>
              </w:trPr>
              <w:tc>
                <w:tcPr>
                  <w:tcW w:w="0" w:type="auto"/>
                </w:tcPr>
                <w:p w:rsidR="00F503E4" w:rsidRDefault="00F503E4" w:rsidP="006A3169">
                  <w:r>
                    <w:t>cognome</w:t>
                  </w:r>
                </w:p>
              </w:tc>
              <w:tc>
                <w:tcPr>
                  <w:tcW w:w="0" w:type="auto"/>
                </w:tcPr>
                <w:p w:rsidR="00F503E4" w:rsidRDefault="00F503E4" w:rsidP="00F503E4">
                  <w:r>
                    <w:t>(inserisce una stringa di 31 caratteri)</w:t>
                  </w:r>
                </w:p>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D25945" w:rsidRDefault="00F503E4" w:rsidP="00D25945">
            <w:r>
              <w:t>Il sistema visualizza il seguente messaggio: “</w:t>
            </w:r>
            <w:r w:rsidR="002F0801">
              <w:t>Registrazione NON avvenuta: i</w:t>
            </w:r>
            <w:r>
              <w:t>l campo «cognome» supera la misura massima consentita.”</w:t>
            </w:r>
          </w:p>
          <w:p w:rsidR="00F503E4" w:rsidRDefault="00F503E4" w:rsidP="00D25945">
            <w:r>
              <w:t>L’utente non viene registrato.</w:t>
            </w:r>
          </w:p>
        </w:tc>
      </w:tr>
    </w:tbl>
    <w:p w:rsidR="00E27883" w:rsidRDefault="00E27883" w:rsidP="00E27883"/>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F503E4" w:rsidP="00D25945">
            <w:r>
              <w:t>TF_1.1_03</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F503E4"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538"/>
              <w:gridCol w:w="1763"/>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D25945" w:rsidTr="00D25945">
              <w:trPr>
                <w:trHeight w:val="285"/>
                <w:jc w:val="center"/>
              </w:trPr>
              <w:tc>
                <w:tcPr>
                  <w:tcW w:w="0" w:type="auto"/>
                </w:tcPr>
                <w:p w:rsidR="00D25945" w:rsidRDefault="002F0801" w:rsidP="00D25945">
                  <w:r>
                    <w:t>cognome</w:t>
                  </w:r>
                </w:p>
              </w:tc>
              <w:tc>
                <w:tcPr>
                  <w:tcW w:w="0" w:type="auto"/>
                </w:tcPr>
                <w:p w:rsidR="00D25945" w:rsidRDefault="002F0801" w:rsidP="00D25945">
                  <w:r>
                    <w:t>****&amp;&amp;&amp;</w:t>
                  </w:r>
                </w:p>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D25945" w:rsidRDefault="002F0801" w:rsidP="00D25945">
            <w:r>
              <w:t>Il sistema visualizza il seguente messaggio: “Registrazione NON avvenuta: il campo «cognome» non rispetta il formato richiesto.”</w:t>
            </w:r>
          </w:p>
          <w:p w:rsidR="002F0801" w:rsidRDefault="002F0801" w:rsidP="00D25945">
            <w:r>
              <w:t>L’utente non viene registrato.</w:t>
            </w:r>
          </w:p>
        </w:tc>
      </w:tr>
    </w:tbl>
    <w:p w:rsidR="00D25945" w:rsidRDefault="00D25945" w:rsidP="00E27883"/>
    <w:p w:rsidR="00E27883" w:rsidRPr="00E27883" w:rsidRDefault="00E27883" w:rsidP="00E27883"/>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2F0801" w:rsidP="00D25945">
            <w:r>
              <w:t>TF_1.1_04</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2F0801"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828"/>
              <w:gridCol w:w="1473"/>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D25945" w:rsidTr="00D25945">
              <w:trPr>
                <w:trHeight w:val="285"/>
                <w:jc w:val="center"/>
              </w:trPr>
              <w:tc>
                <w:tcPr>
                  <w:tcW w:w="0" w:type="auto"/>
                </w:tcPr>
                <w:p w:rsidR="00D25945" w:rsidRDefault="002F0801" w:rsidP="00D25945">
                  <w:r>
                    <w:t>cognome</w:t>
                  </w:r>
                </w:p>
              </w:tc>
              <w:tc>
                <w:tcPr>
                  <w:tcW w:w="0" w:type="auto"/>
                </w:tcPr>
                <w:p w:rsidR="00D25945" w:rsidRDefault="002F0801" w:rsidP="00D25945">
                  <w:r>
                    <w:t>Verdi</w:t>
                  </w:r>
                </w:p>
              </w:tc>
            </w:tr>
            <w:tr w:rsidR="00D25945" w:rsidTr="00D25945">
              <w:trPr>
                <w:trHeight w:val="296"/>
                <w:jc w:val="center"/>
              </w:trPr>
              <w:tc>
                <w:tcPr>
                  <w:tcW w:w="0" w:type="auto"/>
                </w:tcPr>
                <w:p w:rsidR="00D25945" w:rsidRDefault="002F0801" w:rsidP="00D25945">
                  <w:r>
                    <w:t>nome</w:t>
                  </w:r>
                </w:p>
              </w:tc>
              <w:tc>
                <w:tcPr>
                  <w:tcW w:w="0" w:type="auto"/>
                </w:tcPr>
                <w:p w:rsidR="00D25945" w:rsidRDefault="00D25945" w:rsidP="00D25945"/>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2F0801" w:rsidRDefault="002F0801" w:rsidP="00D25945">
            <w:r>
              <w:t xml:space="preserve">Il sistema visualizza il seguente messaggio: “Registrazione NON avvenuta: il campo «nome» non raggiunge la misura minima. </w:t>
            </w:r>
          </w:p>
          <w:p w:rsidR="00D25945" w:rsidRDefault="002F0801" w:rsidP="00D25945">
            <w:r>
              <w:t>L’utente non viene registrato.</w:t>
            </w:r>
          </w:p>
        </w:tc>
      </w:tr>
    </w:tbl>
    <w:p w:rsidR="001765AE" w:rsidRDefault="001765AE"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2F0801" w:rsidP="00D25945">
            <w:r>
              <w:t>TF_1.1_05</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2F0801"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096"/>
              <w:gridCol w:w="2205"/>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2F0801" w:rsidTr="00D25945">
              <w:trPr>
                <w:trHeight w:val="285"/>
                <w:jc w:val="center"/>
              </w:trPr>
              <w:tc>
                <w:tcPr>
                  <w:tcW w:w="0" w:type="auto"/>
                </w:tcPr>
                <w:p w:rsidR="002F0801" w:rsidRDefault="002F0801" w:rsidP="002F0801">
                  <w:r>
                    <w:t>cognome</w:t>
                  </w:r>
                </w:p>
              </w:tc>
              <w:tc>
                <w:tcPr>
                  <w:tcW w:w="0" w:type="auto"/>
                </w:tcPr>
                <w:p w:rsidR="002F0801" w:rsidRDefault="002F0801" w:rsidP="002F0801">
                  <w:r>
                    <w:t>Verdi</w:t>
                  </w:r>
                </w:p>
              </w:tc>
            </w:tr>
            <w:tr w:rsidR="002F0801" w:rsidTr="00D25945">
              <w:trPr>
                <w:trHeight w:val="296"/>
                <w:jc w:val="center"/>
              </w:trPr>
              <w:tc>
                <w:tcPr>
                  <w:tcW w:w="0" w:type="auto"/>
                </w:tcPr>
                <w:p w:rsidR="002F0801" w:rsidRDefault="002F0801" w:rsidP="002F0801">
                  <w:r>
                    <w:t>nome</w:t>
                  </w:r>
                </w:p>
              </w:tc>
              <w:tc>
                <w:tcPr>
                  <w:tcW w:w="0" w:type="auto"/>
                </w:tcPr>
                <w:p w:rsidR="002F0801" w:rsidRDefault="002F0801" w:rsidP="002F0801">
                  <w:r>
                    <w:t>(inserisce una stringa di 31 caratteri)</w:t>
                  </w:r>
                </w:p>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2F0801" w:rsidRDefault="002F0801" w:rsidP="002F0801">
            <w:r>
              <w:t>Il sistema visualizza il seguente messaggio: “Registrazione NON avvenuta: il campo «nome» supera la misura massima consentita.”</w:t>
            </w:r>
          </w:p>
          <w:p w:rsidR="00D25945" w:rsidRDefault="002F0801" w:rsidP="002F0801">
            <w:r>
              <w:t>L’utente non viene registrato.</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lastRenderedPageBreak/>
              <w:t>ID Test Frame</w:t>
            </w:r>
          </w:p>
        </w:tc>
        <w:tc>
          <w:tcPr>
            <w:tcW w:w="7931" w:type="dxa"/>
          </w:tcPr>
          <w:p w:rsidR="00D25945" w:rsidRDefault="002F0801" w:rsidP="00D25945">
            <w:r>
              <w:t>TF_1.1_06</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2F0801"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670"/>
              <w:gridCol w:w="1631"/>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2F0801" w:rsidTr="00D25945">
              <w:trPr>
                <w:trHeight w:val="285"/>
                <w:jc w:val="center"/>
              </w:trPr>
              <w:tc>
                <w:tcPr>
                  <w:tcW w:w="0" w:type="auto"/>
                </w:tcPr>
                <w:p w:rsidR="002F0801" w:rsidRDefault="002F0801" w:rsidP="002F0801">
                  <w:r>
                    <w:t>cognome</w:t>
                  </w:r>
                </w:p>
              </w:tc>
              <w:tc>
                <w:tcPr>
                  <w:tcW w:w="0" w:type="auto"/>
                </w:tcPr>
                <w:p w:rsidR="002F0801" w:rsidRDefault="002F0801" w:rsidP="002F0801">
                  <w:r>
                    <w:t>Verdi</w:t>
                  </w:r>
                </w:p>
              </w:tc>
            </w:tr>
            <w:tr w:rsidR="002F0801" w:rsidTr="00D25945">
              <w:trPr>
                <w:trHeight w:val="296"/>
                <w:jc w:val="center"/>
              </w:trPr>
              <w:tc>
                <w:tcPr>
                  <w:tcW w:w="0" w:type="auto"/>
                </w:tcPr>
                <w:p w:rsidR="002F0801" w:rsidRDefault="002F0801" w:rsidP="002F0801">
                  <w:r>
                    <w:t>nome</w:t>
                  </w:r>
                </w:p>
              </w:tc>
              <w:tc>
                <w:tcPr>
                  <w:tcW w:w="0" w:type="auto"/>
                </w:tcPr>
                <w:p w:rsidR="002F0801" w:rsidRDefault="002F0801" w:rsidP="002F0801">
                  <w:r>
                    <w:t>****&amp;&amp;</w:t>
                  </w:r>
                </w:p>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2F0801" w:rsidRDefault="002F0801" w:rsidP="002F0801">
            <w:r>
              <w:t>Il sistema visualizza il seguente messaggio: “Registrazione NON avvenuta: il campo «nome» non rispetta il formato richiesto.”</w:t>
            </w:r>
          </w:p>
          <w:p w:rsidR="00D25945" w:rsidRDefault="002F0801" w:rsidP="002F0801">
            <w:r>
              <w:t>L’utente non viene registrato.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2F0801" w:rsidP="00D25945">
            <w:r>
              <w:t>TF_1.1_07</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2F0801"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630"/>
              <w:gridCol w:w="1671"/>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2F0801" w:rsidTr="00D25945">
              <w:trPr>
                <w:trHeight w:val="285"/>
                <w:jc w:val="center"/>
              </w:trPr>
              <w:tc>
                <w:tcPr>
                  <w:tcW w:w="0" w:type="auto"/>
                </w:tcPr>
                <w:p w:rsidR="002F0801" w:rsidRDefault="002F0801" w:rsidP="002F0801">
                  <w:r>
                    <w:t>cognome</w:t>
                  </w:r>
                </w:p>
              </w:tc>
              <w:tc>
                <w:tcPr>
                  <w:tcW w:w="0" w:type="auto"/>
                </w:tcPr>
                <w:p w:rsidR="002F0801" w:rsidRDefault="002F0801" w:rsidP="002F0801">
                  <w:r>
                    <w:t>Verdi</w:t>
                  </w:r>
                </w:p>
              </w:tc>
            </w:tr>
            <w:tr w:rsidR="002F0801" w:rsidTr="00D25945">
              <w:trPr>
                <w:trHeight w:val="296"/>
                <w:jc w:val="center"/>
              </w:trPr>
              <w:tc>
                <w:tcPr>
                  <w:tcW w:w="0" w:type="auto"/>
                </w:tcPr>
                <w:p w:rsidR="002F0801" w:rsidRDefault="002F0801" w:rsidP="002F0801">
                  <w:r>
                    <w:t>nome</w:t>
                  </w:r>
                </w:p>
              </w:tc>
              <w:tc>
                <w:tcPr>
                  <w:tcW w:w="0" w:type="auto"/>
                </w:tcPr>
                <w:p w:rsidR="002F0801" w:rsidRDefault="002F0801" w:rsidP="002F0801">
                  <w:r>
                    <w:t>Giuseppe</w:t>
                  </w:r>
                </w:p>
              </w:tc>
            </w:tr>
            <w:tr w:rsidR="002F0801" w:rsidTr="00D25945">
              <w:trPr>
                <w:trHeight w:val="296"/>
                <w:jc w:val="center"/>
              </w:trPr>
              <w:tc>
                <w:tcPr>
                  <w:tcW w:w="0" w:type="auto"/>
                </w:tcPr>
                <w:p w:rsidR="002F0801" w:rsidRDefault="002F0801" w:rsidP="002F0801">
                  <w:r>
                    <w:t>indirizzo</w:t>
                  </w:r>
                </w:p>
              </w:tc>
              <w:tc>
                <w:tcPr>
                  <w:tcW w:w="0" w:type="auto"/>
                </w:tcPr>
                <w:p w:rsidR="002F0801" w:rsidRDefault="002F0801" w:rsidP="002F0801"/>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2F0801" w:rsidRDefault="002F0801" w:rsidP="00D25945">
            <w:r>
              <w:t xml:space="preserve">Il sistema visualizza il seguente messaggio: “Registrazione NON avvenuta: il campo «indirizzo» non raggiunge la misura minima. </w:t>
            </w:r>
          </w:p>
          <w:p w:rsidR="00D25945" w:rsidRDefault="002F0801" w:rsidP="00D25945">
            <w:r>
              <w:t>L’utente non viene registrato.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B92513" w:rsidP="00D25945">
            <w:r>
              <w:t>TF_1.1_08</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B92513"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096"/>
              <w:gridCol w:w="2205"/>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B92513" w:rsidTr="00D25945">
              <w:trPr>
                <w:trHeight w:val="285"/>
                <w:jc w:val="center"/>
              </w:trPr>
              <w:tc>
                <w:tcPr>
                  <w:tcW w:w="0" w:type="auto"/>
                </w:tcPr>
                <w:p w:rsidR="00B92513" w:rsidRDefault="00B92513" w:rsidP="00B92513">
                  <w:r>
                    <w:t>cognome</w:t>
                  </w:r>
                </w:p>
              </w:tc>
              <w:tc>
                <w:tcPr>
                  <w:tcW w:w="0" w:type="auto"/>
                </w:tcPr>
                <w:p w:rsidR="00B92513" w:rsidRDefault="00B92513" w:rsidP="00B92513">
                  <w:r>
                    <w:t>Verdi</w:t>
                  </w:r>
                </w:p>
              </w:tc>
            </w:tr>
            <w:tr w:rsidR="00B92513" w:rsidTr="00D25945">
              <w:trPr>
                <w:trHeight w:val="296"/>
                <w:jc w:val="center"/>
              </w:trPr>
              <w:tc>
                <w:tcPr>
                  <w:tcW w:w="0" w:type="auto"/>
                </w:tcPr>
                <w:p w:rsidR="00B92513" w:rsidRDefault="00B92513" w:rsidP="00B92513">
                  <w:r>
                    <w:t>nome</w:t>
                  </w:r>
                </w:p>
              </w:tc>
              <w:tc>
                <w:tcPr>
                  <w:tcW w:w="0" w:type="auto"/>
                </w:tcPr>
                <w:p w:rsidR="00B92513" w:rsidRDefault="00B92513" w:rsidP="00B92513">
                  <w:r>
                    <w:t>Giuseppe</w:t>
                  </w:r>
                </w:p>
              </w:tc>
            </w:tr>
            <w:tr w:rsidR="00B92513" w:rsidTr="00D25945">
              <w:trPr>
                <w:trHeight w:val="296"/>
                <w:jc w:val="center"/>
              </w:trPr>
              <w:tc>
                <w:tcPr>
                  <w:tcW w:w="0" w:type="auto"/>
                </w:tcPr>
                <w:p w:rsidR="00B92513" w:rsidRDefault="00B92513" w:rsidP="00B92513">
                  <w:r>
                    <w:t>indirizzo</w:t>
                  </w:r>
                </w:p>
              </w:tc>
              <w:tc>
                <w:tcPr>
                  <w:tcW w:w="0" w:type="auto"/>
                </w:tcPr>
                <w:p w:rsidR="00B92513" w:rsidRDefault="00B92513" w:rsidP="00B92513">
                  <w:r>
                    <w:t>(inserisce una stringa di 61 caratteri)</w:t>
                  </w:r>
                </w:p>
              </w:tc>
            </w:tr>
          </w:tbl>
          <w:p w:rsidR="00D25945" w:rsidRDefault="00D25945" w:rsidP="00D25945"/>
        </w:tc>
      </w:tr>
      <w:tr w:rsidR="00B92513" w:rsidTr="00D25945">
        <w:trPr>
          <w:trHeight w:val="380"/>
        </w:trPr>
        <w:tc>
          <w:tcPr>
            <w:tcW w:w="1696" w:type="dxa"/>
            <w:shd w:val="clear" w:color="auto" w:fill="D9D9D9" w:themeFill="background1" w:themeFillShade="D9"/>
          </w:tcPr>
          <w:p w:rsidR="00B92513" w:rsidRPr="00D25945" w:rsidRDefault="00B92513" w:rsidP="00B92513">
            <w:pPr>
              <w:rPr>
                <w:b/>
              </w:rPr>
            </w:pPr>
            <w:r w:rsidRPr="00D25945">
              <w:rPr>
                <w:b/>
              </w:rPr>
              <w:t>Oracolo</w:t>
            </w:r>
          </w:p>
        </w:tc>
        <w:tc>
          <w:tcPr>
            <w:tcW w:w="7931" w:type="dxa"/>
          </w:tcPr>
          <w:p w:rsidR="00B92513" w:rsidRDefault="00B92513" w:rsidP="00B92513">
            <w:r>
              <w:t>Il sistema visualizza il seguente messaggio: “Registrazione NON avvenuta: il campo «indirizzo» supera la misura massima consentita.”</w:t>
            </w:r>
          </w:p>
          <w:p w:rsidR="00B92513" w:rsidRDefault="00B92513" w:rsidP="00B92513">
            <w:r>
              <w:t>L’utente non viene registrato.</w:t>
            </w:r>
          </w:p>
        </w:tc>
      </w:tr>
    </w:tbl>
    <w:p w:rsidR="005A61AE" w:rsidRDefault="005A61AE" w:rsidP="001765AE">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lastRenderedPageBreak/>
              <w:t>ID Test Frame</w:t>
            </w:r>
          </w:p>
        </w:tc>
        <w:tc>
          <w:tcPr>
            <w:tcW w:w="7931" w:type="dxa"/>
          </w:tcPr>
          <w:p w:rsidR="00D25945" w:rsidRDefault="00B92513" w:rsidP="00D25945">
            <w:r>
              <w:t>TF_1.1_09</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B92513"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630"/>
              <w:gridCol w:w="1671"/>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B92513" w:rsidTr="00D25945">
              <w:trPr>
                <w:trHeight w:val="285"/>
                <w:jc w:val="center"/>
              </w:trPr>
              <w:tc>
                <w:tcPr>
                  <w:tcW w:w="0" w:type="auto"/>
                </w:tcPr>
                <w:p w:rsidR="00B92513" w:rsidRDefault="00B92513" w:rsidP="00B92513">
                  <w:r>
                    <w:t>cognome</w:t>
                  </w:r>
                </w:p>
              </w:tc>
              <w:tc>
                <w:tcPr>
                  <w:tcW w:w="0" w:type="auto"/>
                </w:tcPr>
                <w:p w:rsidR="00B92513" w:rsidRDefault="00B92513" w:rsidP="00B92513">
                  <w:r>
                    <w:t>Verdi</w:t>
                  </w:r>
                </w:p>
              </w:tc>
            </w:tr>
            <w:tr w:rsidR="00B92513" w:rsidTr="00D25945">
              <w:trPr>
                <w:trHeight w:val="296"/>
                <w:jc w:val="center"/>
              </w:trPr>
              <w:tc>
                <w:tcPr>
                  <w:tcW w:w="0" w:type="auto"/>
                </w:tcPr>
                <w:p w:rsidR="00B92513" w:rsidRDefault="00B92513" w:rsidP="00B92513">
                  <w:r>
                    <w:t>nome</w:t>
                  </w:r>
                </w:p>
              </w:tc>
              <w:tc>
                <w:tcPr>
                  <w:tcW w:w="0" w:type="auto"/>
                </w:tcPr>
                <w:p w:rsidR="00B92513" w:rsidRDefault="00B92513" w:rsidP="00B92513">
                  <w:r>
                    <w:t>Giuseppe</w:t>
                  </w:r>
                </w:p>
              </w:tc>
            </w:tr>
            <w:tr w:rsidR="00B92513" w:rsidTr="00D25945">
              <w:trPr>
                <w:trHeight w:val="296"/>
                <w:jc w:val="center"/>
              </w:trPr>
              <w:tc>
                <w:tcPr>
                  <w:tcW w:w="0" w:type="auto"/>
                </w:tcPr>
                <w:p w:rsidR="00B92513" w:rsidRDefault="00B92513" w:rsidP="00B92513">
                  <w:r>
                    <w:t>indirizzo</w:t>
                  </w:r>
                </w:p>
              </w:tc>
              <w:tc>
                <w:tcPr>
                  <w:tcW w:w="0" w:type="auto"/>
                </w:tcPr>
                <w:p w:rsidR="00B92513" w:rsidRDefault="00B92513" w:rsidP="00B92513">
                  <w:r>
                    <w:t>**&amp;&amp;</w:t>
                  </w:r>
                </w:p>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B92513" w:rsidRDefault="00B92513" w:rsidP="00B92513">
            <w:r>
              <w:t>Il sistema visualizza il seguente messaggio: “Registrazione NON avvenuta: il campo «indirizzo» non rispetta il formato richiesto.”</w:t>
            </w:r>
          </w:p>
          <w:p w:rsidR="00D25945" w:rsidRDefault="00B92513" w:rsidP="00B92513">
            <w:r>
              <w:t>L’utente non viene registrato.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B92513" w:rsidP="00D25945">
            <w:r>
              <w:t>TF_1.1_10</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B92513"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493"/>
              <w:gridCol w:w="1808"/>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B92513" w:rsidTr="00D25945">
              <w:trPr>
                <w:trHeight w:val="285"/>
                <w:jc w:val="center"/>
              </w:trPr>
              <w:tc>
                <w:tcPr>
                  <w:tcW w:w="0" w:type="auto"/>
                </w:tcPr>
                <w:p w:rsidR="00B92513" w:rsidRDefault="00B92513" w:rsidP="00B92513">
                  <w:r>
                    <w:t>cognome</w:t>
                  </w:r>
                </w:p>
              </w:tc>
              <w:tc>
                <w:tcPr>
                  <w:tcW w:w="0" w:type="auto"/>
                </w:tcPr>
                <w:p w:rsidR="00B92513" w:rsidRDefault="00B92513" w:rsidP="00B92513">
                  <w:r>
                    <w:t>Verdi</w:t>
                  </w:r>
                </w:p>
              </w:tc>
            </w:tr>
            <w:tr w:rsidR="00B92513" w:rsidTr="00D25945">
              <w:trPr>
                <w:trHeight w:val="296"/>
                <w:jc w:val="center"/>
              </w:trPr>
              <w:tc>
                <w:tcPr>
                  <w:tcW w:w="0" w:type="auto"/>
                </w:tcPr>
                <w:p w:rsidR="00B92513" w:rsidRDefault="00B92513" w:rsidP="00B92513">
                  <w:r>
                    <w:t>nome</w:t>
                  </w:r>
                </w:p>
              </w:tc>
              <w:tc>
                <w:tcPr>
                  <w:tcW w:w="0" w:type="auto"/>
                </w:tcPr>
                <w:p w:rsidR="00B92513" w:rsidRDefault="00B92513" w:rsidP="00B92513">
                  <w:r>
                    <w:t>Giuseppe</w:t>
                  </w:r>
                </w:p>
              </w:tc>
            </w:tr>
            <w:tr w:rsidR="00B92513" w:rsidTr="00D25945">
              <w:trPr>
                <w:trHeight w:val="296"/>
                <w:jc w:val="center"/>
              </w:trPr>
              <w:tc>
                <w:tcPr>
                  <w:tcW w:w="0" w:type="auto"/>
                </w:tcPr>
                <w:p w:rsidR="00B92513" w:rsidRDefault="00B92513" w:rsidP="00B92513">
                  <w:r>
                    <w:t>indirizzo</w:t>
                  </w:r>
                </w:p>
              </w:tc>
              <w:tc>
                <w:tcPr>
                  <w:tcW w:w="0" w:type="auto"/>
                </w:tcPr>
                <w:p w:rsidR="00B92513" w:rsidRDefault="00B92513" w:rsidP="00B92513">
                  <w:r>
                    <w:t>Via III, 123</w:t>
                  </w:r>
                </w:p>
              </w:tc>
            </w:tr>
            <w:tr w:rsidR="00B92513" w:rsidTr="00D25945">
              <w:trPr>
                <w:trHeight w:val="296"/>
                <w:jc w:val="center"/>
              </w:trPr>
              <w:tc>
                <w:tcPr>
                  <w:tcW w:w="0" w:type="auto"/>
                </w:tcPr>
                <w:p w:rsidR="00B92513" w:rsidRDefault="00B92513" w:rsidP="00B92513">
                  <w:r>
                    <w:t>città</w:t>
                  </w:r>
                </w:p>
              </w:tc>
              <w:tc>
                <w:tcPr>
                  <w:tcW w:w="0" w:type="auto"/>
                </w:tcPr>
                <w:p w:rsidR="00B92513" w:rsidRDefault="00B92513" w:rsidP="00B92513"/>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B92513" w:rsidRDefault="00B92513" w:rsidP="00B92513">
            <w:r>
              <w:t xml:space="preserve">Il sistema visualizza il seguente messaggio: “Registrazione NON avvenuta: il campo «città» non raggiunge la misura minima. </w:t>
            </w:r>
          </w:p>
          <w:p w:rsidR="00D25945" w:rsidRDefault="00B92513" w:rsidP="00B92513">
            <w:r>
              <w:t>L’utente non viene registrato.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B92513" w:rsidP="00D25945">
            <w:r>
              <w:t>TF_1.1_11</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B92513"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096"/>
              <w:gridCol w:w="2205"/>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B92513" w:rsidTr="00D25945">
              <w:trPr>
                <w:trHeight w:val="285"/>
                <w:jc w:val="center"/>
              </w:trPr>
              <w:tc>
                <w:tcPr>
                  <w:tcW w:w="0" w:type="auto"/>
                </w:tcPr>
                <w:p w:rsidR="00B92513" w:rsidRDefault="00B92513" w:rsidP="00B92513">
                  <w:r>
                    <w:t>cognome</w:t>
                  </w:r>
                </w:p>
              </w:tc>
              <w:tc>
                <w:tcPr>
                  <w:tcW w:w="0" w:type="auto"/>
                </w:tcPr>
                <w:p w:rsidR="00B92513" w:rsidRDefault="00B92513" w:rsidP="00B92513">
                  <w:r>
                    <w:t>Verdi</w:t>
                  </w:r>
                </w:p>
              </w:tc>
            </w:tr>
            <w:tr w:rsidR="00B92513" w:rsidTr="00D25945">
              <w:trPr>
                <w:trHeight w:val="296"/>
                <w:jc w:val="center"/>
              </w:trPr>
              <w:tc>
                <w:tcPr>
                  <w:tcW w:w="0" w:type="auto"/>
                </w:tcPr>
                <w:p w:rsidR="00B92513" w:rsidRDefault="00B92513" w:rsidP="00B92513">
                  <w:r>
                    <w:t>nome</w:t>
                  </w:r>
                </w:p>
              </w:tc>
              <w:tc>
                <w:tcPr>
                  <w:tcW w:w="0" w:type="auto"/>
                </w:tcPr>
                <w:p w:rsidR="00B92513" w:rsidRDefault="00B92513" w:rsidP="00B92513">
                  <w:r>
                    <w:t>Giuseppe</w:t>
                  </w:r>
                </w:p>
              </w:tc>
            </w:tr>
            <w:tr w:rsidR="00B92513" w:rsidTr="00D25945">
              <w:trPr>
                <w:trHeight w:val="296"/>
                <w:jc w:val="center"/>
              </w:trPr>
              <w:tc>
                <w:tcPr>
                  <w:tcW w:w="0" w:type="auto"/>
                </w:tcPr>
                <w:p w:rsidR="00B92513" w:rsidRDefault="00B92513" w:rsidP="00B92513">
                  <w:r>
                    <w:t>indirizzo</w:t>
                  </w:r>
                </w:p>
              </w:tc>
              <w:tc>
                <w:tcPr>
                  <w:tcW w:w="0" w:type="auto"/>
                </w:tcPr>
                <w:p w:rsidR="00B92513" w:rsidRDefault="00B92513" w:rsidP="00B92513">
                  <w:r>
                    <w:t>Via III, 123</w:t>
                  </w:r>
                </w:p>
              </w:tc>
            </w:tr>
            <w:tr w:rsidR="00B92513" w:rsidTr="00D25945">
              <w:trPr>
                <w:trHeight w:val="296"/>
                <w:jc w:val="center"/>
              </w:trPr>
              <w:tc>
                <w:tcPr>
                  <w:tcW w:w="0" w:type="auto"/>
                </w:tcPr>
                <w:p w:rsidR="00B92513" w:rsidRDefault="00B92513" w:rsidP="00B92513">
                  <w:r>
                    <w:t>città</w:t>
                  </w:r>
                </w:p>
              </w:tc>
              <w:tc>
                <w:tcPr>
                  <w:tcW w:w="0" w:type="auto"/>
                </w:tcPr>
                <w:p w:rsidR="00B92513" w:rsidRDefault="00B92513" w:rsidP="00B92513">
                  <w:r>
                    <w:t>(inserisce una stringa di 41 caratteri)</w:t>
                  </w:r>
                </w:p>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B92513" w:rsidRDefault="00B92513" w:rsidP="00B92513">
            <w:r>
              <w:t>Il sistema visualizza il seguente messaggio: “Registrazione NON avvenuta: il campo «città» supera la misura massima consentita.”</w:t>
            </w:r>
          </w:p>
          <w:p w:rsidR="00D25945" w:rsidRDefault="00B92513" w:rsidP="00B92513">
            <w:r>
              <w:t>L’utente non viene registrato.</w:t>
            </w:r>
          </w:p>
        </w:tc>
      </w:tr>
    </w:tbl>
    <w:p w:rsidR="005A61AE" w:rsidRDefault="005A61AE" w:rsidP="001765AE">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lastRenderedPageBreak/>
              <w:t>ID Test Frame</w:t>
            </w:r>
          </w:p>
        </w:tc>
        <w:tc>
          <w:tcPr>
            <w:tcW w:w="7931" w:type="dxa"/>
          </w:tcPr>
          <w:p w:rsidR="00D25945" w:rsidRDefault="00B92513" w:rsidP="00D25945">
            <w:r>
              <w:t>TF_1.1_12</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B92513"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493"/>
              <w:gridCol w:w="1808"/>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B92513" w:rsidTr="00D25945">
              <w:trPr>
                <w:trHeight w:val="285"/>
                <w:jc w:val="center"/>
              </w:trPr>
              <w:tc>
                <w:tcPr>
                  <w:tcW w:w="0" w:type="auto"/>
                </w:tcPr>
                <w:p w:rsidR="00B92513" w:rsidRDefault="00B92513" w:rsidP="00B92513">
                  <w:r>
                    <w:t>cognome</w:t>
                  </w:r>
                </w:p>
              </w:tc>
              <w:tc>
                <w:tcPr>
                  <w:tcW w:w="0" w:type="auto"/>
                </w:tcPr>
                <w:p w:rsidR="00B92513" w:rsidRDefault="00B92513" w:rsidP="00B92513">
                  <w:r>
                    <w:t>Verdi</w:t>
                  </w:r>
                </w:p>
              </w:tc>
            </w:tr>
            <w:tr w:rsidR="00B92513" w:rsidTr="00D25945">
              <w:trPr>
                <w:trHeight w:val="296"/>
                <w:jc w:val="center"/>
              </w:trPr>
              <w:tc>
                <w:tcPr>
                  <w:tcW w:w="0" w:type="auto"/>
                </w:tcPr>
                <w:p w:rsidR="00B92513" w:rsidRDefault="00B92513" w:rsidP="00B92513">
                  <w:r>
                    <w:t>nome</w:t>
                  </w:r>
                </w:p>
              </w:tc>
              <w:tc>
                <w:tcPr>
                  <w:tcW w:w="0" w:type="auto"/>
                </w:tcPr>
                <w:p w:rsidR="00B92513" w:rsidRDefault="00B92513" w:rsidP="00B92513">
                  <w:r>
                    <w:t>Giuseppe</w:t>
                  </w:r>
                </w:p>
              </w:tc>
            </w:tr>
            <w:tr w:rsidR="00B92513" w:rsidTr="00D25945">
              <w:trPr>
                <w:trHeight w:val="296"/>
                <w:jc w:val="center"/>
              </w:trPr>
              <w:tc>
                <w:tcPr>
                  <w:tcW w:w="0" w:type="auto"/>
                </w:tcPr>
                <w:p w:rsidR="00B92513" w:rsidRDefault="00B92513" w:rsidP="00B92513">
                  <w:r>
                    <w:t>indirizzo</w:t>
                  </w:r>
                </w:p>
              </w:tc>
              <w:tc>
                <w:tcPr>
                  <w:tcW w:w="0" w:type="auto"/>
                </w:tcPr>
                <w:p w:rsidR="00B92513" w:rsidRDefault="00B92513" w:rsidP="00B92513">
                  <w:r>
                    <w:t>Via III, 123</w:t>
                  </w:r>
                </w:p>
              </w:tc>
            </w:tr>
            <w:tr w:rsidR="00B92513" w:rsidTr="00D25945">
              <w:trPr>
                <w:trHeight w:val="296"/>
                <w:jc w:val="center"/>
              </w:trPr>
              <w:tc>
                <w:tcPr>
                  <w:tcW w:w="0" w:type="auto"/>
                </w:tcPr>
                <w:p w:rsidR="00B92513" w:rsidRDefault="00B92513" w:rsidP="00B92513">
                  <w:r>
                    <w:t>città</w:t>
                  </w:r>
                </w:p>
              </w:tc>
              <w:tc>
                <w:tcPr>
                  <w:tcW w:w="0" w:type="auto"/>
                </w:tcPr>
                <w:p w:rsidR="00B92513" w:rsidRDefault="00B92513" w:rsidP="00B92513">
                  <w:r>
                    <w:t>**%%</w:t>
                  </w:r>
                </w:p>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B92513" w:rsidRDefault="00B92513" w:rsidP="00B92513">
            <w:r>
              <w:t>Il sistema visualizza il seguente messaggio: “Registrazione NON avvenuta: il campo «città» non rispetta il formato richiesto.”</w:t>
            </w:r>
          </w:p>
          <w:p w:rsidR="00D25945" w:rsidRDefault="00B92513" w:rsidP="00B92513">
            <w:r>
              <w:t>L’utente non viene registrato.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707595" w:rsidP="00D25945">
            <w:r>
              <w:t>TF_1.1_13</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707595"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512"/>
              <w:gridCol w:w="1789"/>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707595" w:rsidTr="00D25945">
              <w:trPr>
                <w:trHeight w:val="285"/>
                <w:jc w:val="center"/>
              </w:trPr>
              <w:tc>
                <w:tcPr>
                  <w:tcW w:w="0" w:type="auto"/>
                </w:tcPr>
                <w:p w:rsidR="00707595" w:rsidRDefault="00707595" w:rsidP="00707595">
                  <w:r>
                    <w:t>cognome</w:t>
                  </w:r>
                </w:p>
              </w:tc>
              <w:tc>
                <w:tcPr>
                  <w:tcW w:w="0" w:type="auto"/>
                </w:tcPr>
                <w:p w:rsidR="00707595" w:rsidRDefault="00707595" w:rsidP="00707595">
                  <w:r>
                    <w:t>Verdi</w:t>
                  </w:r>
                </w:p>
              </w:tc>
            </w:tr>
            <w:tr w:rsidR="00707595" w:rsidTr="00D25945">
              <w:trPr>
                <w:trHeight w:val="296"/>
                <w:jc w:val="center"/>
              </w:trPr>
              <w:tc>
                <w:tcPr>
                  <w:tcW w:w="0" w:type="auto"/>
                </w:tcPr>
                <w:p w:rsidR="00707595" w:rsidRDefault="00707595" w:rsidP="00707595">
                  <w:r>
                    <w:t>nome</w:t>
                  </w:r>
                </w:p>
              </w:tc>
              <w:tc>
                <w:tcPr>
                  <w:tcW w:w="0" w:type="auto"/>
                </w:tcPr>
                <w:p w:rsidR="00707595" w:rsidRDefault="00707595" w:rsidP="00707595">
                  <w:r>
                    <w:t>Giuseppe</w:t>
                  </w:r>
                </w:p>
              </w:tc>
            </w:tr>
            <w:tr w:rsidR="00707595" w:rsidTr="00D25945">
              <w:trPr>
                <w:trHeight w:val="296"/>
                <w:jc w:val="center"/>
              </w:trPr>
              <w:tc>
                <w:tcPr>
                  <w:tcW w:w="0" w:type="auto"/>
                </w:tcPr>
                <w:p w:rsidR="00707595" w:rsidRDefault="00707595" w:rsidP="00707595">
                  <w:r>
                    <w:t>indirizzo</w:t>
                  </w:r>
                </w:p>
              </w:tc>
              <w:tc>
                <w:tcPr>
                  <w:tcW w:w="0" w:type="auto"/>
                </w:tcPr>
                <w:p w:rsidR="00707595" w:rsidRDefault="00707595" w:rsidP="00707595">
                  <w:r>
                    <w:t>Via III, 123</w:t>
                  </w:r>
                </w:p>
              </w:tc>
            </w:tr>
            <w:tr w:rsidR="00707595" w:rsidTr="00D25945">
              <w:trPr>
                <w:trHeight w:val="296"/>
                <w:jc w:val="center"/>
              </w:trPr>
              <w:tc>
                <w:tcPr>
                  <w:tcW w:w="0" w:type="auto"/>
                </w:tcPr>
                <w:p w:rsidR="00707595" w:rsidRDefault="00707595" w:rsidP="00707595">
                  <w:r>
                    <w:t>città</w:t>
                  </w:r>
                </w:p>
              </w:tc>
              <w:tc>
                <w:tcPr>
                  <w:tcW w:w="0" w:type="auto"/>
                </w:tcPr>
                <w:p w:rsidR="00707595" w:rsidRDefault="00707595" w:rsidP="00707595">
                  <w:r>
                    <w:t>Busseto</w:t>
                  </w:r>
                </w:p>
              </w:tc>
            </w:tr>
            <w:tr w:rsidR="00707595" w:rsidTr="00D25945">
              <w:trPr>
                <w:trHeight w:val="296"/>
                <w:jc w:val="center"/>
              </w:trPr>
              <w:tc>
                <w:tcPr>
                  <w:tcW w:w="0" w:type="auto"/>
                </w:tcPr>
                <w:p w:rsidR="00707595" w:rsidRDefault="00707595" w:rsidP="00707595">
                  <w:r>
                    <w:t>provincia</w:t>
                  </w:r>
                </w:p>
              </w:tc>
              <w:tc>
                <w:tcPr>
                  <w:tcW w:w="0" w:type="auto"/>
                </w:tcPr>
                <w:p w:rsidR="00707595" w:rsidRDefault="00707595" w:rsidP="00707595"/>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B92513" w:rsidRDefault="00B92513" w:rsidP="00B92513">
            <w:r>
              <w:t>Il sistema visualizza il seguente messaggio: “Registrazione NON avvenuta: il campo «</w:t>
            </w:r>
            <w:r w:rsidR="00707595">
              <w:t>provincia</w:t>
            </w:r>
            <w:r>
              <w:t xml:space="preserve">» non raggiunge la misura minima. </w:t>
            </w:r>
          </w:p>
          <w:p w:rsidR="00D25945" w:rsidRDefault="00B92513" w:rsidP="00B92513">
            <w:r>
              <w:t>L’utente non viene registrato.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707595" w:rsidP="00D25945">
            <w:r>
              <w:t>TF_1.1_14</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707595"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512"/>
              <w:gridCol w:w="1789"/>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707595" w:rsidTr="00D25945">
              <w:trPr>
                <w:trHeight w:val="285"/>
                <w:jc w:val="center"/>
              </w:trPr>
              <w:tc>
                <w:tcPr>
                  <w:tcW w:w="0" w:type="auto"/>
                </w:tcPr>
                <w:p w:rsidR="00707595" w:rsidRDefault="00707595" w:rsidP="00707595">
                  <w:r>
                    <w:t>cognome</w:t>
                  </w:r>
                </w:p>
              </w:tc>
              <w:tc>
                <w:tcPr>
                  <w:tcW w:w="0" w:type="auto"/>
                </w:tcPr>
                <w:p w:rsidR="00707595" w:rsidRDefault="00707595" w:rsidP="00707595">
                  <w:r>
                    <w:t>Verdi</w:t>
                  </w:r>
                </w:p>
              </w:tc>
            </w:tr>
            <w:tr w:rsidR="00707595" w:rsidTr="00D25945">
              <w:trPr>
                <w:trHeight w:val="296"/>
                <w:jc w:val="center"/>
              </w:trPr>
              <w:tc>
                <w:tcPr>
                  <w:tcW w:w="0" w:type="auto"/>
                </w:tcPr>
                <w:p w:rsidR="00707595" w:rsidRDefault="00707595" w:rsidP="00707595">
                  <w:r>
                    <w:t>nome</w:t>
                  </w:r>
                </w:p>
              </w:tc>
              <w:tc>
                <w:tcPr>
                  <w:tcW w:w="0" w:type="auto"/>
                </w:tcPr>
                <w:p w:rsidR="00707595" w:rsidRDefault="00707595" w:rsidP="00707595">
                  <w:r>
                    <w:t>Giuseppe</w:t>
                  </w:r>
                </w:p>
              </w:tc>
            </w:tr>
            <w:tr w:rsidR="00707595" w:rsidTr="00D25945">
              <w:trPr>
                <w:trHeight w:val="296"/>
                <w:jc w:val="center"/>
              </w:trPr>
              <w:tc>
                <w:tcPr>
                  <w:tcW w:w="0" w:type="auto"/>
                </w:tcPr>
                <w:p w:rsidR="00707595" w:rsidRDefault="00707595" w:rsidP="00707595">
                  <w:r>
                    <w:t>indirizzo</w:t>
                  </w:r>
                </w:p>
              </w:tc>
              <w:tc>
                <w:tcPr>
                  <w:tcW w:w="0" w:type="auto"/>
                </w:tcPr>
                <w:p w:rsidR="00707595" w:rsidRDefault="00707595" w:rsidP="00707595">
                  <w:r>
                    <w:t>Via III, 123</w:t>
                  </w:r>
                </w:p>
              </w:tc>
            </w:tr>
            <w:tr w:rsidR="00707595" w:rsidTr="00D25945">
              <w:trPr>
                <w:trHeight w:val="296"/>
                <w:jc w:val="center"/>
              </w:trPr>
              <w:tc>
                <w:tcPr>
                  <w:tcW w:w="0" w:type="auto"/>
                </w:tcPr>
                <w:p w:rsidR="00707595" w:rsidRDefault="00707595" w:rsidP="00707595">
                  <w:r>
                    <w:t>città</w:t>
                  </w:r>
                </w:p>
              </w:tc>
              <w:tc>
                <w:tcPr>
                  <w:tcW w:w="0" w:type="auto"/>
                </w:tcPr>
                <w:p w:rsidR="00707595" w:rsidRDefault="00707595" w:rsidP="00707595">
                  <w:r>
                    <w:t>Busseto</w:t>
                  </w:r>
                </w:p>
              </w:tc>
            </w:tr>
            <w:tr w:rsidR="00707595" w:rsidTr="00D25945">
              <w:trPr>
                <w:trHeight w:val="296"/>
                <w:jc w:val="center"/>
              </w:trPr>
              <w:tc>
                <w:tcPr>
                  <w:tcW w:w="0" w:type="auto"/>
                </w:tcPr>
                <w:p w:rsidR="00707595" w:rsidRDefault="00707595" w:rsidP="00707595">
                  <w:r>
                    <w:t>provincia</w:t>
                  </w:r>
                </w:p>
              </w:tc>
              <w:tc>
                <w:tcPr>
                  <w:tcW w:w="0" w:type="auto"/>
                </w:tcPr>
                <w:p w:rsidR="00707595" w:rsidRDefault="00707595" w:rsidP="00707595">
                  <w:r>
                    <w:t>PRR</w:t>
                  </w:r>
                </w:p>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B92513" w:rsidRDefault="00B92513" w:rsidP="00B92513">
            <w:r>
              <w:t>Il sistema visualizza il seguente messaggio: “Registrazione NON avvenuta: il campo «</w:t>
            </w:r>
            <w:r w:rsidR="00707595">
              <w:t>provincia</w:t>
            </w:r>
            <w:r>
              <w:t>» supera la misura massima consentita.”</w:t>
            </w:r>
          </w:p>
          <w:p w:rsidR="00D25945" w:rsidRDefault="00B92513" w:rsidP="00B92513">
            <w:r>
              <w:t>L’utente non viene registrato.</w:t>
            </w:r>
          </w:p>
        </w:tc>
      </w:tr>
    </w:tbl>
    <w:p w:rsidR="005A61AE" w:rsidRDefault="005A61AE" w:rsidP="001765AE">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lastRenderedPageBreak/>
              <w:t>ID Test Frame</w:t>
            </w:r>
          </w:p>
        </w:tc>
        <w:tc>
          <w:tcPr>
            <w:tcW w:w="7931" w:type="dxa"/>
          </w:tcPr>
          <w:p w:rsidR="00D25945" w:rsidRDefault="00707595" w:rsidP="00D25945">
            <w:r>
              <w:t>TF_1.1_15</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707595"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512"/>
              <w:gridCol w:w="1789"/>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707595" w:rsidTr="00D25945">
              <w:trPr>
                <w:trHeight w:val="285"/>
                <w:jc w:val="center"/>
              </w:trPr>
              <w:tc>
                <w:tcPr>
                  <w:tcW w:w="0" w:type="auto"/>
                </w:tcPr>
                <w:p w:rsidR="00707595" w:rsidRDefault="00707595" w:rsidP="00707595">
                  <w:r>
                    <w:t>cognome</w:t>
                  </w:r>
                </w:p>
              </w:tc>
              <w:tc>
                <w:tcPr>
                  <w:tcW w:w="0" w:type="auto"/>
                </w:tcPr>
                <w:p w:rsidR="00707595" w:rsidRDefault="00707595" w:rsidP="00707595">
                  <w:r>
                    <w:t>Verdi</w:t>
                  </w:r>
                </w:p>
              </w:tc>
            </w:tr>
            <w:tr w:rsidR="00707595" w:rsidTr="00D25945">
              <w:trPr>
                <w:trHeight w:val="296"/>
                <w:jc w:val="center"/>
              </w:trPr>
              <w:tc>
                <w:tcPr>
                  <w:tcW w:w="0" w:type="auto"/>
                </w:tcPr>
                <w:p w:rsidR="00707595" w:rsidRDefault="00707595" w:rsidP="00707595">
                  <w:r>
                    <w:t>nome</w:t>
                  </w:r>
                </w:p>
              </w:tc>
              <w:tc>
                <w:tcPr>
                  <w:tcW w:w="0" w:type="auto"/>
                </w:tcPr>
                <w:p w:rsidR="00707595" w:rsidRDefault="00707595" w:rsidP="00707595">
                  <w:r>
                    <w:t>Giuseppe</w:t>
                  </w:r>
                </w:p>
              </w:tc>
            </w:tr>
            <w:tr w:rsidR="00707595" w:rsidTr="00D25945">
              <w:trPr>
                <w:trHeight w:val="296"/>
                <w:jc w:val="center"/>
              </w:trPr>
              <w:tc>
                <w:tcPr>
                  <w:tcW w:w="0" w:type="auto"/>
                </w:tcPr>
                <w:p w:rsidR="00707595" w:rsidRDefault="00707595" w:rsidP="00707595">
                  <w:r>
                    <w:t>indirizzo</w:t>
                  </w:r>
                </w:p>
              </w:tc>
              <w:tc>
                <w:tcPr>
                  <w:tcW w:w="0" w:type="auto"/>
                </w:tcPr>
                <w:p w:rsidR="00707595" w:rsidRDefault="00707595" w:rsidP="00707595">
                  <w:r>
                    <w:t>Via III, 123</w:t>
                  </w:r>
                </w:p>
              </w:tc>
            </w:tr>
            <w:tr w:rsidR="00707595" w:rsidTr="00D25945">
              <w:trPr>
                <w:trHeight w:val="296"/>
                <w:jc w:val="center"/>
              </w:trPr>
              <w:tc>
                <w:tcPr>
                  <w:tcW w:w="0" w:type="auto"/>
                </w:tcPr>
                <w:p w:rsidR="00707595" w:rsidRDefault="00707595" w:rsidP="00707595">
                  <w:r>
                    <w:t>città</w:t>
                  </w:r>
                </w:p>
              </w:tc>
              <w:tc>
                <w:tcPr>
                  <w:tcW w:w="0" w:type="auto"/>
                </w:tcPr>
                <w:p w:rsidR="00707595" w:rsidRDefault="00707595" w:rsidP="00707595">
                  <w:r>
                    <w:t>Busseto</w:t>
                  </w:r>
                </w:p>
              </w:tc>
            </w:tr>
            <w:tr w:rsidR="00707595" w:rsidTr="00D25945">
              <w:trPr>
                <w:trHeight w:val="296"/>
                <w:jc w:val="center"/>
              </w:trPr>
              <w:tc>
                <w:tcPr>
                  <w:tcW w:w="0" w:type="auto"/>
                </w:tcPr>
                <w:p w:rsidR="00707595" w:rsidRDefault="00707595" w:rsidP="00707595">
                  <w:r>
                    <w:t>provincia</w:t>
                  </w:r>
                </w:p>
              </w:tc>
              <w:tc>
                <w:tcPr>
                  <w:tcW w:w="0" w:type="auto"/>
                </w:tcPr>
                <w:p w:rsidR="00707595" w:rsidRDefault="00707595" w:rsidP="00707595">
                  <w:r>
                    <w:t>%%</w:t>
                  </w:r>
                </w:p>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B92513" w:rsidRDefault="00B92513" w:rsidP="00B92513">
            <w:r>
              <w:t>Il sistema visualizza il seguente messaggio: “Registrazione NON avvenuta: il campo «</w:t>
            </w:r>
            <w:r w:rsidR="00707595">
              <w:t>provincia</w:t>
            </w:r>
            <w:r>
              <w:t>» non rispetta il formato richiesto.”</w:t>
            </w:r>
          </w:p>
          <w:p w:rsidR="00D25945" w:rsidRDefault="00B92513" w:rsidP="00B92513">
            <w:r>
              <w:t>L’utente non viene registrato.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707595" w:rsidP="00D25945">
            <w:r>
              <w:t>TF_1.1_16</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707595"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512"/>
              <w:gridCol w:w="1789"/>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707595" w:rsidTr="00D25945">
              <w:trPr>
                <w:trHeight w:val="285"/>
                <w:jc w:val="center"/>
              </w:trPr>
              <w:tc>
                <w:tcPr>
                  <w:tcW w:w="0" w:type="auto"/>
                </w:tcPr>
                <w:p w:rsidR="00707595" w:rsidRDefault="00707595" w:rsidP="00707595">
                  <w:r>
                    <w:t>cognome</w:t>
                  </w:r>
                </w:p>
              </w:tc>
              <w:tc>
                <w:tcPr>
                  <w:tcW w:w="0" w:type="auto"/>
                </w:tcPr>
                <w:p w:rsidR="00707595" w:rsidRDefault="00707595" w:rsidP="00707595">
                  <w:r>
                    <w:t>Verdi</w:t>
                  </w:r>
                </w:p>
              </w:tc>
            </w:tr>
            <w:tr w:rsidR="00707595" w:rsidTr="00D25945">
              <w:trPr>
                <w:trHeight w:val="296"/>
                <w:jc w:val="center"/>
              </w:trPr>
              <w:tc>
                <w:tcPr>
                  <w:tcW w:w="0" w:type="auto"/>
                </w:tcPr>
                <w:p w:rsidR="00707595" w:rsidRDefault="00707595" w:rsidP="00707595">
                  <w:r>
                    <w:t>nome</w:t>
                  </w:r>
                </w:p>
              </w:tc>
              <w:tc>
                <w:tcPr>
                  <w:tcW w:w="0" w:type="auto"/>
                </w:tcPr>
                <w:p w:rsidR="00707595" w:rsidRDefault="00707595" w:rsidP="00707595">
                  <w:r>
                    <w:t>Giuseppe</w:t>
                  </w:r>
                </w:p>
              </w:tc>
            </w:tr>
            <w:tr w:rsidR="00707595" w:rsidTr="00D25945">
              <w:trPr>
                <w:trHeight w:val="296"/>
                <w:jc w:val="center"/>
              </w:trPr>
              <w:tc>
                <w:tcPr>
                  <w:tcW w:w="0" w:type="auto"/>
                </w:tcPr>
                <w:p w:rsidR="00707595" w:rsidRDefault="00707595" w:rsidP="00707595">
                  <w:r>
                    <w:t>indirizzo</w:t>
                  </w:r>
                </w:p>
              </w:tc>
              <w:tc>
                <w:tcPr>
                  <w:tcW w:w="0" w:type="auto"/>
                </w:tcPr>
                <w:p w:rsidR="00707595" w:rsidRDefault="00707595" w:rsidP="00707595">
                  <w:r>
                    <w:t>Via III, 123</w:t>
                  </w:r>
                </w:p>
              </w:tc>
            </w:tr>
            <w:tr w:rsidR="00707595" w:rsidTr="00D25945">
              <w:trPr>
                <w:trHeight w:val="296"/>
                <w:jc w:val="center"/>
              </w:trPr>
              <w:tc>
                <w:tcPr>
                  <w:tcW w:w="0" w:type="auto"/>
                </w:tcPr>
                <w:p w:rsidR="00707595" w:rsidRDefault="00707595" w:rsidP="00707595">
                  <w:r>
                    <w:t>città</w:t>
                  </w:r>
                </w:p>
              </w:tc>
              <w:tc>
                <w:tcPr>
                  <w:tcW w:w="0" w:type="auto"/>
                </w:tcPr>
                <w:p w:rsidR="00707595" w:rsidRDefault="00707595" w:rsidP="00707595">
                  <w:r>
                    <w:t>Busseto</w:t>
                  </w:r>
                </w:p>
              </w:tc>
            </w:tr>
            <w:tr w:rsidR="00707595" w:rsidTr="00D25945">
              <w:trPr>
                <w:trHeight w:val="296"/>
                <w:jc w:val="center"/>
              </w:trPr>
              <w:tc>
                <w:tcPr>
                  <w:tcW w:w="0" w:type="auto"/>
                </w:tcPr>
                <w:p w:rsidR="00707595" w:rsidRDefault="00707595" w:rsidP="00707595">
                  <w:r>
                    <w:t>provincia</w:t>
                  </w:r>
                </w:p>
              </w:tc>
              <w:tc>
                <w:tcPr>
                  <w:tcW w:w="0" w:type="auto"/>
                </w:tcPr>
                <w:p w:rsidR="00707595" w:rsidRDefault="00707595" w:rsidP="00707595">
                  <w:r>
                    <w:t>PR</w:t>
                  </w:r>
                </w:p>
              </w:tc>
            </w:tr>
            <w:tr w:rsidR="00707595" w:rsidTr="00D25945">
              <w:trPr>
                <w:trHeight w:val="296"/>
                <w:jc w:val="center"/>
              </w:trPr>
              <w:tc>
                <w:tcPr>
                  <w:tcW w:w="0" w:type="auto"/>
                </w:tcPr>
                <w:p w:rsidR="00707595" w:rsidRDefault="00707595" w:rsidP="00707595">
                  <w:r>
                    <w:t>telefono</w:t>
                  </w:r>
                </w:p>
              </w:tc>
              <w:tc>
                <w:tcPr>
                  <w:tcW w:w="0" w:type="auto"/>
                </w:tcPr>
                <w:p w:rsidR="00707595" w:rsidRDefault="00707595" w:rsidP="00707595"/>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707595" w:rsidRDefault="00707595" w:rsidP="00707595">
            <w:r>
              <w:t xml:space="preserve">Il sistema visualizza il seguente messaggio: “Registrazione NON avvenuta: il campo «telefono» non raggiunge la misura minima. </w:t>
            </w:r>
          </w:p>
          <w:p w:rsidR="00D25945" w:rsidRDefault="00707595" w:rsidP="00707595">
            <w:r>
              <w:t>L’utente non viene registrato.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707595" w:rsidP="00D25945">
            <w:r>
              <w:t>TF_1.1_17</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707595" w:rsidP="00D25945">
            <w:r>
              <w:t>UC_RE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123"/>
              <w:gridCol w:w="2178"/>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707595" w:rsidTr="00D25945">
              <w:trPr>
                <w:trHeight w:val="285"/>
                <w:jc w:val="center"/>
              </w:trPr>
              <w:tc>
                <w:tcPr>
                  <w:tcW w:w="0" w:type="auto"/>
                </w:tcPr>
                <w:p w:rsidR="00707595" w:rsidRDefault="00707595" w:rsidP="00707595">
                  <w:r>
                    <w:t>cognome</w:t>
                  </w:r>
                </w:p>
              </w:tc>
              <w:tc>
                <w:tcPr>
                  <w:tcW w:w="0" w:type="auto"/>
                </w:tcPr>
                <w:p w:rsidR="00707595" w:rsidRDefault="00707595" w:rsidP="00707595">
                  <w:r>
                    <w:t>Verdi</w:t>
                  </w:r>
                </w:p>
              </w:tc>
            </w:tr>
            <w:tr w:rsidR="00707595" w:rsidTr="00D25945">
              <w:trPr>
                <w:trHeight w:val="296"/>
                <w:jc w:val="center"/>
              </w:trPr>
              <w:tc>
                <w:tcPr>
                  <w:tcW w:w="0" w:type="auto"/>
                </w:tcPr>
                <w:p w:rsidR="00707595" w:rsidRDefault="00707595" w:rsidP="00707595">
                  <w:r>
                    <w:t>nome</w:t>
                  </w:r>
                </w:p>
              </w:tc>
              <w:tc>
                <w:tcPr>
                  <w:tcW w:w="0" w:type="auto"/>
                </w:tcPr>
                <w:p w:rsidR="00707595" w:rsidRDefault="00707595" w:rsidP="00707595">
                  <w:r>
                    <w:t>Giuseppe</w:t>
                  </w:r>
                </w:p>
              </w:tc>
            </w:tr>
            <w:tr w:rsidR="00707595" w:rsidTr="00D25945">
              <w:trPr>
                <w:trHeight w:val="296"/>
                <w:jc w:val="center"/>
              </w:trPr>
              <w:tc>
                <w:tcPr>
                  <w:tcW w:w="0" w:type="auto"/>
                </w:tcPr>
                <w:p w:rsidR="00707595" w:rsidRDefault="00707595" w:rsidP="00707595">
                  <w:r>
                    <w:t>indirizzo</w:t>
                  </w:r>
                </w:p>
              </w:tc>
              <w:tc>
                <w:tcPr>
                  <w:tcW w:w="0" w:type="auto"/>
                </w:tcPr>
                <w:p w:rsidR="00707595" w:rsidRDefault="00707595" w:rsidP="00707595">
                  <w:r>
                    <w:t>Via III, 123</w:t>
                  </w:r>
                </w:p>
              </w:tc>
            </w:tr>
            <w:tr w:rsidR="00707595" w:rsidTr="00D25945">
              <w:trPr>
                <w:trHeight w:val="296"/>
                <w:jc w:val="center"/>
              </w:trPr>
              <w:tc>
                <w:tcPr>
                  <w:tcW w:w="0" w:type="auto"/>
                </w:tcPr>
                <w:p w:rsidR="00707595" w:rsidRDefault="00707595" w:rsidP="00707595">
                  <w:r>
                    <w:t>città</w:t>
                  </w:r>
                </w:p>
              </w:tc>
              <w:tc>
                <w:tcPr>
                  <w:tcW w:w="0" w:type="auto"/>
                </w:tcPr>
                <w:p w:rsidR="00707595" w:rsidRDefault="00707595" w:rsidP="00707595">
                  <w:r>
                    <w:t>Busseto</w:t>
                  </w:r>
                </w:p>
              </w:tc>
            </w:tr>
            <w:tr w:rsidR="00707595" w:rsidTr="00D25945">
              <w:trPr>
                <w:trHeight w:val="296"/>
                <w:jc w:val="center"/>
              </w:trPr>
              <w:tc>
                <w:tcPr>
                  <w:tcW w:w="0" w:type="auto"/>
                </w:tcPr>
                <w:p w:rsidR="00707595" w:rsidRDefault="00707595" w:rsidP="00707595">
                  <w:r>
                    <w:t>provincia</w:t>
                  </w:r>
                </w:p>
              </w:tc>
              <w:tc>
                <w:tcPr>
                  <w:tcW w:w="0" w:type="auto"/>
                </w:tcPr>
                <w:p w:rsidR="00707595" w:rsidRDefault="00707595" w:rsidP="00707595">
                  <w:r>
                    <w:t>PR</w:t>
                  </w:r>
                </w:p>
              </w:tc>
            </w:tr>
            <w:tr w:rsidR="00707595" w:rsidTr="00D25945">
              <w:trPr>
                <w:trHeight w:val="296"/>
                <w:jc w:val="center"/>
              </w:trPr>
              <w:tc>
                <w:tcPr>
                  <w:tcW w:w="0" w:type="auto"/>
                </w:tcPr>
                <w:p w:rsidR="00707595" w:rsidRDefault="00707595" w:rsidP="00707595">
                  <w:r>
                    <w:t>telefono</w:t>
                  </w:r>
                </w:p>
              </w:tc>
              <w:tc>
                <w:tcPr>
                  <w:tcW w:w="0" w:type="auto"/>
                </w:tcPr>
                <w:p w:rsidR="00707595" w:rsidRDefault="00707595" w:rsidP="00707595">
                  <w:r>
                    <w:t>(inserisce una stringa di 17 caratteri)</w:t>
                  </w:r>
                </w:p>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707595" w:rsidRDefault="00707595" w:rsidP="00707595">
            <w:r>
              <w:t>Il sistema visualizza il seguente messaggio: “Registrazione NON avvenuta: il campo «telefono» supera la misura massima consentita.”</w:t>
            </w:r>
          </w:p>
          <w:p w:rsidR="00D25945" w:rsidRDefault="00707595" w:rsidP="00707595">
            <w:r>
              <w:t>L’utente non viene registrato.</w:t>
            </w:r>
          </w:p>
        </w:tc>
      </w:tr>
      <w:tr w:rsidR="00707595" w:rsidTr="00D25945">
        <w:trPr>
          <w:trHeight w:val="380"/>
        </w:trPr>
        <w:tc>
          <w:tcPr>
            <w:tcW w:w="1696" w:type="dxa"/>
            <w:shd w:val="clear" w:color="auto" w:fill="D9D9D9" w:themeFill="background1" w:themeFillShade="D9"/>
          </w:tcPr>
          <w:p w:rsidR="00707595" w:rsidRPr="00D25945" w:rsidRDefault="00707595" w:rsidP="00707595">
            <w:pPr>
              <w:rPr>
                <w:b/>
              </w:rPr>
            </w:pPr>
            <w:r w:rsidRPr="00D25945">
              <w:rPr>
                <w:b/>
              </w:rPr>
              <w:lastRenderedPageBreak/>
              <w:t>ID Test Frame</w:t>
            </w:r>
          </w:p>
        </w:tc>
        <w:tc>
          <w:tcPr>
            <w:tcW w:w="7931" w:type="dxa"/>
          </w:tcPr>
          <w:p w:rsidR="00707595" w:rsidRDefault="00707595" w:rsidP="00707595">
            <w:r>
              <w:t>TF_1.1_18</w:t>
            </w:r>
          </w:p>
        </w:tc>
      </w:tr>
      <w:tr w:rsidR="00707595" w:rsidTr="00D25945">
        <w:trPr>
          <w:trHeight w:val="380"/>
        </w:trPr>
        <w:tc>
          <w:tcPr>
            <w:tcW w:w="1696" w:type="dxa"/>
            <w:shd w:val="clear" w:color="auto" w:fill="D9D9D9" w:themeFill="background1" w:themeFillShade="D9"/>
          </w:tcPr>
          <w:p w:rsidR="00707595" w:rsidRPr="00D25945" w:rsidRDefault="00707595" w:rsidP="00707595">
            <w:pPr>
              <w:rPr>
                <w:b/>
              </w:rPr>
            </w:pPr>
            <w:r w:rsidRPr="00D25945">
              <w:rPr>
                <w:b/>
              </w:rPr>
              <w:t>ID Use Case</w:t>
            </w:r>
          </w:p>
        </w:tc>
        <w:tc>
          <w:tcPr>
            <w:tcW w:w="7931" w:type="dxa"/>
          </w:tcPr>
          <w:p w:rsidR="00707595" w:rsidRDefault="00707595" w:rsidP="00707595">
            <w:r>
              <w:t>UC_RE</w:t>
            </w:r>
          </w:p>
        </w:tc>
      </w:tr>
      <w:tr w:rsidR="00707595" w:rsidTr="00D25945">
        <w:trPr>
          <w:trHeight w:val="380"/>
        </w:trPr>
        <w:tc>
          <w:tcPr>
            <w:tcW w:w="1696" w:type="dxa"/>
          </w:tcPr>
          <w:p w:rsidR="00707595" w:rsidRDefault="00707595" w:rsidP="00707595"/>
        </w:tc>
        <w:tc>
          <w:tcPr>
            <w:tcW w:w="7931" w:type="dxa"/>
          </w:tcPr>
          <w:p w:rsidR="00707595" w:rsidRDefault="00707595" w:rsidP="00707595"/>
          <w:tbl>
            <w:tblPr>
              <w:tblStyle w:val="Grigliatabella"/>
              <w:tblW w:w="3301" w:type="dxa"/>
              <w:jc w:val="center"/>
              <w:tblLook w:val="04A0" w:firstRow="1" w:lastRow="0" w:firstColumn="1" w:lastColumn="0" w:noHBand="0" w:noVBand="1"/>
            </w:tblPr>
            <w:tblGrid>
              <w:gridCol w:w="1512"/>
              <w:gridCol w:w="1789"/>
            </w:tblGrid>
            <w:tr w:rsidR="00707595" w:rsidTr="00D25945">
              <w:trPr>
                <w:trHeight w:val="296"/>
                <w:jc w:val="center"/>
              </w:trPr>
              <w:tc>
                <w:tcPr>
                  <w:tcW w:w="0" w:type="auto"/>
                  <w:shd w:val="clear" w:color="auto" w:fill="D9D9D9" w:themeFill="background1" w:themeFillShade="D9"/>
                </w:tcPr>
                <w:p w:rsidR="00707595" w:rsidRPr="00193617" w:rsidRDefault="00707595" w:rsidP="00707595">
                  <w:pPr>
                    <w:jc w:val="center"/>
                    <w:rPr>
                      <w:b/>
                    </w:rPr>
                  </w:pPr>
                  <w:r w:rsidRPr="00193617">
                    <w:rPr>
                      <w:b/>
                    </w:rPr>
                    <w:t>Input</w:t>
                  </w:r>
                </w:p>
              </w:tc>
              <w:tc>
                <w:tcPr>
                  <w:tcW w:w="0" w:type="auto"/>
                  <w:shd w:val="clear" w:color="auto" w:fill="D9D9D9" w:themeFill="background1" w:themeFillShade="D9"/>
                </w:tcPr>
                <w:p w:rsidR="00707595" w:rsidRPr="00193617" w:rsidRDefault="00707595" w:rsidP="00707595">
                  <w:pPr>
                    <w:jc w:val="center"/>
                    <w:rPr>
                      <w:b/>
                    </w:rPr>
                  </w:pPr>
                  <w:r w:rsidRPr="00193617">
                    <w:rPr>
                      <w:b/>
                    </w:rPr>
                    <w:t>Valore</w:t>
                  </w:r>
                </w:p>
              </w:tc>
            </w:tr>
            <w:tr w:rsidR="00707595" w:rsidTr="00D25945">
              <w:trPr>
                <w:trHeight w:val="285"/>
                <w:jc w:val="center"/>
              </w:trPr>
              <w:tc>
                <w:tcPr>
                  <w:tcW w:w="0" w:type="auto"/>
                </w:tcPr>
                <w:p w:rsidR="00707595" w:rsidRDefault="00707595" w:rsidP="00707595">
                  <w:r>
                    <w:t>cognome</w:t>
                  </w:r>
                </w:p>
              </w:tc>
              <w:tc>
                <w:tcPr>
                  <w:tcW w:w="0" w:type="auto"/>
                </w:tcPr>
                <w:p w:rsidR="00707595" w:rsidRDefault="00707595" w:rsidP="00707595">
                  <w:r>
                    <w:t>Verdi</w:t>
                  </w:r>
                </w:p>
              </w:tc>
            </w:tr>
            <w:tr w:rsidR="00707595" w:rsidTr="00D25945">
              <w:trPr>
                <w:trHeight w:val="296"/>
                <w:jc w:val="center"/>
              </w:trPr>
              <w:tc>
                <w:tcPr>
                  <w:tcW w:w="0" w:type="auto"/>
                </w:tcPr>
                <w:p w:rsidR="00707595" w:rsidRDefault="00707595" w:rsidP="00707595">
                  <w:r>
                    <w:t>nome</w:t>
                  </w:r>
                </w:p>
              </w:tc>
              <w:tc>
                <w:tcPr>
                  <w:tcW w:w="0" w:type="auto"/>
                </w:tcPr>
                <w:p w:rsidR="00707595" w:rsidRDefault="00707595" w:rsidP="00707595">
                  <w:r>
                    <w:t>Giuseppe</w:t>
                  </w:r>
                </w:p>
              </w:tc>
            </w:tr>
            <w:tr w:rsidR="00707595" w:rsidTr="00D25945">
              <w:trPr>
                <w:trHeight w:val="296"/>
                <w:jc w:val="center"/>
              </w:trPr>
              <w:tc>
                <w:tcPr>
                  <w:tcW w:w="0" w:type="auto"/>
                </w:tcPr>
                <w:p w:rsidR="00707595" w:rsidRDefault="00707595" w:rsidP="00707595">
                  <w:r>
                    <w:t>indirizzo</w:t>
                  </w:r>
                </w:p>
              </w:tc>
              <w:tc>
                <w:tcPr>
                  <w:tcW w:w="0" w:type="auto"/>
                </w:tcPr>
                <w:p w:rsidR="00707595" w:rsidRDefault="00707595" w:rsidP="00707595">
                  <w:r>
                    <w:t>Via III, 123</w:t>
                  </w:r>
                </w:p>
              </w:tc>
            </w:tr>
            <w:tr w:rsidR="00707595" w:rsidTr="00D25945">
              <w:trPr>
                <w:trHeight w:val="296"/>
                <w:jc w:val="center"/>
              </w:trPr>
              <w:tc>
                <w:tcPr>
                  <w:tcW w:w="0" w:type="auto"/>
                </w:tcPr>
                <w:p w:rsidR="00707595" w:rsidRDefault="00707595" w:rsidP="00707595">
                  <w:r>
                    <w:t>città</w:t>
                  </w:r>
                </w:p>
              </w:tc>
              <w:tc>
                <w:tcPr>
                  <w:tcW w:w="0" w:type="auto"/>
                </w:tcPr>
                <w:p w:rsidR="00707595" w:rsidRDefault="00707595" w:rsidP="00707595">
                  <w:r>
                    <w:t>Busseto</w:t>
                  </w:r>
                </w:p>
              </w:tc>
            </w:tr>
            <w:tr w:rsidR="00707595" w:rsidTr="00D25945">
              <w:trPr>
                <w:trHeight w:val="296"/>
                <w:jc w:val="center"/>
              </w:trPr>
              <w:tc>
                <w:tcPr>
                  <w:tcW w:w="0" w:type="auto"/>
                </w:tcPr>
                <w:p w:rsidR="00707595" w:rsidRDefault="00707595" w:rsidP="00707595">
                  <w:r>
                    <w:t>provincia</w:t>
                  </w:r>
                </w:p>
              </w:tc>
              <w:tc>
                <w:tcPr>
                  <w:tcW w:w="0" w:type="auto"/>
                </w:tcPr>
                <w:p w:rsidR="00707595" w:rsidRDefault="00707595" w:rsidP="00707595">
                  <w:r>
                    <w:t>PR</w:t>
                  </w:r>
                </w:p>
              </w:tc>
            </w:tr>
            <w:tr w:rsidR="00707595" w:rsidTr="00D25945">
              <w:trPr>
                <w:trHeight w:val="296"/>
                <w:jc w:val="center"/>
              </w:trPr>
              <w:tc>
                <w:tcPr>
                  <w:tcW w:w="0" w:type="auto"/>
                </w:tcPr>
                <w:p w:rsidR="00707595" w:rsidRDefault="00707595" w:rsidP="00707595">
                  <w:r>
                    <w:t>telefono</w:t>
                  </w:r>
                </w:p>
              </w:tc>
              <w:tc>
                <w:tcPr>
                  <w:tcW w:w="0" w:type="auto"/>
                </w:tcPr>
                <w:p w:rsidR="00707595" w:rsidRDefault="00707595" w:rsidP="00707595">
                  <w:r>
                    <w:t>AAAAAA</w:t>
                  </w:r>
                </w:p>
              </w:tc>
            </w:tr>
          </w:tbl>
          <w:p w:rsidR="00707595" w:rsidRDefault="00707595" w:rsidP="00707595"/>
        </w:tc>
      </w:tr>
      <w:tr w:rsidR="00707595" w:rsidTr="00D25945">
        <w:trPr>
          <w:trHeight w:val="380"/>
        </w:trPr>
        <w:tc>
          <w:tcPr>
            <w:tcW w:w="1696" w:type="dxa"/>
            <w:shd w:val="clear" w:color="auto" w:fill="D9D9D9" w:themeFill="background1" w:themeFillShade="D9"/>
          </w:tcPr>
          <w:p w:rsidR="00707595" w:rsidRPr="00D25945" w:rsidRDefault="00707595" w:rsidP="00707595">
            <w:pPr>
              <w:rPr>
                <w:b/>
              </w:rPr>
            </w:pPr>
            <w:r w:rsidRPr="00D25945">
              <w:rPr>
                <w:b/>
              </w:rPr>
              <w:t>Oracolo</w:t>
            </w:r>
          </w:p>
        </w:tc>
        <w:tc>
          <w:tcPr>
            <w:tcW w:w="7931" w:type="dxa"/>
          </w:tcPr>
          <w:p w:rsidR="00707595" w:rsidRDefault="00707595" w:rsidP="00707595">
            <w:r>
              <w:t>Il sistema visualizza il seguente messaggio: “Registrazione NON avvenuta: il campo «telefono» non rispetta il formato richiesto.”</w:t>
            </w:r>
          </w:p>
          <w:p w:rsidR="00707595" w:rsidRDefault="00707595" w:rsidP="00707595">
            <w:r>
              <w:t>L’utente non viene registrato.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707595" w:rsidTr="00D25945">
        <w:trPr>
          <w:trHeight w:val="380"/>
        </w:trPr>
        <w:tc>
          <w:tcPr>
            <w:tcW w:w="1696" w:type="dxa"/>
            <w:shd w:val="clear" w:color="auto" w:fill="D9D9D9" w:themeFill="background1" w:themeFillShade="D9"/>
          </w:tcPr>
          <w:p w:rsidR="00707595" w:rsidRPr="00D25945" w:rsidRDefault="00707595" w:rsidP="00707595">
            <w:pPr>
              <w:rPr>
                <w:b/>
              </w:rPr>
            </w:pPr>
            <w:r w:rsidRPr="00D25945">
              <w:rPr>
                <w:b/>
              </w:rPr>
              <w:t>ID Test Frame</w:t>
            </w:r>
          </w:p>
        </w:tc>
        <w:tc>
          <w:tcPr>
            <w:tcW w:w="7931" w:type="dxa"/>
          </w:tcPr>
          <w:p w:rsidR="00707595" w:rsidRDefault="00707595" w:rsidP="00707595">
            <w:r>
              <w:t>TF_1.1_19</w:t>
            </w:r>
          </w:p>
        </w:tc>
      </w:tr>
      <w:tr w:rsidR="00707595" w:rsidTr="00D25945">
        <w:trPr>
          <w:trHeight w:val="380"/>
        </w:trPr>
        <w:tc>
          <w:tcPr>
            <w:tcW w:w="1696" w:type="dxa"/>
            <w:shd w:val="clear" w:color="auto" w:fill="D9D9D9" w:themeFill="background1" w:themeFillShade="D9"/>
          </w:tcPr>
          <w:p w:rsidR="00707595" w:rsidRPr="00D25945" w:rsidRDefault="00707595" w:rsidP="00707595">
            <w:pPr>
              <w:rPr>
                <w:b/>
              </w:rPr>
            </w:pPr>
            <w:r w:rsidRPr="00D25945">
              <w:rPr>
                <w:b/>
              </w:rPr>
              <w:t>ID Use Case</w:t>
            </w:r>
          </w:p>
        </w:tc>
        <w:tc>
          <w:tcPr>
            <w:tcW w:w="7931" w:type="dxa"/>
          </w:tcPr>
          <w:p w:rsidR="00707595" w:rsidRDefault="00707595" w:rsidP="00707595">
            <w:r>
              <w:t>UC_RE</w:t>
            </w:r>
          </w:p>
        </w:tc>
      </w:tr>
      <w:tr w:rsidR="00707595" w:rsidTr="00D25945">
        <w:trPr>
          <w:trHeight w:val="380"/>
        </w:trPr>
        <w:tc>
          <w:tcPr>
            <w:tcW w:w="1696" w:type="dxa"/>
          </w:tcPr>
          <w:p w:rsidR="00707595" w:rsidRDefault="00707595" w:rsidP="00707595"/>
        </w:tc>
        <w:tc>
          <w:tcPr>
            <w:tcW w:w="7931" w:type="dxa"/>
          </w:tcPr>
          <w:p w:rsidR="00707595" w:rsidRDefault="00707595" w:rsidP="00707595"/>
          <w:tbl>
            <w:tblPr>
              <w:tblStyle w:val="Grigliatabella"/>
              <w:tblW w:w="3301" w:type="dxa"/>
              <w:jc w:val="center"/>
              <w:tblLook w:val="04A0" w:firstRow="1" w:lastRow="0" w:firstColumn="1" w:lastColumn="0" w:noHBand="0" w:noVBand="1"/>
            </w:tblPr>
            <w:tblGrid>
              <w:gridCol w:w="1460"/>
              <w:gridCol w:w="1841"/>
            </w:tblGrid>
            <w:tr w:rsidR="00707595" w:rsidTr="00D25945">
              <w:trPr>
                <w:trHeight w:val="296"/>
                <w:jc w:val="center"/>
              </w:trPr>
              <w:tc>
                <w:tcPr>
                  <w:tcW w:w="0" w:type="auto"/>
                  <w:shd w:val="clear" w:color="auto" w:fill="D9D9D9" w:themeFill="background1" w:themeFillShade="D9"/>
                </w:tcPr>
                <w:p w:rsidR="00707595" w:rsidRPr="00193617" w:rsidRDefault="00707595" w:rsidP="00707595">
                  <w:pPr>
                    <w:jc w:val="center"/>
                    <w:rPr>
                      <w:b/>
                    </w:rPr>
                  </w:pPr>
                  <w:r w:rsidRPr="00193617">
                    <w:rPr>
                      <w:b/>
                    </w:rPr>
                    <w:t>Input</w:t>
                  </w:r>
                </w:p>
              </w:tc>
              <w:tc>
                <w:tcPr>
                  <w:tcW w:w="0" w:type="auto"/>
                  <w:shd w:val="clear" w:color="auto" w:fill="D9D9D9" w:themeFill="background1" w:themeFillShade="D9"/>
                </w:tcPr>
                <w:p w:rsidR="00707595" w:rsidRPr="00193617" w:rsidRDefault="00707595" w:rsidP="00707595">
                  <w:pPr>
                    <w:jc w:val="center"/>
                    <w:rPr>
                      <w:b/>
                    </w:rPr>
                  </w:pPr>
                  <w:r w:rsidRPr="00193617">
                    <w:rPr>
                      <w:b/>
                    </w:rPr>
                    <w:t>Valore</w:t>
                  </w:r>
                </w:p>
              </w:tc>
            </w:tr>
            <w:tr w:rsidR="00707595" w:rsidTr="00D25945">
              <w:trPr>
                <w:trHeight w:val="285"/>
                <w:jc w:val="center"/>
              </w:trPr>
              <w:tc>
                <w:tcPr>
                  <w:tcW w:w="0" w:type="auto"/>
                </w:tcPr>
                <w:p w:rsidR="00707595" w:rsidRDefault="00707595" w:rsidP="00707595">
                  <w:r>
                    <w:t>cognome</w:t>
                  </w:r>
                </w:p>
              </w:tc>
              <w:tc>
                <w:tcPr>
                  <w:tcW w:w="0" w:type="auto"/>
                </w:tcPr>
                <w:p w:rsidR="00707595" w:rsidRDefault="00707595" w:rsidP="00707595">
                  <w:r>
                    <w:t>Verdi</w:t>
                  </w:r>
                </w:p>
              </w:tc>
            </w:tr>
            <w:tr w:rsidR="00707595" w:rsidTr="00D25945">
              <w:trPr>
                <w:trHeight w:val="296"/>
                <w:jc w:val="center"/>
              </w:trPr>
              <w:tc>
                <w:tcPr>
                  <w:tcW w:w="0" w:type="auto"/>
                </w:tcPr>
                <w:p w:rsidR="00707595" w:rsidRDefault="00707595" w:rsidP="00707595">
                  <w:r>
                    <w:t>nome</w:t>
                  </w:r>
                </w:p>
              </w:tc>
              <w:tc>
                <w:tcPr>
                  <w:tcW w:w="0" w:type="auto"/>
                </w:tcPr>
                <w:p w:rsidR="00707595" w:rsidRDefault="00707595" w:rsidP="00707595">
                  <w:r>
                    <w:t>Giuseppe</w:t>
                  </w:r>
                </w:p>
              </w:tc>
            </w:tr>
            <w:tr w:rsidR="00707595" w:rsidTr="00D25945">
              <w:trPr>
                <w:trHeight w:val="296"/>
                <w:jc w:val="center"/>
              </w:trPr>
              <w:tc>
                <w:tcPr>
                  <w:tcW w:w="0" w:type="auto"/>
                </w:tcPr>
                <w:p w:rsidR="00707595" w:rsidRDefault="00707595" w:rsidP="00707595">
                  <w:r>
                    <w:t>indirizzo</w:t>
                  </w:r>
                </w:p>
              </w:tc>
              <w:tc>
                <w:tcPr>
                  <w:tcW w:w="0" w:type="auto"/>
                </w:tcPr>
                <w:p w:rsidR="00707595" w:rsidRDefault="00707595" w:rsidP="00707595">
                  <w:r>
                    <w:t>Via III, 123</w:t>
                  </w:r>
                </w:p>
              </w:tc>
            </w:tr>
            <w:tr w:rsidR="00707595" w:rsidTr="00D25945">
              <w:trPr>
                <w:trHeight w:val="296"/>
                <w:jc w:val="center"/>
              </w:trPr>
              <w:tc>
                <w:tcPr>
                  <w:tcW w:w="0" w:type="auto"/>
                </w:tcPr>
                <w:p w:rsidR="00707595" w:rsidRDefault="00707595" w:rsidP="00707595">
                  <w:r>
                    <w:t>città</w:t>
                  </w:r>
                </w:p>
              </w:tc>
              <w:tc>
                <w:tcPr>
                  <w:tcW w:w="0" w:type="auto"/>
                </w:tcPr>
                <w:p w:rsidR="00707595" w:rsidRDefault="00707595" w:rsidP="00707595">
                  <w:r>
                    <w:t>Busseto</w:t>
                  </w:r>
                </w:p>
              </w:tc>
            </w:tr>
            <w:tr w:rsidR="00707595" w:rsidTr="00D25945">
              <w:trPr>
                <w:trHeight w:val="296"/>
                <w:jc w:val="center"/>
              </w:trPr>
              <w:tc>
                <w:tcPr>
                  <w:tcW w:w="0" w:type="auto"/>
                </w:tcPr>
                <w:p w:rsidR="00707595" w:rsidRDefault="00707595" w:rsidP="00707595">
                  <w:r>
                    <w:t>provincia</w:t>
                  </w:r>
                </w:p>
              </w:tc>
              <w:tc>
                <w:tcPr>
                  <w:tcW w:w="0" w:type="auto"/>
                </w:tcPr>
                <w:p w:rsidR="00707595" w:rsidRDefault="00707595" w:rsidP="00707595">
                  <w:r>
                    <w:t>PR</w:t>
                  </w:r>
                </w:p>
              </w:tc>
            </w:tr>
            <w:tr w:rsidR="00707595" w:rsidTr="00D25945">
              <w:trPr>
                <w:trHeight w:val="296"/>
                <w:jc w:val="center"/>
              </w:trPr>
              <w:tc>
                <w:tcPr>
                  <w:tcW w:w="0" w:type="auto"/>
                </w:tcPr>
                <w:p w:rsidR="00707595" w:rsidRDefault="00707595" w:rsidP="00707595">
                  <w:r>
                    <w:t>telefono</w:t>
                  </w:r>
                </w:p>
              </w:tc>
              <w:tc>
                <w:tcPr>
                  <w:tcW w:w="0" w:type="auto"/>
                </w:tcPr>
                <w:p w:rsidR="00707595" w:rsidRDefault="00707595" w:rsidP="00707595">
                  <w:r>
                    <w:t>3331325968</w:t>
                  </w:r>
                </w:p>
              </w:tc>
            </w:tr>
            <w:tr w:rsidR="00707595" w:rsidTr="00D25945">
              <w:trPr>
                <w:trHeight w:val="296"/>
                <w:jc w:val="center"/>
              </w:trPr>
              <w:tc>
                <w:tcPr>
                  <w:tcW w:w="0" w:type="auto"/>
                </w:tcPr>
                <w:p w:rsidR="00707595" w:rsidRDefault="00707595" w:rsidP="00707595">
                  <w:r>
                    <w:t>email</w:t>
                  </w:r>
                </w:p>
              </w:tc>
              <w:tc>
                <w:tcPr>
                  <w:tcW w:w="0" w:type="auto"/>
                </w:tcPr>
                <w:p w:rsidR="00707595" w:rsidRDefault="00707595" w:rsidP="00707595"/>
              </w:tc>
            </w:tr>
          </w:tbl>
          <w:p w:rsidR="00707595" w:rsidRDefault="00707595" w:rsidP="00707595"/>
        </w:tc>
      </w:tr>
      <w:tr w:rsidR="00707595" w:rsidTr="00D25945">
        <w:trPr>
          <w:trHeight w:val="380"/>
        </w:trPr>
        <w:tc>
          <w:tcPr>
            <w:tcW w:w="1696" w:type="dxa"/>
            <w:shd w:val="clear" w:color="auto" w:fill="D9D9D9" w:themeFill="background1" w:themeFillShade="D9"/>
          </w:tcPr>
          <w:p w:rsidR="00707595" w:rsidRPr="00D25945" w:rsidRDefault="00707595" w:rsidP="00707595">
            <w:pPr>
              <w:rPr>
                <w:b/>
              </w:rPr>
            </w:pPr>
            <w:r w:rsidRPr="00D25945">
              <w:rPr>
                <w:b/>
              </w:rPr>
              <w:t>Oracolo</w:t>
            </w:r>
          </w:p>
        </w:tc>
        <w:tc>
          <w:tcPr>
            <w:tcW w:w="7931" w:type="dxa"/>
          </w:tcPr>
          <w:p w:rsidR="00707595" w:rsidRDefault="00707595" w:rsidP="00707595">
            <w:r>
              <w:t xml:space="preserve">Il sistema visualizza il seguente messaggio: “Registrazione NON avvenuta: il campo «email» non raggiunge la misura minima. </w:t>
            </w:r>
          </w:p>
          <w:p w:rsidR="00707595" w:rsidRDefault="00707595" w:rsidP="00707595">
            <w:r>
              <w:t>L’utente non viene registrato.</w:t>
            </w:r>
          </w:p>
        </w:tc>
      </w:tr>
    </w:tbl>
    <w:p w:rsidR="005A61AE" w:rsidRDefault="005A61AE" w:rsidP="001765AE">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707595" w:rsidTr="00D25945">
        <w:trPr>
          <w:trHeight w:val="380"/>
        </w:trPr>
        <w:tc>
          <w:tcPr>
            <w:tcW w:w="1696" w:type="dxa"/>
            <w:shd w:val="clear" w:color="auto" w:fill="D9D9D9" w:themeFill="background1" w:themeFillShade="D9"/>
          </w:tcPr>
          <w:p w:rsidR="00707595" w:rsidRPr="00D25945" w:rsidRDefault="00707595" w:rsidP="00707595">
            <w:pPr>
              <w:rPr>
                <w:b/>
              </w:rPr>
            </w:pPr>
            <w:r w:rsidRPr="00D25945">
              <w:rPr>
                <w:b/>
              </w:rPr>
              <w:lastRenderedPageBreak/>
              <w:t>ID Test Frame</w:t>
            </w:r>
          </w:p>
        </w:tc>
        <w:tc>
          <w:tcPr>
            <w:tcW w:w="7931" w:type="dxa"/>
          </w:tcPr>
          <w:p w:rsidR="00707595" w:rsidRDefault="00707595" w:rsidP="00707595">
            <w:r>
              <w:t>TF_1.1_20</w:t>
            </w:r>
          </w:p>
        </w:tc>
      </w:tr>
      <w:tr w:rsidR="00707595" w:rsidTr="00D25945">
        <w:trPr>
          <w:trHeight w:val="380"/>
        </w:trPr>
        <w:tc>
          <w:tcPr>
            <w:tcW w:w="1696" w:type="dxa"/>
            <w:shd w:val="clear" w:color="auto" w:fill="D9D9D9" w:themeFill="background1" w:themeFillShade="D9"/>
          </w:tcPr>
          <w:p w:rsidR="00707595" w:rsidRPr="00D25945" w:rsidRDefault="00707595" w:rsidP="00707595">
            <w:pPr>
              <w:rPr>
                <w:b/>
              </w:rPr>
            </w:pPr>
            <w:r w:rsidRPr="00D25945">
              <w:rPr>
                <w:b/>
              </w:rPr>
              <w:t>ID Use Case</w:t>
            </w:r>
          </w:p>
        </w:tc>
        <w:tc>
          <w:tcPr>
            <w:tcW w:w="7931" w:type="dxa"/>
          </w:tcPr>
          <w:p w:rsidR="00707595" w:rsidRDefault="00707595" w:rsidP="00707595">
            <w:r>
              <w:t>UC_RE</w:t>
            </w:r>
          </w:p>
        </w:tc>
      </w:tr>
      <w:tr w:rsidR="00707595" w:rsidTr="00D25945">
        <w:trPr>
          <w:trHeight w:val="380"/>
        </w:trPr>
        <w:tc>
          <w:tcPr>
            <w:tcW w:w="1696" w:type="dxa"/>
          </w:tcPr>
          <w:p w:rsidR="00707595" w:rsidRDefault="00707595" w:rsidP="00707595"/>
        </w:tc>
        <w:tc>
          <w:tcPr>
            <w:tcW w:w="7931" w:type="dxa"/>
          </w:tcPr>
          <w:p w:rsidR="00707595" w:rsidRDefault="00707595" w:rsidP="00707595"/>
          <w:tbl>
            <w:tblPr>
              <w:tblStyle w:val="Grigliatabella"/>
              <w:tblW w:w="3301" w:type="dxa"/>
              <w:jc w:val="center"/>
              <w:tblLook w:val="04A0" w:firstRow="1" w:lastRow="0" w:firstColumn="1" w:lastColumn="0" w:noHBand="0" w:noVBand="1"/>
            </w:tblPr>
            <w:tblGrid>
              <w:gridCol w:w="1123"/>
              <w:gridCol w:w="2178"/>
            </w:tblGrid>
            <w:tr w:rsidR="00707595" w:rsidTr="00D25945">
              <w:trPr>
                <w:trHeight w:val="296"/>
                <w:jc w:val="center"/>
              </w:trPr>
              <w:tc>
                <w:tcPr>
                  <w:tcW w:w="0" w:type="auto"/>
                  <w:shd w:val="clear" w:color="auto" w:fill="D9D9D9" w:themeFill="background1" w:themeFillShade="D9"/>
                </w:tcPr>
                <w:p w:rsidR="00707595" w:rsidRPr="00193617" w:rsidRDefault="00707595" w:rsidP="00707595">
                  <w:pPr>
                    <w:jc w:val="center"/>
                    <w:rPr>
                      <w:b/>
                    </w:rPr>
                  </w:pPr>
                  <w:r w:rsidRPr="00193617">
                    <w:rPr>
                      <w:b/>
                    </w:rPr>
                    <w:t>Input</w:t>
                  </w:r>
                </w:p>
              </w:tc>
              <w:tc>
                <w:tcPr>
                  <w:tcW w:w="0" w:type="auto"/>
                  <w:shd w:val="clear" w:color="auto" w:fill="D9D9D9" w:themeFill="background1" w:themeFillShade="D9"/>
                </w:tcPr>
                <w:p w:rsidR="00707595" w:rsidRPr="00193617" w:rsidRDefault="00707595" w:rsidP="00707595">
                  <w:pPr>
                    <w:jc w:val="center"/>
                    <w:rPr>
                      <w:b/>
                    </w:rPr>
                  </w:pPr>
                  <w:r w:rsidRPr="00193617">
                    <w:rPr>
                      <w:b/>
                    </w:rPr>
                    <w:t>Valore</w:t>
                  </w:r>
                </w:p>
              </w:tc>
            </w:tr>
            <w:tr w:rsidR="00707595" w:rsidTr="00D25945">
              <w:trPr>
                <w:trHeight w:val="285"/>
                <w:jc w:val="center"/>
              </w:trPr>
              <w:tc>
                <w:tcPr>
                  <w:tcW w:w="0" w:type="auto"/>
                </w:tcPr>
                <w:p w:rsidR="00707595" w:rsidRDefault="00707595" w:rsidP="00707595">
                  <w:r>
                    <w:t>cognome</w:t>
                  </w:r>
                </w:p>
              </w:tc>
              <w:tc>
                <w:tcPr>
                  <w:tcW w:w="0" w:type="auto"/>
                </w:tcPr>
                <w:p w:rsidR="00707595" w:rsidRDefault="00707595" w:rsidP="00707595">
                  <w:r>
                    <w:t>Verdi</w:t>
                  </w:r>
                </w:p>
              </w:tc>
            </w:tr>
            <w:tr w:rsidR="00707595" w:rsidTr="00D25945">
              <w:trPr>
                <w:trHeight w:val="296"/>
                <w:jc w:val="center"/>
              </w:trPr>
              <w:tc>
                <w:tcPr>
                  <w:tcW w:w="0" w:type="auto"/>
                </w:tcPr>
                <w:p w:rsidR="00707595" w:rsidRDefault="00707595" w:rsidP="00707595">
                  <w:r>
                    <w:t>nome</w:t>
                  </w:r>
                </w:p>
              </w:tc>
              <w:tc>
                <w:tcPr>
                  <w:tcW w:w="0" w:type="auto"/>
                </w:tcPr>
                <w:p w:rsidR="00707595" w:rsidRDefault="00707595" w:rsidP="00707595">
                  <w:r>
                    <w:t>Giuseppe</w:t>
                  </w:r>
                </w:p>
              </w:tc>
            </w:tr>
            <w:tr w:rsidR="00707595" w:rsidTr="00D25945">
              <w:trPr>
                <w:trHeight w:val="296"/>
                <w:jc w:val="center"/>
              </w:trPr>
              <w:tc>
                <w:tcPr>
                  <w:tcW w:w="0" w:type="auto"/>
                </w:tcPr>
                <w:p w:rsidR="00707595" w:rsidRDefault="00707595" w:rsidP="00707595">
                  <w:r>
                    <w:t>indirizzo</w:t>
                  </w:r>
                </w:p>
              </w:tc>
              <w:tc>
                <w:tcPr>
                  <w:tcW w:w="0" w:type="auto"/>
                </w:tcPr>
                <w:p w:rsidR="00707595" w:rsidRDefault="00707595" w:rsidP="00707595">
                  <w:r>
                    <w:t>Via III, 123</w:t>
                  </w:r>
                </w:p>
              </w:tc>
            </w:tr>
            <w:tr w:rsidR="00707595" w:rsidTr="00D25945">
              <w:trPr>
                <w:trHeight w:val="296"/>
                <w:jc w:val="center"/>
              </w:trPr>
              <w:tc>
                <w:tcPr>
                  <w:tcW w:w="0" w:type="auto"/>
                </w:tcPr>
                <w:p w:rsidR="00707595" w:rsidRDefault="00707595" w:rsidP="00707595">
                  <w:r>
                    <w:t>città</w:t>
                  </w:r>
                </w:p>
              </w:tc>
              <w:tc>
                <w:tcPr>
                  <w:tcW w:w="0" w:type="auto"/>
                </w:tcPr>
                <w:p w:rsidR="00707595" w:rsidRDefault="00707595" w:rsidP="00707595">
                  <w:r>
                    <w:t>Busseto</w:t>
                  </w:r>
                </w:p>
              </w:tc>
            </w:tr>
            <w:tr w:rsidR="00707595" w:rsidTr="00D25945">
              <w:trPr>
                <w:trHeight w:val="296"/>
                <w:jc w:val="center"/>
              </w:trPr>
              <w:tc>
                <w:tcPr>
                  <w:tcW w:w="0" w:type="auto"/>
                </w:tcPr>
                <w:p w:rsidR="00707595" w:rsidRDefault="00707595" w:rsidP="00707595">
                  <w:r>
                    <w:t>provincia</w:t>
                  </w:r>
                </w:p>
              </w:tc>
              <w:tc>
                <w:tcPr>
                  <w:tcW w:w="0" w:type="auto"/>
                </w:tcPr>
                <w:p w:rsidR="00707595" w:rsidRDefault="00707595" w:rsidP="00707595">
                  <w:r>
                    <w:t>PR</w:t>
                  </w:r>
                </w:p>
              </w:tc>
            </w:tr>
            <w:tr w:rsidR="00707595" w:rsidTr="00D25945">
              <w:trPr>
                <w:trHeight w:val="296"/>
                <w:jc w:val="center"/>
              </w:trPr>
              <w:tc>
                <w:tcPr>
                  <w:tcW w:w="0" w:type="auto"/>
                </w:tcPr>
                <w:p w:rsidR="00707595" w:rsidRDefault="00707595" w:rsidP="00707595">
                  <w:r>
                    <w:t>telefono</w:t>
                  </w:r>
                </w:p>
              </w:tc>
              <w:tc>
                <w:tcPr>
                  <w:tcW w:w="0" w:type="auto"/>
                </w:tcPr>
                <w:p w:rsidR="00707595" w:rsidRDefault="00707595" w:rsidP="00707595">
                  <w:r>
                    <w:t>3331325968</w:t>
                  </w:r>
                </w:p>
              </w:tc>
            </w:tr>
            <w:tr w:rsidR="00707595" w:rsidTr="00D25945">
              <w:trPr>
                <w:trHeight w:val="296"/>
                <w:jc w:val="center"/>
              </w:trPr>
              <w:tc>
                <w:tcPr>
                  <w:tcW w:w="0" w:type="auto"/>
                </w:tcPr>
                <w:p w:rsidR="00707595" w:rsidRDefault="00707595" w:rsidP="00707595">
                  <w:r>
                    <w:t>email</w:t>
                  </w:r>
                </w:p>
              </w:tc>
              <w:tc>
                <w:tcPr>
                  <w:tcW w:w="0" w:type="auto"/>
                </w:tcPr>
                <w:p w:rsidR="00707595" w:rsidRDefault="00707595" w:rsidP="00707595">
                  <w:r>
                    <w:t>(inserisce una stringa di 51 caratteri</w:t>
                  </w:r>
                  <w:r w:rsidR="006A3169">
                    <w:t>)</w:t>
                  </w:r>
                </w:p>
              </w:tc>
            </w:tr>
          </w:tbl>
          <w:p w:rsidR="00707595" w:rsidRDefault="00707595" w:rsidP="00707595"/>
        </w:tc>
      </w:tr>
      <w:tr w:rsidR="00707595" w:rsidTr="00D25945">
        <w:trPr>
          <w:trHeight w:val="380"/>
        </w:trPr>
        <w:tc>
          <w:tcPr>
            <w:tcW w:w="1696" w:type="dxa"/>
            <w:shd w:val="clear" w:color="auto" w:fill="D9D9D9" w:themeFill="background1" w:themeFillShade="D9"/>
          </w:tcPr>
          <w:p w:rsidR="00707595" w:rsidRPr="00D25945" w:rsidRDefault="00707595" w:rsidP="00707595">
            <w:pPr>
              <w:rPr>
                <w:b/>
              </w:rPr>
            </w:pPr>
            <w:r w:rsidRPr="00D25945">
              <w:rPr>
                <w:b/>
              </w:rPr>
              <w:t>Oracolo</w:t>
            </w:r>
          </w:p>
        </w:tc>
        <w:tc>
          <w:tcPr>
            <w:tcW w:w="7931" w:type="dxa"/>
          </w:tcPr>
          <w:p w:rsidR="00707595" w:rsidRDefault="00707595" w:rsidP="00707595">
            <w:r>
              <w:t>Il sistema visualizza il seguente messaggio: “Registrazione NON avvenuta: il campo «</w:t>
            </w:r>
            <w:r w:rsidR="006A3169">
              <w:t>email</w:t>
            </w:r>
            <w:r>
              <w:t>» supera la misura massima consentita.”</w:t>
            </w:r>
          </w:p>
          <w:p w:rsidR="00707595" w:rsidRDefault="00707595" w:rsidP="00707595">
            <w:r>
              <w:t>L’utente non viene registrato.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t>ID Test Frame</w:t>
            </w:r>
          </w:p>
        </w:tc>
        <w:tc>
          <w:tcPr>
            <w:tcW w:w="7931" w:type="dxa"/>
          </w:tcPr>
          <w:p w:rsidR="006A3169" w:rsidRDefault="006A3169" w:rsidP="006A3169">
            <w:r>
              <w:t>TF_1.1_21</w:t>
            </w:r>
          </w:p>
        </w:tc>
      </w:tr>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t>ID Use Case</w:t>
            </w:r>
          </w:p>
        </w:tc>
        <w:tc>
          <w:tcPr>
            <w:tcW w:w="7931" w:type="dxa"/>
          </w:tcPr>
          <w:p w:rsidR="006A3169" w:rsidRDefault="006A3169" w:rsidP="006A3169">
            <w:r>
              <w:t>UC_RE</w:t>
            </w:r>
          </w:p>
        </w:tc>
      </w:tr>
      <w:tr w:rsidR="006A3169" w:rsidTr="00D25945">
        <w:trPr>
          <w:trHeight w:val="380"/>
        </w:trPr>
        <w:tc>
          <w:tcPr>
            <w:tcW w:w="1696" w:type="dxa"/>
          </w:tcPr>
          <w:p w:rsidR="006A3169" w:rsidRDefault="006A3169" w:rsidP="006A3169"/>
        </w:tc>
        <w:tc>
          <w:tcPr>
            <w:tcW w:w="7931" w:type="dxa"/>
          </w:tcPr>
          <w:p w:rsidR="006A3169" w:rsidRDefault="006A3169" w:rsidP="006A3169"/>
          <w:tbl>
            <w:tblPr>
              <w:tblStyle w:val="Grigliatabella"/>
              <w:tblW w:w="3301" w:type="dxa"/>
              <w:jc w:val="center"/>
              <w:tblLook w:val="04A0" w:firstRow="1" w:lastRow="0" w:firstColumn="1" w:lastColumn="0" w:noHBand="0" w:noVBand="1"/>
            </w:tblPr>
            <w:tblGrid>
              <w:gridCol w:w="1460"/>
              <w:gridCol w:w="1841"/>
            </w:tblGrid>
            <w:tr w:rsidR="006A3169" w:rsidTr="00D25945">
              <w:trPr>
                <w:trHeight w:val="296"/>
                <w:jc w:val="center"/>
              </w:trPr>
              <w:tc>
                <w:tcPr>
                  <w:tcW w:w="0" w:type="auto"/>
                  <w:shd w:val="clear" w:color="auto" w:fill="D9D9D9" w:themeFill="background1" w:themeFillShade="D9"/>
                </w:tcPr>
                <w:p w:rsidR="006A3169" w:rsidRPr="00193617" w:rsidRDefault="006A3169" w:rsidP="006A3169">
                  <w:pPr>
                    <w:jc w:val="center"/>
                    <w:rPr>
                      <w:b/>
                    </w:rPr>
                  </w:pPr>
                  <w:r w:rsidRPr="00193617">
                    <w:rPr>
                      <w:b/>
                    </w:rPr>
                    <w:t>Input</w:t>
                  </w:r>
                </w:p>
              </w:tc>
              <w:tc>
                <w:tcPr>
                  <w:tcW w:w="0" w:type="auto"/>
                  <w:shd w:val="clear" w:color="auto" w:fill="D9D9D9" w:themeFill="background1" w:themeFillShade="D9"/>
                </w:tcPr>
                <w:p w:rsidR="006A3169" w:rsidRPr="00193617" w:rsidRDefault="006A3169" w:rsidP="006A3169">
                  <w:pPr>
                    <w:jc w:val="center"/>
                    <w:rPr>
                      <w:b/>
                    </w:rPr>
                  </w:pPr>
                  <w:r w:rsidRPr="00193617">
                    <w:rPr>
                      <w:b/>
                    </w:rPr>
                    <w:t>Valore</w:t>
                  </w:r>
                </w:p>
              </w:tc>
            </w:tr>
            <w:tr w:rsidR="006A3169" w:rsidTr="00D25945">
              <w:trPr>
                <w:trHeight w:val="285"/>
                <w:jc w:val="center"/>
              </w:trPr>
              <w:tc>
                <w:tcPr>
                  <w:tcW w:w="0" w:type="auto"/>
                </w:tcPr>
                <w:p w:rsidR="006A3169" w:rsidRDefault="006A3169" w:rsidP="006A3169">
                  <w:r>
                    <w:t>cognome</w:t>
                  </w:r>
                </w:p>
              </w:tc>
              <w:tc>
                <w:tcPr>
                  <w:tcW w:w="0" w:type="auto"/>
                </w:tcPr>
                <w:p w:rsidR="006A3169" w:rsidRDefault="006A3169" w:rsidP="006A3169">
                  <w:r>
                    <w:t>Verdi</w:t>
                  </w:r>
                </w:p>
              </w:tc>
            </w:tr>
            <w:tr w:rsidR="006A3169" w:rsidTr="00D25945">
              <w:trPr>
                <w:trHeight w:val="296"/>
                <w:jc w:val="center"/>
              </w:trPr>
              <w:tc>
                <w:tcPr>
                  <w:tcW w:w="0" w:type="auto"/>
                </w:tcPr>
                <w:p w:rsidR="006A3169" w:rsidRDefault="006A3169" w:rsidP="006A3169">
                  <w:r>
                    <w:t>nome</w:t>
                  </w:r>
                </w:p>
              </w:tc>
              <w:tc>
                <w:tcPr>
                  <w:tcW w:w="0" w:type="auto"/>
                </w:tcPr>
                <w:p w:rsidR="006A3169" w:rsidRDefault="006A3169" w:rsidP="006A3169">
                  <w:r>
                    <w:t>Giuseppe</w:t>
                  </w:r>
                </w:p>
              </w:tc>
            </w:tr>
            <w:tr w:rsidR="006A3169" w:rsidTr="00D25945">
              <w:trPr>
                <w:trHeight w:val="296"/>
                <w:jc w:val="center"/>
              </w:trPr>
              <w:tc>
                <w:tcPr>
                  <w:tcW w:w="0" w:type="auto"/>
                </w:tcPr>
                <w:p w:rsidR="006A3169" w:rsidRDefault="006A3169" w:rsidP="006A3169">
                  <w:r>
                    <w:t>indirizzo</w:t>
                  </w:r>
                </w:p>
              </w:tc>
              <w:tc>
                <w:tcPr>
                  <w:tcW w:w="0" w:type="auto"/>
                </w:tcPr>
                <w:p w:rsidR="006A3169" w:rsidRDefault="006A3169" w:rsidP="006A3169">
                  <w:r>
                    <w:t>Via III, 123</w:t>
                  </w:r>
                </w:p>
              </w:tc>
            </w:tr>
            <w:tr w:rsidR="006A3169" w:rsidTr="00D25945">
              <w:trPr>
                <w:trHeight w:val="296"/>
                <w:jc w:val="center"/>
              </w:trPr>
              <w:tc>
                <w:tcPr>
                  <w:tcW w:w="0" w:type="auto"/>
                </w:tcPr>
                <w:p w:rsidR="006A3169" w:rsidRDefault="006A3169" w:rsidP="006A3169">
                  <w:r>
                    <w:t>città</w:t>
                  </w:r>
                </w:p>
              </w:tc>
              <w:tc>
                <w:tcPr>
                  <w:tcW w:w="0" w:type="auto"/>
                </w:tcPr>
                <w:p w:rsidR="006A3169" w:rsidRDefault="006A3169" w:rsidP="006A3169">
                  <w:r>
                    <w:t>Busseto</w:t>
                  </w:r>
                </w:p>
              </w:tc>
            </w:tr>
            <w:tr w:rsidR="006A3169" w:rsidTr="00D25945">
              <w:trPr>
                <w:trHeight w:val="296"/>
                <w:jc w:val="center"/>
              </w:trPr>
              <w:tc>
                <w:tcPr>
                  <w:tcW w:w="0" w:type="auto"/>
                </w:tcPr>
                <w:p w:rsidR="006A3169" w:rsidRDefault="006A3169" w:rsidP="006A3169">
                  <w:r>
                    <w:t>provincia</w:t>
                  </w:r>
                </w:p>
              </w:tc>
              <w:tc>
                <w:tcPr>
                  <w:tcW w:w="0" w:type="auto"/>
                </w:tcPr>
                <w:p w:rsidR="006A3169" w:rsidRDefault="006A3169" w:rsidP="006A3169">
                  <w:r>
                    <w:t>PR</w:t>
                  </w:r>
                </w:p>
              </w:tc>
            </w:tr>
            <w:tr w:rsidR="006A3169" w:rsidTr="00D25945">
              <w:trPr>
                <w:trHeight w:val="296"/>
                <w:jc w:val="center"/>
              </w:trPr>
              <w:tc>
                <w:tcPr>
                  <w:tcW w:w="0" w:type="auto"/>
                </w:tcPr>
                <w:p w:rsidR="006A3169" w:rsidRDefault="006A3169" w:rsidP="006A3169">
                  <w:r>
                    <w:t>telefono</w:t>
                  </w:r>
                </w:p>
              </w:tc>
              <w:tc>
                <w:tcPr>
                  <w:tcW w:w="0" w:type="auto"/>
                </w:tcPr>
                <w:p w:rsidR="006A3169" w:rsidRDefault="006A3169" w:rsidP="006A3169">
                  <w:r>
                    <w:t>3331325968</w:t>
                  </w:r>
                </w:p>
              </w:tc>
            </w:tr>
            <w:tr w:rsidR="006A3169" w:rsidTr="00D25945">
              <w:trPr>
                <w:trHeight w:val="296"/>
                <w:jc w:val="center"/>
              </w:trPr>
              <w:tc>
                <w:tcPr>
                  <w:tcW w:w="0" w:type="auto"/>
                </w:tcPr>
                <w:p w:rsidR="006A3169" w:rsidRDefault="006A3169" w:rsidP="006A3169">
                  <w:r>
                    <w:t>email</w:t>
                  </w:r>
                </w:p>
              </w:tc>
              <w:tc>
                <w:tcPr>
                  <w:tcW w:w="0" w:type="auto"/>
                </w:tcPr>
                <w:p w:rsidR="006A3169" w:rsidRDefault="006A3169" w:rsidP="006A3169">
                  <w:r>
                    <w:t>///())</w:t>
                  </w:r>
                </w:p>
              </w:tc>
            </w:tr>
          </w:tbl>
          <w:p w:rsidR="006A3169" w:rsidRDefault="006A3169" w:rsidP="006A3169"/>
        </w:tc>
      </w:tr>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t>Oracolo</w:t>
            </w:r>
          </w:p>
        </w:tc>
        <w:tc>
          <w:tcPr>
            <w:tcW w:w="7931" w:type="dxa"/>
          </w:tcPr>
          <w:p w:rsidR="006A3169" w:rsidRDefault="006A3169" w:rsidP="006A3169">
            <w:r>
              <w:t>Il sistema visualizza il seguente messaggio: “Registrazione NON avvenuta: il campo «email» non rispetta il formato richiesto.”</w:t>
            </w:r>
          </w:p>
          <w:p w:rsidR="006A3169" w:rsidRDefault="006A3169" w:rsidP="006A3169">
            <w:r>
              <w:t>L’utente non viene registrato.</w:t>
            </w:r>
          </w:p>
        </w:tc>
      </w:tr>
    </w:tbl>
    <w:p w:rsidR="005A61AE" w:rsidRDefault="005A61AE" w:rsidP="001765AE">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lastRenderedPageBreak/>
              <w:t>ID Test Frame</w:t>
            </w:r>
          </w:p>
        </w:tc>
        <w:tc>
          <w:tcPr>
            <w:tcW w:w="7931" w:type="dxa"/>
          </w:tcPr>
          <w:p w:rsidR="006A3169" w:rsidRDefault="006A3169" w:rsidP="006A3169">
            <w:r>
              <w:t>TF_1.1_22</w:t>
            </w:r>
          </w:p>
        </w:tc>
      </w:tr>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t>ID Use Case</w:t>
            </w:r>
          </w:p>
        </w:tc>
        <w:tc>
          <w:tcPr>
            <w:tcW w:w="7931" w:type="dxa"/>
          </w:tcPr>
          <w:p w:rsidR="006A3169" w:rsidRDefault="006A3169" w:rsidP="006A3169">
            <w:r>
              <w:t>UC_RE</w:t>
            </w:r>
          </w:p>
        </w:tc>
      </w:tr>
      <w:tr w:rsidR="006A3169" w:rsidTr="00D25945">
        <w:trPr>
          <w:trHeight w:val="380"/>
        </w:trPr>
        <w:tc>
          <w:tcPr>
            <w:tcW w:w="1696" w:type="dxa"/>
          </w:tcPr>
          <w:p w:rsidR="006A3169" w:rsidRDefault="006A3169" w:rsidP="006A3169"/>
        </w:tc>
        <w:tc>
          <w:tcPr>
            <w:tcW w:w="7931" w:type="dxa"/>
          </w:tcPr>
          <w:p w:rsidR="006A3169" w:rsidRDefault="006A3169" w:rsidP="006A3169"/>
          <w:tbl>
            <w:tblPr>
              <w:tblStyle w:val="Grigliatabella"/>
              <w:tblW w:w="3301" w:type="dxa"/>
              <w:jc w:val="center"/>
              <w:tblLook w:val="04A0" w:firstRow="1" w:lastRow="0" w:firstColumn="1" w:lastColumn="0" w:noHBand="0" w:noVBand="1"/>
            </w:tblPr>
            <w:tblGrid>
              <w:gridCol w:w="1123"/>
              <w:gridCol w:w="3130"/>
            </w:tblGrid>
            <w:tr w:rsidR="006A3169" w:rsidTr="00D25945">
              <w:trPr>
                <w:trHeight w:val="296"/>
                <w:jc w:val="center"/>
              </w:trPr>
              <w:tc>
                <w:tcPr>
                  <w:tcW w:w="0" w:type="auto"/>
                  <w:shd w:val="clear" w:color="auto" w:fill="D9D9D9" w:themeFill="background1" w:themeFillShade="D9"/>
                </w:tcPr>
                <w:p w:rsidR="006A3169" w:rsidRPr="00193617" w:rsidRDefault="006A3169" w:rsidP="006A3169">
                  <w:pPr>
                    <w:jc w:val="center"/>
                    <w:rPr>
                      <w:b/>
                    </w:rPr>
                  </w:pPr>
                  <w:r w:rsidRPr="00193617">
                    <w:rPr>
                      <w:b/>
                    </w:rPr>
                    <w:t>Input</w:t>
                  </w:r>
                </w:p>
              </w:tc>
              <w:tc>
                <w:tcPr>
                  <w:tcW w:w="0" w:type="auto"/>
                  <w:shd w:val="clear" w:color="auto" w:fill="D9D9D9" w:themeFill="background1" w:themeFillShade="D9"/>
                </w:tcPr>
                <w:p w:rsidR="006A3169" w:rsidRPr="00193617" w:rsidRDefault="006A3169" w:rsidP="006A3169">
                  <w:pPr>
                    <w:jc w:val="center"/>
                    <w:rPr>
                      <w:b/>
                    </w:rPr>
                  </w:pPr>
                  <w:r w:rsidRPr="00193617">
                    <w:rPr>
                      <w:b/>
                    </w:rPr>
                    <w:t>Valore</w:t>
                  </w:r>
                </w:p>
              </w:tc>
            </w:tr>
            <w:tr w:rsidR="006A3169" w:rsidTr="00D25945">
              <w:trPr>
                <w:trHeight w:val="285"/>
                <w:jc w:val="center"/>
              </w:trPr>
              <w:tc>
                <w:tcPr>
                  <w:tcW w:w="0" w:type="auto"/>
                </w:tcPr>
                <w:p w:rsidR="006A3169" w:rsidRDefault="006A3169" w:rsidP="006A3169">
                  <w:r>
                    <w:t>cognome</w:t>
                  </w:r>
                </w:p>
              </w:tc>
              <w:tc>
                <w:tcPr>
                  <w:tcW w:w="0" w:type="auto"/>
                </w:tcPr>
                <w:p w:rsidR="006A3169" w:rsidRDefault="006A3169" w:rsidP="006A3169">
                  <w:r>
                    <w:t>Verdi</w:t>
                  </w:r>
                </w:p>
              </w:tc>
            </w:tr>
            <w:tr w:rsidR="006A3169" w:rsidTr="00D25945">
              <w:trPr>
                <w:trHeight w:val="296"/>
                <w:jc w:val="center"/>
              </w:trPr>
              <w:tc>
                <w:tcPr>
                  <w:tcW w:w="0" w:type="auto"/>
                </w:tcPr>
                <w:p w:rsidR="006A3169" w:rsidRDefault="006A3169" w:rsidP="006A3169">
                  <w:r>
                    <w:t>nome</w:t>
                  </w:r>
                </w:p>
              </w:tc>
              <w:tc>
                <w:tcPr>
                  <w:tcW w:w="0" w:type="auto"/>
                </w:tcPr>
                <w:p w:rsidR="006A3169" w:rsidRDefault="006A3169" w:rsidP="006A3169">
                  <w:r>
                    <w:t>Giuseppe</w:t>
                  </w:r>
                </w:p>
              </w:tc>
            </w:tr>
            <w:tr w:rsidR="006A3169" w:rsidTr="00D25945">
              <w:trPr>
                <w:trHeight w:val="296"/>
                <w:jc w:val="center"/>
              </w:trPr>
              <w:tc>
                <w:tcPr>
                  <w:tcW w:w="0" w:type="auto"/>
                </w:tcPr>
                <w:p w:rsidR="006A3169" w:rsidRDefault="006A3169" w:rsidP="006A3169">
                  <w:r>
                    <w:t>indirizzo</w:t>
                  </w:r>
                </w:p>
              </w:tc>
              <w:tc>
                <w:tcPr>
                  <w:tcW w:w="0" w:type="auto"/>
                </w:tcPr>
                <w:p w:rsidR="006A3169" w:rsidRDefault="006A3169" w:rsidP="006A3169">
                  <w:r>
                    <w:t>Via III, 123</w:t>
                  </w:r>
                </w:p>
              </w:tc>
            </w:tr>
            <w:tr w:rsidR="006A3169" w:rsidTr="00D25945">
              <w:trPr>
                <w:trHeight w:val="296"/>
                <w:jc w:val="center"/>
              </w:trPr>
              <w:tc>
                <w:tcPr>
                  <w:tcW w:w="0" w:type="auto"/>
                </w:tcPr>
                <w:p w:rsidR="006A3169" w:rsidRDefault="006A3169" w:rsidP="006A3169">
                  <w:r>
                    <w:t>città</w:t>
                  </w:r>
                </w:p>
              </w:tc>
              <w:tc>
                <w:tcPr>
                  <w:tcW w:w="0" w:type="auto"/>
                </w:tcPr>
                <w:p w:rsidR="006A3169" w:rsidRDefault="006A3169" w:rsidP="006A3169">
                  <w:r>
                    <w:t>Busseto</w:t>
                  </w:r>
                </w:p>
              </w:tc>
            </w:tr>
            <w:tr w:rsidR="006A3169" w:rsidTr="00D25945">
              <w:trPr>
                <w:trHeight w:val="296"/>
                <w:jc w:val="center"/>
              </w:trPr>
              <w:tc>
                <w:tcPr>
                  <w:tcW w:w="0" w:type="auto"/>
                </w:tcPr>
                <w:p w:rsidR="006A3169" w:rsidRDefault="006A3169" w:rsidP="006A3169">
                  <w:r>
                    <w:t>provincia</w:t>
                  </w:r>
                </w:p>
              </w:tc>
              <w:tc>
                <w:tcPr>
                  <w:tcW w:w="0" w:type="auto"/>
                </w:tcPr>
                <w:p w:rsidR="006A3169" w:rsidRDefault="006A3169" w:rsidP="006A3169">
                  <w:r>
                    <w:t>PR</w:t>
                  </w:r>
                </w:p>
              </w:tc>
            </w:tr>
            <w:tr w:rsidR="006A3169" w:rsidTr="00D25945">
              <w:trPr>
                <w:trHeight w:val="296"/>
                <w:jc w:val="center"/>
              </w:trPr>
              <w:tc>
                <w:tcPr>
                  <w:tcW w:w="0" w:type="auto"/>
                </w:tcPr>
                <w:p w:rsidR="006A3169" w:rsidRDefault="006A3169" w:rsidP="006A3169">
                  <w:r>
                    <w:t>telefono</w:t>
                  </w:r>
                </w:p>
              </w:tc>
              <w:tc>
                <w:tcPr>
                  <w:tcW w:w="0" w:type="auto"/>
                </w:tcPr>
                <w:p w:rsidR="006A3169" w:rsidRDefault="006A3169" w:rsidP="006A3169">
                  <w:r>
                    <w:t>3331325968</w:t>
                  </w:r>
                </w:p>
              </w:tc>
            </w:tr>
            <w:tr w:rsidR="006A3169" w:rsidTr="00D25945">
              <w:trPr>
                <w:trHeight w:val="296"/>
                <w:jc w:val="center"/>
              </w:trPr>
              <w:tc>
                <w:tcPr>
                  <w:tcW w:w="0" w:type="auto"/>
                </w:tcPr>
                <w:p w:rsidR="006A3169" w:rsidRDefault="006A3169" w:rsidP="006A3169">
                  <w:r>
                    <w:t>email</w:t>
                  </w:r>
                </w:p>
              </w:tc>
              <w:tc>
                <w:tcPr>
                  <w:tcW w:w="0" w:type="auto"/>
                </w:tcPr>
                <w:p w:rsidR="006A3169" w:rsidRDefault="006A3169" w:rsidP="006A3169">
                  <w:r>
                    <w:t>giuseppe.verdi@example.com</w:t>
                  </w:r>
                </w:p>
              </w:tc>
            </w:tr>
          </w:tbl>
          <w:p w:rsidR="006A3169" w:rsidRDefault="006A3169" w:rsidP="006A3169"/>
        </w:tc>
      </w:tr>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t>Oracolo</w:t>
            </w:r>
          </w:p>
        </w:tc>
        <w:tc>
          <w:tcPr>
            <w:tcW w:w="7931" w:type="dxa"/>
          </w:tcPr>
          <w:p w:rsidR="006A3169" w:rsidRDefault="006A3169" w:rsidP="006A3169">
            <w:r>
              <w:t>Il sistema visualizza il seguente messaggio: “Registrazione NON avvenuta: l’«email» utilizzata è già presente nei nostri archivi.”</w:t>
            </w:r>
          </w:p>
          <w:p w:rsidR="006A3169" w:rsidRDefault="006A3169" w:rsidP="006A3169">
            <w:r>
              <w:t>L’utente non viene registrato.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t>ID Test Frame</w:t>
            </w:r>
          </w:p>
        </w:tc>
        <w:tc>
          <w:tcPr>
            <w:tcW w:w="7931" w:type="dxa"/>
          </w:tcPr>
          <w:p w:rsidR="006A3169" w:rsidRDefault="006A3169" w:rsidP="006A3169">
            <w:r>
              <w:t>TF_1.1_23</w:t>
            </w:r>
          </w:p>
        </w:tc>
      </w:tr>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t>ID Use Case</w:t>
            </w:r>
          </w:p>
        </w:tc>
        <w:tc>
          <w:tcPr>
            <w:tcW w:w="7931" w:type="dxa"/>
          </w:tcPr>
          <w:p w:rsidR="006A3169" w:rsidRDefault="006A3169" w:rsidP="006A3169">
            <w:r>
              <w:t>UC_RE</w:t>
            </w:r>
          </w:p>
        </w:tc>
      </w:tr>
      <w:tr w:rsidR="006A3169" w:rsidTr="00D25945">
        <w:trPr>
          <w:trHeight w:val="380"/>
        </w:trPr>
        <w:tc>
          <w:tcPr>
            <w:tcW w:w="1696" w:type="dxa"/>
          </w:tcPr>
          <w:p w:rsidR="006A3169" w:rsidRDefault="006A3169" w:rsidP="006A3169"/>
        </w:tc>
        <w:tc>
          <w:tcPr>
            <w:tcW w:w="7931" w:type="dxa"/>
          </w:tcPr>
          <w:p w:rsidR="006A3169" w:rsidRDefault="006A3169" w:rsidP="006A3169"/>
          <w:tbl>
            <w:tblPr>
              <w:tblStyle w:val="Grigliatabella"/>
              <w:tblW w:w="3301" w:type="dxa"/>
              <w:jc w:val="center"/>
              <w:tblLook w:val="04A0" w:firstRow="1" w:lastRow="0" w:firstColumn="1" w:lastColumn="0" w:noHBand="0" w:noVBand="1"/>
            </w:tblPr>
            <w:tblGrid>
              <w:gridCol w:w="1123"/>
              <w:gridCol w:w="3370"/>
            </w:tblGrid>
            <w:tr w:rsidR="006A3169" w:rsidTr="00D25945">
              <w:trPr>
                <w:trHeight w:val="296"/>
                <w:jc w:val="center"/>
              </w:trPr>
              <w:tc>
                <w:tcPr>
                  <w:tcW w:w="0" w:type="auto"/>
                  <w:shd w:val="clear" w:color="auto" w:fill="D9D9D9" w:themeFill="background1" w:themeFillShade="D9"/>
                </w:tcPr>
                <w:p w:rsidR="006A3169" w:rsidRPr="00193617" w:rsidRDefault="006A3169" w:rsidP="006A3169">
                  <w:pPr>
                    <w:jc w:val="center"/>
                    <w:rPr>
                      <w:b/>
                    </w:rPr>
                  </w:pPr>
                  <w:r w:rsidRPr="00193617">
                    <w:rPr>
                      <w:b/>
                    </w:rPr>
                    <w:t>Input</w:t>
                  </w:r>
                </w:p>
              </w:tc>
              <w:tc>
                <w:tcPr>
                  <w:tcW w:w="0" w:type="auto"/>
                  <w:shd w:val="clear" w:color="auto" w:fill="D9D9D9" w:themeFill="background1" w:themeFillShade="D9"/>
                </w:tcPr>
                <w:p w:rsidR="006A3169" w:rsidRPr="00193617" w:rsidRDefault="006A3169" w:rsidP="006A3169">
                  <w:pPr>
                    <w:jc w:val="center"/>
                    <w:rPr>
                      <w:b/>
                    </w:rPr>
                  </w:pPr>
                  <w:r w:rsidRPr="00193617">
                    <w:rPr>
                      <w:b/>
                    </w:rPr>
                    <w:t>Valore</w:t>
                  </w:r>
                </w:p>
              </w:tc>
            </w:tr>
            <w:tr w:rsidR="006A3169" w:rsidTr="00D25945">
              <w:trPr>
                <w:trHeight w:val="285"/>
                <w:jc w:val="center"/>
              </w:trPr>
              <w:tc>
                <w:tcPr>
                  <w:tcW w:w="0" w:type="auto"/>
                </w:tcPr>
                <w:p w:rsidR="006A3169" w:rsidRDefault="006A3169" w:rsidP="006A3169">
                  <w:r>
                    <w:t>cognome</w:t>
                  </w:r>
                </w:p>
              </w:tc>
              <w:tc>
                <w:tcPr>
                  <w:tcW w:w="0" w:type="auto"/>
                </w:tcPr>
                <w:p w:rsidR="006A3169" w:rsidRDefault="006A3169" w:rsidP="006A3169">
                  <w:r>
                    <w:t>Verdi</w:t>
                  </w:r>
                </w:p>
              </w:tc>
            </w:tr>
            <w:tr w:rsidR="006A3169" w:rsidTr="00D25945">
              <w:trPr>
                <w:trHeight w:val="296"/>
                <w:jc w:val="center"/>
              </w:trPr>
              <w:tc>
                <w:tcPr>
                  <w:tcW w:w="0" w:type="auto"/>
                </w:tcPr>
                <w:p w:rsidR="006A3169" w:rsidRDefault="006A3169" w:rsidP="006A3169">
                  <w:r>
                    <w:t>nome</w:t>
                  </w:r>
                </w:p>
              </w:tc>
              <w:tc>
                <w:tcPr>
                  <w:tcW w:w="0" w:type="auto"/>
                </w:tcPr>
                <w:p w:rsidR="006A3169" w:rsidRDefault="006A3169" w:rsidP="006A3169">
                  <w:r>
                    <w:t>Giuseppe</w:t>
                  </w:r>
                </w:p>
              </w:tc>
            </w:tr>
            <w:tr w:rsidR="006A3169" w:rsidTr="00D25945">
              <w:trPr>
                <w:trHeight w:val="296"/>
                <w:jc w:val="center"/>
              </w:trPr>
              <w:tc>
                <w:tcPr>
                  <w:tcW w:w="0" w:type="auto"/>
                </w:tcPr>
                <w:p w:rsidR="006A3169" w:rsidRDefault="006A3169" w:rsidP="006A3169">
                  <w:r>
                    <w:t>indirizzo</w:t>
                  </w:r>
                </w:p>
              </w:tc>
              <w:tc>
                <w:tcPr>
                  <w:tcW w:w="0" w:type="auto"/>
                </w:tcPr>
                <w:p w:rsidR="006A3169" w:rsidRDefault="006A3169" w:rsidP="006A3169">
                  <w:r>
                    <w:t>Via III, 123</w:t>
                  </w:r>
                </w:p>
              </w:tc>
            </w:tr>
            <w:tr w:rsidR="006A3169" w:rsidTr="00D25945">
              <w:trPr>
                <w:trHeight w:val="296"/>
                <w:jc w:val="center"/>
              </w:trPr>
              <w:tc>
                <w:tcPr>
                  <w:tcW w:w="0" w:type="auto"/>
                </w:tcPr>
                <w:p w:rsidR="006A3169" w:rsidRDefault="006A3169" w:rsidP="006A3169">
                  <w:r>
                    <w:t>città</w:t>
                  </w:r>
                </w:p>
              </w:tc>
              <w:tc>
                <w:tcPr>
                  <w:tcW w:w="0" w:type="auto"/>
                </w:tcPr>
                <w:p w:rsidR="006A3169" w:rsidRDefault="006A3169" w:rsidP="006A3169">
                  <w:r>
                    <w:t>Busseto</w:t>
                  </w:r>
                </w:p>
              </w:tc>
            </w:tr>
            <w:tr w:rsidR="006A3169" w:rsidTr="00D25945">
              <w:trPr>
                <w:trHeight w:val="296"/>
                <w:jc w:val="center"/>
              </w:trPr>
              <w:tc>
                <w:tcPr>
                  <w:tcW w:w="0" w:type="auto"/>
                </w:tcPr>
                <w:p w:rsidR="006A3169" w:rsidRDefault="006A3169" w:rsidP="006A3169">
                  <w:r>
                    <w:t>provincia</w:t>
                  </w:r>
                </w:p>
              </w:tc>
              <w:tc>
                <w:tcPr>
                  <w:tcW w:w="0" w:type="auto"/>
                </w:tcPr>
                <w:p w:rsidR="006A3169" w:rsidRDefault="006A3169" w:rsidP="006A3169">
                  <w:r>
                    <w:t>PR</w:t>
                  </w:r>
                </w:p>
              </w:tc>
            </w:tr>
            <w:tr w:rsidR="006A3169" w:rsidTr="00D25945">
              <w:trPr>
                <w:trHeight w:val="296"/>
                <w:jc w:val="center"/>
              </w:trPr>
              <w:tc>
                <w:tcPr>
                  <w:tcW w:w="0" w:type="auto"/>
                </w:tcPr>
                <w:p w:rsidR="006A3169" w:rsidRDefault="006A3169" w:rsidP="006A3169">
                  <w:r>
                    <w:t>telefono</w:t>
                  </w:r>
                </w:p>
              </w:tc>
              <w:tc>
                <w:tcPr>
                  <w:tcW w:w="0" w:type="auto"/>
                </w:tcPr>
                <w:p w:rsidR="006A3169" w:rsidRDefault="006A3169" w:rsidP="006A3169">
                  <w:r>
                    <w:t>3331325968</w:t>
                  </w:r>
                </w:p>
              </w:tc>
            </w:tr>
            <w:tr w:rsidR="006A3169" w:rsidTr="00D25945">
              <w:trPr>
                <w:trHeight w:val="296"/>
                <w:jc w:val="center"/>
              </w:trPr>
              <w:tc>
                <w:tcPr>
                  <w:tcW w:w="0" w:type="auto"/>
                </w:tcPr>
                <w:p w:rsidR="006A3169" w:rsidRDefault="006A3169" w:rsidP="006A3169">
                  <w:r>
                    <w:t>email</w:t>
                  </w:r>
                </w:p>
              </w:tc>
              <w:tc>
                <w:tcPr>
                  <w:tcW w:w="0" w:type="auto"/>
                </w:tcPr>
                <w:p w:rsidR="006A3169" w:rsidRDefault="006A3169" w:rsidP="006A3169">
                  <w:r>
                    <w:t>giuseppe.verdi_2@example.com</w:t>
                  </w:r>
                </w:p>
              </w:tc>
            </w:tr>
            <w:tr w:rsidR="006A3169" w:rsidTr="00D25945">
              <w:trPr>
                <w:trHeight w:val="296"/>
                <w:jc w:val="center"/>
              </w:trPr>
              <w:tc>
                <w:tcPr>
                  <w:tcW w:w="0" w:type="auto"/>
                </w:tcPr>
                <w:p w:rsidR="006A3169" w:rsidRDefault="006A3169" w:rsidP="006A3169">
                  <w:r>
                    <w:t>password</w:t>
                  </w:r>
                </w:p>
              </w:tc>
              <w:tc>
                <w:tcPr>
                  <w:tcW w:w="0" w:type="auto"/>
                </w:tcPr>
                <w:p w:rsidR="006A3169" w:rsidRDefault="006A3169" w:rsidP="006A3169"/>
              </w:tc>
            </w:tr>
          </w:tbl>
          <w:p w:rsidR="006A3169" w:rsidRDefault="006A3169" w:rsidP="006A3169"/>
        </w:tc>
      </w:tr>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t>Oracolo</w:t>
            </w:r>
          </w:p>
        </w:tc>
        <w:tc>
          <w:tcPr>
            <w:tcW w:w="7931" w:type="dxa"/>
          </w:tcPr>
          <w:p w:rsidR="006A3169" w:rsidRDefault="006A3169" w:rsidP="006A3169">
            <w:r>
              <w:t xml:space="preserve">Il sistema visualizza il seguente messaggio: “Registrazione NON avvenuta: il campo «password» non raggiunge la misura minima. </w:t>
            </w:r>
          </w:p>
          <w:p w:rsidR="006A3169" w:rsidRDefault="006A3169" w:rsidP="006A3169">
            <w:r>
              <w:t>L’utente non viene registrato.</w:t>
            </w:r>
          </w:p>
        </w:tc>
      </w:tr>
    </w:tbl>
    <w:p w:rsidR="005A61AE" w:rsidRDefault="005A61AE" w:rsidP="001765AE">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lastRenderedPageBreak/>
              <w:t>ID Test Frame</w:t>
            </w:r>
          </w:p>
        </w:tc>
        <w:tc>
          <w:tcPr>
            <w:tcW w:w="7931" w:type="dxa"/>
          </w:tcPr>
          <w:p w:rsidR="006A3169" w:rsidRDefault="006A3169" w:rsidP="006A3169">
            <w:r>
              <w:t>TF_1.1_24</w:t>
            </w:r>
          </w:p>
        </w:tc>
      </w:tr>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t>ID Use Case</w:t>
            </w:r>
          </w:p>
        </w:tc>
        <w:tc>
          <w:tcPr>
            <w:tcW w:w="7931" w:type="dxa"/>
          </w:tcPr>
          <w:p w:rsidR="006A3169" w:rsidRDefault="006A3169" w:rsidP="006A3169">
            <w:r>
              <w:t>UC_RE</w:t>
            </w:r>
          </w:p>
        </w:tc>
      </w:tr>
      <w:tr w:rsidR="006A3169" w:rsidTr="00D25945">
        <w:trPr>
          <w:trHeight w:val="380"/>
        </w:trPr>
        <w:tc>
          <w:tcPr>
            <w:tcW w:w="1696" w:type="dxa"/>
          </w:tcPr>
          <w:p w:rsidR="006A3169" w:rsidRDefault="006A3169" w:rsidP="006A3169"/>
        </w:tc>
        <w:tc>
          <w:tcPr>
            <w:tcW w:w="7931" w:type="dxa"/>
          </w:tcPr>
          <w:p w:rsidR="006A3169" w:rsidRDefault="006A3169" w:rsidP="006A3169"/>
          <w:tbl>
            <w:tblPr>
              <w:tblStyle w:val="Grigliatabella"/>
              <w:tblW w:w="3301" w:type="dxa"/>
              <w:jc w:val="center"/>
              <w:tblLook w:val="04A0" w:firstRow="1" w:lastRow="0" w:firstColumn="1" w:lastColumn="0" w:noHBand="0" w:noVBand="1"/>
            </w:tblPr>
            <w:tblGrid>
              <w:gridCol w:w="1123"/>
              <w:gridCol w:w="3370"/>
            </w:tblGrid>
            <w:tr w:rsidR="006A3169" w:rsidTr="00D25945">
              <w:trPr>
                <w:trHeight w:val="296"/>
                <w:jc w:val="center"/>
              </w:trPr>
              <w:tc>
                <w:tcPr>
                  <w:tcW w:w="0" w:type="auto"/>
                  <w:shd w:val="clear" w:color="auto" w:fill="D9D9D9" w:themeFill="background1" w:themeFillShade="D9"/>
                </w:tcPr>
                <w:p w:rsidR="006A3169" w:rsidRPr="00193617" w:rsidRDefault="006A3169" w:rsidP="006A3169">
                  <w:pPr>
                    <w:jc w:val="center"/>
                    <w:rPr>
                      <w:b/>
                    </w:rPr>
                  </w:pPr>
                  <w:r w:rsidRPr="00193617">
                    <w:rPr>
                      <w:b/>
                    </w:rPr>
                    <w:t>Input</w:t>
                  </w:r>
                </w:p>
              </w:tc>
              <w:tc>
                <w:tcPr>
                  <w:tcW w:w="0" w:type="auto"/>
                  <w:shd w:val="clear" w:color="auto" w:fill="D9D9D9" w:themeFill="background1" w:themeFillShade="D9"/>
                </w:tcPr>
                <w:p w:rsidR="006A3169" w:rsidRPr="00193617" w:rsidRDefault="006A3169" w:rsidP="006A3169">
                  <w:pPr>
                    <w:jc w:val="center"/>
                    <w:rPr>
                      <w:b/>
                    </w:rPr>
                  </w:pPr>
                  <w:r w:rsidRPr="00193617">
                    <w:rPr>
                      <w:b/>
                    </w:rPr>
                    <w:t>Valore</w:t>
                  </w:r>
                </w:p>
              </w:tc>
            </w:tr>
            <w:tr w:rsidR="006A3169" w:rsidTr="00D25945">
              <w:trPr>
                <w:trHeight w:val="285"/>
                <w:jc w:val="center"/>
              </w:trPr>
              <w:tc>
                <w:tcPr>
                  <w:tcW w:w="0" w:type="auto"/>
                </w:tcPr>
                <w:p w:rsidR="006A3169" w:rsidRDefault="006A3169" w:rsidP="006A3169">
                  <w:r>
                    <w:t>cognome</w:t>
                  </w:r>
                </w:p>
              </w:tc>
              <w:tc>
                <w:tcPr>
                  <w:tcW w:w="0" w:type="auto"/>
                </w:tcPr>
                <w:p w:rsidR="006A3169" w:rsidRDefault="006A3169" w:rsidP="006A3169">
                  <w:r>
                    <w:t>Verdi</w:t>
                  </w:r>
                </w:p>
              </w:tc>
            </w:tr>
            <w:tr w:rsidR="006A3169" w:rsidTr="00D25945">
              <w:trPr>
                <w:trHeight w:val="296"/>
                <w:jc w:val="center"/>
              </w:trPr>
              <w:tc>
                <w:tcPr>
                  <w:tcW w:w="0" w:type="auto"/>
                </w:tcPr>
                <w:p w:rsidR="006A3169" w:rsidRDefault="006A3169" w:rsidP="006A3169">
                  <w:r>
                    <w:t>nome</w:t>
                  </w:r>
                </w:p>
              </w:tc>
              <w:tc>
                <w:tcPr>
                  <w:tcW w:w="0" w:type="auto"/>
                </w:tcPr>
                <w:p w:rsidR="006A3169" w:rsidRDefault="006A3169" w:rsidP="006A3169">
                  <w:r>
                    <w:t>Giuseppe</w:t>
                  </w:r>
                </w:p>
              </w:tc>
            </w:tr>
            <w:tr w:rsidR="006A3169" w:rsidTr="00D25945">
              <w:trPr>
                <w:trHeight w:val="296"/>
                <w:jc w:val="center"/>
              </w:trPr>
              <w:tc>
                <w:tcPr>
                  <w:tcW w:w="0" w:type="auto"/>
                </w:tcPr>
                <w:p w:rsidR="006A3169" w:rsidRDefault="006A3169" w:rsidP="006A3169">
                  <w:r>
                    <w:t>indirizzo</w:t>
                  </w:r>
                </w:p>
              </w:tc>
              <w:tc>
                <w:tcPr>
                  <w:tcW w:w="0" w:type="auto"/>
                </w:tcPr>
                <w:p w:rsidR="006A3169" w:rsidRDefault="006A3169" w:rsidP="006A3169">
                  <w:r>
                    <w:t>Via III, 123</w:t>
                  </w:r>
                </w:p>
              </w:tc>
            </w:tr>
            <w:tr w:rsidR="006A3169" w:rsidTr="00D25945">
              <w:trPr>
                <w:trHeight w:val="296"/>
                <w:jc w:val="center"/>
              </w:trPr>
              <w:tc>
                <w:tcPr>
                  <w:tcW w:w="0" w:type="auto"/>
                </w:tcPr>
                <w:p w:rsidR="006A3169" w:rsidRDefault="006A3169" w:rsidP="006A3169">
                  <w:r>
                    <w:t>città</w:t>
                  </w:r>
                </w:p>
              </w:tc>
              <w:tc>
                <w:tcPr>
                  <w:tcW w:w="0" w:type="auto"/>
                </w:tcPr>
                <w:p w:rsidR="006A3169" w:rsidRDefault="006A3169" w:rsidP="006A3169">
                  <w:r>
                    <w:t>Busseto</w:t>
                  </w:r>
                </w:p>
              </w:tc>
            </w:tr>
            <w:tr w:rsidR="006A3169" w:rsidTr="00D25945">
              <w:trPr>
                <w:trHeight w:val="296"/>
                <w:jc w:val="center"/>
              </w:trPr>
              <w:tc>
                <w:tcPr>
                  <w:tcW w:w="0" w:type="auto"/>
                </w:tcPr>
                <w:p w:rsidR="006A3169" w:rsidRDefault="006A3169" w:rsidP="006A3169">
                  <w:r>
                    <w:t>provincia</w:t>
                  </w:r>
                </w:p>
              </w:tc>
              <w:tc>
                <w:tcPr>
                  <w:tcW w:w="0" w:type="auto"/>
                </w:tcPr>
                <w:p w:rsidR="006A3169" w:rsidRDefault="006A3169" w:rsidP="006A3169">
                  <w:r>
                    <w:t>PR</w:t>
                  </w:r>
                </w:p>
              </w:tc>
            </w:tr>
            <w:tr w:rsidR="006A3169" w:rsidTr="00D25945">
              <w:trPr>
                <w:trHeight w:val="296"/>
                <w:jc w:val="center"/>
              </w:trPr>
              <w:tc>
                <w:tcPr>
                  <w:tcW w:w="0" w:type="auto"/>
                </w:tcPr>
                <w:p w:rsidR="006A3169" w:rsidRDefault="006A3169" w:rsidP="006A3169">
                  <w:r>
                    <w:t>telefono</w:t>
                  </w:r>
                </w:p>
              </w:tc>
              <w:tc>
                <w:tcPr>
                  <w:tcW w:w="0" w:type="auto"/>
                </w:tcPr>
                <w:p w:rsidR="006A3169" w:rsidRDefault="006A3169" w:rsidP="006A3169">
                  <w:r>
                    <w:t>3331325968</w:t>
                  </w:r>
                </w:p>
              </w:tc>
            </w:tr>
            <w:tr w:rsidR="006A3169" w:rsidTr="00D25945">
              <w:trPr>
                <w:trHeight w:val="296"/>
                <w:jc w:val="center"/>
              </w:trPr>
              <w:tc>
                <w:tcPr>
                  <w:tcW w:w="0" w:type="auto"/>
                </w:tcPr>
                <w:p w:rsidR="006A3169" w:rsidRDefault="006A3169" w:rsidP="006A3169">
                  <w:r>
                    <w:t>email</w:t>
                  </w:r>
                </w:p>
              </w:tc>
              <w:tc>
                <w:tcPr>
                  <w:tcW w:w="0" w:type="auto"/>
                </w:tcPr>
                <w:p w:rsidR="006A3169" w:rsidRDefault="006A3169" w:rsidP="006A3169">
                  <w:r>
                    <w:t>giuseppe.verdi_2@example.com</w:t>
                  </w:r>
                </w:p>
              </w:tc>
            </w:tr>
            <w:tr w:rsidR="006A3169" w:rsidTr="00D25945">
              <w:trPr>
                <w:trHeight w:val="296"/>
                <w:jc w:val="center"/>
              </w:trPr>
              <w:tc>
                <w:tcPr>
                  <w:tcW w:w="0" w:type="auto"/>
                </w:tcPr>
                <w:p w:rsidR="006A3169" w:rsidRDefault="006A3169" w:rsidP="006A3169">
                  <w:r>
                    <w:t>password</w:t>
                  </w:r>
                </w:p>
              </w:tc>
              <w:tc>
                <w:tcPr>
                  <w:tcW w:w="0" w:type="auto"/>
                </w:tcPr>
                <w:p w:rsidR="006A3169" w:rsidRDefault="006A3169" w:rsidP="006A3169">
                  <w:r>
                    <w:t>(inserisce una stringa di 33 caratteri)</w:t>
                  </w:r>
                </w:p>
              </w:tc>
            </w:tr>
          </w:tbl>
          <w:p w:rsidR="006A3169" w:rsidRDefault="006A3169" w:rsidP="006A3169"/>
        </w:tc>
      </w:tr>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t>Oracolo</w:t>
            </w:r>
          </w:p>
        </w:tc>
        <w:tc>
          <w:tcPr>
            <w:tcW w:w="7931" w:type="dxa"/>
          </w:tcPr>
          <w:p w:rsidR="006A3169" w:rsidRDefault="006A3169" w:rsidP="006A3169">
            <w:r>
              <w:t>Il sistema visualizza il seguente messaggio: “Registrazione NON avvenuta: il campo «password» supera la misura massima consentita.”</w:t>
            </w:r>
          </w:p>
          <w:p w:rsidR="006A3169" w:rsidRDefault="006A3169" w:rsidP="006A3169">
            <w:r>
              <w:t>L’utente non viene registrato.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t>ID Test Frame</w:t>
            </w:r>
          </w:p>
        </w:tc>
        <w:tc>
          <w:tcPr>
            <w:tcW w:w="7931" w:type="dxa"/>
          </w:tcPr>
          <w:p w:rsidR="006A3169" w:rsidRDefault="006A3169" w:rsidP="006A3169">
            <w:r>
              <w:t>TF_1.1_25</w:t>
            </w:r>
          </w:p>
        </w:tc>
      </w:tr>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t>ID Use Case</w:t>
            </w:r>
          </w:p>
        </w:tc>
        <w:tc>
          <w:tcPr>
            <w:tcW w:w="7931" w:type="dxa"/>
          </w:tcPr>
          <w:p w:rsidR="006A3169" w:rsidRDefault="006A3169" w:rsidP="006A3169">
            <w:r>
              <w:t>UC_RE</w:t>
            </w:r>
          </w:p>
        </w:tc>
      </w:tr>
      <w:tr w:rsidR="006A3169" w:rsidTr="00D25945">
        <w:trPr>
          <w:trHeight w:val="380"/>
        </w:trPr>
        <w:tc>
          <w:tcPr>
            <w:tcW w:w="1696" w:type="dxa"/>
          </w:tcPr>
          <w:p w:rsidR="006A3169" w:rsidRDefault="006A3169" w:rsidP="006A3169"/>
        </w:tc>
        <w:tc>
          <w:tcPr>
            <w:tcW w:w="7931" w:type="dxa"/>
          </w:tcPr>
          <w:p w:rsidR="006A3169" w:rsidRDefault="006A3169" w:rsidP="006A3169"/>
          <w:tbl>
            <w:tblPr>
              <w:tblStyle w:val="Grigliatabella"/>
              <w:tblW w:w="3301" w:type="dxa"/>
              <w:jc w:val="center"/>
              <w:tblLook w:val="04A0" w:firstRow="1" w:lastRow="0" w:firstColumn="1" w:lastColumn="0" w:noHBand="0" w:noVBand="1"/>
            </w:tblPr>
            <w:tblGrid>
              <w:gridCol w:w="1123"/>
              <w:gridCol w:w="3370"/>
            </w:tblGrid>
            <w:tr w:rsidR="006A3169" w:rsidTr="00D25945">
              <w:trPr>
                <w:trHeight w:val="296"/>
                <w:jc w:val="center"/>
              </w:trPr>
              <w:tc>
                <w:tcPr>
                  <w:tcW w:w="0" w:type="auto"/>
                  <w:shd w:val="clear" w:color="auto" w:fill="D9D9D9" w:themeFill="background1" w:themeFillShade="D9"/>
                </w:tcPr>
                <w:p w:rsidR="006A3169" w:rsidRPr="00193617" w:rsidRDefault="006A3169" w:rsidP="006A3169">
                  <w:pPr>
                    <w:jc w:val="center"/>
                    <w:rPr>
                      <w:b/>
                    </w:rPr>
                  </w:pPr>
                  <w:r w:rsidRPr="00193617">
                    <w:rPr>
                      <w:b/>
                    </w:rPr>
                    <w:t>Input</w:t>
                  </w:r>
                </w:p>
              </w:tc>
              <w:tc>
                <w:tcPr>
                  <w:tcW w:w="0" w:type="auto"/>
                  <w:shd w:val="clear" w:color="auto" w:fill="D9D9D9" w:themeFill="background1" w:themeFillShade="D9"/>
                </w:tcPr>
                <w:p w:rsidR="006A3169" w:rsidRPr="00193617" w:rsidRDefault="006A3169" w:rsidP="006A3169">
                  <w:pPr>
                    <w:jc w:val="center"/>
                    <w:rPr>
                      <w:b/>
                    </w:rPr>
                  </w:pPr>
                  <w:r w:rsidRPr="00193617">
                    <w:rPr>
                      <w:b/>
                    </w:rPr>
                    <w:t>Valore</w:t>
                  </w:r>
                </w:p>
              </w:tc>
            </w:tr>
            <w:tr w:rsidR="006A3169" w:rsidTr="00D25945">
              <w:trPr>
                <w:trHeight w:val="285"/>
                <w:jc w:val="center"/>
              </w:trPr>
              <w:tc>
                <w:tcPr>
                  <w:tcW w:w="0" w:type="auto"/>
                </w:tcPr>
                <w:p w:rsidR="006A3169" w:rsidRDefault="006A3169" w:rsidP="006A3169">
                  <w:r>
                    <w:t>cognome</w:t>
                  </w:r>
                </w:p>
              </w:tc>
              <w:tc>
                <w:tcPr>
                  <w:tcW w:w="0" w:type="auto"/>
                </w:tcPr>
                <w:p w:rsidR="006A3169" w:rsidRDefault="006A3169" w:rsidP="006A3169">
                  <w:r>
                    <w:t>Verdi</w:t>
                  </w:r>
                </w:p>
              </w:tc>
            </w:tr>
            <w:tr w:rsidR="006A3169" w:rsidTr="00D25945">
              <w:trPr>
                <w:trHeight w:val="296"/>
                <w:jc w:val="center"/>
              </w:trPr>
              <w:tc>
                <w:tcPr>
                  <w:tcW w:w="0" w:type="auto"/>
                </w:tcPr>
                <w:p w:rsidR="006A3169" w:rsidRDefault="006A3169" w:rsidP="006A3169">
                  <w:r>
                    <w:t>nome</w:t>
                  </w:r>
                </w:p>
              </w:tc>
              <w:tc>
                <w:tcPr>
                  <w:tcW w:w="0" w:type="auto"/>
                </w:tcPr>
                <w:p w:rsidR="006A3169" w:rsidRDefault="006A3169" w:rsidP="006A3169">
                  <w:r>
                    <w:t>Giuseppe</w:t>
                  </w:r>
                </w:p>
              </w:tc>
            </w:tr>
            <w:tr w:rsidR="006A3169" w:rsidTr="00D25945">
              <w:trPr>
                <w:trHeight w:val="296"/>
                <w:jc w:val="center"/>
              </w:trPr>
              <w:tc>
                <w:tcPr>
                  <w:tcW w:w="0" w:type="auto"/>
                </w:tcPr>
                <w:p w:rsidR="006A3169" w:rsidRDefault="006A3169" w:rsidP="006A3169">
                  <w:r>
                    <w:t>indirizzo</w:t>
                  </w:r>
                </w:p>
              </w:tc>
              <w:tc>
                <w:tcPr>
                  <w:tcW w:w="0" w:type="auto"/>
                </w:tcPr>
                <w:p w:rsidR="006A3169" w:rsidRDefault="006A3169" w:rsidP="006A3169">
                  <w:r>
                    <w:t>Via III, 123</w:t>
                  </w:r>
                </w:p>
              </w:tc>
            </w:tr>
            <w:tr w:rsidR="006A3169" w:rsidTr="00D25945">
              <w:trPr>
                <w:trHeight w:val="296"/>
                <w:jc w:val="center"/>
              </w:trPr>
              <w:tc>
                <w:tcPr>
                  <w:tcW w:w="0" w:type="auto"/>
                </w:tcPr>
                <w:p w:rsidR="006A3169" w:rsidRDefault="006A3169" w:rsidP="006A3169">
                  <w:r>
                    <w:t>città</w:t>
                  </w:r>
                </w:p>
              </w:tc>
              <w:tc>
                <w:tcPr>
                  <w:tcW w:w="0" w:type="auto"/>
                </w:tcPr>
                <w:p w:rsidR="006A3169" w:rsidRDefault="006A3169" w:rsidP="006A3169">
                  <w:r>
                    <w:t>Busseto</w:t>
                  </w:r>
                </w:p>
              </w:tc>
            </w:tr>
            <w:tr w:rsidR="006A3169" w:rsidTr="00D25945">
              <w:trPr>
                <w:trHeight w:val="296"/>
                <w:jc w:val="center"/>
              </w:trPr>
              <w:tc>
                <w:tcPr>
                  <w:tcW w:w="0" w:type="auto"/>
                </w:tcPr>
                <w:p w:rsidR="006A3169" w:rsidRDefault="006A3169" w:rsidP="006A3169">
                  <w:r>
                    <w:t>provincia</w:t>
                  </w:r>
                </w:p>
              </w:tc>
              <w:tc>
                <w:tcPr>
                  <w:tcW w:w="0" w:type="auto"/>
                </w:tcPr>
                <w:p w:rsidR="006A3169" w:rsidRDefault="006A3169" w:rsidP="006A3169">
                  <w:r>
                    <w:t>PR</w:t>
                  </w:r>
                </w:p>
              </w:tc>
            </w:tr>
            <w:tr w:rsidR="006A3169" w:rsidTr="00D25945">
              <w:trPr>
                <w:trHeight w:val="296"/>
                <w:jc w:val="center"/>
              </w:trPr>
              <w:tc>
                <w:tcPr>
                  <w:tcW w:w="0" w:type="auto"/>
                </w:tcPr>
                <w:p w:rsidR="006A3169" w:rsidRDefault="006A3169" w:rsidP="006A3169">
                  <w:r>
                    <w:t>telefono</w:t>
                  </w:r>
                </w:p>
              </w:tc>
              <w:tc>
                <w:tcPr>
                  <w:tcW w:w="0" w:type="auto"/>
                </w:tcPr>
                <w:p w:rsidR="006A3169" w:rsidRDefault="006A3169" w:rsidP="006A3169">
                  <w:r>
                    <w:t>3331325968</w:t>
                  </w:r>
                </w:p>
              </w:tc>
            </w:tr>
            <w:tr w:rsidR="006A3169" w:rsidTr="00D25945">
              <w:trPr>
                <w:trHeight w:val="296"/>
                <w:jc w:val="center"/>
              </w:trPr>
              <w:tc>
                <w:tcPr>
                  <w:tcW w:w="0" w:type="auto"/>
                </w:tcPr>
                <w:p w:rsidR="006A3169" w:rsidRDefault="006A3169" w:rsidP="006A3169">
                  <w:r>
                    <w:t>email</w:t>
                  </w:r>
                </w:p>
              </w:tc>
              <w:tc>
                <w:tcPr>
                  <w:tcW w:w="0" w:type="auto"/>
                </w:tcPr>
                <w:p w:rsidR="006A3169" w:rsidRDefault="006A3169" w:rsidP="006A3169">
                  <w:r>
                    <w:t>giuseppe.verdi_2@example.com</w:t>
                  </w:r>
                </w:p>
              </w:tc>
            </w:tr>
            <w:tr w:rsidR="006A3169" w:rsidTr="00D25945">
              <w:trPr>
                <w:trHeight w:val="296"/>
                <w:jc w:val="center"/>
              </w:trPr>
              <w:tc>
                <w:tcPr>
                  <w:tcW w:w="0" w:type="auto"/>
                </w:tcPr>
                <w:p w:rsidR="006A3169" w:rsidRDefault="006A3169" w:rsidP="006A3169">
                  <w:r>
                    <w:t>password</w:t>
                  </w:r>
                </w:p>
              </w:tc>
              <w:tc>
                <w:tcPr>
                  <w:tcW w:w="0" w:type="auto"/>
                </w:tcPr>
                <w:p w:rsidR="006A3169" w:rsidRDefault="006A3169" w:rsidP="006A3169">
                  <w:r>
                    <w:t>Password</w:t>
                  </w:r>
                </w:p>
              </w:tc>
            </w:tr>
          </w:tbl>
          <w:p w:rsidR="006A3169" w:rsidRDefault="006A3169" w:rsidP="006A3169"/>
        </w:tc>
      </w:tr>
      <w:tr w:rsidR="006A3169" w:rsidTr="00D25945">
        <w:trPr>
          <w:trHeight w:val="380"/>
        </w:trPr>
        <w:tc>
          <w:tcPr>
            <w:tcW w:w="1696" w:type="dxa"/>
            <w:shd w:val="clear" w:color="auto" w:fill="D9D9D9" w:themeFill="background1" w:themeFillShade="D9"/>
          </w:tcPr>
          <w:p w:rsidR="006A3169" w:rsidRPr="00D25945" w:rsidRDefault="006A3169" w:rsidP="006A3169">
            <w:pPr>
              <w:rPr>
                <w:b/>
              </w:rPr>
            </w:pPr>
            <w:r w:rsidRPr="00D25945">
              <w:rPr>
                <w:b/>
              </w:rPr>
              <w:t>Oracolo</w:t>
            </w:r>
          </w:p>
        </w:tc>
        <w:tc>
          <w:tcPr>
            <w:tcW w:w="7931" w:type="dxa"/>
          </w:tcPr>
          <w:p w:rsidR="006A3169" w:rsidRDefault="006A3169" w:rsidP="006A3169">
            <w:r>
              <w:t>Il sistema visualizza il seguente messaggio: “Registrazione NON avvenuta: il campo «password» non rispetta il formato richiesto.”</w:t>
            </w:r>
          </w:p>
          <w:p w:rsidR="006A3169" w:rsidRDefault="006A3169" w:rsidP="006A3169">
            <w:r>
              <w:t>L’utente non viene registrato.</w:t>
            </w:r>
          </w:p>
        </w:tc>
      </w:tr>
    </w:tbl>
    <w:p w:rsidR="005A61AE" w:rsidRDefault="005A61AE" w:rsidP="001765AE">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lastRenderedPageBreak/>
              <w:t>ID Test Frame</w:t>
            </w:r>
          </w:p>
        </w:tc>
        <w:tc>
          <w:tcPr>
            <w:tcW w:w="7931" w:type="dxa"/>
          </w:tcPr>
          <w:p w:rsidR="00D25945" w:rsidRDefault="006A3169" w:rsidP="00D25945">
            <w:r>
              <w:t>TF_1.1_26</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6A3169" w:rsidP="00D25945">
            <w:r>
              <w:t>UC_RU</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123"/>
              <w:gridCol w:w="3370"/>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6A3169" w:rsidTr="00D25945">
              <w:trPr>
                <w:trHeight w:val="285"/>
                <w:jc w:val="center"/>
              </w:trPr>
              <w:tc>
                <w:tcPr>
                  <w:tcW w:w="0" w:type="auto"/>
                </w:tcPr>
                <w:p w:rsidR="006A3169" w:rsidRDefault="006A3169" w:rsidP="006A3169">
                  <w:r>
                    <w:t>cognome</w:t>
                  </w:r>
                </w:p>
              </w:tc>
              <w:tc>
                <w:tcPr>
                  <w:tcW w:w="0" w:type="auto"/>
                </w:tcPr>
                <w:p w:rsidR="006A3169" w:rsidRDefault="006A3169" w:rsidP="006A3169">
                  <w:r>
                    <w:t>Verdi</w:t>
                  </w:r>
                </w:p>
              </w:tc>
            </w:tr>
            <w:tr w:rsidR="006A3169" w:rsidTr="00D25945">
              <w:trPr>
                <w:trHeight w:val="296"/>
                <w:jc w:val="center"/>
              </w:trPr>
              <w:tc>
                <w:tcPr>
                  <w:tcW w:w="0" w:type="auto"/>
                </w:tcPr>
                <w:p w:rsidR="006A3169" w:rsidRDefault="006A3169" w:rsidP="006A3169">
                  <w:r>
                    <w:t>nome</w:t>
                  </w:r>
                </w:p>
              </w:tc>
              <w:tc>
                <w:tcPr>
                  <w:tcW w:w="0" w:type="auto"/>
                </w:tcPr>
                <w:p w:rsidR="006A3169" w:rsidRDefault="006A3169" w:rsidP="006A3169">
                  <w:r>
                    <w:t>Giuseppe</w:t>
                  </w:r>
                </w:p>
              </w:tc>
            </w:tr>
            <w:tr w:rsidR="006A3169" w:rsidTr="00D25945">
              <w:trPr>
                <w:trHeight w:val="296"/>
                <w:jc w:val="center"/>
              </w:trPr>
              <w:tc>
                <w:tcPr>
                  <w:tcW w:w="0" w:type="auto"/>
                </w:tcPr>
                <w:p w:rsidR="006A3169" w:rsidRDefault="006A3169" w:rsidP="006A3169">
                  <w:r>
                    <w:t>indirizzo</w:t>
                  </w:r>
                </w:p>
              </w:tc>
              <w:tc>
                <w:tcPr>
                  <w:tcW w:w="0" w:type="auto"/>
                </w:tcPr>
                <w:p w:rsidR="006A3169" w:rsidRDefault="006A3169" w:rsidP="006A3169">
                  <w:r>
                    <w:t>Via III, 123</w:t>
                  </w:r>
                </w:p>
              </w:tc>
            </w:tr>
            <w:tr w:rsidR="006A3169" w:rsidTr="00D25945">
              <w:trPr>
                <w:trHeight w:val="296"/>
                <w:jc w:val="center"/>
              </w:trPr>
              <w:tc>
                <w:tcPr>
                  <w:tcW w:w="0" w:type="auto"/>
                </w:tcPr>
                <w:p w:rsidR="006A3169" w:rsidRDefault="006A3169" w:rsidP="006A3169">
                  <w:r>
                    <w:t>città</w:t>
                  </w:r>
                </w:p>
              </w:tc>
              <w:tc>
                <w:tcPr>
                  <w:tcW w:w="0" w:type="auto"/>
                </w:tcPr>
                <w:p w:rsidR="006A3169" w:rsidRDefault="006A3169" w:rsidP="006A3169">
                  <w:r>
                    <w:t>Busseto</w:t>
                  </w:r>
                </w:p>
              </w:tc>
            </w:tr>
            <w:tr w:rsidR="006A3169" w:rsidTr="00D25945">
              <w:trPr>
                <w:trHeight w:val="296"/>
                <w:jc w:val="center"/>
              </w:trPr>
              <w:tc>
                <w:tcPr>
                  <w:tcW w:w="0" w:type="auto"/>
                </w:tcPr>
                <w:p w:rsidR="006A3169" w:rsidRDefault="006A3169" w:rsidP="006A3169">
                  <w:r>
                    <w:t>provincia</w:t>
                  </w:r>
                </w:p>
              </w:tc>
              <w:tc>
                <w:tcPr>
                  <w:tcW w:w="0" w:type="auto"/>
                </w:tcPr>
                <w:p w:rsidR="006A3169" w:rsidRDefault="006A3169" w:rsidP="006A3169">
                  <w:r>
                    <w:t>PR</w:t>
                  </w:r>
                </w:p>
              </w:tc>
            </w:tr>
            <w:tr w:rsidR="006A3169" w:rsidTr="00D25945">
              <w:trPr>
                <w:trHeight w:val="296"/>
                <w:jc w:val="center"/>
              </w:trPr>
              <w:tc>
                <w:tcPr>
                  <w:tcW w:w="0" w:type="auto"/>
                </w:tcPr>
                <w:p w:rsidR="006A3169" w:rsidRDefault="006A3169" w:rsidP="006A3169">
                  <w:r>
                    <w:t>telefono</w:t>
                  </w:r>
                </w:p>
              </w:tc>
              <w:tc>
                <w:tcPr>
                  <w:tcW w:w="0" w:type="auto"/>
                </w:tcPr>
                <w:p w:rsidR="006A3169" w:rsidRDefault="006A3169" w:rsidP="006A3169">
                  <w:r>
                    <w:t>3331325968</w:t>
                  </w:r>
                </w:p>
              </w:tc>
            </w:tr>
            <w:tr w:rsidR="006A3169" w:rsidTr="00D25945">
              <w:trPr>
                <w:trHeight w:val="296"/>
                <w:jc w:val="center"/>
              </w:trPr>
              <w:tc>
                <w:tcPr>
                  <w:tcW w:w="0" w:type="auto"/>
                </w:tcPr>
                <w:p w:rsidR="006A3169" w:rsidRDefault="006A3169" w:rsidP="006A3169">
                  <w:r>
                    <w:t>email</w:t>
                  </w:r>
                </w:p>
              </w:tc>
              <w:tc>
                <w:tcPr>
                  <w:tcW w:w="0" w:type="auto"/>
                </w:tcPr>
                <w:p w:rsidR="006A3169" w:rsidRDefault="006A3169" w:rsidP="006A3169">
                  <w:r>
                    <w:t>giuseppe.verdi_2@example.com</w:t>
                  </w:r>
                </w:p>
              </w:tc>
            </w:tr>
            <w:tr w:rsidR="006A3169" w:rsidTr="00D25945">
              <w:trPr>
                <w:trHeight w:val="296"/>
                <w:jc w:val="center"/>
              </w:trPr>
              <w:tc>
                <w:tcPr>
                  <w:tcW w:w="0" w:type="auto"/>
                </w:tcPr>
                <w:p w:rsidR="006A3169" w:rsidRDefault="006A3169" w:rsidP="006A3169">
                  <w:r>
                    <w:t>password</w:t>
                  </w:r>
                </w:p>
              </w:tc>
              <w:tc>
                <w:tcPr>
                  <w:tcW w:w="0" w:type="auto"/>
                </w:tcPr>
                <w:p w:rsidR="006A3169" w:rsidRDefault="006A3169" w:rsidP="006A3169">
                  <w:r>
                    <w:t>P@ssw0rd</w:t>
                  </w:r>
                </w:p>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D25945" w:rsidRDefault="006A3169" w:rsidP="00D25945">
            <w:r>
              <w:t>Il sistema visualizza il seguente messaggio: “Registrazione avvenuta con successo.”</w:t>
            </w:r>
          </w:p>
          <w:p w:rsidR="006A3169" w:rsidRDefault="006A3169" w:rsidP="00D25945">
            <w:r>
              <w:t>L’utente viene registrato.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243F0E" w:rsidP="00D25945">
            <w:r>
              <w:t>TF_1.2_01</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243F0E" w:rsidP="00D25945">
            <w:r>
              <w:t>UC_LUE</w:t>
            </w:r>
            <w:r w:rsidR="00351EE5">
              <w:t>, UC_LGE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559"/>
              <w:gridCol w:w="1742"/>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D25945" w:rsidTr="00D25945">
              <w:trPr>
                <w:trHeight w:val="285"/>
                <w:jc w:val="center"/>
              </w:trPr>
              <w:tc>
                <w:tcPr>
                  <w:tcW w:w="0" w:type="auto"/>
                </w:tcPr>
                <w:p w:rsidR="00D25945" w:rsidRDefault="00243F0E" w:rsidP="00D25945">
                  <w:r>
                    <w:t>email</w:t>
                  </w:r>
                </w:p>
              </w:tc>
              <w:tc>
                <w:tcPr>
                  <w:tcW w:w="0" w:type="auto"/>
                </w:tcPr>
                <w:p w:rsidR="00D25945" w:rsidRDefault="00D25945" w:rsidP="00D25945"/>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D25945" w:rsidRDefault="00243F0E" w:rsidP="00D25945">
            <w:r>
              <w:t>Il sistema visualizza il seguente messaggio: “Login NON effettuato: il campo «email» non raggiunge la misura minima”.</w:t>
            </w:r>
          </w:p>
          <w:p w:rsidR="00243F0E" w:rsidRDefault="00243F0E" w:rsidP="00D25945">
            <w:r>
              <w:t>L’utente non viene loggato al sito.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ID Test Frame</w:t>
            </w:r>
          </w:p>
        </w:tc>
        <w:tc>
          <w:tcPr>
            <w:tcW w:w="7931" w:type="dxa"/>
          </w:tcPr>
          <w:p w:rsidR="00243F0E" w:rsidRDefault="00243F0E" w:rsidP="00243F0E">
            <w:r>
              <w:t>TF_1.2_02</w:t>
            </w:r>
          </w:p>
        </w:tc>
      </w:tr>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ID Use Case</w:t>
            </w:r>
          </w:p>
        </w:tc>
        <w:tc>
          <w:tcPr>
            <w:tcW w:w="7931" w:type="dxa"/>
          </w:tcPr>
          <w:p w:rsidR="00243F0E" w:rsidRDefault="00243F0E" w:rsidP="00243F0E">
            <w:r>
              <w:t>UC_LUE</w:t>
            </w:r>
            <w:r w:rsidR="00351EE5">
              <w:t>, UC_LGE</w:t>
            </w:r>
          </w:p>
        </w:tc>
      </w:tr>
      <w:tr w:rsidR="00243F0E" w:rsidTr="00D25945">
        <w:trPr>
          <w:trHeight w:val="380"/>
        </w:trPr>
        <w:tc>
          <w:tcPr>
            <w:tcW w:w="1696" w:type="dxa"/>
          </w:tcPr>
          <w:p w:rsidR="00243F0E" w:rsidRDefault="00243F0E" w:rsidP="00243F0E"/>
        </w:tc>
        <w:tc>
          <w:tcPr>
            <w:tcW w:w="7931" w:type="dxa"/>
          </w:tcPr>
          <w:p w:rsidR="00243F0E" w:rsidRDefault="00243F0E" w:rsidP="00243F0E"/>
          <w:tbl>
            <w:tblPr>
              <w:tblStyle w:val="Grigliatabella"/>
              <w:tblW w:w="3301" w:type="dxa"/>
              <w:jc w:val="center"/>
              <w:tblLook w:val="04A0" w:firstRow="1" w:lastRow="0" w:firstColumn="1" w:lastColumn="0" w:noHBand="0" w:noVBand="1"/>
            </w:tblPr>
            <w:tblGrid>
              <w:gridCol w:w="790"/>
              <w:gridCol w:w="2511"/>
            </w:tblGrid>
            <w:tr w:rsidR="00243F0E" w:rsidTr="00D25945">
              <w:trPr>
                <w:trHeight w:val="296"/>
                <w:jc w:val="center"/>
              </w:trPr>
              <w:tc>
                <w:tcPr>
                  <w:tcW w:w="0" w:type="auto"/>
                  <w:shd w:val="clear" w:color="auto" w:fill="D9D9D9" w:themeFill="background1" w:themeFillShade="D9"/>
                </w:tcPr>
                <w:p w:rsidR="00243F0E" w:rsidRPr="00193617" w:rsidRDefault="00243F0E" w:rsidP="00243F0E">
                  <w:pPr>
                    <w:jc w:val="center"/>
                    <w:rPr>
                      <w:b/>
                    </w:rPr>
                  </w:pPr>
                  <w:r w:rsidRPr="00193617">
                    <w:rPr>
                      <w:b/>
                    </w:rPr>
                    <w:t>Input</w:t>
                  </w:r>
                </w:p>
              </w:tc>
              <w:tc>
                <w:tcPr>
                  <w:tcW w:w="0" w:type="auto"/>
                  <w:shd w:val="clear" w:color="auto" w:fill="D9D9D9" w:themeFill="background1" w:themeFillShade="D9"/>
                </w:tcPr>
                <w:p w:rsidR="00243F0E" w:rsidRPr="00193617" w:rsidRDefault="00243F0E" w:rsidP="00243F0E">
                  <w:pPr>
                    <w:jc w:val="center"/>
                    <w:rPr>
                      <w:b/>
                    </w:rPr>
                  </w:pPr>
                  <w:r w:rsidRPr="00193617">
                    <w:rPr>
                      <w:b/>
                    </w:rPr>
                    <w:t>Valore</w:t>
                  </w:r>
                </w:p>
              </w:tc>
            </w:tr>
            <w:tr w:rsidR="00243F0E" w:rsidTr="0067553D">
              <w:trPr>
                <w:trHeight w:val="285"/>
                <w:jc w:val="center"/>
              </w:trPr>
              <w:tc>
                <w:tcPr>
                  <w:tcW w:w="0" w:type="auto"/>
                </w:tcPr>
                <w:p w:rsidR="00243F0E" w:rsidRDefault="00243F0E" w:rsidP="0067553D">
                  <w:r>
                    <w:t>email</w:t>
                  </w:r>
                </w:p>
              </w:tc>
              <w:tc>
                <w:tcPr>
                  <w:tcW w:w="0" w:type="auto"/>
                </w:tcPr>
                <w:p w:rsidR="00243F0E" w:rsidRDefault="00243F0E" w:rsidP="0067553D">
                  <w:r>
                    <w:t>(inserisce una stringa di 51 caratteri).</w:t>
                  </w:r>
                </w:p>
              </w:tc>
            </w:tr>
          </w:tbl>
          <w:p w:rsidR="00243F0E" w:rsidRDefault="00243F0E" w:rsidP="00243F0E"/>
        </w:tc>
      </w:tr>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Oracolo</w:t>
            </w:r>
          </w:p>
        </w:tc>
        <w:tc>
          <w:tcPr>
            <w:tcW w:w="7931" w:type="dxa"/>
          </w:tcPr>
          <w:p w:rsidR="00243F0E" w:rsidRDefault="00243F0E" w:rsidP="00243F0E">
            <w:r>
              <w:t>Il sistema visualizza il seguente messaggio: “Login NON effettuato: il campo «email» supera la misura massima consentita”.</w:t>
            </w:r>
          </w:p>
          <w:p w:rsidR="00243F0E" w:rsidRDefault="00243F0E" w:rsidP="00243F0E">
            <w:r>
              <w:t>L’utente non viene loggato al sito.</w:t>
            </w:r>
          </w:p>
        </w:tc>
      </w:tr>
    </w:tbl>
    <w:p w:rsidR="005A61AE" w:rsidRDefault="005A61AE" w:rsidP="001765AE">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lastRenderedPageBreak/>
              <w:t>ID Test Frame</w:t>
            </w:r>
          </w:p>
        </w:tc>
        <w:tc>
          <w:tcPr>
            <w:tcW w:w="7931" w:type="dxa"/>
          </w:tcPr>
          <w:p w:rsidR="00243F0E" w:rsidRDefault="00243F0E" w:rsidP="00243F0E">
            <w:r>
              <w:t>TF_1.2_03</w:t>
            </w:r>
          </w:p>
        </w:tc>
      </w:tr>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ID Use Case</w:t>
            </w:r>
          </w:p>
        </w:tc>
        <w:tc>
          <w:tcPr>
            <w:tcW w:w="7931" w:type="dxa"/>
          </w:tcPr>
          <w:p w:rsidR="00243F0E" w:rsidRDefault="00243F0E" w:rsidP="00243F0E">
            <w:r>
              <w:t>UC_LUE</w:t>
            </w:r>
            <w:r w:rsidR="00351EE5">
              <w:t>, UC_LGE</w:t>
            </w:r>
          </w:p>
        </w:tc>
      </w:tr>
      <w:tr w:rsidR="00243F0E" w:rsidTr="00D25945">
        <w:trPr>
          <w:trHeight w:val="380"/>
        </w:trPr>
        <w:tc>
          <w:tcPr>
            <w:tcW w:w="1696" w:type="dxa"/>
          </w:tcPr>
          <w:p w:rsidR="00243F0E" w:rsidRDefault="00243F0E" w:rsidP="00243F0E"/>
        </w:tc>
        <w:tc>
          <w:tcPr>
            <w:tcW w:w="7931" w:type="dxa"/>
          </w:tcPr>
          <w:p w:rsidR="00243F0E" w:rsidRDefault="00243F0E" w:rsidP="00243F0E"/>
          <w:tbl>
            <w:tblPr>
              <w:tblStyle w:val="Grigliatabella"/>
              <w:tblW w:w="3301" w:type="dxa"/>
              <w:jc w:val="center"/>
              <w:tblLook w:val="04A0" w:firstRow="1" w:lastRow="0" w:firstColumn="1" w:lastColumn="0" w:noHBand="0" w:noVBand="1"/>
            </w:tblPr>
            <w:tblGrid>
              <w:gridCol w:w="1559"/>
              <w:gridCol w:w="1742"/>
            </w:tblGrid>
            <w:tr w:rsidR="00243F0E" w:rsidTr="00D25945">
              <w:trPr>
                <w:trHeight w:val="296"/>
                <w:jc w:val="center"/>
              </w:trPr>
              <w:tc>
                <w:tcPr>
                  <w:tcW w:w="0" w:type="auto"/>
                  <w:shd w:val="clear" w:color="auto" w:fill="D9D9D9" w:themeFill="background1" w:themeFillShade="D9"/>
                </w:tcPr>
                <w:p w:rsidR="00243F0E" w:rsidRPr="00193617" w:rsidRDefault="00243F0E" w:rsidP="00243F0E">
                  <w:pPr>
                    <w:jc w:val="center"/>
                    <w:rPr>
                      <w:b/>
                    </w:rPr>
                  </w:pPr>
                  <w:r w:rsidRPr="00193617">
                    <w:rPr>
                      <w:b/>
                    </w:rPr>
                    <w:t>Input</w:t>
                  </w:r>
                </w:p>
              </w:tc>
              <w:tc>
                <w:tcPr>
                  <w:tcW w:w="0" w:type="auto"/>
                  <w:shd w:val="clear" w:color="auto" w:fill="D9D9D9" w:themeFill="background1" w:themeFillShade="D9"/>
                </w:tcPr>
                <w:p w:rsidR="00243F0E" w:rsidRPr="00193617" w:rsidRDefault="00243F0E" w:rsidP="00243F0E">
                  <w:pPr>
                    <w:jc w:val="center"/>
                    <w:rPr>
                      <w:b/>
                    </w:rPr>
                  </w:pPr>
                  <w:r w:rsidRPr="00193617">
                    <w:rPr>
                      <w:b/>
                    </w:rPr>
                    <w:t>Valore</w:t>
                  </w:r>
                </w:p>
              </w:tc>
            </w:tr>
            <w:tr w:rsidR="00243F0E" w:rsidTr="00D25945">
              <w:trPr>
                <w:trHeight w:val="285"/>
                <w:jc w:val="center"/>
              </w:trPr>
              <w:tc>
                <w:tcPr>
                  <w:tcW w:w="0" w:type="auto"/>
                </w:tcPr>
                <w:p w:rsidR="00243F0E" w:rsidRDefault="00243F0E" w:rsidP="00243F0E">
                  <w:r>
                    <w:t>email</w:t>
                  </w:r>
                </w:p>
              </w:tc>
              <w:tc>
                <w:tcPr>
                  <w:tcW w:w="0" w:type="auto"/>
                </w:tcPr>
                <w:p w:rsidR="00243F0E" w:rsidRDefault="00243F0E" w:rsidP="00243F0E">
                  <w:r>
                    <w:t>///())</w:t>
                  </w:r>
                </w:p>
              </w:tc>
            </w:tr>
          </w:tbl>
          <w:p w:rsidR="00243F0E" w:rsidRDefault="00243F0E" w:rsidP="00243F0E"/>
        </w:tc>
      </w:tr>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Oracolo</w:t>
            </w:r>
          </w:p>
        </w:tc>
        <w:tc>
          <w:tcPr>
            <w:tcW w:w="7931" w:type="dxa"/>
          </w:tcPr>
          <w:p w:rsidR="00243F0E" w:rsidRDefault="00243F0E" w:rsidP="00243F0E">
            <w:r>
              <w:t>Il sistema visualizza il seguente messaggio: “Login NON effettuato: il campo «email» non rispetta il formato richiesto”.</w:t>
            </w:r>
          </w:p>
          <w:p w:rsidR="00243F0E" w:rsidRDefault="00243F0E" w:rsidP="00243F0E">
            <w:r>
              <w:t>L’utente non viene loggato al sito.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ID Test Frame</w:t>
            </w:r>
          </w:p>
        </w:tc>
        <w:tc>
          <w:tcPr>
            <w:tcW w:w="7931" w:type="dxa"/>
          </w:tcPr>
          <w:p w:rsidR="00243F0E" w:rsidRDefault="00243F0E" w:rsidP="00243F0E">
            <w:r>
              <w:t>TF_1.2_04</w:t>
            </w:r>
          </w:p>
        </w:tc>
      </w:tr>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ID Use Case</w:t>
            </w:r>
          </w:p>
        </w:tc>
        <w:tc>
          <w:tcPr>
            <w:tcW w:w="7931" w:type="dxa"/>
          </w:tcPr>
          <w:p w:rsidR="00243F0E" w:rsidRDefault="00243F0E" w:rsidP="00243F0E">
            <w:r>
              <w:t>UC_LUE</w:t>
            </w:r>
            <w:r w:rsidR="00351EE5">
              <w:t>, UC_LGE</w:t>
            </w:r>
          </w:p>
        </w:tc>
      </w:tr>
      <w:tr w:rsidR="00243F0E" w:rsidTr="00D25945">
        <w:trPr>
          <w:trHeight w:val="380"/>
        </w:trPr>
        <w:tc>
          <w:tcPr>
            <w:tcW w:w="1696" w:type="dxa"/>
          </w:tcPr>
          <w:p w:rsidR="00243F0E" w:rsidRDefault="00243F0E" w:rsidP="00243F0E"/>
        </w:tc>
        <w:tc>
          <w:tcPr>
            <w:tcW w:w="7931" w:type="dxa"/>
          </w:tcPr>
          <w:p w:rsidR="00243F0E" w:rsidRDefault="00243F0E" w:rsidP="00243F0E"/>
          <w:tbl>
            <w:tblPr>
              <w:tblStyle w:val="Grigliatabella"/>
              <w:tblW w:w="4160" w:type="dxa"/>
              <w:jc w:val="center"/>
              <w:tblLook w:val="04A0" w:firstRow="1" w:lastRow="0" w:firstColumn="1" w:lastColumn="0" w:noHBand="0" w:noVBand="1"/>
            </w:tblPr>
            <w:tblGrid>
              <w:gridCol w:w="790"/>
              <w:gridCol w:w="3370"/>
            </w:tblGrid>
            <w:tr w:rsidR="00243F0E" w:rsidTr="00243F0E">
              <w:trPr>
                <w:trHeight w:val="296"/>
                <w:jc w:val="center"/>
              </w:trPr>
              <w:tc>
                <w:tcPr>
                  <w:tcW w:w="0" w:type="auto"/>
                  <w:shd w:val="clear" w:color="auto" w:fill="D9D9D9" w:themeFill="background1" w:themeFillShade="D9"/>
                </w:tcPr>
                <w:p w:rsidR="00243F0E" w:rsidRPr="00193617" w:rsidRDefault="00243F0E" w:rsidP="00243F0E">
                  <w:pPr>
                    <w:jc w:val="center"/>
                    <w:rPr>
                      <w:b/>
                    </w:rPr>
                  </w:pPr>
                  <w:r w:rsidRPr="00193617">
                    <w:rPr>
                      <w:b/>
                    </w:rPr>
                    <w:t>Input</w:t>
                  </w:r>
                </w:p>
              </w:tc>
              <w:tc>
                <w:tcPr>
                  <w:tcW w:w="0" w:type="auto"/>
                  <w:shd w:val="clear" w:color="auto" w:fill="D9D9D9" w:themeFill="background1" w:themeFillShade="D9"/>
                </w:tcPr>
                <w:p w:rsidR="00243F0E" w:rsidRPr="00193617" w:rsidRDefault="00243F0E" w:rsidP="00243F0E">
                  <w:pPr>
                    <w:jc w:val="center"/>
                    <w:rPr>
                      <w:b/>
                    </w:rPr>
                  </w:pPr>
                  <w:r w:rsidRPr="00193617">
                    <w:rPr>
                      <w:b/>
                    </w:rPr>
                    <w:t>Valore</w:t>
                  </w:r>
                </w:p>
              </w:tc>
            </w:tr>
            <w:tr w:rsidR="00243F0E" w:rsidTr="00243F0E">
              <w:trPr>
                <w:trHeight w:val="285"/>
                <w:jc w:val="center"/>
              </w:trPr>
              <w:tc>
                <w:tcPr>
                  <w:tcW w:w="0" w:type="auto"/>
                </w:tcPr>
                <w:p w:rsidR="00243F0E" w:rsidRDefault="00243F0E" w:rsidP="00243F0E">
                  <w:r>
                    <w:t>email</w:t>
                  </w:r>
                </w:p>
              </w:tc>
              <w:tc>
                <w:tcPr>
                  <w:tcW w:w="0" w:type="auto"/>
                </w:tcPr>
                <w:p w:rsidR="00243F0E" w:rsidRDefault="00243F0E" w:rsidP="00243F0E">
                  <w:r>
                    <w:t>giuseppe.verdi_3@example.com</w:t>
                  </w:r>
                </w:p>
              </w:tc>
            </w:tr>
          </w:tbl>
          <w:p w:rsidR="00243F0E" w:rsidRDefault="00243F0E" w:rsidP="00243F0E"/>
        </w:tc>
      </w:tr>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Oracolo</w:t>
            </w:r>
          </w:p>
        </w:tc>
        <w:tc>
          <w:tcPr>
            <w:tcW w:w="7931" w:type="dxa"/>
          </w:tcPr>
          <w:p w:rsidR="00243F0E" w:rsidRDefault="00243F0E" w:rsidP="00243F0E">
            <w:r>
              <w:t>Il sistema visualizza il seguente messaggio: “Login NON effettuato: l’email inserita non esiste nei nostri archivi”.</w:t>
            </w:r>
          </w:p>
          <w:p w:rsidR="00243F0E" w:rsidRDefault="00243F0E" w:rsidP="00243F0E">
            <w:r>
              <w:t>L’utente non viene loggato al sito.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ID Test Frame</w:t>
            </w:r>
          </w:p>
        </w:tc>
        <w:tc>
          <w:tcPr>
            <w:tcW w:w="7931" w:type="dxa"/>
          </w:tcPr>
          <w:p w:rsidR="00243F0E" w:rsidRDefault="00243F0E" w:rsidP="00243F0E">
            <w:r>
              <w:t>TF_1.2_05</w:t>
            </w:r>
          </w:p>
        </w:tc>
      </w:tr>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ID Use Case</w:t>
            </w:r>
          </w:p>
        </w:tc>
        <w:tc>
          <w:tcPr>
            <w:tcW w:w="7931" w:type="dxa"/>
          </w:tcPr>
          <w:p w:rsidR="00243F0E" w:rsidRDefault="00243F0E" w:rsidP="00243F0E">
            <w:r>
              <w:t>UC_LUE</w:t>
            </w:r>
            <w:r w:rsidR="00351EE5">
              <w:t>, UC_LGE</w:t>
            </w:r>
          </w:p>
        </w:tc>
      </w:tr>
      <w:tr w:rsidR="00243F0E" w:rsidTr="00D25945">
        <w:trPr>
          <w:trHeight w:val="380"/>
        </w:trPr>
        <w:tc>
          <w:tcPr>
            <w:tcW w:w="1696" w:type="dxa"/>
          </w:tcPr>
          <w:p w:rsidR="00243F0E" w:rsidRDefault="00243F0E" w:rsidP="00243F0E"/>
        </w:tc>
        <w:tc>
          <w:tcPr>
            <w:tcW w:w="7931" w:type="dxa"/>
          </w:tcPr>
          <w:p w:rsidR="00243F0E" w:rsidRDefault="00243F0E" w:rsidP="00243F0E"/>
          <w:tbl>
            <w:tblPr>
              <w:tblStyle w:val="Grigliatabella"/>
              <w:tblW w:w="3301" w:type="dxa"/>
              <w:jc w:val="center"/>
              <w:tblLook w:val="04A0" w:firstRow="1" w:lastRow="0" w:firstColumn="1" w:lastColumn="0" w:noHBand="0" w:noVBand="1"/>
            </w:tblPr>
            <w:tblGrid>
              <w:gridCol w:w="1123"/>
              <w:gridCol w:w="3370"/>
            </w:tblGrid>
            <w:tr w:rsidR="00243F0E" w:rsidTr="00D25945">
              <w:trPr>
                <w:trHeight w:val="296"/>
                <w:jc w:val="center"/>
              </w:trPr>
              <w:tc>
                <w:tcPr>
                  <w:tcW w:w="0" w:type="auto"/>
                  <w:shd w:val="clear" w:color="auto" w:fill="D9D9D9" w:themeFill="background1" w:themeFillShade="D9"/>
                </w:tcPr>
                <w:p w:rsidR="00243F0E" w:rsidRPr="00193617" w:rsidRDefault="00243F0E" w:rsidP="00243F0E">
                  <w:pPr>
                    <w:jc w:val="center"/>
                    <w:rPr>
                      <w:b/>
                    </w:rPr>
                  </w:pPr>
                  <w:r w:rsidRPr="00193617">
                    <w:rPr>
                      <w:b/>
                    </w:rPr>
                    <w:t>Input</w:t>
                  </w:r>
                </w:p>
              </w:tc>
              <w:tc>
                <w:tcPr>
                  <w:tcW w:w="0" w:type="auto"/>
                  <w:shd w:val="clear" w:color="auto" w:fill="D9D9D9" w:themeFill="background1" w:themeFillShade="D9"/>
                </w:tcPr>
                <w:p w:rsidR="00243F0E" w:rsidRPr="00193617" w:rsidRDefault="00243F0E" w:rsidP="00243F0E">
                  <w:pPr>
                    <w:jc w:val="center"/>
                    <w:rPr>
                      <w:b/>
                    </w:rPr>
                  </w:pPr>
                  <w:r w:rsidRPr="00193617">
                    <w:rPr>
                      <w:b/>
                    </w:rPr>
                    <w:t>Valore</w:t>
                  </w:r>
                </w:p>
              </w:tc>
            </w:tr>
            <w:tr w:rsidR="00243F0E" w:rsidTr="00D25945">
              <w:trPr>
                <w:trHeight w:val="285"/>
                <w:jc w:val="center"/>
              </w:trPr>
              <w:tc>
                <w:tcPr>
                  <w:tcW w:w="0" w:type="auto"/>
                </w:tcPr>
                <w:p w:rsidR="00243F0E" w:rsidRDefault="00243F0E" w:rsidP="00243F0E">
                  <w:r>
                    <w:t>email</w:t>
                  </w:r>
                </w:p>
              </w:tc>
              <w:tc>
                <w:tcPr>
                  <w:tcW w:w="0" w:type="auto"/>
                </w:tcPr>
                <w:p w:rsidR="00243F0E" w:rsidRDefault="00243F0E" w:rsidP="00243F0E">
                  <w:r>
                    <w:t>giuseppe.verdi_2@example.com</w:t>
                  </w:r>
                </w:p>
              </w:tc>
            </w:tr>
            <w:tr w:rsidR="00243F0E" w:rsidTr="00D25945">
              <w:trPr>
                <w:trHeight w:val="296"/>
                <w:jc w:val="center"/>
              </w:trPr>
              <w:tc>
                <w:tcPr>
                  <w:tcW w:w="0" w:type="auto"/>
                </w:tcPr>
                <w:p w:rsidR="00243F0E" w:rsidRDefault="00243F0E" w:rsidP="00243F0E">
                  <w:r>
                    <w:t>password</w:t>
                  </w:r>
                </w:p>
              </w:tc>
              <w:tc>
                <w:tcPr>
                  <w:tcW w:w="0" w:type="auto"/>
                </w:tcPr>
                <w:p w:rsidR="00243F0E" w:rsidRDefault="00243F0E" w:rsidP="00243F0E"/>
              </w:tc>
            </w:tr>
          </w:tbl>
          <w:p w:rsidR="00243F0E" w:rsidRDefault="00243F0E" w:rsidP="00243F0E"/>
        </w:tc>
      </w:tr>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Oracolo</w:t>
            </w:r>
          </w:p>
        </w:tc>
        <w:tc>
          <w:tcPr>
            <w:tcW w:w="7931" w:type="dxa"/>
          </w:tcPr>
          <w:p w:rsidR="00243F0E" w:rsidRDefault="00243F0E" w:rsidP="00243F0E">
            <w:r>
              <w:t>Il sistema visualizza il seguente messaggio: “Login NON effettuato: il campo «password» non raggiunge la misura minima”.</w:t>
            </w:r>
          </w:p>
          <w:p w:rsidR="00243F0E" w:rsidRDefault="00243F0E" w:rsidP="00243F0E">
            <w:r>
              <w:t>L’utente non viene loggato al sito.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ID Test Frame</w:t>
            </w:r>
          </w:p>
        </w:tc>
        <w:tc>
          <w:tcPr>
            <w:tcW w:w="7931" w:type="dxa"/>
          </w:tcPr>
          <w:p w:rsidR="00243F0E" w:rsidRDefault="00243F0E" w:rsidP="00243F0E">
            <w:r>
              <w:t>TF_1.2_06</w:t>
            </w:r>
          </w:p>
        </w:tc>
      </w:tr>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ID Use Case</w:t>
            </w:r>
          </w:p>
        </w:tc>
        <w:tc>
          <w:tcPr>
            <w:tcW w:w="7931" w:type="dxa"/>
          </w:tcPr>
          <w:p w:rsidR="00243F0E" w:rsidRDefault="00243F0E" w:rsidP="00243F0E">
            <w:r>
              <w:t>UC_LUE</w:t>
            </w:r>
            <w:r w:rsidR="00351EE5">
              <w:t>, UC_LGE</w:t>
            </w:r>
          </w:p>
        </w:tc>
      </w:tr>
      <w:tr w:rsidR="00243F0E" w:rsidTr="00D25945">
        <w:trPr>
          <w:trHeight w:val="380"/>
        </w:trPr>
        <w:tc>
          <w:tcPr>
            <w:tcW w:w="1696" w:type="dxa"/>
          </w:tcPr>
          <w:p w:rsidR="00243F0E" w:rsidRDefault="00243F0E" w:rsidP="00243F0E"/>
        </w:tc>
        <w:tc>
          <w:tcPr>
            <w:tcW w:w="7931" w:type="dxa"/>
          </w:tcPr>
          <w:p w:rsidR="00243F0E" w:rsidRDefault="00243F0E" w:rsidP="00243F0E"/>
          <w:tbl>
            <w:tblPr>
              <w:tblStyle w:val="Grigliatabella"/>
              <w:tblW w:w="3301" w:type="dxa"/>
              <w:jc w:val="center"/>
              <w:tblLook w:val="04A0" w:firstRow="1" w:lastRow="0" w:firstColumn="1" w:lastColumn="0" w:noHBand="0" w:noVBand="1"/>
            </w:tblPr>
            <w:tblGrid>
              <w:gridCol w:w="1123"/>
              <w:gridCol w:w="3370"/>
            </w:tblGrid>
            <w:tr w:rsidR="00243F0E" w:rsidTr="00D25945">
              <w:trPr>
                <w:trHeight w:val="296"/>
                <w:jc w:val="center"/>
              </w:trPr>
              <w:tc>
                <w:tcPr>
                  <w:tcW w:w="0" w:type="auto"/>
                  <w:shd w:val="clear" w:color="auto" w:fill="D9D9D9" w:themeFill="background1" w:themeFillShade="D9"/>
                </w:tcPr>
                <w:p w:rsidR="00243F0E" w:rsidRPr="00193617" w:rsidRDefault="00243F0E" w:rsidP="00243F0E">
                  <w:pPr>
                    <w:jc w:val="center"/>
                    <w:rPr>
                      <w:b/>
                    </w:rPr>
                  </w:pPr>
                  <w:r w:rsidRPr="00193617">
                    <w:rPr>
                      <w:b/>
                    </w:rPr>
                    <w:t>Input</w:t>
                  </w:r>
                </w:p>
              </w:tc>
              <w:tc>
                <w:tcPr>
                  <w:tcW w:w="0" w:type="auto"/>
                  <w:shd w:val="clear" w:color="auto" w:fill="D9D9D9" w:themeFill="background1" w:themeFillShade="D9"/>
                </w:tcPr>
                <w:p w:rsidR="00243F0E" w:rsidRPr="00193617" w:rsidRDefault="00243F0E" w:rsidP="00243F0E">
                  <w:pPr>
                    <w:jc w:val="center"/>
                    <w:rPr>
                      <w:b/>
                    </w:rPr>
                  </w:pPr>
                  <w:r w:rsidRPr="00193617">
                    <w:rPr>
                      <w:b/>
                    </w:rPr>
                    <w:t>Valore</w:t>
                  </w:r>
                </w:p>
              </w:tc>
            </w:tr>
            <w:tr w:rsidR="00243F0E" w:rsidTr="00D25945">
              <w:trPr>
                <w:trHeight w:val="285"/>
                <w:jc w:val="center"/>
              </w:trPr>
              <w:tc>
                <w:tcPr>
                  <w:tcW w:w="0" w:type="auto"/>
                </w:tcPr>
                <w:p w:rsidR="00243F0E" w:rsidRDefault="00243F0E" w:rsidP="00243F0E">
                  <w:r>
                    <w:t>email</w:t>
                  </w:r>
                </w:p>
              </w:tc>
              <w:tc>
                <w:tcPr>
                  <w:tcW w:w="0" w:type="auto"/>
                </w:tcPr>
                <w:p w:rsidR="00243F0E" w:rsidRDefault="00243F0E" w:rsidP="00243F0E">
                  <w:r>
                    <w:t>giuseppe.verdi_2@example.com</w:t>
                  </w:r>
                </w:p>
              </w:tc>
            </w:tr>
            <w:tr w:rsidR="00243F0E" w:rsidTr="00D25945">
              <w:trPr>
                <w:trHeight w:val="296"/>
                <w:jc w:val="center"/>
              </w:trPr>
              <w:tc>
                <w:tcPr>
                  <w:tcW w:w="0" w:type="auto"/>
                </w:tcPr>
                <w:p w:rsidR="00243F0E" w:rsidRDefault="00243F0E" w:rsidP="00243F0E">
                  <w:r>
                    <w:t>password</w:t>
                  </w:r>
                </w:p>
              </w:tc>
              <w:tc>
                <w:tcPr>
                  <w:tcW w:w="0" w:type="auto"/>
                </w:tcPr>
                <w:p w:rsidR="00243F0E" w:rsidRDefault="00243F0E" w:rsidP="00243F0E">
                  <w:r>
                    <w:t>(inserisce una stringa di 33 caratteri)</w:t>
                  </w:r>
                </w:p>
              </w:tc>
            </w:tr>
          </w:tbl>
          <w:p w:rsidR="00243F0E" w:rsidRDefault="00243F0E" w:rsidP="00243F0E"/>
        </w:tc>
      </w:tr>
      <w:tr w:rsidR="00243F0E" w:rsidTr="00D25945">
        <w:trPr>
          <w:trHeight w:val="380"/>
        </w:trPr>
        <w:tc>
          <w:tcPr>
            <w:tcW w:w="1696" w:type="dxa"/>
            <w:shd w:val="clear" w:color="auto" w:fill="D9D9D9" w:themeFill="background1" w:themeFillShade="D9"/>
          </w:tcPr>
          <w:p w:rsidR="00243F0E" w:rsidRPr="00D25945" w:rsidRDefault="00243F0E" w:rsidP="00243F0E">
            <w:pPr>
              <w:rPr>
                <w:b/>
              </w:rPr>
            </w:pPr>
            <w:r w:rsidRPr="00D25945">
              <w:rPr>
                <w:b/>
              </w:rPr>
              <w:t>Oracolo</w:t>
            </w:r>
          </w:p>
        </w:tc>
        <w:tc>
          <w:tcPr>
            <w:tcW w:w="7931" w:type="dxa"/>
          </w:tcPr>
          <w:p w:rsidR="00243F0E" w:rsidRDefault="00243F0E" w:rsidP="00243F0E">
            <w:r>
              <w:t>Il sistema visualizza il seguente messaggio: “Login NON effettuato: il campo «password» supera la misura massima consentita”.</w:t>
            </w:r>
          </w:p>
          <w:p w:rsidR="00243F0E" w:rsidRDefault="00243F0E" w:rsidP="00243F0E">
            <w:r>
              <w:t>L’utente non viene loggato al sito.</w:t>
            </w:r>
          </w:p>
        </w:tc>
      </w:tr>
    </w:tbl>
    <w:p w:rsidR="005A61AE" w:rsidRDefault="005A61AE" w:rsidP="001765AE">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3A2424" w:rsidTr="00D25945">
        <w:trPr>
          <w:trHeight w:val="380"/>
        </w:trPr>
        <w:tc>
          <w:tcPr>
            <w:tcW w:w="1696" w:type="dxa"/>
            <w:shd w:val="clear" w:color="auto" w:fill="D9D9D9" w:themeFill="background1" w:themeFillShade="D9"/>
          </w:tcPr>
          <w:p w:rsidR="003A2424" w:rsidRPr="00D25945" w:rsidRDefault="003A2424" w:rsidP="003A2424">
            <w:pPr>
              <w:rPr>
                <w:b/>
              </w:rPr>
            </w:pPr>
            <w:r w:rsidRPr="00D25945">
              <w:rPr>
                <w:b/>
              </w:rPr>
              <w:lastRenderedPageBreak/>
              <w:t>ID Test Frame</w:t>
            </w:r>
          </w:p>
        </w:tc>
        <w:tc>
          <w:tcPr>
            <w:tcW w:w="7931" w:type="dxa"/>
          </w:tcPr>
          <w:p w:rsidR="003A2424" w:rsidRDefault="003A2424" w:rsidP="003A2424">
            <w:r>
              <w:t>TF_1.2_07</w:t>
            </w:r>
          </w:p>
        </w:tc>
      </w:tr>
      <w:tr w:rsidR="003A2424" w:rsidTr="00D25945">
        <w:trPr>
          <w:trHeight w:val="380"/>
        </w:trPr>
        <w:tc>
          <w:tcPr>
            <w:tcW w:w="1696" w:type="dxa"/>
            <w:shd w:val="clear" w:color="auto" w:fill="D9D9D9" w:themeFill="background1" w:themeFillShade="D9"/>
          </w:tcPr>
          <w:p w:rsidR="003A2424" w:rsidRPr="00D25945" w:rsidRDefault="003A2424" w:rsidP="003A2424">
            <w:pPr>
              <w:rPr>
                <w:b/>
              </w:rPr>
            </w:pPr>
            <w:r w:rsidRPr="00D25945">
              <w:rPr>
                <w:b/>
              </w:rPr>
              <w:t>ID Use Case</w:t>
            </w:r>
          </w:p>
        </w:tc>
        <w:tc>
          <w:tcPr>
            <w:tcW w:w="7931" w:type="dxa"/>
          </w:tcPr>
          <w:p w:rsidR="003A2424" w:rsidRDefault="003A2424" w:rsidP="003A2424">
            <w:r>
              <w:t>UC_LUE</w:t>
            </w:r>
            <w:r w:rsidR="00351EE5">
              <w:t>, UC_LGE</w:t>
            </w:r>
          </w:p>
        </w:tc>
      </w:tr>
      <w:tr w:rsidR="003A2424" w:rsidTr="00D25945">
        <w:trPr>
          <w:trHeight w:val="380"/>
        </w:trPr>
        <w:tc>
          <w:tcPr>
            <w:tcW w:w="1696" w:type="dxa"/>
          </w:tcPr>
          <w:p w:rsidR="003A2424" w:rsidRDefault="003A2424" w:rsidP="003A2424"/>
        </w:tc>
        <w:tc>
          <w:tcPr>
            <w:tcW w:w="7931" w:type="dxa"/>
          </w:tcPr>
          <w:p w:rsidR="003A2424" w:rsidRDefault="003A2424" w:rsidP="003A2424"/>
          <w:tbl>
            <w:tblPr>
              <w:tblStyle w:val="Grigliatabella"/>
              <w:tblW w:w="3301" w:type="dxa"/>
              <w:jc w:val="center"/>
              <w:tblLook w:val="04A0" w:firstRow="1" w:lastRow="0" w:firstColumn="1" w:lastColumn="0" w:noHBand="0" w:noVBand="1"/>
            </w:tblPr>
            <w:tblGrid>
              <w:gridCol w:w="1123"/>
              <w:gridCol w:w="3370"/>
            </w:tblGrid>
            <w:tr w:rsidR="003A2424" w:rsidTr="00D25945">
              <w:trPr>
                <w:trHeight w:val="296"/>
                <w:jc w:val="center"/>
              </w:trPr>
              <w:tc>
                <w:tcPr>
                  <w:tcW w:w="0" w:type="auto"/>
                  <w:shd w:val="clear" w:color="auto" w:fill="D9D9D9" w:themeFill="background1" w:themeFillShade="D9"/>
                </w:tcPr>
                <w:p w:rsidR="003A2424" w:rsidRPr="00193617" w:rsidRDefault="003A2424" w:rsidP="003A2424">
                  <w:pPr>
                    <w:jc w:val="center"/>
                    <w:rPr>
                      <w:b/>
                    </w:rPr>
                  </w:pPr>
                  <w:r w:rsidRPr="00193617">
                    <w:rPr>
                      <w:b/>
                    </w:rPr>
                    <w:t>Input</w:t>
                  </w:r>
                </w:p>
              </w:tc>
              <w:tc>
                <w:tcPr>
                  <w:tcW w:w="0" w:type="auto"/>
                  <w:shd w:val="clear" w:color="auto" w:fill="D9D9D9" w:themeFill="background1" w:themeFillShade="D9"/>
                </w:tcPr>
                <w:p w:rsidR="003A2424" w:rsidRPr="00193617" w:rsidRDefault="003A2424" w:rsidP="003A2424">
                  <w:pPr>
                    <w:jc w:val="center"/>
                    <w:rPr>
                      <w:b/>
                    </w:rPr>
                  </w:pPr>
                  <w:r w:rsidRPr="00193617">
                    <w:rPr>
                      <w:b/>
                    </w:rPr>
                    <w:t>Valore</w:t>
                  </w:r>
                </w:p>
              </w:tc>
            </w:tr>
            <w:tr w:rsidR="003A2424" w:rsidTr="00D25945">
              <w:trPr>
                <w:trHeight w:val="285"/>
                <w:jc w:val="center"/>
              </w:trPr>
              <w:tc>
                <w:tcPr>
                  <w:tcW w:w="0" w:type="auto"/>
                </w:tcPr>
                <w:p w:rsidR="003A2424" w:rsidRDefault="003A2424" w:rsidP="003A2424">
                  <w:r>
                    <w:t>email</w:t>
                  </w:r>
                </w:p>
              </w:tc>
              <w:tc>
                <w:tcPr>
                  <w:tcW w:w="0" w:type="auto"/>
                </w:tcPr>
                <w:p w:rsidR="003A2424" w:rsidRDefault="003A2424" w:rsidP="003A2424">
                  <w:r>
                    <w:t>giuseppe.verdi_2@example.com</w:t>
                  </w:r>
                </w:p>
              </w:tc>
            </w:tr>
            <w:tr w:rsidR="003A2424" w:rsidTr="00D25945">
              <w:trPr>
                <w:trHeight w:val="296"/>
                <w:jc w:val="center"/>
              </w:trPr>
              <w:tc>
                <w:tcPr>
                  <w:tcW w:w="0" w:type="auto"/>
                </w:tcPr>
                <w:p w:rsidR="003A2424" w:rsidRDefault="003A2424" w:rsidP="003A2424">
                  <w:r>
                    <w:t>password</w:t>
                  </w:r>
                </w:p>
              </w:tc>
              <w:tc>
                <w:tcPr>
                  <w:tcW w:w="0" w:type="auto"/>
                </w:tcPr>
                <w:p w:rsidR="003A2424" w:rsidRDefault="003A2424" w:rsidP="003A2424">
                  <w:r>
                    <w:t>Password</w:t>
                  </w:r>
                </w:p>
              </w:tc>
            </w:tr>
          </w:tbl>
          <w:p w:rsidR="003A2424" w:rsidRDefault="003A2424" w:rsidP="003A2424"/>
        </w:tc>
      </w:tr>
      <w:tr w:rsidR="003A2424" w:rsidTr="00D25945">
        <w:trPr>
          <w:trHeight w:val="380"/>
        </w:trPr>
        <w:tc>
          <w:tcPr>
            <w:tcW w:w="1696" w:type="dxa"/>
            <w:shd w:val="clear" w:color="auto" w:fill="D9D9D9" w:themeFill="background1" w:themeFillShade="D9"/>
          </w:tcPr>
          <w:p w:rsidR="003A2424" w:rsidRPr="00D25945" w:rsidRDefault="003A2424" w:rsidP="003A2424">
            <w:pPr>
              <w:rPr>
                <w:b/>
              </w:rPr>
            </w:pPr>
            <w:r w:rsidRPr="00D25945">
              <w:rPr>
                <w:b/>
              </w:rPr>
              <w:t>Oracolo</w:t>
            </w:r>
          </w:p>
        </w:tc>
        <w:tc>
          <w:tcPr>
            <w:tcW w:w="7931" w:type="dxa"/>
          </w:tcPr>
          <w:p w:rsidR="003A2424" w:rsidRDefault="003A2424" w:rsidP="003A2424">
            <w:r>
              <w:t>Il sistema visualizza il seguente messaggio: “Login NON effettuato: il campo «password» non rispetta il formato richiesto”.</w:t>
            </w:r>
          </w:p>
          <w:p w:rsidR="003A2424" w:rsidRDefault="003A2424" w:rsidP="003A2424">
            <w:r>
              <w:t>L’utente non viene loggato al sito.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3A2424" w:rsidTr="00D25945">
        <w:trPr>
          <w:trHeight w:val="380"/>
        </w:trPr>
        <w:tc>
          <w:tcPr>
            <w:tcW w:w="1696" w:type="dxa"/>
            <w:shd w:val="clear" w:color="auto" w:fill="D9D9D9" w:themeFill="background1" w:themeFillShade="D9"/>
          </w:tcPr>
          <w:p w:rsidR="003A2424" w:rsidRPr="00D25945" w:rsidRDefault="003A2424" w:rsidP="003A2424">
            <w:pPr>
              <w:rPr>
                <w:b/>
              </w:rPr>
            </w:pPr>
            <w:r w:rsidRPr="00D25945">
              <w:rPr>
                <w:b/>
              </w:rPr>
              <w:t>ID Test Frame</w:t>
            </w:r>
          </w:p>
        </w:tc>
        <w:tc>
          <w:tcPr>
            <w:tcW w:w="7931" w:type="dxa"/>
          </w:tcPr>
          <w:p w:rsidR="003A2424" w:rsidRDefault="003A2424" w:rsidP="003A2424">
            <w:r>
              <w:t>TF_1.2_08</w:t>
            </w:r>
          </w:p>
        </w:tc>
      </w:tr>
      <w:tr w:rsidR="003A2424" w:rsidTr="00D25945">
        <w:trPr>
          <w:trHeight w:val="380"/>
        </w:trPr>
        <w:tc>
          <w:tcPr>
            <w:tcW w:w="1696" w:type="dxa"/>
            <w:shd w:val="clear" w:color="auto" w:fill="D9D9D9" w:themeFill="background1" w:themeFillShade="D9"/>
          </w:tcPr>
          <w:p w:rsidR="003A2424" w:rsidRPr="00D25945" w:rsidRDefault="003A2424" w:rsidP="003A2424">
            <w:pPr>
              <w:rPr>
                <w:b/>
              </w:rPr>
            </w:pPr>
            <w:r w:rsidRPr="00D25945">
              <w:rPr>
                <w:b/>
              </w:rPr>
              <w:t>ID Use Case</w:t>
            </w:r>
          </w:p>
        </w:tc>
        <w:tc>
          <w:tcPr>
            <w:tcW w:w="7931" w:type="dxa"/>
          </w:tcPr>
          <w:p w:rsidR="003A2424" w:rsidRDefault="003A2424" w:rsidP="003A2424">
            <w:r>
              <w:t>UC_LU</w:t>
            </w:r>
            <w:r w:rsidR="00351EE5">
              <w:t>, UC_LGE</w:t>
            </w:r>
          </w:p>
        </w:tc>
      </w:tr>
      <w:tr w:rsidR="003A2424" w:rsidTr="00D25945">
        <w:trPr>
          <w:trHeight w:val="380"/>
        </w:trPr>
        <w:tc>
          <w:tcPr>
            <w:tcW w:w="1696" w:type="dxa"/>
          </w:tcPr>
          <w:p w:rsidR="003A2424" w:rsidRDefault="003A2424" w:rsidP="003A2424"/>
        </w:tc>
        <w:tc>
          <w:tcPr>
            <w:tcW w:w="7931" w:type="dxa"/>
          </w:tcPr>
          <w:p w:rsidR="003A2424" w:rsidRDefault="003A2424" w:rsidP="003A2424"/>
          <w:tbl>
            <w:tblPr>
              <w:tblStyle w:val="Grigliatabella"/>
              <w:tblW w:w="3301" w:type="dxa"/>
              <w:jc w:val="center"/>
              <w:tblLook w:val="04A0" w:firstRow="1" w:lastRow="0" w:firstColumn="1" w:lastColumn="0" w:noHBand="0" w:noVBand="1"/>
            </w:tblPr>
            <w:tblGrid>
              <w:gridCol w:w="1123"/>
              <w:gridCol w:w="3370"/>
            </w:tblGrid>
            <w:tr w:rsidR="003A2424" w:rsidTr="00D25945">
              <w:trPr>
                <w:trHeight w:val="296"/>
                <w:jc w:val="center"/>
              </w:trPr>
              <w:tc>
                <w:tcPr>
                  <w:tcW w:w="0" w:type="auto"/>
                  <w:shd w:val="clear" w:color="auto" w:fill="D9D9D9" w:themeFill="background1" w:themeFillShade="D9"/>
                </w:tcPr>
                <w:p w:rsidR="003A2424" w:rsidRPr="00193617" w:rsidRDefault="003A2424" w:rsidP="003A2424">
                  <w:pPr>
                    <w:jc w:val="center"/>
                    <w:rPr>
                      <w:b/>
                    </w:rPr>
                  </w:pPr>
                  <w:r w:rsidRPr="00193617">
                    <w:rPr>
                      <w:b/>
                    </w:rPr>
                    <w:t>Input</w:t>
                  </w:r>
                </w:p>
              </w:tc>
              <w:tc>
                <w:tcPr>
                  <w:tcW w:w="0" w:type="auto"/>
                  <w:shd w:val="clear" w:color="auto" w:fill="D9D9D9" w:themeFill="background1" w:themeFillShade="D9"/>
                </w:tcPr>
                <w:p w:rsidR="003A2424" w:rsidRPr="00193617" w:rsidRDefault="003A2424" w:rsidP="003A2424">
                  <w:pPr>
                    <w:jc w:val="center"/>
                    <w:rPr>
                      <w:b/>
                    </w:rPr>
                  </w:pPr>
                  <w:r w:rsidRPr="00193617">
                    <w:rPr>
                      <w:b/>
                    </w:rPr>
                    <w:t>Valore</w:t>
                  </w:r>
                </w:p>
              </w:tc>
            </w:tr>
            <w:tr w:rsidR="003A2424" w:rsidTr="00D25945">
              <w:trPr>
                <w:trHeight w:val="285"/>
                <w:jc w:val="center"/>
              </w:trPr>
              <w:tc>
                <w:tcPr>
                  <w:tcW w:w="0" w:type="auto"/>
                </w:tcPr>
                <w:p w:rsidR="003A2424" w:rsidRDefault="003A2424" w:rsidP="003A2424">
                  <w:r>
                    <w:t>email</w:t>
                  </w:r>
                </w:p>
              </w:tc>
              <w:tc>
                <w:tcPr>
                  <w:tcW w:w="0" w:type="auto"/>
                </w:tcPr>
                <w:p w:rsidR="003A2424" w:rsidRDefault="003A2424" w:rsidP="003A2424">
                  <w:r>
                    <w:t>giuseppe.verdi_2@example.com</w:t>
                  </w:r>
                </w:p>
              </w:tc>
            </w:tr>
            <w:tr w:rsidR="003A2424" w:rsidTr="00D25945">
              <w:trPr>
                <w:trHeight w:val="296"/>
                <w:jc w:val="center"/>
              </w:trPr>
              <w:tc>
                <w:tcPr>
                  <w:tcW w:w="0" w:type="auto"/>
                </w:tcPr>
                <w:p w:rsidR="003A2424" w:rsidRDefault="003A2424" w:rsidP="003A2424">
                  <w:r>
                    <w:t>password</w:t>
                  </w:r>
                </w:p>
              </w:tc>
              <w:tc>
                <w:tcPr>
                  <w:tcW w:w="0" w:type="auto"/>
                </w:tcPr>
                <w:p w:rsidR="003A2424" w:rsidRDefault="003A2424" w:rsidP="003A2424">
                  <w:r>
                    <w:t>P@ssw0rd</w:t>
                  </w:r>
                </w:p>
              </w:tc>
            </w:tr>
          </w:tbl>
          <w:p w:rsidR="003A2424" w:rsidRDefault="003A2424" w:rsidP="003A2424"/>
        </w:tc>
      </w:tr>
      <w:tr w:rsidR="003A2424" w:rsidTr="00D25945">
        <w:trPr>
          <w:trHeight w:val="380"/>
        </w:trPr>
        <w:tc>
          <w:tcPr>
            <w:tcW w:w="1696" w:type="dxa"/>
            <w:shd w:val="clear" w:color="auto" w:fill="D9D9D9" w:themeFill="background1" w:themeFillShade="D9"/>
          </w:tcPr>
          <w:p w:rsidR="003A2424" w:rsidRPr="00D25945" w:rsidRDefault="003A2424" w:rsidP="003A2424">
            <w:pPr>
              <w:rPr>
                <w:b/>
              </w:rPr>
            </w:pPr>
            <w:r w:rsidRPr="00D25945">
              <w:rPr>
                <w:b/>
              </w:rPr>
              <w:t>Oracolo</w:t>
            </w:r>
          </w:p>
        </w:tc>
        <w:tc>
          <w:tcPr>
            <w:tcW w:w="7931" w:type="dxa"/>
          </w:tcPr>
          <w:p w:rsidR="003A2424" w:rsidRDefault="003A2424" w:rsidP="003A2424">
            <w:r>
              <w:t>Il sistema visualizza il messaggio: “Login Effettuato”</w:t>
            </w:r>
          </w:p>
          <w:p w:rsidR="003A2424" w:rsidRDefault="003A2424" w:rsidP="003A2424">
            <w:r>
              <w:t>L’utente viene loggato al sito.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3A2424" w:rsidP="00D25945">
            <w:r>
              <w:t>TF_1.3_01</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3A2424" w:rsidP="00D25945">
            <w:r>
              <w:t>UC_LOU</w:t>
            </w:r>
            <w:r w:rsidR="00351EE5">
              <w:t>, UC_LOGE</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559"/>
              <w:gridCol w:w="1742"/>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D25945" w:rsidTr="00D25945">
              <w:trPr>
                <w:trHeight w:val="285"/>
                <w:jc w:val="center"/>
              </w:trPr>
              <w:tc>
                <w:tcPr>
                  <w:tcW w:w="0" w:type="auto"/>
                </w:tcPr>
                <w:p w:rsidR="00D25945" w:rsidRDefault="00D25945" w:rsidP="00D25945"/>
              </w:tc>
              <w:tc>
                <w:tcPr>
                  <w:tcW w:w="0" w:type="auto"/>
                </w:tcPr>
                <w:p w:rsidR="00D25945" w:rsidRDefault="00D25945" w:rsidP="00D25945"/>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3A2424" w:rsidRDefault="003A2424" w:rsidP="003A2424">
            <w:r>
              <w:t>Il sistema visualizza il messaggio: “Logout Effettuato”</w:t>
            </w:r>
          </w:p>
          <w:p w:rsidR="00D25945" w:rsidRDefault="003A2424" w:rsidP="003A2424">
            <w:r>
              <w:t>L’utente viene reindirizzato alla homepage del sito.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5932D2" w:rsidP="00D25945">
            <w:r>
              <w:t>TF_1.4_01</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5932D2" w:rsidP="00D25945">
            <w:r>
              <w:t>UC_AAC</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559"/>
              <w:gridCol w:w="1742"/>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D25945" w:rsidTr="00D25945">
              <w:trPr>
                <w:trHeight w:val="285"/>
                <w:jc w:val="center"/>
              </w:trPr>
              <w:tc>
                <w:tcPr>
                  <w:tcW w:w="0" w:type="auto"/>
                </w:tcPr>
                <w:p w:rsidR="00D25945" w:rsidRDefault="00D25945" w:rsidP="00D25945"/>
              </w:tc>
              <w:tc>
                <w:tcPr>
                  <w:tcW w:w="0" w:type="auto"/>
                </w:tcPr>
                <w:p w:rsidR="00D25945" w:rsidRDefault="00D25945" w:rsidP="00D25945"/>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D25945" w:rsidRDefault="005932D2" w:rsidP="00D25945">
            <w:r>
              <w:t>Il sistema visualizza il messaggio: “Prodotto Aggiunto al Carrello”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5932D2" w:rsidP="00D25945">
            <w:r>
              <w:t>TF_1.5_01</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5932D2" w:rsidP="00D25945">
            <w:r>
              <w:t>UC_RPRC</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559"/>
              <w:gridCol w:w="1742"/>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D25945" w:rsidTr="00D25945">
              <w:trPr>
                <w:trHeight w:val="285"/>
                <w:jc w:val="center"/>
              </w:trPr>
              <w:tc>
                <w:tcPr>
                  <w:tcW w:w="0" w:type="auto"/>
                </w:tcPr>
                <w:p w:rsidR="00D25945" w:rsidRDefault="00D25945" w:rsidP="00D25945"/>
              </w:tc>
              <w:tc>
                <w:tcPr>
                  <w:tcW w:w="0" w:type="auto"/>
                </w:tcPr>
                <w:p w:rsidR="00D25945" w:rsidRDefault="00D25945" w:rsidP="00D25945"/>
              </w:tc>
            </w:tr>
          </w:tbl>
          <w:p w:rsidR="00D25945" w:rsidRDefault="00D25945" w:rsidP="00D25945"/>
        </w:tc>
      </w:tr>
      <w:tr w:rsidR="005932D2" w:rsidTr="00D25945">
        <w:trPr>
          <w:trHeight w:val="380"/>
        </w:trPr>
        <w:tc>
          <w:tcPr>
            <w:tcW w:w="1696" w:type="dxa"/>
            <w:shd w:val="clear" w:color="auto" w:fill="D9D9D9" w:themeFill="background1" w:themeFillShade="D9"/>
          </w:tcPr>
          <w:p w:rsidR="005932D2" w:rsidRPr="00D25945" w:rsidRDefault="005932D2" w:rsidP="005932D2">
            <w:pPr>
              <w:rPr>
                <w:b/>
              </w:rPr>
            </w:pPr>
            <w:r w:rsidRPr="00D25945">
              <w:rPr>
                <w:b/>
              </w:rPr>
              <w:t>Oracolo</w:t>
            </w:r>
          </w:p>
        </w:tc>
        <w:tc>
          <w:tcPr>
            <w:tcW w:w="7931" w:type="dxa"/>
          </w:tcPr>
          <w:p w:rsidR="005932D2" w:rsidRDefault="005932D2" w:rsidP="005932D2">
            <w:r>
              <w:t>Il sistema visualizza il messaggio: “Prodotto Rimosso dal Carrello”</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lastRenderedPageBreak/>
              <w:t>ID Test Frame</w:t>
            </w:r>
          </w:p>
        </w:tc>
        <w:tc>
          <w:tcPr>
            <w:tcW w:w="7931" w:type="dxa"/>
          </w:tcPr>
          <w:p w:rsidR="00D25945" w:rsidRDefault="005932D2" w:rsidP="00D25945">
            <w:r>
              <w:t>TF_1.6_01</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5932D2" w:rsidP="00D25945">
            <w:r>
              <w:t>UC_AF</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559"/>
              <w:gridCol w:w="1742"/>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D25945" w:rsidTr="00D25945">
              <w:trPr>
                <w:trHeight w:val="285"/>
                <w:jc w:val="center"/>
              </w:trPr>
              <w:tc>
                <w:tcPr>
                  <w:tcW w:w="0" w:type="auto"/>
                </w:tcPr>
                <w:p w:rsidR="00D25945" w:rsidRDefault="00D25945" w:rsidP="00D25945"/>
              </w:tc>
              <w:tc>
                <w:tcPr>
                  <w:tcW w:w="0" w:type="auto"/>
                </w:tcPr>
                <w:p w:rsidR="00D25945" w:rsidRDefault="00D25945" w:rsidP="00D25945"/>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D25945" w:rsidRDefault="005932D2" w:rsidP="005932D2">
            <w:r>
              <w:t>Il sistema visualizza il messaggio: “</w:t>
            </w:r>
            <w:r w:rsidR="007A6A7B">
              <w:t>Acquisto</w:t>
            </w:r>
            <w:r>
              <w:t xml:space="preserve"> NON effettuato”</w:t>
            </w:r>
          </w:p>
          <w:p w:rsidR="005932D2" w:rsidRDefault="005932D2" w:rsidP="005932D2">
            <w:r>
              <w:t>L’acquisto non è completato.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Test Frame</w:t>
            </w:r>
          </w:p>
        </w:tc>
        <w:tc>
          <w:tcPr>
            <w:tcW w:w="7931" w:type="dxa"/>
          </w:tcPr>
          <w:p w:rsidR="00D25945" w:rsidRDefault="008F217D" w:rsidP="00D25945">
            <w:r>
              <w:t>TF_1.6_02</w:t>
            </w:r>
          </w:p>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ID Use Case</w:t>
            </w:r>
          </w:p>
        </w:tc>
        <w:tc>
          <w:tcPr>
            <w:tcW w:w="7931" w:type="dxa"/>
          </w:tcPr>
          <w:p w:rsidR="00D25945" w:rsidRDefault="008F217D" w:rsidP="00D25945">
            <w:r>
              <w:t>UC_AP</w:t>
            </w:r>
          </w:p>
        </w:tc>
      </w:tr>
      <w:tr w:rsidR="00D25945" w:rsidTr="00D25945">
        <w:trPr>
          <w:trHeight w:val="380"/>
        </w:trPr>
        <w:tc>
          <w:tcPr>
            <w:tcW w:w="1696" w:type="dxa"/>
          </w:tcPr>
          <w:p w:rsidR="00D25945" w:rsidRDefault="00D25945" w:rsidP="00D25945"/>
        </w:tc>
        <w:tc>
          <w:tcPr>
            <w:tcW w:w="7931" w:type="dxa"/>
          </w:tcPr>
          <w:p w:rsidR="00D25945" w:rsidRDefault="00D25945" w:rsidP="00D25945"/>
          <w:tbl>
            <w:tblPr>
              <w:tblStyle w:val="Grigliatabella"/>
              <w:tblW w:w="3301" w:type="dxa"/>
              <w:jc w:val="center"/>
              <w:tblLook w:val="04A0" w:firstRow="1" w:lastRow="0" w:firstColumn="1" w:lastColumn="0" w:noHBand="0" w:noVBand="1"/>
            </w:tblPr>
            <w:tblGrid>
              <w:gridCol w:w="1559"/>
              <w:gridCol w:w="1742"/>
            </w:tblGrid>
            <w:tr w:rsidR="00D25945" w:rsidTr="00D25945">
              <w:trPr>
                <w:trHeight w:val="296"/>
                <w:jc w:val="center"/>
              </w:trPr>
              <w:tc>
                <w:tcPr>
                  <w:tcW w:w="0" w:type="auto"/>
                  <w:shd w:val="clear" w:color="auto" w:fill="D9D9D9" w:themeFill="background1" w:themeFillShade="D9"/>
                </w:tcPr>
                <w:p w:rsidR="00D25945" w:rsidRPr="00193617" w:rsidRDefault="00D25945" w:rsidP="00D25945">
                  <w:pPr>
                    <w:jc w:val="center"/>
                    <w:rPr>
                      <w:b/>
                    </w:rPr>
                  </w:pPr>
                  <w:r w:rsidRPr="00193617">
                    <w:rPr>
                      <w:b/>
                    </w:rPr>
                    <w:t>Input</w:t>
                  </w:r>
                </w:p>
              </w:tc>
              <w:tc>
                <w:tcPr>
                  <w:tcW w:w="0" w:type="auto"/>
                  <w:shd w:val="clear" w:color="auto" w:fill="D9D9D9" w:themeFill="background1" w:themeFillShade="D9"/>
                </w:tcPr>
                <w:p w:rsidR="00D25945" w:rsidRPr="00193617" w:rsidRDefault="00D25945" w:rsidP="00D25945">
                  <w:pPr>
                    <w:jc w:val="center"/>
                    <w:rPr>
                      <w:b/>
                    </w:rPr>
                  </w:pPr>
                  <w:r w:rsidRPr="00193617">
                    <w:rPr>
                      <w:b/>
                    </w:rPr>
                    <w:t>Valore</w:t>
                  </w:r>
                </w:p>
              </w:tc>
            </w:tr>
            <w:tr w:rsidR="00D25945" w:rsidTr="00D25945">
              <w:trPr>
                <w:trHeight w:val="285"/>
                <w:jc w:val="center"/>
              </w:trPr>
              <w:tc>
                <w:tcPr>
                  <w:tcW w:w="0" w:type="auto"/>
                </w:tcPr>
                <w:p w:rsidR="00D25945" w:rsidRDefault="00D25945" w:rsidP="00D25945"/>
              </w:tc>
              <w:tc>
                <w:tcPr>
                  <w:tcW w:w="0" w:type="auto"/>
                </w:tcPr>
                <w:p w:rsidR="00D25945" w:rsidRDefault="00D25945" w:rsidP="00D25945"/>
              </w:tc>
            </w:tr>
          </w:tbl>
          <w:p w:rsidR="00D25945" w:rsidRDefault="00D25945" w:rsidP="00D25945"/>
        </w:tc>
      </w:tr>
      <w:tr w:rsidR="00D25945" w:rsidTr="00D25945">
        <w:trPr>
          <w:trHeight w:val="380"/>
        </w:trPr>
        <w:tc>
          <w:tcPr>
            <w:tcW w:w="1696" w:type="dxa"/>
            <w:shd w:val="clear" w:color="auto" w:fill="D9D9D9" w:themeFill="background1" w:themeFillShade="D9"/>
          </w:tcPr>
          <w:p w:rsidR="00D25945" w:rsidRPr="00D25945" w:rsidRDefault="00D25945" w:rsidP="00D25945">
            <w:pPr>
              <w:rPr>
                <w:b/>
              </w:rPr>
            </w:pPr>
            <w:r w:rsidRPr="00D25945">
              <w:rPr>
                <w:b/>
              </w:rPr>
              <w:t>Oracolo</w:t>
            </w:r>
          </w:p>
        </w:tc>
        <w:tc>
          <w:tcPr>
            <w:tcW w:w="7931" w:type="dxa"/>
          </w:tcPr>
          <w:p w:rsidR="00D25945" w:rsidRDefault="008F217D" w:rsidP="00D25945">
            <w:r>
              <w:t>Il sistema visualizza il messaggio: “Acquisto Effettuato con Successo”</w:t>
            </w:r>
          </w:p>
          <w:p w:rsidR="008F217D" w:rsidRDefault="008F217D" w:rsidP="00D25945">
            <w:r>
              <w:t>L’acquisto è completato.</w:t>
            </w:r>
          </w:p>
        </w:tc>
      </w:tr>
    </w:tbl>
    <w:p w:rsidR="00D25945" w:rsidRDefault="00D2594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ID Test Frame</w:t>
            </w:r>
          </w:p>
        </w:tc>
        <w:tc>
          <w:tcPr>
            <w:tcW w:w="7931" w:type="dxa"/>
          </w:tcPr>
          <w:p w:rsidR="008F217D" w:rsidRDefault="008F217D" w:rsidP="0067553D">
            <w:r>
              <w:t>TF_1.7_01</w:t>
            </w:r>
          </w:p>
        </w:tc>
      </w:tr>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ID Use Case</w:t>
            </w:r>
          </w:p>
        </w:tc>
        <w:tc>
          <w:tcPr>
            <w:tcW w:w="7931" w:type="dxa"/>
          </w:tcPr>
          <w:p w:rsidR="008F217D" w:rsidRDefault="008F217D" w:rsidP="0067553D">
            <w:r>
              <w:t>UC_CSA</w:t>
            </w:r>
          </w:p>
        </w:tc>
      </w:tr>
      <w:tr w:rsidR="008F217D" w:rsidTr="0067553D">
        <w:trPr>
          <w:trHeight w:val="380"/>
        </w:trPr>
        <w:tc>
          <w:tcPr>
            <w:tcW w:w="1696" w:type="dxa"/>
          </w:tcPr>
          <w:p w:rsidR="008F217D" w:rsidRDefault="008F217D" w:rsidP="0067553D"/>
        </w:tc>
        <w:tc>
          <w:tcPr>
            <w:tcW w:w="7931" w:type="dxa"/>
          </w:tcPr>
          <w:p w:rsidR="008F217D" w:rsidRDefault="008F217D" w:rsidP="0067553D"/>
          <w:tbl>
            <w:tblPr>
              <w:tblStyle w:val="Grigliatabella"/>
              <w:tblW w:w="3301" w:type="dxa"/>
              <w:jc w:val="center"/>
              <w:tblLook w:val="04A0" w:firstRow="1" w:lastRow="0" w:firstColumn="1" w:lastColumn="0" w:noHBand="0" w:noVBand="1"/>
            </w:tblPr>
            <w:tblGrid>
              <w:gridCol w:w="1559"/>
              <w:gridCol w:w="1742"/>
            </w:tblGrid>
            <w:tr w:rsidR="008F217D" w:rsidTr="0067553D">
              <w:trPr>
                <w:trHeight w:val="296"/>
                <w:jc w:val="center"/>
              </w:trPr>
              <w:tc>
                <w:tcPr>
                  <w:tcW w:w="0" w:type="auto"/>
                  <w:shd w:val="clear" w:color="auto" w:fill="D9D9D9" w:themeFill="background1" w:themeFillShade="D9"/>
                </w:tcPr>
                <w:p w:rsidR="008F217D" w:rsidRPr="00193617" w:rsidRDefault="008F217D" w:rsidP="0067553D">
                  <w:pPr>
                    <w:jc w:val="center"/>
                    <w:rPr>
                      <w:b/>
                    </w:rPr>
                  </w:pPr>
                  <w:r w:rsidRPr="00193617">
                    <w:rPr>
                      <w:b/>
                    </w:rPr>
                    <w:t>Input</w:t>
                  </w:r>
                </w:p>
              </w:tc>
              <w:tc>
                <w:tcPr>
                  <w:tcW w:w="0" w:type="auto"/>
                  <w:shd w:val="clear" w:color="auto" w:fill="D9D9D9" w:themeFill="background1" w:themeFillShade="D9"/>
                </w:tcPr>
                <w:p w:rsidR="008F217D" w:rsidRPr="00193617" w:rsidRDefault="008F217D" w:rsidP="0067553D">
                  <w:pPr>
                    <w:jc w:val="center"/>
                    <w:rPr>
                      <w:b/>
                    </w:rPr>
                  </w:pPr>
                  <w:r w:rsidRPr="00193617">
                    <w:rPr>
                      <w:b/>
                    </w:rPr>
                    <w:t>Valore</w:t>
                  </w:r>
                </w:p>
              </w:tc>
            </w:tr>
            <w:tr w:rsidR="008F217D" w:rsidTr="0067553D">
              <w:trPr>
                <w:trHeight w:val="285"/>
                <w:jc w:val="center"/>
              </w:trPr>
              <w:tc>
                <w:tcPr>
                  <w:tcW w:w="0" w:type="auto"/>
                </w:tcPr>
                <w:p w:rsidR="008F217D" w:rsidRDefault="008F217D" w:rsidP="0067553D"/>
              </w:tc>
              <w:tc>
                <w:tcPr>
                  <w:tcW w:w="0" w:type="auto"/>
                </w:tcPr>
                <w:p w:rsidR="008F217D" w:rsidRDefault="008F217D" w:rsidP="0067553D"/>
              </w:tc>
            </w:tr>
          </w:tbl>
          <w:p w:rsidR="008F217D" w:rsidRDefault="008F217D" w:rsidP="0067553D"/>
        </w:tc>
      </w:tr>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Oracolo</w:t>
            </w:r>
          </w:p>
        </w:tc>
        <w:tc>
          <w:tcPr>
            <w:tcW w:w="7931" w:type="dxa"/>
          </w:tcPr>
          <w:p w:rsidR="008F217D" w:rsidRDefault="008F217D" w:rsidP="008F217D">
            <w:r>
              <w:t>Il sistema rindirizza l’utente alla pagina contente la cronologia degli acquisti.</w:t>
            </w:r>
          </w:p>
        </w:tc>
      </w:tr>
    </w:tbl>
    <w:p w:rsidR="008F217D" w:rsidRDefault="008F217D"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ID Test Frame</w:t>
            </w:r>
          </w:p>
        </w:tc>
        <w:tc>
          <w:tcPr>
            <w:tcW w:w="7931" w:type="dxa"/>
          </w:tcPr>
          <w:p w:rsidR="008F217D" w:rsidRDefault="008F217D" w:rsidP="0067553D">
            <w:r>
              <w:t>TF_1.8_01</w:t>
            </w:r>
          </w:p>
        </w:tc>
      </w:tr>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ID Use Case</w:t>
            </w:r>
          </w:p>
        </w:tc>
        <w:tc>
          <w:tcPr>
            <w:tcW w:w="7931" w:type="dxa"/>
          </w:tcPr>
          <w:p w:rsidR="008F217D" w:rsidRDefault="008F217D" w:rsidP="008F217D">
            <w:r>
              <w:t>UC_AGPE</w:t>
            </w:r>
          </w:p>
        </w:tc>
      </w:tr>
      <w:tr w:rsidR="008F217D" w:rsidTr="0067553D">
        <w:trPr>
          <w:trHeight w:val="380"/>
        </w:trPr>
        <w:tc>
          <w:tcPr>
            <w:tcW w:w="1696" w:type="dxa"/>
          </w:tcPr>
          <w:p w:rsidR="008F217D" w:rsidRDefault="008F217D" w:rsidP="0067553D"/>
        </w:tc>
        <w:tc>
          <w:tcPr>
            <w:tcW w:w="7931" w:type="dxa"/>
          </w:tcPr>
          <w:p w:rsidR="008F217D" w:rsidRDefault="008F217D" w:rsidP="0067553D"/>
          <w:tbl>
            <w:tblPr>
              <w:tblStyle w:val="Grigliatabella"/>
              <w:tblW w:w="3301" w:type="dxa"/>
              <w:jc w:val="center"/>
              <w:tblLook w:val="04A0" w:firstRow="1" w:lastRow="0" w:firstColumn="1" w:lastColumn="0" w:noHBand="0" w:noVBand="1"/>
            </w:tblPr>
            <w:tblGrid>
              <w:gridCol w:w="1572"/>
              <w:gridCol w:w="1729"/>
            </w:tblGrid>
            <w:tr w:rsidR="008F217D" w:rsidTr="0067553D">
              <w:trPr>
                <w:trHeight w:val="296"/>
                <w:jc w:val="center"/>
              </w:trPr>
              <w:tc>
                <w:tcPr>
                  <w:tcW w:w="0" w:type="auto"/>
                  <w:shd w:val="clear" w:color="auto" w:fill="D9D9D9" w:themeFill="background1" w:themeFillShade="D9"/>
                </w:tcPr>
                <w:p w:rsidR="008F217D" w:rsidRPr="00193617" w:rsidRDefault="008F217D" w:rsidP="0067553D">
                  <w:pPr>
                    <w:jc w:val="center"/>
                    <w:rPr>
                      <w:b/>
                    </w:rPr>
                  </w:pPr>
                  <w:r w:rsidRPr="00193617">
                    <w:rPr>
                      <w:b/>
                    </w:rPr>
                    <w:t>Input</w:t>
                  </w:r>
                </w:p>
              </w:tc>
              <w:tc>
                <w:tcPr>
                  <w:tcW w:w="0" w:type="auto"/>
                  <w:shd w:val="clear" w:color="auto" w:fill="D9D9D9" w:themeFill="background1" w:themeFillShade="D9"/>
                </w:tcPr>
                <w:p w:rsidR="008F217D" w:rsidRPr="00193617" w:rsidRDefault="008F217D" w:rsidP="0067553D">
                  <w:pPr>
                    <w:jc w:val="center"/>
                    <w:rPr>
                      <w:b/>
                    </w:rPr>
                  </w:pPr>
                  <w:r w:rsidRPr="00193617">
                    <w:rPr>
                      <w:b/>
                    </w:rPr>
                    <w:t>Valore</w:t>
                  </w:r>
                </w:p>
              </w:tc>
            </w:tr>
            <w:tr w:rsidR="008F217D" w:rsidTr="0067553D">
              <w:trPr>
                <w:trHeight w:val="285"/>
                <w:jc w:val="center"/>
              </w:trPr>
              <w:tc>
                <w:tcPr>
                  <w:tcW w:w="0" w:type="auto"/>
                </w:tcPr>
                <w:p w:rsidR="008F217D" w:rsidRDefault="008F217D" w:rsidP="0067553D">
                  <w:r>
                    <w:t>marca</w:t>
                  </w:r>
                </w:p>
              </w:tc>
              <w:tc>
                <w:tcPr>
                  <w:tcW w:w="0" w:type="auto"/>
                </w:tcPr>
                <w:p w:rsidR="008F217D" w:rsidRDefault="008F217D" w:rsidP="0067553D"/>
              </w:tc>
            </w:tr>
          </w:tbl>
          <w:p w:rsidR="008F217D" w:rsidRDefault="008F217D" w:rsidP="0067553D"/>
        </w:tc>
      </w:tr>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Oracolo</w:t>
            </w:r>
          </w:p>
        </w:tc>
        <w:tc>
          <w:tcPr>
            <w:tcW w:w="7931" w:type="dxa"/>
          </w:tcPr>
          <w:p w:rsidR="008F217D" w:rsidRDefault="008F217D" w:rsidP="008F217D">
            <w:r>
              <w:t>Il sistema visualizza il seguente messaggio: “</w:t>
            </w:r>
            <w:r w:rsidR="00F538B7">
              <w:t>Prodotto NON aggiunto</w:t>
            </w:r>
            <w:r>
              <w:t>: il campo</w:t>
            </w:r>
            <w:r w:rsidR="00F538B7">
              <w:t xml:space="preserve"> «marca</w:t>
            </w:r>
            <w:r>
              <w:t>» non raggiunge la misura minima”.</w:t>
            </w:r>
          </w:p>
          <w:p w:rsidR="008F217D" w:rsidRDefault="00F538B7" w:rsidP="008F217D">
            <w:r>
              <w:t>Il prodotto non viene aggiunto</w:t>
            </w:r>
            <w:r w:rsidR="0067553D">
              <w:t xml:space="preserve"> al database</w:t>
            </w:r>
            <w:r w:rsidR="008F217D">
              <w:t>.</w:t>
            </w:r>
          </w:p>
        </w:tc>
      </w:tr>
    </w:tbl>
    <w:p w:rsidR="005A61AE" w:rsidRDefault="005A61AE" w:rsidP="001765AE">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lastRenderedPageBreak/>
              <w:t>ID Test Frame</w:t>
            </w:r>
          </w:p>
        </w:tc>
        <w:tc>
          <w:tcPr>
            <w:tcW w:w="7931" w:type="dxa"/>
          </w:tcPr>
          <w:p w:rsidR="008F217D" w:rsidRDefault="00F538B7" w:rsidP="0067553D">
            <w:r>
              <w:t>TF_1.8_02</w:t>
            </w:r>
          </w:p>
        </w:tc>
      </w:tr>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ID Use Case</w:t>
            </w:r>
          </w:p>
        </w:tc>
        <w:tc>
          <w:tcPr>
            <w:tcW w:w="7931" w:type="dxa"/>
          </w:tcPr>
          <w:p w:rsidR="008F217D" w:rsidRDefault="00F538B7" w:rsidP="0067553D">
            <w:r>
              <w:t>UC_AGPE</w:t>
            </w:r>
          </w:p>
        </w:tc>
      </w:tr>
      <w:tr w:rsidR="008F217D" w:rsidTr="0067553D">
        <w:trPr>
          <w:trHeight w:val="380"/>
        </w:trPr>
        <w:tc>
          <w:tcPr>
            <w:tcW w:w="1696" w:type="dxa"/>
          </w:tcPr>
          <w:p w:rsidR="008F217D" w:rsidRDefault="008F217D" w:rsidP="0067553D"/>
        </w:tc>
        <w:tc>
          <w:tcPr>
            <w:tcW w:w="7931" w:type="dxa"/>
          </w:tcPr>
          <w:p w:rsidR="008F217D" w:rsidRDefault="008F217D" w:rsidP="0067553D"/>
          <w:tbl>
            <w:tblPr>
              <w:tblStyle w:val="Grigliatabella"/>
              <w:tblW w:w="3301" w:type="dxa"/>
              <w:jc w:val="center"/>
              <w:tblLook w:val="04A0" w:firstRow="1" w:lastRow="0" w:firstColumn="1" w:lastColumn="0" w:noHBand="0" w:noVBand="1"/>
            </w:tblPr>
            <w:tblGrid>
              <w:gridCol w:w="1516"/>
              <w:gridCol w:w="1785"/>
            </w:tblGrid>
            <w:tr w:rsidR="008F217D" w:rsidTr="00F538B7">
              <w:trPr>
                <w:trHeight w:val="296"/>
                <w:jc w:val="center"/>
              </w:trPr>
              <w:tc>
                <w:tcPr>
                  <w:tcW w:w="1516" w:type="dxa"/>
                  <w:shd w:val="clear" w:color="auto" w:fill="D9D9D9" w:themeFill="background1" w:themeFillShade="D9"/>
                </w:tcPr>
                <w:p w:rsidR="008F217D" w:rsidRPr="00193617" w:rsidRDefault="008F217D" w:rsidP="0067553D">
                  <w:pPr>
                    <w:jc w:val="center"/>
                    <w:rPr>
                      <w:b/>
                    </w:rPr>
                  </w:pPr>
                  <w:r w:rsidRPr="00193617">
                    <w:rPr>
                      <w:b/>
                    </w:rPr>
                    <w:t>Input</w:t>
                  </w:r>
                </w:p>
              </w:tc>
              <w:tc>
                <w:tcPr>
                  <w:tcW w:w="1785" w:type="dxa"/>
                  <w:shd w:val="clear" w:color="auto" w:fill="D9D9D9" w:themeFill="background1" w:themeFillShade="D9"/>
                </w:tcPr>
                <w:p w:rsidR="008F217D" w:rsidRPr="00193617" w:rsidRDefault="008F217D" w:rsidP="0067553D">
                  <w:pPr>
                    <w:jc w:val="center"/>
                    <w:rPr>
                      <w:b/>
                    </w:rPr>
                  </w:pPr>
                  <w:r w:rsidRPr="00193617">
                    <w:rPr>
                      <w:b/>
                    </w:rPr>
                    <w:t>Valore</w:t>
                  </w:r>
                </w:p>
              </w:tc>
            </w:tr>
            <w:tr w:rsidR="008F217D" w:rsidTr="00F538B7">
              <w:trPr>
                <w:trHeight w:val="285"/>
                <w:jc w:val="center"/>
              </w:trPr>
              <w:tc>
                <w:tcPr>
                  <w:tcW w:w="1516" w:type="dxa"/>
                </w:tcPr>
                <w:p w:rsidR="008F217D" w:rsidRDefault="00F538B7" w:rsidP="0067553D">
                  <w:r>
                    <w:t>marca</w:t>
                  </w:r>
                </w:p>
              </w:tc>
              <w:tc>
                <w:tcPr>
                  <w:tcW w:w="1785" w:type="dxa"/>
                </w:tcPr>
                <w:p w:rsidR="008F217D" w:rsidRDefault="00F538B7" w:rsidP="0067553D">
                  <w:r>
                    <w:t>(inserisce una stringa di 51 caratteri)</w:t>
                  </w:r>
                </w:p>
              </w:tc>
            </w:tr>
          </w:tbl>
          <w:p w:rsidR="008F217D" w:rsidRDefault="008F217D" w:rsidP="0067553D"/>
        </w:tc>
      </w:tr>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Oracolo</w:t>
            </w:r>
          </w:p>
        </w:tc>
        <w:tc>
          <w:tcPr>
            <w:tcW w:w="7931" w:type="dxa"/>
          </w:tcPr>
          <w:p w:rsidR="00F538B7" w:rsidRDefault="00F538B7" w:rsidP="00F538B7">
            <w:r>
              <w:t>Il sistema visualizza il seguente messaggio: “Prodotto NON aggiunto: il campo «marca» supera la misura massima consentita.”</w:t>
            </w:r>
          </w:p>
          <w:p w:rsidR="008F217D" w:rsidRDefault="00F538B7" w:rsidP="00F538B7">
            <w:r>
              <w:t>Il prodotto non viene aggiunto</w:t>
            </w:r>
            <w:r w:rsidR="0067553D">
              <w:t xml:space="preserve"> al database</w:t>
            </w:r>
            <w:r>
              <w:t>.</w:t>
            </w:r>
          </w:p>
        </w:tc>
      </w:tr>
    </w:tbl>
    <w:p w:rsidR="008F217D" w:rsidRDefault="008F217D"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ID Test Frame</w:t>
            </w:r>
          </w:p>
        </w:tc>
        <w:tc>
          <w:tcPr>
            <w:tcW w:w="7931" w:type="dxa"/>
          </w:tcPr>
          <w:p w:rsidR="008F217D" w:rsidRDefault="00F538B7" w:rsidP="0067553D">
            <w:r>
              <w:t>TF_1.8_03</w:t>
            </w:r>
          </w:p>
        </w:tc>
      </w:tr>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ID Use Case</w:t>
            </w:r>
          </w:p>
        </w:tc>
        <w:tc>
          <w:tcPr>
            <w:tcW w:w="7931" w:type="dxa"/>
          </w:tcPr>
          <w:p w:rsidR="008F217D" w:rsidRDefault="00F538B7" w:rsidP="0067553D">
            <w:r>
              <w:t>UC_AGPE</w:t>
            </w:r>
          </w:p>
        </w:tc>
      </w:tr>
      <w:tr w:rsidR="008F217D" w:rsidTr="0067553D">
        <w:trPr>
          <w:trHeight w:val="380"/>
        </w:trPr>
        <w:tc>
          <w:tcPr>
            <w:tcW w:w="1696" w:type="dxa"/>
          </w:tcPr>
          <w:p w:rsidR="008F217D" w:rsidRDefault="008F217D" w:rsidP="0067553D"/>
        </w:tc>
        <w:tc>
          <w:tcPr>
            <w:tcW w:w="7931" w:type="dxa"/>
          </w:tcPr>
          <w:p w:rsidR="008F217D" w:rsidRDefault="008F217D" w:rsidP="0067553D"/>
          <w:tbl>
            <w:tblPr>
              <w:tblStyle w:val="Grigliatabella"/>
              <w:tblW w:w="3486" w:type="dxa"/>
              <w:jc w:val="center"/>
              <w:tblLook w:val="04A0" w:firstRow="1" w:lastRow="0" w:firstColumn="1" w:lastColumn="0" w:noHBand="0" w:noVBand="1"/>
            </w:tblPr>
            <w:tblGrid>
              <w:gridCol w:w="1318"/>
              <w:gridCol w:w="2168"/>
            </w:tblGrid>
            <w:tr w:rsidR="008F217D" w:rsidTr="00F538B7">
              <w:trPr>
                <w:trHeight w:val="296"/>
                <w:jc w:val="center"/>
              </w:trPr>
              <w:tc>
                <w:tcPr>
                  <w:tcW w:w="1318" w:type="dxa"/>
                  <w:shd w:val="clear" w:color="auto" w:fill="D9D9D9" w:themeFill="background1" w:themeFillShade="D9"/>
                </w:tcPr>
                <w:p w:rsidR="008F217D" w:rsidRPr="00193617" w:rsidRDefault="008F217D" w:rsidP="0067553D">
                  <w:pPr>
                    <w:jc w:val="center"/>
                    <w:rPr>
                      <w:b/>
                    </w:rPr>
                  </w:pPr>
                  <w:r w:rsidRPr="00193617">
                    <w:rPr>
                      <w:b/>
                    </w:rPr>
                    <w:t>Input</w:t>
                  </w:r>
                </w:p>
              </w:tc>
              <w:tc>
                <w:tcPr>
                  <w:tcW w:w="2168" w:type="dxa"/>
                  <w:shd w:val="clear" w:color="auto" w:fill="D9D9D9" w:themeFill="background1" w:themeFillShade="D9"/>
                </w:tcPr>
                <w:p w:rsidR="008F217D" w:rsidRPr="00193617" w:rsidRDefault="008F217D" w:rsidP="0067553D">
                  <w:pPr>
                    <w:jc w:val="center"/>
                    <w:rPr>
                      <w:b/>
                    </w:rPr>
                  </w:pPr>
                  <w:r w:rsidRPr="00193617">
                    <w:rPr>
                      <w:b/>
                    </w:rPr>
                    <w:t>Valore</w:t>
                  </w:r>
                </w:p>
              </w:tc>
            </w:tr>
            <w:tr w:rsidR="00F538B7" w:rsidTr="00F538B7">
              <w:trPr>
                <w:trHeight w:val="285"/>
                <w:jc w:val="center"/>
              </w:trPr>
              <w:tc>
                <w:tcPr>
                  <w:tcW w:w="1318" w:type="dxa"/>
                </w:tcPr>
                <w:p w:rsidR="00F538B7" w:rsidRDefault="00F538B7" w:rsidP="00F538B7">
                  <w:r>
                    <w:t>marca</w:t>
                  </w:r>
                </w:p>
              </w:tc>
              <w:tc>
                <w:tcPr>
                  <w:tcW w:w="2168" w:type="dxa"/>
                </w:tcPr>
                <w:p w:rsidR="00F538B7" w:rsidRDefault="00F538B7" w:rsidP="00F538B7">
                  <w:r>
                    <w:t>£$$$£££</w:t>
                  </w:r>
                </w:p>
              </w:tc>
            </w:tr>
          </w:tbl>
          <w:p w:rsidR="008F217D" w:rsidRDefault="008F217D" w:rsidP="0067553D"/>
        </w:tc>
      </w:tr>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Oracolo</w:t>
            </w:r>
          </w:p>
        </w:tc>
        <w:tc>
          <w:tcPr>
            <w:tcW w:w="7931" w:type="dxa"/>
          </w:tcPr>
          <w:p w:rsidR="00F538B7" w:rsidRDefault="00F538B7" w:rsidP="00F538B7">
            <w:r>
              <w:t>Il sistema visualizza il seguente messaggio: “Prodotto NON aggiunto: il campo «marca» non rispetta il formato richiesto.”</w:t>
            </w:r>
          </w:p>
          <w:p w:rsidR="008F217D" w:rsidRDefault="00F538B7" w:rsidP="00F538B7">
            <w:r>
              <w:t>Il prodotto non viene aggiunto</w:t>
            </w:r>
            <w:r w:rsidR="0067553D">
              <w:t xml:space="preserve"> al database</w:t>
            </w:r>
            <w:r>
              <w:t>.</w:t>
            </w:r>
          </w:p>
        </w:tc>
      </w:tr>
    </w:tbl>
    <w:p w:rsidR="008F217D" w:rsidRDefault="008F217D"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ID Test Frame</w:t>
            </w:r>
          </w:p>
        </w:tc>
        <w:tc>
          <w:tcPr>
            <w:tcW w:w="7931" w:type="dxa"/>
          </w:tcPr>
          <w:p w:rsidR="008F217D" w:rsidRDefault="00786035" w:rsidP="0067553D">
            <w:r>
              <w:t>TF_1.8_04</w:t>
            </w:r>
          </w:p>
        </w:tc>
      </w:tr>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ID Use Case</w:t>
            </w:r>
          </w:p>
        </w:tc>
        <w:tc>
          <w:tcPr>
            <w:tcW w:w="7931" w:type="dxa"/>
          </w:tcPr>
          <w:p w:rsidR="008F217D" w:rsidRDefault="00786035" w:rsidP="0067553D">
            <w:r>
              <w:t>UC_AGPE</w:t>
            </w:r>
          </w:p>
        </w:tc>
      </w:tr>
      <w:tr w:rsidR="008F217D" w:rsidTr="0067553D">
        <w:trPr>
          <w:trHeight w:val="380"/>
        </w:trPr>
        <w:tc>
          <w:tcPr>
            <w:tcW w:w="1696" w:type="dxa"/>
          </w:tcPr>
          <w:p w:rsidR="008F217D" w:rsidRDefault="008F217D" w:rsidP="0067553D"/>
        </w:tc>
        <w:tc>
          <w:tcPr>
            <w:tcW w:w="7931" w:type="dxa"/>
          </w:tcPr>
          <w:p w:rsidR="008F217D" w:rsidRDefault="008F217D" w:rsidP="0067553D"/>
          <w:tbl>
            <w:tblPr>
              <w:tblStyle w:val="Grigliatabella"/>
              <w:tblW w:w="3301" w:type="dxa"/>
              <w:jc w:val="center"/>
              <w:tblLook w:val="04A0" w:firstRow="1" w:lastRow="0" w:firstColumn="1" w:lastColumn="0" w:noHBand="0" w:noVBand="1"/>
            </w:tblPr>
            <w:tblGrid>
              <w:gridCol w:w="1572"/>
              <w:gridCol w:w="1729"/>
            </w:tblGrid>
            <w:tr w:rsidR="008F217D" w:rsidTr="0067553D">
              <w:trPr>
                <w:trHeight w:val="296"/>
                <w:jc w:val="center"/>
              </w:trPr>
              <w:tc>
                <w:tcPr>
                  <w:tcW w:w="0" w:type="auto"/>
                  <w:shd w:val="clear" w:color="auto" w:fill="D9D9D9" w:themeFill="background1" w:themeFillShade="D9"/>
                </w:tcPr>
                <w:p w:rsidR="008F217D" w:rsidRPr="00193617" w:rsidRDefault="008F217D" w:rsidP="0067553D">
                  <w:pPr>
                    <w:jc w:val="center"/>
                    <w:rPr>
                      <w:b/>
                    </w:rPr>
                  </w:pPr>
                  <w:r w:rsidRPr="00193617">
                    <w:rPr>
                      <w:b/>
                    </w:rPr>
                    <w:t>Input</w:t>
                  </w:r>
                </w:p>
              </w:tc>
              <w:tc>
                <w:tcPr>
                  <w:tcW w:w="0" w:type="auto"/>
                  <w:shd w:val="clear" w:color="auto" w:fill="D9D9D9" w:themeFill="background1" w:themeFillShade="D9"/>
                </w:tcPr>
                <w:p w:rsidR="008F217D" w:rsidRPr="00193617" w:rsidRDefault="008F217D" w:rsidP="0067553D">
                  <w:pPr>
                    <w:jc w:val="center"/>
                    <w:rPr>
                      <w:b/>
                    </w:rPr>
                  </w:pPr>
                  <w:r w:rsidRPr="00193617">
                    <w:rPr>
                      <w:b/>
                    </w:rPr>
                    <w:t>Valore</w:t>
                  </w:r>
                </w:p>
              </w:tc>
            </w:tr>
            <w:tr w:rsidR="008F217D" w:rsidTr="0067553D">
              <w:trPr>
                <w:trHeight w:val="285"/>
                <w:jc w:val="center"/>
              </w:trPr>
              <w:tc>
                <w:tcPr>
                  <w:tcW w:w="0" w:type="auto"/>
                </w:tcPr>
                <w:p w:rsidR="008F217D" w:rsidRDefault="00786035" w:rsidP="0067553D">
                  <w:r>
                    <w:t>marca</w:t>
                  </w:r>
                </w:p>
              </w:tc>
              <w:tc>
                <w:tcPr>
                  <w:tcW w:w="0" w:type="auto"/>
                </w:tcPr>
                <w:p w:rsidR="008F217D" w:rsidRDefault="00786035" w:rsidP="0067553D">
                  <w:r>
                    <w:t>LG</w:t>
                  </w:r>
                </w:p>
              </w:tc>
            </w:tr>
            <w:tr w:rsidR="008F217D" w:rsidTr="0067553D">
              <w:trPr>
                <w:trHeight w:val="296"/>
                <w:jc w:val="center"/>
              </w:trPr>
              <w:tc>
                <w:tcPr>
                  <w:tcW w:w="0" w:type="auto"/>
                </w:tcPr>
                <w:p w:rsidR="008F217D" w:rsidRDefault="00786035" w:rsidP="0067553D">
                  <w:r>
                    <w:t>nome</w:t>
                  </w:r>
                </w:p>
              </w:tc>
              <w:tc>
                <w:tcPr>
                  <w:tcW w:w="0" w:type="auto"/>
                </w:tcPr>
                <w:p w:rsidR="008F217D" w:rsidRDefault="008F217D" w:rsidP="0067553D"/>
              </w:tc>
            </w:tr>
          </w:tbl>
          <w:p w:rsidR="008F217D" w:rsidRDefault="008F217D" w:rsidP="0067553D"/>
        </w:tc>
      </w:tr>
      <w:tr w:rsidR="008F217D" w:rsidTr="0067553D">
        <w:trPr>
          <w:trHeight w:val="380"/>
        </w:trPr>
        <w:tc>
          <w:tcPr>
            <w:tcW w:w="1696" w:type="dxa"/>
            <w:shd w:val="clear" w:color="auto" w:fill="D9D9D9" w:themeFill="background1" w:themeFillShade="D9"/>
          </w:tcPr>
          <w:p w:rsidR="008F217D" w:rsidRPr="00D25945" w:rsidRDefault="008F217D" w:rsidP="0067553D">
            <w:pPr>
              <w:rPr>
                <w:b/>
              </w:rPr>
            </w:pPr>
            <w:r w:rsidRPr="00D25945">
              <w:rPr>
                <w:b/>
              </w:rPr>
              <w:t>Oracolo</w:t>
            </w:r>
          </w:p>
        </w:tc>
        <w:tc>
          <w:tcPr>
            <w:tcW w:w="7931" w:type="dxa"/>
          </w:tcPr>
          <w:p w:rsidR="00786035" w:rsidRDefault="00786035" w:rsidP="00786035">
            <w:r>
              <w:t>Il sistema visualizza il seguente messaggio: “Prodotto NON aggiunto: il campo «nome» non raggiunge la misura minima”.</w:t>
            </w:r>
          </w:p>
          <w:p w:rsidR="008F217D" w:rsidRDefault="00786035" w:rsidP="00786035">
            <w:r>
              <w:t>Il prodotto non viene aggiunto</w:t>
            </w:r>
            <w:r w:rsidR="0067553D">
              <w:t xml:space="preserve"> al database</w:t>
            </w:r>
            <w:r>
              <w:t>.</w:t>
            </w:r>
          </w:p>
        </w:tc>
      </w:tr>
    </w:tbl>
    <w:p w:rsidR="008F217D" w:rsidRDefault="008F217D"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786035" w:rsidTr="0067553D">
        <w:trPr>
          <w:trHeight w:val="380"/>
        </w:trPr>
        <w:tc>
          <w:tcPr>
            <w:tcW w:w="1696" w:type="dxa"/>
            <w:shd w:val="clear" w:color="auto" w:fill="D9D9D9" w:themeFill="background1" w:themeFillShade="D9"/>
          </w:tcPr>
          <w:p w:rsidR="00786035" w:rsidRPr="00D25945" w:rsidRDefault="00786035" w:rsidP="00786035">
            <w:pPr>
              <w:rPr>
                <w:b/>
              </w:rPr>
            </w:pPr>
            <w:r w:rsidRPr="00D25945">
              <w:rPr>
                <w:b/>
              </w:rPr>
              <w:t>ID Test Frame</w:t>
            </w:r>
          </w:p>
        </w:tc>
        <w:tc>
          <w:tcPr>
            <w:tcW w:w="7931" w:type="dxa"/>
          </w:tcPr>
          <w:p w:rsidR="00786035" w:rsidRDefault="00786035" w:rsidP="00786035">
            <w:r>
              <w:t>TF_1.8_05</w:t>
            </w:r>
          </w:p>
        </w:tc>
      </w:tr>
      <w:tr w:rsidR="00786035" w:rsidTr="0067553D">
        <w:trPr>
          <w:trHeight w:val="380"/>
        </w:trPr>
        <w:tc>
          <w:tcPr>
            <w:tcW w:w="1696" w:type="dxa"/>
            <w:shd w:val="clear" w:color="auto" w:fill="D9D9D9" w:themeFill="background1" w:themeFillShade="D9"/>
          </w:tcPr>
          <w:p w:rsidR="00786035" w:rsidRPr="00D25945" w:rsidRDefault="00786035" w:rsidP="00786035">
            <w:pPr>
              <w:rPr>
                <w:b/>
              </w:rPr>
            </w:pPr>
            <w:r w:rsidRPr="00D25945">
              <w:rPr>
                <w:b/>
              </w:rPr>
              <w:t>ID Use Case</w:t>
            </w:r>
          </w:p>
        </w:tc>
        <w:tc>
          <w:tcPr>
            <w:tcW w:w="7931" w:type="dxa"/>
          </w:tcPr>
          <w:p w:rsidR="00786035" w:rsidRDefault="00786035" w:rsidP="00786035">
            <w:r>
              <w:t>UC_AGPE</w:t>
            </w:r>
          </w:p>
        </w:tc>
      </w:tr>
      <w:tr w:rsidR="00786035" w:rsidTr="0067553D">
        <w:trPr>
          <w:trHeight w:val="380"/>
        </w:trPr>
        <w:tc>
          <w:tcPr>
            <w:tcW w:w="1696" w:type="dxa"/>
          </w:tcPr>
          <w:p w:rsidR="00786035" w:rsidRDefault="00786035" w:rsidP="00786035"/>
        </w:tc>
        <w:tc>
          <w:tcPr>
            <w:tcW w:w="7931" w:type="dxa"/>
          </w:tcPr>
          <w:p w:rsidR="00786035" w:rsidRDefault="00786035" w:rsidP="00786035"/>
          <w:tbl>
            <w:tblPr>
              <w:tblStyle w:val="Grigliatabella"/>
              <w:tblW w:w="3301" w:type="dxa"/>
              <w:jc w:val="center"/>
              <w:tblLook w:val="04A0" w:firstRow="1" w:lastRow="0" w:firstColumn="1" w:lastColumn="0" w:noHBand="0" w:noVBand="1"/>
            </w:tblPr>
            <w:tblGrid>
              <w:gridCol w:w="803"/>
              <w:gridCol w:w="2498"/>
            </w:tblGrid>
            <w:tr w:rsidR="00786035" w:rsidTr="0067553D">
              <w:trPr>
                <w:trHeight w:val="296"/>
                <w:jc w:val="center"/>
              </w:trPr>
              <w:tc>
                <w:tcPr>
                  <w:tcW w:w="0" w:type="auto"/>
                  <w:shd w:val="clear" w:color="auto" w:fill="D9D9D9" w:themeFill="background1" w:themeFillShade="D9"/>
                </w:tcPr>
                <w:p w:rsidR="00786035" w:rsidRPr="00193617" w:rsidRDefault="00786035" w:rsidP="00786035">
                  <w:pPr>
                    <w:jc w:val="center"/>
                    <w:rPr>
                      <w:b/>
                    </w:rPr>
                  </w:pPr>
                  <w:r w:rsidRPr="00193617">
                    <w:rPr>
                      <w:b/>
                    </w:rPr>
                    <w:t>Input</w:t>
                  </w:r>
                </w:p>
              </w:tc>
              <w:tc>
                <w:tcPr>
                  <w:tcW w:w="0" w:type="auto"/>
                  <w:shd w:val="clear" w:color="auto" w:fill="D9D9D9" w:themeFill="background1" w:themeFillShade="D9"/>
                </w:tcPr>
                <w:p w:rsidR="00786035" w:rsidRPr="00193617" w:rsidRDefault="00786035" w:rsidP="00786035">
                  <w:pPr>
                    <w:jc w:val="center"/>
                    <w:rPr>
                      <w:b/>
                    </w:rPr>
                  </w:pPr>
                  <w:r w:rsidRPr="00193617">
                    <w:rPr>
                      <w:b/>
                    </w:rPr>
                    <w:t>Valore</w:t>
                  </w:r>
                </w:p>
              </w:tc>
            </w:tr>
            <w:tr w:rsidR="00786035" w:rsidTr="0067553D">
              <w:trPr>
                <w:trHeight w:val="285"/>
                <w:jc w:val="center"/>
              </w:trPr>
              <w:tc>
                <w:tcPr>
                  <w:tcW w:w="0" w:type="auto"/>
                </w:tcPr>
                <w:p w:rsidR="00786035" w:rsidRDefault="00786035" w:rsidP="00786035">
                  <w:r>
                    <w:t>marca</w:t>
                  </w:r>
                </w:p>
              </w:tc>
              <w:tc>
                <w:tcPr>
                  <w:tcW w:w="0" w:type="auto"/>
                </w:tcPr>
                <w:p w:rsidR="00786035" w:rsidRDefault="00786035" w:rsidP="00786035">
                  <w:r>
                    <w:t>LG</w:t>
                  </w:r>
                </w:p>
              </w:tc>
            </w:tr>
            <w:tr w:rsidR="00786035" w:rsidTr="0067553D">
              <w:trPr>
                <w:trHeight w:val="296"/>
                <w:jc w:val="center"/>
              </w:trPr>
              <w:tc>
                <w:tcPr>
                  <w:tcW w:w="0" w:type="auto"/>
                </w:tcPr>
                <w:p w:rsidR="00786035" w:rsidRDefault="00786035" w:rsidP="00786035">
                  <w:r>
                    <w:t>nome</w:t>
                  </w:r>
                </w:p>
              </w:tc>
              <w:tc>
                <w:tcPr>
                  <w:tcW w:w="0" w:type="auto"/>
                </w:tcPr>
                <w:p w:rsidR="00786035" w:rsidRDefault="00786035" w:rsidP="00786035">
                  <w:r>
                    <w:t>(inserisce una stringa di 51 caratteri)</w:t>
                  </w:r>
                </w:p>
              </w:tc>
            </w:tr>
          </w:tbl>
          <w:p w:rsidR="00786035" w:rsidRDefault="00786035" w:rsidP="00786035"/>
        </w:tc>
      </w:tr>
      <w:tr w:rsidR="00786035" w:rsidTr="0067553D">
        <w:trPr>
          <w:trHeight w:val="380"/>
        </w:trPr>
        <w:tc>
          <w:tcPr>
            <w:tcW w:w="1696" w:type="dxa"/>
            <w:shd w:val="clear" w:color="auto" w:fill="D9D9D9" w:themeFill="background1" w:themeFillShade="D9"/>
          </w:tcPr>
          <w:p w:rsidR="00786035" w:rsidRPr="00D25945" w:rsidRDefault="00786035" w:rsidP="00786035">
            <w:pPr>
              <w:rPr>
                <w:b/>
              </w:rPr>
            </w:pPr>
            <w:r w:rsidRPr="00D25945">
              <w:rPr>
                <w:b/>
              </w:rPr>
              <w:t>Oracolo</w:t>
            </w:r>
          </w:p>
        </w:tc>
        <w:tc>
          <w:tcPr>
            <w:tcW w:w="7931" w:type="dxa"/>
          </w:tcPr>
          <w:p w:rsidR="00786035" w:rsidRDefault="00786035" w:rsidP="00786035">
            <w:r>
              <w:t>Il sistema visualizza il seguente messaggio: “Prodotto NON aggiunto: il campo «nome» supera la misura massima consentita.”</w:t>
            </w:r>
          </w:p>
          <w:p w:rsidR="00786035" w:rsidRDefault="00786035" w:rsidP="00786035">
            <w:r>
              <w:t>Il prodotto non viene aggiunto</w:t>
            </w:r>
            <w:r w:rsidR="0067553D">
              <w:t xml:space="preserve"> al database</w:t>
            </w:r>
            <w:r>
              <w:t>.</w:t>
            </w:r>
          </w:p>
        </w:tc>
      </w:tr>
    </w:tbl>
    <w:p w:rsidR="008F217D" w:rsidRDefault="008F217D"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F0A74" w:rsidTr="0067553D">
        <w:trPr>
          <w:trHeight w:val="380"/>
        </w:trPr>
        <w:tc>
          <w:tcPr>
            <w:tcW w:w="1696" w:type="dxa"/>
            <w:shd w:val="clear" w:color="auto" w:fill="D9D9D9" w:themeFill="background1" w:themeFillShade="D9"/>
          </w:tcPr>
          <w:p w:rsidR="00DF0A74" w:rsidRPr="00D25945" w:rsidRDefault="00DF0A74" w:rsidP="00DF0A74">
            <w:pPr>
              <w:rPr>
                <w:b/>
              </w:rPr>
            </w:pPr>
            <w:r w:rsidRPr="00D25945">
              <w:rPr>
                <w:b/>
              </w:rPr>
              <w:lastRenderedPageBreak/>
              <w:t>ID Test Frame</w:t>
            </w:r>
          </w:p>
        </w:tc>
        <w:tc>
          <w:tcPr>
            <w:tcW w:w="7931" w:type="dxa"/>
          </w:tcPr>
          <w:p w:rsidR="00DF0A74" w:rsidRDefault="00DF0A74" w:rsidP="00DF0A74">
            <w:r>
              <w:t>TF_1.8_06</w:t>
            </w:r>
          </w:p>
        </w:tc>
      </w:tr>
      <w:tr w:rsidR="00DF0A74" w:rsidTr="0067553D">
        <w:trPr>
          <w:trHeight w:val="380"/>
        </w:trPr>
        <w:tc>
          <w:tcPr>
            <w:tcW w:w="1696" w:type="dxa"/>
            <w:shd w:val="clear" w:color="auto" w:fill="D9D9D9" w:themeFill="background1" w:themeFillShade="D9"/>
          </w:tcPr>
          <w:p w:rsidR="00DF0A74" w:rsidRPr="00D25945" w:rsidRDefault="00DF0A74" w:rsidP="00DF0A74">
            <w:pPr>
              <w:rPr>
                <w:b/>
              </w:rPr>
            </w:pPr>
            <w:r w:rsidRPr="00D25945">
              <w:rPr>
                <w:b/>
              </w:rPr>
              <w:t>ID Use Case</w:t>
            </w:r>
          </w:p>
        </w:tc>
        <w:tc>
          <w:tcPr>
            <w:tcW w:w="7931" w:type="dxa"/>
          </w:tcPr>
          <w:p w:rsidR="00DF0A74" w:rsidRDefault="00DF0A74" w:rsidP="00DF0A74">
            <w:r>
              <w:t>UC_AGPE</w:t>
            </w:r>
          </w:p>
        </w:tc>
      </w:tr>
      <w:tr w:rsidR="00DF0A74" w:rsidTr="0067553D">
        <w:trPr>
          <w:trHeight w:val="380"/>
        </w:trPr>
        <w:tc>
          <w:tcPr>
            <w:tcW w:w="1696" w:type="dxa"/>
          </w:tcPr>
          <w:p w:rsidR="00DF0A74" w:rsidRDefault="00DF0A74" w:rsidP="00DF0A74"/>
        </w:tc>
        <w:tc>
          <w:tcPr>
            <w:tcW w:w="7931" w:type="dxa"/>
          </w:tcPr>
          <w:p w:rsidR="00DF0A74" w:rsidRDefault="00DF0A74" w:rsidP="00DF0A74"/>
          <w:tbl>
            <w:tblPr>
              <w:tblStyle w:val="Grigliatabella"/>
              <w:tblW w:w="3301" w:type="dxa"/>
              <w:jc w:val="center"/>
              <w:tblLook w:val="04A0" w:firstRow="1" w:lastRow="0" w:firstColumn="1" w:lastColumn="0" w:noHBand="0" w:noVBand="1"/>
            </w:tblPr>
            <w:tblGrid>
              <w:gridCol w:w="1426"/>
              <w:gridCol w:w="1875"/>
            </w:tblGrid>
            <w:tr w:rsidR="00DF0A74" w:rsidTr="0067553D">
              <w:trPr>
                <w:trHeight w:val="296"/>
                <w:jc w:val="center"/>
              </w:trPr>
              <w:tc>
                <w:tcPr>
                  <w:tcW w:w="0" w:type="auto"/>
                  <w:shd w:val="clear" w:color="auto" w:fill="D9D9D9" w:themeFill="background1" w:themeFillShade="D9"/>
                </w:tcPr>
                <w:p w:rsidR="00DF0A74" w:rsidRPr="00193617" w:rsidRDefault="00DF0A74" w:rsidP="00DF0A74">
                  <w:pPr>
                    <w:jc w:val="center"/>
                    <w:rPr>
                      <w:b/>
                    </w:rPr>
                  </w:pPr>
                  <w:r w:rsidRPr="00193617">
                    <w:rPr>
                      <w:b/>
                    </w:rPr>
                    <w:t>Input</w:t>
                  </w:r>
                </w:p>
              </w:tc>
              <w:tc>
                <w:tcPr>
                  <w:tcW w:w="0" w:type="auto"/>
                  <w:shd w:val="clear" w:color="auto" w:fill="D9D9D9" w:themeFill="background1" w:themeFillShade="D9"/>
                </w:tcPr>
                <w:p w:rsidR="00DF0A74" w:rsidRPr="00193617" w:rsidRDefault="00DF0A74" w:rsidP="00DF0A74">
                  <w:pPr>
                    <w:jc w:val="center"/>
                    <w:rPr>
                      <w:b/>
                    </w:rPr>
                  </w:pPr>
                  <w:r w:rsidRPr="00193617">
                    <w:rPr>
                      <w:b/>
                    </w:rPr>
                    <w:t>Valore</w:t>
                  </w:r>
                </w:p>
              </w:tc>
            </w:tr>
            <w:tr w:rsidR="00DF0A74" w:rsidTr="0067553D">
              <w:trPr>
                <w:trHeight w:val="285"/>
                <w:jc w:val="center"/>
              </w:trPr>
              <w:tc>
                <w:tcPr>
                  <w:tcW w:w="0" w:type="auto"/>
                </w:tcPr>
                <w:p w:rsidR="00DF0A74" w:rsidRDefault="00DF0A74" w:rsidP="00DF0A74">
                  <w:r>
                    <w:t>marca</w:t>
                  </w:r>
                </w:p>
              </w:tc>
              <w:tc>
                <w:tcPr>
                  <w:tcW w:w="0" w:type="auto"/>
                </w:tcPr>
                <w:p w:rsidR="00DF0A74" w:rsidRDefault="00DF0A74" w:rsidP="00DF0A74">
                  <w:r>
                    <w:t>LG</w:t>
                  </w:r>
                </w:p>
              </w:tc>
            </w:tr>
            <w:tr w:rsidR="00DF0A74" w:rsidTr="0067553D">
              <w:trPr>
                <w:trHeight w:val="296"/>
                <w:jc w:val="center"/>
              </w:trPr>
              <w:tc>
                <w:tcPr>
                  <w:tcW w:w="0" w:type="auto"/>
                </w:tcPr>
                <w:p w:rsidR="00DF0A74" w:rsidRDefault="00DF0A74" w:rsidP="00DF0A74">
                  <w:r>
                    <w:t>nome</w:t>
                  </w:r>
                </w:p>
              </w:tc>
              <w:tc>
                <w:tcPr>
                  <w:tcW w:w="0" w:type="auto"/>
                </w:tcPr>
                <w:p w:rsidR="00DF0A74" w:rsidRDefault="00DF0A74" w:rsidP="00DF0A74">
                  <w:r>
                    <w:t>£$$$£££</w:t>
                  </w:r>
                </w:p>
              </w:tc>
            </w:tr>
          </w:tbl>
          <w:p w:rsidR="00DF0A74" w:rsidRDefault="00DF0A74" w:rsidP="00DF0A74"/>
        </w:tc>
      </w:tr>
      <w:tr w:rsidR="00DF0A74" w:rsidTr="0067553D">
        <w:trPr>
          <w:trHeight w:val="380"/>
        </w:trPr>
        <w:tc>
          <w:tcPr>
            <w:tcW w:w="1696" w:type="dxa"/>
            <w:shd w:val="clear" w:color="auto" w:fill="D9D9D9" w:themeFill="background1" w:themeFillShade="D9"/>
          </w:tcPr>
          <w:p w:rsidR="00DF0A74" w:rsidRPr="00D25945" w:rsidRDefault="00DF0A74" w:rsidP="00DF0A74">
            <w:pPr>
              <w:rPr>
                <w:b/>
              </w:rPr>
            </w:pPr>
            <w:r w:rsidRPr="00D25945">
              <w:rPr>
                <w:b/>
              </w:rPr>
              <w:t>Oracolo</w:t>
            </w:r>
          </w:p>
        </w:tc>
        <w:tc>
          <w:tcPr>
            <w:tcW w:w="7931" w:type="dxa"/>
          </w:tcPr>
          <w:p w:rsidR="00DF0A74" w:rsidRDefault="00DF0A74" w:rsidP="00DF0A74">
            <w:r>
              <w:t>Il sistema visualizza il seguente messaggio: “Prodotto NON aggiunto: il campo «nome» non rispetta il formato richiesto.”</w:t>
            </w:r>
          </w:p>
          <w:p w:rsidR="00DF0A74" w:rsidRDefault="00DF0A74" w:rsidP="00DF0A74">
            <w:r>
              <w:t>Il prodotto non viene aggiunto</w:t>
            </w:r>
            <w:r w:rsidR="0067553D">
              <w:t xml:space="preserve"> al database</w:t>
            </w:r>
            <w:r>
              <w:t>.</w:t>
            </w:r>
          </w:p>
        </w:tc>
      </w:tr>
    </w:tbl>
    <w:p w:rsidR="00786035" w:rsidRDefault="0078603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DF0A74" w:rsidTr="0067553D">
        <w:trPr>
          <w:trHeight w:val="380"/>
        </w:trPr>
        <w:tc>
          <w:tcPr>
            <w:tcW w:w="1696" w:type="dxa"/>
            <w:shd w:val="clear" w:color="auto" w:fill="D9D9D9" w:themeFill="background1" w:themeFillShade="D9"/>
          </w:tcPr>
          <w:p w:rsidR="00DF0A74" w:rsidRPr="00D25945" w:rsidRDefault="00DF0A74" w:rsidP="00DF0A74">
            <w:pPr>
              <w:rPr>
                <w:b/>
              </w:rPr>
            </w:pPr>
            <w:r w:rsidRPr="00D25945">
              <w:rPr>
                <w:b/>
              </w:rPr>
              <w:t>ID Test Frame</w:t>
            </w:r>
          </w:p>
        </w:tc>
        <w:tc>
          <w:tcPr>
            <w:tcW w:w="7931" w:type="dxa"/>
          </w:tcPr>
          <w:p w:rsidR="00DF0A74" w:rsidRDefault="00DF0A74" w:rsidP="00DF0A74">
            <w:r>
              <w:t>TF_1.8_07</w:t>
            </w:r>
          </w:p>
        </w:tc>
      </w:tr>
      <w:tr w:rsidR="00DF0A74" w:rsidTr="0067553D">
        <w:trPr>
          <w:trHeight w:val="380"/>
        </w:trPr>
        <w:tc>
          <w:tcPr>
            <w:tcW w:w="1696" w:type="dxa"/>
            <w:shd w:val="clear" w:color="auto" w:fill="D9D9D9" w:themeFill="background1" w:themeFillShade="D9"/>
          </w:tcPr>
          <w:p w:rsidR="00DF0A74" w:rsidRPr="00D25945" w:rsidRDefault="00DF0A74" w:rsidP="00DF0A74">
            <w:pPr>
              <w:rPr>
                <w:b/>
              </w:rPr>
            </w:pPr>
            <w:r w:rsidRPr="00D25945">
              <w:rPr>
                <w:b/>
              </w:rPr>
              <w:t>ID Use Case</w:t>
            </w:r>
          </w:p>
        </w:tc>
        <w:tc>
          <w:tcPr>
            <w:tcW w:w="7931" w:type="dxa"/>
          </w:tcPr>
          <w:p w:rsidR="00DF0A74" w:rsidRDefault="00DF0A74" w:rsidP="00DF0A74">
            <w:r>
              <w:t>UC_AGPE</w:t>
            </w:r>
          </w:p>
        </w:tc>
      </w:tr>
      <w:tr w:rsidR="00DF0A74" w:rsidTr="0067553D">
        <w:trPr>
          <w:trHeight w:val="380"/>
        </w:trPr>
        <w:tc>
          <w:tcPr>
            <w:tcW w:w="1696" w:type="dxa"/>
          </w:tcPr>
          <w:p w:rsidR="00DF0A74" w:rsidRDefault="00DF0A74" w:rsidP="00DF0A74"/>
        </w:tc>
        <w:tc>
          <w:tcPr>
            <w:tcW w:w="7931" w:type="dxa"/>
          </w:tcPr>
          <w:p w:rsidR="00DF0A74" w:rsidRDefault="00DF0A74" w:rsidP="00DF0A74"/>
          <w:tbl>
            <w:tblPr>
              <w:tblStyle w:val="Grigliatabella"/>
              <w:tblW w:w="3301" w:type="dxa"/>
              <w:jc w:val="center"/>
              <w:tblLook w:val="04A0" w:firstRow="1" w:lastRow="0" w:firstColumn="1" w:lastColumn="0" w:noHBand="0" w:noVBand="1"/>
            </w:tblPr>
            <w:tblGrid>
              <w:gridCol w:w="1309"/>
              <w:gridCol w:w="1992"/>
            </w:tblGrid>
            <w:tr w:rsidR="00DF0A74" w:rsidTr="0067553D">
              <w:trPr>
                <w:trHeight w:val="296"/>
                <w:jc w:val="center"/>
              </w:trPr>
              <w:tc>
                <w:tcPr>
                  <w:tcW w:w="0" w:type="auto"/>
                  <w:shd w:val="clear" w:color="auto" w:fill="D9D9D9" w:themeFill="background1" w:themeFillShade="D9"/>
                </w:tcPr>
                <w:p w:rsidR="00DF0A74" w:rsidRPr="00193617" w:rsidRDefault="00DF0A74" w:rsidP="00DF0A74">
                  <w:pPr>
                    <w:jc w:val="center"/>
                    <w:rPr>
                      <w:b/>
                    </w:rPr>
                  </w:pPr>
                  <w:r w:rsidRPr="00193617">
                    <w:rPr>
                      <w:b/>
                    </w:rPr>
                    <w:t>Input</w:t>
                  </w:r>
                </w:p>
              </w:tc>
              <w:tc>
                <w:tcPr>
                  <w:tcW w:w="0" w:type="auto"/>
                  <w:shd w:val="clear" w:color="auto" w:fill="D9D9D9" w:themeFill="background1" w:themeFillShade="D9"/>
                </w:tcPr>
                <w:p w:rsidR="00DF0A74" w:rsidRPr="00193617" w:rsidRDefault="00DF0A74" w:rsidP="00DF0A74">
                  <w:pPr>
                    <w:jc w:val="center"/>
                    <w:rPr>
                      <w:b/>
                    </w:rPr>
                  </w:pPr>
                  <w:r w:rsidRPr="00193617">
                    <w:rPr>
                      <w:b/>
                    </w:rPr>
                    <w:t>Valore</w:t>
                  </w:r>
                </w:p>
              </w:tc>
            </w:tr>
            <w:tr w:rsidR="00DF0A74" w:rsidTr="0067553D">
              <w:trPr>
                <w:trHeight w:val="285"/>
                <w:jc w:val="center"/>
              </w:trPr>
              <w:tc>
                <w:tcPr>
                  <w:tcW w:w="0" w:type="auto"/>
                </w:tcPr>
                <w:p w:rsidR="00DF0A74" w:rsidRDefault="00DF0A74" w:rsidP="00DF0A74">
                  <w:r>
                    <w:t>marca</w:t>
                  </w:r>
                </w:p>
              </w:tc>
              <w:tc>
                <w:tcPr>
                  <w:tcW w:w="0" w:type="auto"/>
                </w:tcPr>
                <w:p w:rsidR="00DF0A74" w:rsidRDefault="00DF0A74" w:rsidP="00DF0A74">
                  <w:r>
                    <w:t>LG</w:t>
                  </w:r>
                </w:p>
              </w:tc>
            </w:tr>
            <w:tr w:rsidR="00DF0A74" w:rsidTr="0067553D">
              <w:trPr>
                <w:trHeight w:val="296"/>
                <w:jc w:val="center"/>
              </w:trPr>
              <w:tc>
                <w:tcPr>
                  <w:tcW w:w="0" w:type="auto"/>
                </w:tcPr>
                <w:p w:rsidR="00DF0A74" w:rsidRDefault="00DF0A74" w:rsidP="00DF0A74">
                  <w:r>
                    <w:t>nome</w:t>
                  </w:r>
                </w:p>
              </w:tc>
              <w:tc>
                <w:tcPr>
                  <w:tcW w:w="0" w:type="auto"/>
                </w:tcPr>
                <w:p w:rsidR="00DF0A74" w:rsidRDefault="00DF0A74" w:rsidP="00DF0A74">
                  <w:proofErr w:type="spellStart"/>
                  <w:r>
                    <w:t>Nexus</w:t>
                  </w:r>
                  <w:proofErr w:type="spellEnd"/>
                </w:p>
              </w:tc>
            </w:tr>
            <w:tr w:rsidR="00DF0A74" w:rsidTr="0067553D">
              <w:trPr>
                <w:trHeight w:val="296"/>
                <w:jc w:val="center"/>
              </w:trPr>
              <w:tc>
                <w:tcPr>
                  <w:tcW w:w="0" w:type="auto"/>
                </w:tcPr>
                <w:p w:rsidR="00DF0A74" w:rsidRDefault="00DF0A74" w:rsidP="00DF0A74">
                  <w:r>
                    <w:t>descrizione</w:t>
                  </w:r>
                </w:p>
              </w:tc>
              <w:tc>
                <w:tcPr>
                  <w:tcW w:w="0" w:type="auto"/>
                </w:tcPr>
                <w:p w:rsidR="00DF0A74" w:rsidRDefault="00DF0A74" w:rsidP="00DF0A74">
                  <w:r>
                    <w:t>(inserisce una stringa di 256 caratteri)</w:t>
                  </w:r>
                </w:p>
              </w:tc>
            </w:tr>
          </w:tbl>
          <w:p w:rsidR="00DF0A74" w:rsidRDefault="00DF0A74" w:rsidP="00DF0A74"/>
        </w:tc>
      </w:tr>
      <w:tr w:rsidR="00DF0A74" w:rsidTr="0067553D">
        <w:trPr>
          <w:trHeight w:val="380"/>
        </w:trPr>
        <w:tc>
          <w:tcPr>
            <w:tcW w:w="1696" w:type="dxa"/>
            <w:shd w:val="clear" w:color="auto" w:fill="D9D9D9" w:themeFill="background1" w:themeFillShade="D9"/>
          </w:tcPr>
          <w:p w:rsidR="00DF0A74" w:rsidRPr="00D25945" w:rsidRDefault="00DF0A74" w:rsidP="00DF0A74">
            <w:pPr>
              <w:rPr>
                <w:b/>
              </w:rPr>
            </w:pPr>
            <w:r w:rsidRPr="00D25945">
              <w:rPr>
                <w:b/>
              </w:rPr>
              <w:t>Oracolo</w:t>
            </w:r>
          </w:p>
        </w:tc>
        <w:tc>
          <w:tcPr>
            <w:tcW w:w="7931" w:type="dxa"/>
          </w:tcPr>
          <w:p w:rsidR="00EB017D" w:rsidRDefault="00EB017D" w:rsidP="00EB017D">
            <w:r>
              <w:t>Il sistema visualizza il seguente messaggio: “Prodotto NON aggiunto: il campo «descrizione» supera la misura massima consentita.”</w:t>
            </w:r>
          </w:p>
          <w:p w:rsidR="00DF0A74" w:rsidRDefault="00EB017D" w:rsidP="00EB017D">
            <w:r>
              <w:t>Il prodotto non viene aggiunto</w:t>
            </w:r>
            <w:r w:rsidR="0067553D">
              <w:t xml:space="preserve"> al database</w:t>
            </w:r>
            <w:r>
              <w:t>.</w:t>
            </w:r>
          </w:p>
        </w:tc>
      </w:tr>
    </w:tbl>
    <w:p w:rsidR="00786035" w:rsidRDefault="0078603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C64968" w:rsidTr="0067553D">
        <w:trPr>
          <w:trHeight w:val="380"/>
        </w:trPr>
        <w:tc>
          <w:tcPr>
            <w:tcW w:w="1696" w:type="dxa"/>
            <w:shd w:val="clear" w:color="auto" w:fill="D9D9D9" w:themeFill="background1" w:themeFillShade="D9"/>
          </w:tcPr>
          <w:p w:rsidR="00C64968" w:rsidRPr="00D25945" w:rsidRDefault="00C64968" w:rsidP="00C64968">
            <w:pPr>
              <w:rPr>
                <w:b/>
              </w:rPr>
            </w:pPr>
            <w:r w:rsidRPr="00D25945">
              <w:rPr>
                <w:b/>
              </w:rPr>
              <w:t>ID Test Frame</w:t>
            </w:r>
          </w:p>
        </w:tc>
        <w:tc>
          <w:tcPr>
            <w:tcW w:w="7931" w:type="dxa"/>
          </w:tcPr>
          <w:p w:rsidR="00C64968" w:rsidRDefault="00C64968" w:rsidP="00C64968">
            <w:r>
              <w:t>TF_1.8_08</w:t>
            </w:r>
          </w:p>
        </w:tc>
      </w:tr>
      <w:tr w:rsidR="00C64968" w:rsidTr="0067553D">
        <w:trPr>
          <w:trHeight w:val="380"/>
        </w:trPr>
        <w:tc>
          <w:tcPr>
            <w:tcW w:w="1696" w:type="dxa"/>
            <w:shd w:val="clear" w:color="auto" w:fill="D9D9D9" w:themeFill="background1" w:themeFillShade="D9"/>
          </w:tcPr>
          <w:p w:rsidR="00C64968" w:rsidRPr="00D25945" w:rsidRDefault="00C64968" w:rsidP="00C64968">
            <w:pPr>
              <w:rPr>
                <w:b/>
              </w:rPr>
            </w:pPr>
            <w:r w:rsidRPr="00D25945">
              <w:rPr>
                <w:b/>
              </w:rPr>
              <w:t>ID Use Case</w:t>
            </w:r>
          </w:p>
        </w:tc>
        <w:tc>
          <w:tcPr>
            <w:tcW w:w="7931" w:type="dxa"/>
          </w:tcPr>
          <w:p w:rsidR="00C64968" w:rsidRDefault="00C64968" w:rsidP="00C64968">
            <w:r>
              <w:t>UC_AGPE</w:t>
            </w:r>
          </w:p>
        </w:tc>
      </w:tr>
      <w:tr w:rsidR="00C64968" w:rsidTr="0067553D">
        <w:trPr>
          <w:trHeight w:val="380"/>
        </w:trPr>
        <w:tc>
          <w:tcPr>
            <w:tcW w:w="1696" w:type="dxa"/>
          </w:tcPr>
          <w:p w:rsidR="00C64968" w:rsidRDefault="00C64968" w:rsidP="00C64968"/>
        </w:tc>
        <w:tc>
          <w:tcPr>
            <w:tcW w:w="7931" w:type="dxa"/>
          </w:tcPr>
          <w:p w:rsidR="00C64968" w:rsidRDefault="00C64968" w:rsidP="00C64968"/>
          <w:tbl>
            <w:tblPr>
              <w:tblStyle w:val="Grigliatabella"/>
              <w:tblW w:w="3301" w:type="dxa"/>
              <w:jc w:val="center"/>
              <w:tblLook w:val="04A0" w:firstRow="1" w:lastRow="0" w:firstColumn="1" w:lastColumn="0" w:noHBand="0" w:noVBand="1"/>
            </w:tblPr>
            <w:tblGrid>
              <w:gridCol w:w="1797"/>
              <w:gridCol w:w="1504"/>
            </w:tblGrid>
            <w:tr w:rsidR="00C64968" w:rsidTr="0067553D">
              <w:trPr>
                <w:trHeight w:val="296"/>
                <w:jc w:val="center"/>
              </w:trPr>
              <w:tc>
                <w:tcPr>
                  <w:tcW w:w="0" w:type="auto"/>
                  <w:shd w:val="clear" w:color="auto" w:fill="D9D9D9" w:themeFill="background1" w:themeFillShade="D9"/>
                </w:tcPr>
                <w:p w:rsidR="00C64968" w:rsidRPr="00193617" w:rsidRDefault="00C64968" w:rsidP="00C64968">
                  <w:pPr>
                    <w:jc w:val="center"/>
                    <w:rPr>
                      <w:b/>
                    </w:rPr>
                  </w:pPr>
                  <w:r w:rsidRPr="00193617">
                    <w:rPr>
                      <w:b/>
                    </w:rPr>
                    <w:t>Input</w:t>
                  </w:r>
                </w:p>
              </w:tc>
              <w:tc>
                <w:tcPr>
                  <w:tcW w:w="0" w:type="auto"/>
                  <w:shd w:val="clear" w:color="auto" w:fill="D9D9D9" w:themeFill="background1" w:themeFillShade="D9"/>
                </w:tcPr>
                <w:p w:rsidR="00C64968" w:rsidRPr="00193617" w:rsidRDefault="00C64968" w:rsidP="00C64968">
                  <w:pPr>
                    <w:jc w:val="center"/>
                    <w:rPr>
                      <w:b/>
                    </w:rPr>
                  </w:pPr>
                  <w:r w:rsidRPr="00193617">
                    <w:rPr>
                      <w:b/>
                    </w:rPr>
                    <w:t>Valore</w:t>
                  </w:r>
                </w:p>
              </w:tc>
            </w:tr>
            <w:tr w:rsidR="00C64968" w:rsidTr="0067553D">
              <w:trPr>
                <w:trHeight w:val="285"/>
                <w:jc w:val="center"/>
              </w:trPr>
              <w:tc>
                <w:tcPr>
                  <w:tcW w:w="0" w:type="auto"/>
                </w:tcPr>
                <w:p w:rsidR="00C64968" w:rsidRDefault="00C64968" w:rsidP="00C64968">
                  <w:r>
                    <w:t>marca</w:t>
                  </w:r>
                </w:p>
              </w:tc>
              <w:tc>
                <w:tcPr>
                  <w:tcW w:w="0" w:type="auto"/>
                </w:tcPr>
                <w:p w:rsidR="00C64968" w:rsidRDefault="00C64968" w:rsidP="00C64968">
                  <w:r>
                    <w:t>LG</w:t>
                  </w:r>
                </w:p>
              </w:tc>
            </w:tr>
            <w:tr w:rsidR="00C64968" w:rsidTr="0067553D">
              <w:trPr>
                <w:trHeight w:val="296"/>
                <w:jc w:val="center"/>
              </w:trPr>
              <w:tc>
                <w:tcPr>
                  <w:tcW w:w="0" w:type="auto"/>
                </w:tcPr>
                <w:p w:rsidR="00C64968" w:rsidRDefault="00C64968" w:rsidP="00C64968">
                  <w:r>
                    <w:t>nome</w:t>
                  </w:r>
                </w:p>
              </w:tc>
              <w:tc>
                <w:tcPr>
                  <w:tcW w:w="0" w:type="auto"/>
                </w:tcPr>
                <w:p w:rsidR="00C64968" w:rsidRDefault="00C64968" w:rsidP="00C64968">
                  <w:proofErr w:type="spellStart"/>
                  <w:r>
                    <w:t>Nexus</w:t>
                  </w:r>
                  <w:proofErr w:type="spellEnd"/>
                </w:p>
              </w:tc>
            </w:tr>
            <w:tr w:rsidR="00C64968" w:rsidTr="0067553D">
              <w:trPr>
                <w:trHeight w:val="296"/>
                <w:jc w:val="center"/>
              </w:trPr>
              <w:tc>
                <w:tcPr>
                  <w:tcW w:w="0" w:type="auto"/>
                </w:tcPr>
                <w:p w:rsidR="00C64968" w:rsidRDefault="00C64968" w:rsidP="00C64968">
                  <w:r>
                    <w:t>descrizione</w:t>
                  </w:r>
                </w:p>
              </w:tc>
              <w:tc>
                <w:tcPr>
                  <w:tcW w:w="0" w:type="auto"/>
                </w:tcPr>
                <w:p w:rsidR="00C64968" w:rsidRDefault="00C64968" w:rsidP="00C64968">
                  <w:r>
                    <w:t>££$$%%</w:t>
                  </w:r>
                </w:p>
              </w:tc>
            </w:tr>
          </w:tbl>
          <w:p w:rsidR="00C64968" w:rsidRDefault="00C64968" w:rsidP="00C64968"/>
        </w:tc>
      </w:tr>
      <w:tr w:rsidR="00C64968" w:rsidTr="0067553D">
        <w:trPr>
          <w:trHeight w:val="380"/>
        </w:trPr>
        <w:tc>
          <w:tcPr>
            <w:tcW w:w="1696" w:type="dxa"/>
            <w:shd w:val="clear" w:color="auto" w:fill="D9D9D9" w:themeFill="background1" w:themeFillShade="D9"/>
          </w:tcPr>
          <w:p w:rsidR="00C64968" w:rsidRPr="00D25945" w:rsidRDefault="00C64968" w:rsidP="00C64968">
            <w:pPr>
              <w:rPr>
                <w:b/>
              </w:rPr>
            </w:pPr>
            <w:r w:rsidRPr="00D25945">
              <w:rPr>
                <w:b/>
              </w:rPr>
              <w:t>Oracolo</w:t>
            </w:r>
          </w:p>
        </w:tc>
        <w:tc>
          <w:tcPr>
            <w:tcW w:w="7931" w:type="dxa"/>
          </w:tcPr>
          <w:p w:rsidR="00C64968" w:rsidRDefault="00C64968" w:rsidP="00C64968">
            <w:r>
              <w:t>Il sistema visualizza il seguente messaggio: “Prodotto NON aggiunto: il campo «descrizione» non rispetta il formato richiesto.”</w:t>
            </w:r>
          </w:p>
          <w:p w:rsidR="00C64968" w:rsidRDefault="00C64968" w:rsidP="00C64968">
            <w:r>
              <w:t>Il prodotto non viene aggiunto</w:t>
            </w:r>
            <w:r w:rsidR="0067553D">
              <w:t xml:space="preserve"> al database</w:t>
            </w:r>
            <w:r>
              <w:t>.</w:t>
            </w:r>
          </w:p>
        </w:tc>
      </w:tr>
    </w:tbl>
    <w:p w:rsidR="005A61AE" w:rsidRDefault="005A61AE" w:rsidP="001765AE">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C64968" w:rsidTr="0067553D">
        <w:trPr>
          <w:trHeight w:val="380"/>
        </w:trPr>
        <w:tc>
          <w:tcPr>
            <w:tcW w:w="1696" w:type="dxa"/>
            <w:shd w:val="clear" w:color="auto" w:fill="D9D9D9" w:themeFill="background1" w:themeFillShade="D9"/>
          </w:tcPr>
          <w:p w:rsidR="00C64968" w:rsidRPr="00D25945" w:rsidRDefault="00C64968" w:rsidP="00C64968">
            <w:pPr>
              <w:rPr>
                <w:b/>
              </w:rPr>
            </w:pPr>
            <w:r w:rsidRPr="00D25945">
              <w:rPr>
                <w:b/>
              </w:rPr>
              <w:lastRenderedPageBreak/>
              <w:t>ID Test Frame</w:t>
            </w:r>
          </w:p>
        </w:tc>
        <w:tc>
          <w:tcPr>
            <w:tcW w:w="7931" w:type="dxa"/>
          </w:tcPr>
          <w:p w:rsidR="00C64968" w:rsidRDefault="00C64968" w:rsidP="00C64968">
            <w:r>
              <w:t>TF_1.8_09</w:t>
            </w:r>
          </w:p>
        </w:tc>
      </w:tr>
      <w:tr w:rsidR="00C64968" w:rsidTr="0067553D">
        <w:trPr>
          <w:trHeight w:val="380"/>
        </w:trPr>
        <w:tc>
          <w:tcPr>
            <w:tcW w:w="1696" w:type="dxa"/>
            <w:shd w:val="clear" w:color="auto" w:fill="D9D9D9" w:themeFill="background1" w:themeFillShade="D9"/>
          </w:tcPr>
          <w:p w:rsidR="00C64968" w:rsidRPr="00D25945" w:rsidRDefault="00C64968" w:rsidP="00C64968">
            <w:pPr>
              <w:rPr>
                <w:b/>
              </w:rPr>
            </w:pPr>
            <w:r w:rsidRPr="00D25945">
              <w:rPr>
                <w:b/>
              </w:rPr>
              <w:t>ID Use Case</w:t>
            </w:r>
          </w:p>
        </w:tc>
        <w:tc>
          <w:tcPr>
            <w:tcW w:w="7931" w:type="dxa"/>
          </w:tcPr>
          <w:p w:rsidR="00C64968" w:rsidRDefault="00C64968" w:rsidP="00C64968">
            <w:r>
              <w:t>UC_AGPE</w:t>
            </w:r>
          </w:p>
        </w:tc>
      </w:tr>
      <w:tr w:rsidR="00C64968" w:rsidTr="0067553D">
        <w:trPr>
          <w:trHeight w:val="380"/>
        </w:trPr>
        <w:tc>
          <w:tcPr>
            <w:tcW w:w="1696" w:type="dxa"/>
          </w:tcPr>
          <w:p w:rsidR="00C64968" w:rsidRDefault="00C64968" w:rsidP="00C64968"/>
        </w:tc>
        <w:tc>
          <w:tcPr>
            <w:tcW w:w="7931" w:type="dxa"/>
          </w:tcPr>
          <w:p w:rsidR="00C64968" w:rsidRDefault="00C64968" w:rsidP="00C64968"/>
          <w:tbl>
            <w:tblPr>
              <w:tblStyle w:val="Grigliatabella"/>
              <w:tblW w:w="3301" w:type="dxa"/>
              <w:jc w:val="center"/>
              <w:tblLook w:val="04A0" w:firstRow="1" w:lastRow="0" w:firstColumn="1" w:lastColumn="0" w:noHBand="0" w:noVBand="1"/>
            </w:tblPr>
            <w:tblGrid>
              <w:gridCol w:w="2329"/>
              <w:gridCol w:w="972"/>
            </w:tblGrid>
            <w:tr w:rsidR="00C64968" w:rsidTr="0067553D">
              <w:trPr>
                <w:trHeight w:val="296"/>
                <w:jc w:val="center"/>
              </w:trPr>
              <w:tc>
                <w:tcPr>
                  <w:tcW w:w="0" w:type="auto"/>
                  <w:shd w:val="clear" w:color="auto" w:fill="D9D9D9" w:themeFill="background1" w:themeFillShade="D9"/>
                </w:tcPr>
                <w:p w:rsidR="00C64968" w:rsidRPr="00193617" w:rsidRDefault="00C64968" w:rsidP="00C64968">
                  <w:pPr>
                    <w:jc w:val="center"/>
                    <w:rPr>
                      <w:b/>
                    </w:rPr>
                  </w:pPr>
                  <w:r w:rsidRPr="00193617">
                    <w:rPr>
                      <w:b/>
                    </w:rPr>
                    <w:t>Input</w:t>
                  </w:r>
                </w:p>
              </w:tc>
              <w:tc>
                <w:tcPr>
                  <w:tcW w:w="0" w:type="auto"/>
                  <w:shd w:val="clear" w:color="auto" w:fill="D9D9D9" w:themeFill="background1" w:themeFillShade="D9"/>
                </w:tcPr>
                <w:p w:rsidR="00C64968" w:rsidRPr="00193617" w:rsidRDefault="00C64968" w:rsidP="00C64968">
                  <w:pPr>
                    <w:jc w:val="center"/>
                    <w:rPr>
                      <w:b/>
                    </w:rPr>
                  </w:pPr>
                  <w:r w:rsidRPr="00193617">
                    <w:rPr>
                      <w:b/>
                    </w:rPr>
                    <w:t>Valore</w:t>
                  </w:r>
                </w:p>
              </w:tc>
            </w:tr>
            <w:tr w:rsidR="00C64968" w:rsidTr="0067553D">
              <w:trPr>
                <w:trHeight w:val="285"/>
                <w:jc w:val="center"/>
              </w:trPr>
              <w:tc>
                <w:tcPr>
                  <w:tcW w:w="0" w:type="auto"/>
                </w:tcPr>
                <w:p w:rsidR="00C64968" w:rsidRDefault="00C64968" w:rsidP="00C64968">
                  <w:r>
                    <w:t>marca</w:t>
                  </w:r>
                </w:p>
              </w:tc>
              <w:tc>
                <w:tcPr>
                  <w:tcW w:w="0" w:type="auto"/>
                </w:tcPr>
                <w:p w:rsidR="00C64968" w:rsidRDefault="00C64968" w:rsidP="00C64968">
                  <w:r>
                    <w:t>LG</w:t>
                  </w:r>
                </w:p>
              </w:tc>
            </w:tr>
            <w:tr w:rsidR="00C64968" w:rsidTr="0067553D">
              <w:trPr>
                <w:trHeight w:val="296"/>
                <w:jc w:val="center"/>
              </w:trPr>
              <w:tc>
                <w:tcPr>
                  <w:tcW w:w="0" w:type="auto"/>
                </w:tcPr>
                <w:p w:rsidR="00C64968" w:rsidRDefault="00C64968" w:rsidP="00C64968">
                  <w:r>
                    <w:t>nome</w:t>
                  </w:r>
                </w:p>
              </w:tc>
              <w:tc>
                <w:tcPr>
                  <w:tcW w:w="0" w:type="auto"/>
                </w:tcPr>
                <w:p w:rsidR="00C64968" w:rsidRDefault="00C64968" w:rsidP="00C64968">
                  <w:proofErr w:type="spellStart"/>
                  <w:r>
                    <w:t>Nexus</w:t>
                  </w:r>
                  <w:proofErr w:type="spellEnd"/>
                </w:p>
              </w:tc>
            </w:tr>
            <w:tr w:rsidR="00C64968" w:rsidTr="0067553D">
              <w:trPr>
                <w:trHeight w:val="296"/>
                <w:jc w:val="center"/>
              </w:trPr>
              <w:tc>
                <w:tcPr>
                  <w:tcW w:w="0" w:type="auto"/>
                </w:tcPr>
                <w:p w:rsidR="00C64968" w:rsidRDefault="00C64968" w:rsidP="00C64968">
                  <w:r>
                    <w:t>descrizione</w:t>
                  </w:r>
                </w:p>
              </w:tc>
              <w:tc>
                <w:tcPr>
                  <w:tcW w:w="0" w:type="auto"/>
                </w:tcPr>
                <w:p w:rsidR="00C64968" w:rsidRDefault="00C64968" w:rsidP="00C64968"/>
              </w:tc>
            </w:tr>
            <w:tr w:rsidR="00C64968" w:rsidTr="0067553D">
              <w:trPr>
                <w:trHeight w:val="296"/>
                <w:jc w:val="center"/>
              </w:trPr>
              <w:tc>
                <w:tcPr>
                  <w:tcW w:w="0" w:type="auto"/>
                </w:tcPr>
                <w:p w:rsidR="00C64968" w:rsidRDefault="00C64968" w:rsidP="00C64968">
                  <w:r>
                    <w:t>quantità disponibile</w:t>
                  </w:r>
                </w:p>
              </w:tc>
              <w:tc>
                <w:tcPr>
                  <w:tcW w:w="0" w:type="auto"/>
                </w:tcPr>
                <w:p w:rsidR="00C64968" w:rsidRDefault="00C64968" w:rsidP="00C64968"/>
              </w:tc>
            </w:tr>
          </w:tbl>
          <w:p w:rsidR="00C64968" w:rsidRDefault="00C64968" w:rsidP="00C64968"/>
        </w:tc>
      </w:tr>
      <w:tr w:rsidR="00C64968" w:rsidTr="0067553D">
        <w:trPr>
          <w:trHeight w:val="380"/>
        </w:trPr>
        <w:tc>
          <w:tcPr>
            <w:tcW w:w="1696" w:type="dxa"/>
            <w:shd w:val="clear" w:color="auto" w:fill="D9D9D9" w:themeFill="background1" w:themeFillShade="D9"/>
          </w:tcPr>
          <w:p w:rsidR="00C64968" w:rsidRPr="00D25945" w:rsidRDefault="00C64968" w:rsidP="00C64968">
            <w:pPr>
              <w:rPr>
                <w:b/>
              </w:rPr>
            </w:pPr>
            <w:r w:rsidRPr="00D25945">
              <w:rPr>
                <w:b/>
              </w:rPr>
              <w:t>Oracolo</w:t>
            </w:r>
          </w:p>
        </w:tc>
        <w:tc>
          <w:tcPr>
            <w:tcW w:w="7931" w:type="dxa"/>
          </w:tcPr>
          <w:p w:rsidR="00C64968" w:rsidRDefault="00C64968" w:rsidP="00C64968">
            <w:r>
              <w:t>Il sistema visualizza il seguente messaggio: “Prodotto NON aggiunto: il campo «quantità disponibile» non raggiunge la misura minima”.</w:t>
            </w:r>
          </w:p>
          <w:p w:rsidR="00C64968" w:rsidRDefault="00C64968" w:rsidP="00C64968">
            <w:r>
              <w:t>Il prodotto non viene aggiunto</w:t>
            </w:r>
            <w:r w:rsidR="0067553D">
              <w:t xml:space="preserve"> al database</w:t>
            </w:r>
            <w:r>
              <w:t>.</w:t>
            </w:r>
          </w:p>
        </w:tc>
      </w:tr>
    </w:tbl>
    <w:p w:rsidR="00786035" w:rsidRDefault="0078603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C64968" w:rsidTr="0067553D">
        <w:trPr>
          <w:trHeight w:val="380"/>
        </w:trPr>
        <w:tc>
          <w:tcPr>
            <w:tcW w:w="1696" w:type="dxa"/>
            <w:shd w:val="clear" w:color="auto" w:fill="D9D9D9" w:themeFill="background1" w:themeFillShade="D9"/>
          </w:tcPr>
          <w:p w:rsidR="00C64968" w:rsidRPr="00D25945" w:rsidRDefault="00C64968" w:rsidP="00C64968">
            <w:pPr>
              <w:rPr>
                <w:b/>
              </w:rPr>
            </w:pPr>
            <w:r w:rsidRPr="00D25945">
              <w:rPr>
                <w:b/>
              </w:rPr>
              <w:t>ID Test Frame</w:t>
            </w:r>
          </w:p>
        </w:tc>
        <w:tc>
          <w:tcPr>
            <w:tcW w:w="7931" w:type="dxa"/>
          </w:tcPr>
          <w:p w:rsidR="00C64968" w:rsidRDefault="00C64968" w:rsidP="00C64968">
            <w:r>
              <w:t>TF_1.8_10</w:t>
            </w:r>
          </w:p>
        </w:tc>
      </w:tr>
      <w:tr w:rsidR="00C64968" w:rsidTr="0067553D">
        <w:trPr>
          <w:trHeight w:val="380"/>
        </w:trPr>
        <w:tc>
          <w:tcPr>
            <w:tcW w:w="1696" w:type="dxa"/>
            <w:shd w:val="clear" w:color="auto" w:fill="D9D9D9" w:themeFill="background1" w:themeFillShade="D9"/>
          </w:tcPr>
          <w:p w:rsidR="00C64968" w:rsidRPr="00D25945" w:rsidRDefault="00C64968" w:rsidP="00C64968">
            <w:pPr>
              <w:rPr>
                <w:b/>
              </w:rPr>
            </w:pPr>
            <w:r w:rsidRPr="00D25945">
              <w:rPr>
                <w:b/>
              </w:rPr>
              <w:t>ID Use Case</w:t>
            </w:r>
          </w:p>
        </w:tc>
        <w:tc>
          <w:tcPr>
            <w:tcW w:w="7931" w:type="dxa"/>
          </w:tcPr>
          <w:p w:rsidR="00C64968" w:rsidRDefault="00C64968" w:rsidP="00C64968">
            <w:r>
              <w:t>UC_AGPE</w:t>
            </w:r>
          </w:p>
        </w:tc>
      </w:tr>
      <w:tr w:rsidR="00C64968" w:rsidTr="0067553D">
        <w:trPr>
          <w:trHeight w:val="380"/>
        </w:trPr>
        <w:tc>
          <w:tcPr>
            <w:tcW w:w="1696" w:type="dxa"/>
          </w:tcPr>
          <w:p w:rsidR="00C64968" w:rsidRDefault="00C64968" w:rsidP="00C64968"/>
        </w:tc>
        <w:tc>
          <w:tcPr>
            <w:tcW w:w="7931" w:type="dxa"/>
          </w:tcPr>
          <w:p w:rsidR="00C64968" w:rsidRDefault="00C64968" w:rsidP="00C64968"/>
          <w:tbl>
            <w:tblPr>
              <w:tblStyle w:val="Grigliatabella"/>
              <w:tblW w:w="3301" w:type="dxa"/>
              <w:jc w:val="center"/>
              <w:tblLook w:val="04A0" w:firstRow="1" w:lastRow="0" w:firstColumn="1" w:lastColumn="0" w:noHBand="0" w:noVBand="1"/>
            </w:tblPr>
            <w:tblGrid>
              <w:gridCol w:w="2289"/>
              <w:gridCol w:w="1012"/>
            </w:tblGrid>
            <w:tr w:rsidR="00C64968" w:rsidTr="0067553D">
              <w:trPr>
                <w:trHeight w:val="296"/>
                <w:jc w:val="center"/>
              </w:trPr>
              <w:tc>
                <w:tcPr>
                  <w:tcW w:w="0" w:type="auto"/>
                  <w:shd w:val="clear" w:color="auto" w:fill="D9D9D9" w:themeFill="background1" w:themeFillShade="D9"/>
                </w:tcPr>
                <w:p w:rsidR="00C64968" w:rsidRPr="00193617" w:rsidRDefault="00C64968" w:rsidP="00C64968">
                  <w:pPr>
                    <w:jc w:val="center"/>
                    <w:rPr>
                      <w:b/>
                    </w:rPr>
                  </w:pPr>
                  <w:r w:rsidRPr="00193617">
                    <w:rPr>
                      <w:b/>
                    </w:rPr>
                    <w:t>Input</w:t>
                  </w:r>
                </w:p>
              </w:tc>
              <w:tc>
                <w:tcPr>
                  <w:tcW w:w="0" w:type="auto"/>
                  <w:shd w:val="clear" w:color="auto" w:fill="D9D9D9" w:themeFill="background1" w:themeFillShade="D9"/>
                </w:tcPr>
                <w:p w:rsidR="00C64968" w:rsidRPr="00193617" w:rsidRDefault="00C64968" w:rsidP="00C64968">
                  <w:pPr>
                    <w:jc w:val="center"/>
                    <w:rPr>
                      <w:b/>
                    </w:rPr>
                  </w:pPr>
                  <w:r w:rsidRPr="00193617">
                    <w:rPr>
                      <w:b/>
                    </w:rPr>
                    <w:t>Valore</w:t>
                  </w:r>
                </w:p>
              </w:tc>
            </w:tr>
            <w:tr w:rsidR="00C64968" w:rsidTr="0067553D">
              <w:trPr>
                <w:trHeight w:val="285"/>
                <w:jc w:val="center"/>
              </w:trPr>
              <w:tc>
                <w:tcPr>
                  <w:tcW w:w="0" w:type="auto"/>
                </w:tcPr>
                <w:p w:rsidR="00C64968" w:rsidRDefault="00C64968" w:rsidP="00C64968">
                  <w:r>
                    <w:t>marca</w:t>
                  </w:r>
                </w:p>
              </w:tc>
              <w:tc>
                <w:tcPr>
                  <w:tcW w:w="0" w:type="auto"/>
                </w:tcPr>
                <w:p w:rsidR="00C64968" w:rsidRDefault="00C64968" w:rsidP="00C64968">
                  <w:r>
                    <w:t>LG</w:t>
                  </w:r>
                </w:p>
              </w:tc>
            </w:tr>
            <w:tr w:rsidR="00C64968" w:rsidTr="0067553D">
              <w:trPr>
                <w:trHeight w:val="296"/>
                <w:jc w:val="center"/>
              </w:trPr>
              <w:tc>
                <w:tcPr>
                  <w:tcW w:w="0" w:type="auto"/>
                </w:tcPr>
                <w:p w:rsidR="00C64968" w:rsidRDefault="00C64968" w:rsidP="00C64968">
                  <w:r>
                    <w:t>nome</w:t>
                  </w:r>
                </w:p>
              </w:tc>
              <w:tc>
                <w:tcPr>
                  <w:tcW w:w="0" w:type="auto"/>
                </w:tcPr>
                <w:p w:rsidR="00C64968" w:rsidRDefault="00C64968" w:rsidP="00C64968">
                  <w:proofErr w:type="spellStart"/>
                  <w:r>
                    <w:t>Nexus</w:t>
                  </w:r>
                  <w:proofErr w:type="spellEnd"/>
                </w:p>
              </w:tc>
            </w:tr>
            <w:tr w:rsidR="00C64968" w:rsidTr="0067553D">
              <w:trPr>
                <w:trHeight w:val="296"/>
                <w:jc w:val="center"/>
              </w:trPr>
              <w:tc>
                <w:tcPr>
                  <w:tcW w:w="0" w:type="auto"/>
                </w:tcPr>
                <w:p w:rsidR="00C64968" w:rsidRDefault="00C64968" w:rsidP="00C64968">
                  <w:r>
                    <w:t>descrizione</w:t>
                  </w:r>
                </w:p>
              </w:tc>
              <w:tc>
                <w:tcPr>
                  <w:tcW w:w="0" w:type="auto"/>
                </w:tcPr>
                <w:p w:rsidR="00C64968" w:rsidRDefault="00C64968" w:rsidP="00C64968"/>
              </w:tc>
            </w:tr>
            <w:tr w:rsidR="00C64968" w:rsidTr="0067553D">
              <w:trPr>
                <w:trHeight w:val="296"/>
                <w:jc w:val="center"/>
              </w:trPr>
              <w:tc>
                <w:tcPr>
                  <w:tcW w:w="0" w:type="auto"/>
                </w:tcPr>
                <w:p w:rsidR="00C64968" w:rsidRDefault="00C64968" w:rsidP="00C64968">
                  <w:r>
                    <w:t>quantità disponibile</w:t>
                  </w:r>
                </w:p>
              </w:tc>
              <w:tc>
                <w:tcPr>
                  <w:tcW w:w="0" w:type="auto"/>
                </w:tcPr>
                <w:p w:rsidR="00C64968" w:rsidRDefault="00C64968" w:rsidP="00C64968">
                  <w:r>
                    <w:t>123456</w:t>
                  </w:r>
                </w:p>
              </w:tc>
            </w:tr>
          </w:tbl>
          <w:p w:rsidR="00C64968" w:rsidRDefault="00C64968" w:rsidP="00C64968"/>
        </w:tc>
      </w:tr>
      <w:tr w:rsidR="00C64968" w:rsidTr="0067553D">
        <w:trPr>
          <w:trHeight w:val="380"/>
        </w:trPr>
        <w:tc>
          <w:tcPr>
            <w:tcW w:w="1696" w:type="dxa"/>
            <w:shd w:val="clear" w:color="auto" w:fill="D9D9D9" w:themeFill="background1" w:themeFillShade="D9"/>
          </w:tcPr>
          <w:p w:rsidR="00C64968" w:rsidRPr="00D25945" w:rsidRDefault="00C64968" w:rsidP="00C64968">
            <w:pPr>
              <w:rPr>
                <w:b/>
              </w:rPr>
            </w:pPr>
            <w:r w:rsidRPr="00D25945">
              <w:rPr>
                <w:b/>
              </w:rPr>
              <w:t>Oracolo</w:t>
            </w:r>
          </w:p>
        </w:tc>
        <w:tc>
          <w:tcPr>
            <w:tcW w:w="7931" w:type="dxa"/>
          </w:tcPr>
          <w:p w:rsidR="00C64968" w:rsidRDefault="00C64968" w:rsidP="00C64968">
            <w:r>
              <w:t>Il sistema visualizza il seguente messaggio: “Prodotto NON aggiunto: il campo «quantità disponibile» supera la misura massima consentita.”</w:t>
            </w:r>
          </w:p>
          <w:p w:rsidR="00C64968" w:rsidRDefault="00C64968" w:rsidP="00C64968">
            <w:r>
              <w:t>Il prodotto non viene aggiunto</w:t>
            </w:r>
            <w:r w:rsidR="0067553D">
              <w:t xml:space="preserve"> al database</w:t>
            </w:r>
            <w:r>
              <w:t>.</w:t>
            </w:r>
          </w:p>
        </w:tc>
      </w:tr>
    </w:tbl>
    <w:p w:rsidR="00786035" w:rsidRDefault="0078603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C64968" w:rsidTr="0067553D">
        <w:trPr>
          <w:trHeight w:val="380"/>
        </w:trPr>
        <w:tc>
          <w:tcPr>
            <w:tcW w:w="1696" w:type="dxa"/>
            <w:shd w:val="clear" w:color="auto" w:fill="D9D9D9" w:themeFill="background1" w:themeFillShade="D9"/>
          </w:tcPr>
          <w:p w:rsidR="00C64968" w:rsidRPr="00D25945" w:rsidRDefault="00C64968" w:rsidP="00C64968">
            <w:pPr>
              <w:rPr>
                <w:b/>
              </w:rPr>
            </w:pPr>
            <w:r w:rsidRPr="00D25945">
              <w:rPr>
                <w:b/>
              </w:rPr>
              <w:t>ID Test Frame</w:t>
            </w:r>
          </w:p>
        </w:tc>
        <w:tc>
          <w:tcPr>
            <w:tcW w:w="7931" w:type="dxa"/>
          </w:tcPr>
          <w:p w:rsidR="00C64968" w:rsidRDefault="00C64968" w:rsidP="00C64968">
            <w:r>
              <w:t>TF_1.8_11</w:t>
            </w:r>
          </w:p>
        </w:tc>
      </w:tr>
      <w:tr w:rsidR="00C64968" w:rsidTr="0067553D">
        <w:trPr>
          <w:trHeight w:val="380"/>
        </w:trPr>
        <w:tc>
          <w:tcPr>
            <w:tcW w:w="1696" w:type="dxa"/>
            <w:shd w:val="clear" w:color="auto" w:fill="D9D9D9" w:themeFill="background1" w:themeFillShade="D9"/>
          </w:tcPr>
          <w:p w:rsidR="00C64968" w:rsidRPr="00D25945" w:rsidRDefault="00C64968" w:rsidP="00C64968">
            <w:pPr>
              <w:rPr>
                <w:b/>
              </w:rPr>
            </w:pPr>
            <w:r w:rsidRPr="00D25945">
              <w:rPr>
                <w:b/>
              </w:rPr>
              <w:t>ID Use Case</w:t>
            </w:r>
          </w:p>
        </w:tc>
        <w:tc>
          <w:tcPr>
            <w:tcW w:w="7931" w:type="dxa"/>
          </w:tcPr>
          <w:p w:rsidR="00C64968" w:rsidRDefault="00C64968" w:rsidP="00C64968">
            <w:r>
              <w:t>UC_AGPE</w:t>
            </w:r>
          </w:p>
        </w:tc>
      </w:tr>
      <w:tr w:rsidR="00C64968" w:rsidTr="0067553D">
        <w:trPr>
          <w:trHeight w:val="380"/>
        </w:trPr>
        <w:tc>
          <w:tcPr>
            <w:tcW w:w="1696" w:type="dxa"/>
          </w:tcPr>
          <w:p w:rsidR="00C64968" w:rsidRDefault="00C64968" w:rsidP="00C64968"/>
        </w:tc>
        <w:tc>
          <w:tcPr>
            <w:tcW w:w="7931" w:type="dxa"/>
          </w:tcPr>
          <w:p w:rsidR="00C64968" w:rsidRDefault="00C64968" w:rsidP="00C64968"/>
          <w:tbl>
            <w:tblPr>
              <w:tblStyle w:val="Grigliatabella"/>
              <w:tblW w:w="3301" w:type="dxa"/>
              <w:jc w:val="center"/>
              <w:tblLook w:val="04A0" w:firstRow="1" w:lastRow="0" w:firstColumn="1" w:lastColumn="0" w:noHBand="0" w:noVBand="1"/>
            </w:tblPr>
            <w:tblGrid>
              <w:gridCol w:w="2199"/>
              <w:gridCol w:w="1102"/>
            </w:tblGrid>
            <w:tr w:rsidR="00C64968" w:rsidTr="0067553D">
              <w:trPr>
                <w:trHeight w:val="296"/>
                <w:jc w:val="center"/>
              </w:trPr>
              <w:tc>
                <w:tcPr>
                  <w:tcW w:w="0" w:type="auto"/>
                  <w:shd w:val="clear" w:color="auto" w:fill="D9D9D9" w:themeFill="background1" w:themeFillShade="D9"/>
                </w:tcPr>
                <w:p w:rsidR="00C64968" w:rsidRPr="00193617" w:rsidRDefault="00C64968" w:rsidP="00C64968">
                  <w:pPr>
                    <w:jc w:val="center"/>
                    <w:rPr>
                      <w:b/>
                    </w:rPr>
                  </w:pPr>
                  <w:r w:rsidRPr="00193617">
                    <w:rPr>
                      <w:b/>
                    </w:rPr>
                    <w:t>Input</w:t>
                  </w:r>
                </w:p>
              </w:tc>
              <w:tc>
                <w:tcPr>
                  <w:tcW w:w="0" w:type="auto"/>
                  <w:shd w:val="clear" w:color="auto" w:fill="D9D9D9" w:themeFill="background1" w:themeFillShade="D9"/>
                </w:tcPr>
                <w:p w:rsidR="00C64968" w:rsidRPr="00193617" w:rsidRDefault="00C64968" w:rsidP="00C64968">
                  <w:pPr>
                    <w:jc w:val="center"/>
                    <w:rPr>
                      <w:b/>
                    </w:rPr>
                  </w:pPr>
                  <w:r w:rsidRPr="00193617">
                    <w:rPr>
                      <w:b/>
                    </w:rPr>
                    <w:t>Valore</w:t>
                  </w:r>
                </w:p>
              </w:tc>
            </w:tr>
            <w:tr w:rsidR="00C64968" w:rsidTr="0067553D">
              <w:trPr>
                <w:trHeight w:val="285"/>
                <w:jc w:val="center"/>
              </w:trPr>
              <w:tc>
                <w:tcPr>
                  <w:tcW w:w="0" w:type="auto"/>
                </w:tcPr>
                <w:p w:rsidR="00C64968" w:rsidRDefault="00C64968" w:rsidP="00C64968">
                  <w:r>
                    <w:t>marca</w:t>
                  </w:r>
                </w:p>
              </w:tc>
              <w:tc>
                <w:tcPr>
                  <w:tcW w:w="0" w:type="auto"/>
                </w:tcPr>
                <w:p w:rsidR="00C64968" w:rsidRDefault="00C64968" w:rsidP="00C64968">
                  <w:r>
                    <w:t>LG</w:t>
                  </w:r>
                </w:p>
              </w:tc>
            </w:tr>
            <w:tr w:rsidR="00C64968" w:rsidTr="0067553D">
              <w:trPr>
                <w:trHeight w:val="296"/>
                <w:jc w:val="center"/>
              </w:trPr>
              <w:tc>
                <w:tcPr>
                  <w:tcW w:w="0" w:type="auto"/>
                </w:tcPr>
                <w:p w:rsidR="00C64968" w:rsidRDefault="00C64968" w:rsidP="00C64968">
                  <w:r>
                    <w:t>nome</w:t>
                  </w:r>
                </w:p>
              </w:tc>
              <w:tc>
                <w:tcPr>
                  <w:tcW w:w="0" w:type="auto"/>
                </w:tcPr>
                <w:p w:rsidR="00C64968" w:rsidRDefault="00C64968" w:rsidP="00C64968">
                  <w:proofErr w:type="spellStart"/>
                  <w:r>
                    <w:t>Nexus</w:t>
                  </w:r>
                  <w:proofErr w:type="spellEnd"/>
                </w:p>
              </w:tc>
            </w:tr>
            <w:tr w:rsidR="00C64968" w:rsidTr="0067553D">
              <w:trPr>
                <w:trHeight w:val="296"/>
                <w:jc w:val="center"/>
              </w:trPr>
              <w:tc>
                <w:tcPr>
                  <w:tcW w:w="0" w:type="auto"/>
                </w:tcPr>
                <w:p w:rsidR="00C64968" w:rsidRDefault="00C64968" w:rsidP="00C64968">
                  <w:r>
                    <w:t>descrizione</w:t>
                  </w:r>
                </w:p>
              </w:tc>
              <w:tc>
                <w:tcPr>
                  <w:tcW w:w="0" w:type="auto"/>
                </w:tcPr>
                <w:p w:rsidR="00C64968" w:rsidRDefault="00C64968" w:rsidP="00C64968"/>
              </w:tc>
            </w:tr>
            <w:tr w:rsidR="00C64968" w:rsidTr="0067553D">
              <w:trPr>
                <w:trHeight w:val="296"/>
                <w:jc w:val="center"/>
              </w:trPr>
              <w:tc>
                <w:tcPr>
                  <w:tcW w:w="0" w:type="auto"/>
                </w:tcPr>
                <w:p w:rsidR="00C64968" w:rsidRDefault="00C64968" w:rsidP="00C64968">
                  <w:r>
                    <w:t>quantità disponibile</w:t>
                  </w:r>
                </w:p>
              </w:tc>
              <w:tc>
                <w:tcPr>
                  <w:tcW w:w="0" w:type="auto"/>
                </w:tcPr>
                <w:p w:rsidR="00C64968" w:rsidRDefault="00C64968" w:rsidP="00C64968">
                  <w:r>
                    <w:t>##&amp;&amp;11</w:t>
                  </w:r>
                </w:p>
              </w:tc>
            </w:tr>
          </w:tbl>
          <w:p w:rsidR="00C64968" w:rsidRDefault="00C64968" w:rsidP="00C64968"/>
        </w:tc>
      </w:tr>
      <w:tr w:rsidR="00C64968" w:rsidTr="0067553D">
        <w:trPr>
          <w:trHeight w:val="380"/>
        </w:trPr>
        <w:tc>
          <w:tcPr>
            <w:tcW w:w="1696" w:type="dxa"/>
            <w:shd w:val="clear" w:color="auto" w:fill="D9D9D9" w:themeFill="background1" w:themeFillShade="D9"/>
          </w:tcPr>
          <w:p w:rsidR="00C64968" w:rsidRPr="00D25945" w:rsidRDefault="00C64968" w:rsidP="00C64968">
            <w:pPr>
              <w:rPr>
                <w:b/>
              </w:rPr>
            </w:pPr>
            <w:r w:rsidRPr="00D25945">
              <w:rPr>
                <w:b/>
              </w:rPr>
              <w:t>Oracolo</w:t>
            </w:r>
          </w:p>
        </w:tc>
        <w:tc>
          <w:tcPr>
            <w:tcW w:w="7931" w:type="dxa"/>
          </w:tcPr>
          <w:p w:rsidR="00C64968" w:rsidRDefault="00C64968" w:rsidP="00C64968">
            <w:r>
              <w:t>Il sistema visualizza il seguente messaggio: “Prodotto NON aggiunto: il campo «quantità disponibile» non rispetta il formato richiesto.”</w:t>
            </w:r>
          </w:p>
          <w:p w:rsidR="00C64968" w:rsidRDefault="00C64968" w:rsidP="00C64968">
            <w:r>
              <w:t>Il prodotto non viene aggiunto</w:t>
            </w:r>
            <w:r w:rsidR="0067553D">
              <w:t xml:space="preserve"> al database</w:t>
            </w:r>
            <w:r>
              <w:t>.</w:t>
            </w:r>
          </w:p>
        </w:tc>
      </w:tr>
    </w:tbl>
    <w:p w:rsidR="00F742D6" w:rsidRDefault="00F742D6" w:rsidP="001765AE">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4E2D14" w:rsidTr="0067553D">
        <w:trPr>
          <w:trHeight w:val="380"/>
        </w:trPr>
        <w:tc>
          <w:tcPr>
            <w:tcW w:w="1696" w:type="dxa"/>
            <w:shd w:val="clear" w:color="auto" w:fill="D9D9D9" w:themeFill="background1" w:themeFillShade="D9"/>
          </w:tcPr>
          <w:p w:rsidR="004E2D14" w:rsidRPr="00D25945" w:rsidRDefault="004E2D14" w:rsidP="004E2D14">
            <w:pPr>
              <w:rPr>
                <w:b/>
              </w:rPr>
            </w:pPr>
            <w:r w:rsidRPr="00D25945">
              <w:rPr>
                <w:b/>
              </w:rPr>
              <w:lastRenderedPageBreak/>
              <w:t>ID Test Frame</w:t>
            </w:r>
          </w:p>
        </w:tc>
        <w:tc>
          <w:tcPr>
            <w:tcW w:w="7931" w:type="dxa"/>
          </w:tcPr>
          <w:p w:rsidR="004E2D14" w:rsidRDefault="004E2D14" w:rsidP="004E2D14">
            <w:r>
              <w:t>TF_1.8_12</w:t>
            </w:r>
          </w:p>
        </w:tc>
      </w:tr>
      <w:tr w:rsidR="004E2D14" w:rsidTr="0067553D">
        <w:trPr>
          <w:trHeight w:val="380"/>
        </w:trPr>
        <w:tc>
          <w:tcPr>
            <w:tcW w:w="1696" w:type="dxa"/>
            <w:shd w:val="clear" w:color="auto" w:fill="D9D9D9" w:themeFill="background1" w:themeFillShade="D9"/>
          </w:tcPr>
          <w:p w:rsidR="004E2D14" w:rsidRPr="00D25945" w:rsidRDefault="004E2D14" w:rsidP="004E2D14">
            <w:pPr>
              <w:rPr>
                <w:b/>
              </w:rPr>
            </w:pPr>
            <w:r w:rsidRPr="00D25945">
              <w:rPr>
                <w:b/>
              </w:rPr>
              <w:t>ID Use Case</w:t>
            </w:r>
          </w:p>
        </w:tc>
        <w:tc>
          <w:tcPr>
            <w:tcW w:w="7931" w:type="dxa"/>
          </w:tcPr>
          <w:p w:rsidR="004E2D14" w:rsidRDefault="004E2D14" w:rsidP="004E2D14">
            <w:r>
              <w:t>UC_AGPE</w:t>
            </w:r>
          </w:p>
        </w:tc>
      </w:tr>
      <w:tr w:rsidR="004E2D14" w:rsidTr="0067553D">
        <w:trPr>
          <w:trHeight w:val="380"/>
        </w:trPr>
        <w:tc>
          <w:tcPr>
            <w:tcW w:w="1696" w:type="dxa"/>
          </w:tcPr>
          <w:p w:rsidR="004E2D14" w:rsidRDefault="004E2D14" w:rsidP="004E2D14"/>
        </w:tc>
        <w:tc>
          <w:tcPr>
            <w:tcW w:w="7931" w:type="dxa"/>
          </w:tcPr>
          <w:p w:rsidR="004E2D14" w:rsidRDefault="004E2D14" w:rsidP="004E2D14"/>
          <w:tbl>
            <w:tblPr>
              <w:tblStyle w:val="Grigliatabella"/>
              <w:tblW w:w="3301" w:type="dxa"/>
              <w:jc w:val="center"/>
              <w:tblLook w:val="04A0" w:firstRow="1" w:lastRow="0" w:firstColumn="1" w:lastColumn="0" w:noHBand="0" w:noVBand="1"/>
            </w:tblPr>
            <w:tblGrid>
              <w:gridCol w:w="2329"/>
              <w:gridCol w:w="972"/>
            </w:tblGrid>
            <w:tr w:rsidR="004E2D14" w:rsidTr="0067553D">
              <w:trPr>
                <w:trHeight w:val="296"/>
                <w:jc w:val="center"/>
              </w:trPr>
              <w:tc>
                <w:tcPr>
                  <w:tcW w:w="0" w:type="auto"/>
                  <w:shd w:val="clear" w:color="auto" w:fill="D9D9D9" w:themeFill="background1" w:themeFillShade="D9"/>
                </w:tcPr>
                <w:p w:rsidR="004E2D14" w:rsidRPr="00193617" w:rsidRDefault="004E2D14" w:rsidP="004E2D14">
                  <w:pPr>
                    <w:jc w:val="center"/>
                    <w:rPr>
                      <w:b/>
                    </w:rPr>
                  </w:pPr>
                  <w:r w:rsidRPr="00193617">
                    <w:rPr>
                      <w:b/>
                    </w:rPr>
                    <w:t>Input</w:t>
                  </w:r>
                </w:p>
              </w:tc>
              <w:tc>
                <w:tcPr>
                  <w:tcW w:w="0" w:type="auto"/>
                  <w:shd w:val="clear" w:color="auto" w:fill="D9D9D9" w:themeFill="background1" w:themeFillShade="D9"/>
                </w:tcPr>
                <w:p w:rsidR="004E2D14" w:rsidRPr="00193617" w:rsidRDefault="004E2D14" w:rsidP="004E2D14">
                  <w:pPr>
                    <w:jc w:val="center"/>
                    <w:rPr>
                      <w:b/>
                    </w:rPr>
                  </w:pPr>
                  <w:r w:rsidRPr="00193617">
                    <w:rPr>
                      <w:b/>
                    </w:rPr>
                    <w:t>Valore</w:t>
                  </w:r>
                </w:p>
              </w:tc>
            </w:tr>
            <w:tr w:rsidR="004E2D14" w:rsidTr="0067553D">
              <w:trPr>
                <w:trHeight w:val="285"/>
                <w:jc w:val="center"/>
              </w:trPr>
              <w:tc>
                <w:tcPr>
                  <w:tcW w:w="0" w:type="auto"/>
                </w:tcPr>
                <w:p w:rsidR="004E2D14" w:rsidRDefault="004E2D14" w:rsidP="004E2D14">
                  <w:r>
                    <w:t>marca</w:t>
                  </w:r>
                </w:p>
              </w:tc>
              <w:tc>
                <w:tcPr>
                  <w:tcW w:w="0" w:type="auto"/>
                </w:tcPr>
                <w:p w:rsidR="004E2D14" w:rsidRDefault="004E2D14" w:rsidP="004E2D14">
                  <w:r>
                    <w:t>LG</w:t>
                  </w:r>
                </w:p>
              </w:tc>
            </w:tr>
            <w:tr w:rsidR="004E2D14" w:rsidTr="0067553D">
              <w:trPr>
                <w:trHeight w:val="296"/>
                <w:jc w:val="center"/>
              </w:trPr>
              <w:tc>
                <w:tcPr>
                  <w:tcW w:w="0" w:type="auto"/>
                </w:tcPr>
                <w:p w:rsidR="004E2D14" w:rsidRDefault="004E2D14" w:rsidP="004E2D14">
                  <w:r>
                    <w:t>nome</w:t>
                  </w:r>
                </w:p>
              </w:tc>
              <w:tc>
                <w:tcPr>
                  <w:tcW w:w="0" w:type="auto"/>
                </w:tcPr>
                <w:p w:rsidR="004E2D14" w:rsidRDefault="004E2D14" w:rsidP="004E2D14">
                  <w:proofErr w:type="spellStart"/>
                  <w:r>
                    <w:t>Nexus</w:t>
                  </w:r>
                  <w:proofErr w:type="spellEnd"/>
                </w:p>
              </w:tc>
            </w:tr>
            <w:tr w:rsidR="004E2D14" w:rsidTr="0067553D">
              <w:trPr>
                <w:trHeight w:val="296"/>
                <w:jc w:val="center"/>
              </w:trPr>
              <w:tc>
                <w:tcPr>
                  <w:tcW w:w="0" w:type="auto"/>
                </w:tcPr>
                <w:p w:rsidR="004E2D14" w:rsidRDefault="004E2D14" w:rsidP="004E2D14">
                  <w:r>
                    <w:t>descrizione</w:t>
                  </w:r>
                </w:p>
              </w:tc>
              <w:tc>
                <w:tcPr>
                  <w:tcW w:w="0" w:type="auto"/>
                </w:tcPr>
                <w:p w:rsidR="004E2D14" w:rsidRDefault="004E2D14" w:rsidP="004E2D14"/>
              </w:tc>
            </w:tr>
            <w:tr w:rsidR="004E2D14" w:rsidTr="0067553D">
              <w:trPr>
                <w:trHeight w:val="296"/>
                <w:jc w:val="center"/>
              </w:trPr>
              <w:tc>
                <w:tcPr>
                  <w:tcW w:w="0" w:type="auto"/>
                </w:tcPr>
                <w:p w:rsidR="004E2D14" w:rsidRDefault="004E2D14" w:rsidP="004E2D14">
                  <w:r>
                    <w:t>quantità disponibile</w:t>
                  </w:r>
                </w:p>
              </w:tc>
              <w:tc>
                <w:tcPr>
                  <w:tcW w:w="0" w:type="auto"/>
                </w:tcPr>
                <w:p w:rsidR="004E2D14" w:rsidRDefault="004E2D14" w:rsidP="004E2D14">
                  <w:r>
                    <w:t>12345</w:t>
                  </w:r>
                </w:p>
              </w:tc>
            </w:tr>
            <w:tr w:rsidR="004E2D14" w:rsidTr="0067553D">
              <w:trPr>
                <w:trHeight w:val="296"/>
                <w:jc w:val="center"/>
              </w:trPr>
              <w:tc>
                <w:tcPr>
                  <w:tcW w:w="0" w:type="auto"/>
                </w:tcPr>
                <w:p w:rsidR="004E2D14" w:rsidRDefault="004E2D14" w:rsidP="004E2D14">
                  <w:r>
                    <w:t>prezzo di vendita</w:t>
                  </w:r>
                </w:p>
              </w:tc>
              <w:tc>
                <w:tcPr>
                  <w:tcW w:w="0" w:type="auto"/>
                </w:tcPr>
                <w:p w:rsidR="004E2D14" w:rsidRDefault="004E2D14" w:rsidP="004E2D14"/>
              </w:tc>
            </w:tr>
          </w:tbl>
          <w:p w:rsidR="004E2D14" w:rsidRDefault="004E2D14" w:rsidP="004E2D14"/>
        </w:tc>
      </w:tr>
      <w:tr w:rsidR="004E2D14" w:rsidTr="0067553D">
        <w:trPr>
          <w:trHeight w:val="380"/>
        </w:trPr>
        <w:tc>
          <w:tcPr>
            <w:tcW w:w="1696" w:type="dxa"/>
            <w:shd w:val="clear" w:color="auto" w:fill="D9D9D9" w:themeFill="background1" w:themeFillShade="D9"/>
          </w:tcPr>
          <w:p w:rsidR="004E2D14" w:rsidRPr="00D25945" w:rsidRDefault="004E2D14" w:rsidP="004E2D14">
            <w:pPr>
              <w:rPr>
                <w:b/>
              </w:rPr>
            </w:pPr>
            <w:r w:rsidRPr="00D25945">
              <w:rPr>
                <w:b/>
              </w:rPr>
              <w:t>Oracolo</w:t>
            </w:r>
          </w:p>
        </w:tc>
        <w:tc>
          <w:tcPr>
            <w:tcW w:w="7931" w:type="dxa"/>
          </w:tcPr>
          <w:p w:rsidR="004E2D14" w:rsidRDefault="004E2D14" w:rsidP="004E2D14">
            <w:r>
              <w:t>Il sistema visualizza il seguente messaggio: “Prodotto NON aggiunto: il campo «prezzo di vendita» non raggiunge la misura minima”.</w:t>
            </w:r>
          </w:p>
          <w:p w:rsidR="004E2D14" w:rsidRDefault="004E2D14" w:rsidP="004E2D14">
            <w:r>
              <w:t>Il prodotto non viene aggiunto</w:t>
            </w:r>
            <w:r w:rsidR="0067553D">
              <w:t xml:space="preserve"> al database</w:t>
            </w:r>
            <w:r>
              <w:t>.</w:t>
            </w:r>
          </w:p>
        </w:tc>
      </w:tr>
    </w:tbl>
    <w:p w:rsidR="00786035" w:rsidRDefault="0078603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4E2D14" w:rsidTr="0067553D">
        <w:trPr>
          <w:trHeight w:val="380"/>
        </w:trPr>
        <w:tc>
          <w:tcPr>
            <w:tcW w:w="1696" w:type="dxa"/>
            <w:shd w:val="clear" w:color="auto" w:fill="D9D9D9" w:themeFill="background1" w:themeFillShade="D9"/>
          </w:tcPr>
          <w:p w:rsidR="004E2D14" w:rsidRPr="00D25945" w:rsidRDefault="004E2D14" w:rsidP="004E2D14">
            <w:pPr>
              <w:rPr>
                <w:b/>
              </w:rPr>
            </w:pPr>
            <w:r w:rsidRPr="00D25945">
              <w:rPr>
                <w:b/>
              </w:rPr>
              <w:t>ID Test Frame</w:t>
            </w:r>
          </w:p>
        </w:tc>
        <w:tc>
          <w:tcPr>
            <w:tcW w:w="7931" w:type="dxa"/>
          </w:tcPr>
          <w:p w:rsidR="004E2D14" w:rsidRDefault="004E2D14" w:rsidP="004E2D14">
            <w:r>
              <w:t>TF_1.8_13</w:t>
            </w:r>
          </w:p>
        </w:tc>
      </w:tr>
      <w:tr w:rsidR="004E2D14" w:rsidTr="0067553D">
        <w:trPr>
          <w:trHeight w:val="380"/>
        </w:trPr>
        <w:tc>
          <w:tcPr>
            <w:tcW w:w="1696" w:type="dxa"/>
            <w:shd w:val="clear" w:color="auto" w:fill="D9D9D9" w:themeFill="background1" w:themeFillShade="D9"/>
          </w:tcPr>
          <w:p w:rsidR="004E2D14" w:rsidRPr="00D25945" w:rsidRDefault="004E2D14" w:rsidP="004E2D14">
            <w:pPr>
              <w:rPr>
                <w:b/>
              </w:rPr>
            </w:pPr>
            <w:r w:rsidRPr="00D25945">
              <w:rPr>
                <w:b/>
              </w:rPr>
              <w:t>ID Use Case</w:t>
            </w:r>
          </w:p>
        </w:tc>
        <w:tc>
          <w:tcPr>
            <w:tcW w:w="7931" w:type="dxa"/>
          </w:tcPr>
          <w:p w:rsidR="004E2D14" w:rsidRDefault="004E2D14" w:rsidP="004E2D14">
            <w:r>
              <w:t>UC_AGPE</w:t>
            </w:r>
          </w:p>
        </w:tc>
      </w:tr>
      <w:tr w:rsidR="004E2D14" w:rsidTr="0067553D">
        <w:trPr>
          <w:trHeight w:val="380"/>
        </w:trPr>
        <w:tc>
          <w:tcPr>
            <w:tcW w:w="1696" w:type="dxa"/>
          </w:tcPr>
          <w:p w:rsidR="004E2D14" w:rsidRDefault="004E2D14" w:rsidP="004E2D14"/>
        </w:tc>
        <w:tc>
          <w:tcPr>
            <w:tcW w:w="7931" w:type="dxa"/>
          </w:tcPr>
          <w:p w:rsidR="004E2D14" w:rsidRDefault="004E2D14" w:rsidP="004E2D14"/>
          <w:tbl>
            <w:tblPr>
              <w:tblStyle w:val="Grigliatabella"/>
              <w:tblW w:w="3301" w:type="dxa"/>
              <w:jc w:val="center"/>
              <w:tblLook w:val="04A0" w:firstRow="1" w:lastRow="0" w:firstColumn="1" w:lastColumn="0" w:noHBand="0" w:noVBand="1"/>
            </w:tblPr>
            <w:tblGrid>
              <w:gridCol w:w="1705"/>
              <w:gridCol w:w="1596"/>
            </w:tblGrid>
            <w:tr w:rsidR="004E2D14" w:rsidTr="0067553D">
              <w:trPr>
                <w:trHeight w:val="296"/>
                <w:jc w:val="center"/>
              </w:trPr>
              <w:tc>
                <w:tcPr>
                  <w:tcW w:w="0" w:type="auto"/>
                  <w:shd w:val="clear" w:color="auto" w:fill="D9D9D9" w:themeFill="background1" w:themeFillShade="D9"/>
                </w:tcPr>
                <w:p w:rsidR="004E2D14" w:rsidRPr="00193617" w:rsidRDefault="004E2D14" w:rsidP="004E2D14">
                  <w:pPr>
                    <w:jc w:val="center"/>
                    <w:rPr>
                      <w:b/>
                    </w:rPr>
                  </w:pPr>
                  <w:r w:rsidRPr="00193617">
                    <w:rPr>
                      <w:b/>
                    </w:rPr>
                    <w:t>Input</w:t>
                  </w:r>
                </w:p>
              </w:tc>
              <w:tc>
                <w:tcPr>
                  <w:tcW w:w="0" w:type="auto"/>
                  <w:shd w:val="clear" w:color="auto" w:fill="D9D9D9" w:themeFill="background1" w:themeFillShade="D9"/>
                </w:tcPr>
                <w:p w:rsidR="004E2D14" w:rsidRPr="00193617" w:rsidRDefault="004E2D14" w:rsidP="004E2D14">
                  <w:pPr>
                    <w:jc w:val="center"/>
                    <w:rPr>
                      <w:b/>
                    </w:rPr>
                  </w:pPr>
                  <w:r w:rsidRPr="00193617">
                    <w:rPr>
                      <w:b/>
                    </w:rPr>
                    <w:t>Valore</w:t>
                  </w:r>
                </w:p>
              </w:tc>
            </w:tr>
            <w:tr w:rsidR="004E2D14" w:rsidTr="0067553D">
              <w:trPr>
                <w:trHeight w:val="285"/>
                <w:jc w:val="center"/>
              </w:trPr>
              <w:tc>
                <w:tcPr>
                  <w:tcW w:w="0" w:type="auto"/>
                </w:tcPr>
                <w:p w:rsidR="004E2D14" w:rsidRDefault="004E2D14" w:rsidP="004E2D14">
                  <w:r>
                    <w:t>marca</w:t>
                  </w:r>
                </w:p>
              </w:tc>
              <w:tc>
                <w:tcPr>
                  <w:tcW w:w="0" w:type="auto"/>
                </w:tcPr>
                <w:p w:rsidR="004E2D14" w:rsidRDefault="004E2D14" w:rsidP="004E2D14">
                  <w:r>
                    <w:t>LG</w:t>
                  </w:r>
                </w:p>
              </w:tc>
            </w:tr>
            <w:tr w:rsidR="004E2D14" w:rsidTr="0067553D">
              <w:trPr>
                <w:trHeight w:val="296"/>
                <w:jc w:val="center"/>
              </w:trPr>
              <w:tc>
                <w:tcPr>
                  <w:tcW w:w="0" w:type="auto"/>
                </w:tcPr>
                <w:p w:rsidR="004E2D14" w:rsidRDefault="004E2D14" w:rsidP="004E2D14">
                  <w:r>
                    <w:t>nome</w:t>
                  </w:r>
                </w:p>
              </w:tc>
              <w:tc>
                <w:tcPr>
                  <w:tcW w:w="0" w:type="auto"/>
                </w:tcPr>
                <w:p w:rsidR="004E2D14" w:rsidRDefault="004E2D14" w:rsidP="004E2D14">
                  <w:proofErr w:type="spellStart"/>
                  <w:r>
                    <w:t>Nexus</w:t>
                  </w:r>
                  <w:proofErr w:type="spellEnd"/>
                </w:p>
              </w:tc>
            </w:tr>
            <w:tr w:rsidR="004E2D14" w:rsidTr="0067553D">
              <w:trPr>
                <w:trHeight w:val="296"/>
                <w:jc w:val="center"/>
              </w:trPr>
              <w:tc>
                <w:tcPr>
                  <w:tcW w:w="0" w:type="auto"/>
                </w:tcPr>
                <w:p w:rsidR="004E2D14" w:rsidRDefault="004E2D14" w:rsidP="004E2D14">
                  <w:r>
                    <w:t>descrizione</w:t>
                  </w:r>
                </w:p>
              </w:tc>
              <w:tc>
                <w:tcPr>
                  <w:tcW w:w="0" w:type="auto"/>
                </w:tcPr>
                <w:p w:rsidR="004E2D14" w:rsidRDefault="004E2D14" w:rsidP="004E2D14"/>
              </w:tc>
            </w:tr>
            <w:tr w:rsidR="004E2D14" w:rsidTr="0067553D">
              <w:trPr>
                <w:trHeight w:val="296"/>
                <w:jc w:val="center"/>
              </w:trPr>
              <w:tc>
                <w:tcPr>
                  <w:tcW w:w="0" w:type="auto"/>
                </w:tcPr>
                <w:p w:rsidR="004E2D14" w:rsidRDefault="004E2D14" w:rsidP="004E2D14">
                  <w:r>
                    <w:t>quantità disponibile</w:t>
                  </w:r>
                </w:p>
              </w:tc>
              <w:tc>
                <w:tcPr>
                  <w:tcW w:w="0" w:type="auto"/>
                </w:tcPr>
                <w:p w:rsidR="004E2D14" w:rsidRDefault="004E2D14" w:rsidP="004E2D14">
                  <w:r>
                    <w:t>12345</w:t>
                  </w:r>
                </w:p>
              </w:tc>
            </w:tr>
            <w:tr w:rsidR="004E2D14" w:rsidTr="0067553D">
              <w:trPr>
                <w:trHeight w:val="296"/>
                <w:jc w:val="center"/>
              </w:trPr>
              <w:tc>
                <w:tcPr>
                  <w:tcW w:w="0" w:type="auto"/>
                </w:tcPr>
                <w:p w:rsidR="004E2D14" w:rsidRDefault="004E2D14" w:rsidP="004E2D14">
                  <w:r>
                    <w:t>prezzo di vendita</w:t>
                  </w:r>
                </w:p>
              </w:tc>
              <w:tc>
                <w:tcPr>
                  <w:tcW w:w="0" w:type="auto"/>
                </w:tcPr>
                <w:p w:rsidR="004E2D14" w:rsidRDefault="004E2D14" w:rsidP="004E2D14">
                  <w:r>
                    <w:t>123456789,00</w:t>
                  </w:r>
                </w:p>
              </w:tc>
            </w:tr>
          </w:tbl>
          <w:p w:rsidR="004E2D14" w:rsidRDefault="004E2D14" w:rsidP="004E2D14"/>
        </w:tc>
      </w:tr>
      <w:tr w:rsidR="004E2D14" w:rsidTr="0067553D">
        <w:trPr>
          <w:trHeight w:val="380"/>
        </w:trPr>
        <w:tc>
          <w:tcPr>
            <w:tcW w:w="1696" w:type="dxa"/>
            <w:shd w:val="clear" w:color="auto" w:fill="D9D9D9" w:themeFill="background1" w:themeFillShade="D9"/>
          </w:tcPr>
          <w:p w:rsidR="004E2D14" w:rsidRPr="00D25945" w:rsidRDefault="004E2D14" w:rsidP="004E2D14">
            <w:pPr>
              <w:rPr>
                <w:b/>
              </w:rPr>
            </w:pPr>
            <w:r w:rsidRPr="00D25945">
              <w:rPr>
                <w:b/>
              </w:rPr>
              <w:t>Oracolo</w:t>
            </w:r>
          </w:p>
        </w:tc>
        <w:tc>
          <w:tcPr>
            <w:tcW w:w="7931" w:type="dxa"/>
          </w:tcPr>
          <w:p w:rsidR="004E2D14" w:rsidRDefault="004E2D14" w:rsidP="004E2D14">
            <w:r>
              <w:t>Il sistema visualizza il seguente messaggio: “Prodotto NON aggiunto: il campo «prezzo di vendita» supera la misura massima consentita.”</w:t>
            </w:r>
          </w:p>
          <w:p w:rsidR="004E2D14" w:rsidRDefault="004E2D14" w:rsidP="004E2D14">
            <w:r>
              <w:t>Il prodotto non viene aggiunto</w:t>
            </w:r>
            <w:r w:rsidR="0067553D">
              <w:t xml:space="preserve"> al database</w:t>
            </w:r>
            <w:r>
              <w:t>.</w:t>
            </w:r>
          </w:p>
        </w:tc>
      </w:tr>
    </w:tbl>
    <w:p w:rsidR="00786035" w:rsidRDefault="0078603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67553D" w:rsidTr="0067553D">
        <w:trPr>
          <w:trHeight w:val="380"/>
        </w:trPr>
        <w:tc>
          <w:tcPr>
            <w:tcW w:w="1696" w:type="dxa"/>
            <w:shd w:val="clear" w:color="auto" w:fill="D9D9D9" w:themeFill="background1" w:themeFillShade="D9"/>
          </w:tcPr>
          <w:p w:rsidR="0067553D" w:rsidRPr="00D25945" w:rsidRDefault="0067553D" w:rsidP="0067553D">
            <w:pPr>
              <w:rPr>
                <w:b/>
              </w:rPr>
            </w:pPr>
            <w:r w:rsidRPr="00D25945">
              <w:rPr>
                <w:b/>
              </w:rPr>
              <w:t>ID Test Frame</w:t>
            </w:r>
          </w:p>
        </w:tc>
        <w:tc>
          <w:tcPr>
            <w:tcW w:w="7931" w:type="dxa"/>
          </w:tcPr>
          <w:p w:rsidR="0067553D" w:rsidRDefault="0067553D" w:rsidP="0067553D">
            <w:r>
              <w:t>TF_1.8_14</w:t>
            </w:r>
          </w:p>
        </w:tc>
      </w:tr>
      <w:tr w:rsidR="0067553D" w:rsidTr="0067553D">
        <w:trPr>
          <w:trHeight w:val="380"/>
        </w:trPr>
        <w:tc>
          <w:tcPr>
            <w:tcW w:w="1696" w:type="dxa"/>
            <w:shd w:val="clear" w:color="auto" w:fill="D9D9D9" w:themeFill="background1" w:themeFillShade="D9"/>
          </w:tcPr>
          <w:p w:rsidR="0067553D" w:rsidRPr="00D25945" w:rsidRDefault="0067553D" w:rsidP="0067553D">
            <w:pPr>
              <w:rPr>
                <w:b/>
              </w:rPr>
            </w:pPr>
            <w:r w:rsidRPr="00D25945">
              <w:rPr>
                <w:b/>
              </w:rPr>
              <w:t>ID Use Case</w:t>
            </w:r>
          </w:p>
        </w:tc>
        <w:tc>
          <w:tcPr>
            <w:tcW w:w="7931" w:type="dxa"/>
          </w:tcPr>
          <w:p w:rsidR="0067553D" w:rsidRDefault="0067553D" w:rsidP="0067553D">
            <w:r>
              <w:t>UC_AGPE</w:t>
            </w:r>
          </w:p>
        </w:tc>
      </w:tr>
      <w:tr w:rsidR="0067553D" w:rsidTr="0067553D">
        <w:trPr>
          <w:trHeight w:val="380"/>
        </w:trPr>
        <w:tc>
          <w:tcPr>
            <w:tcW w:w="1696" w:type="dxa"/>
          </w:tcPr>
          <w:p w:rsidR="0067553D" w:rsidRDefault="0067553D" w:rsidP="0067553D"/>
        </w:tc>
        <w:tc>
          <w:tcPr>
            <w:tcW w:w="7931" w:type="dxa"/>
          </w:tcPr>
          <w:p w:rsidR="0067553D" w:rsidRDefault="0067553D" w:rsidP="0067553D"/>
          <w:tbl>
            <w:tblPr>
              <w:tblStyle w:val="Grigliatabella"/>
              <w:tblW w:w="3301" w:type="dxa"/>
              <w:jc w:val="center"/>
              <w:tblLook w:val="04A0" w:firstRow="1" w:lastRow="0" w:firstColumn="1" w:lastColumn="0" w:noHBand="0" w:noVBand="1"/>
            </w:tblPr>
            <w:tblGrid>
              <w:gridCol w:w="2071"/>
              <w:gridCol w:w="1230"/>
            </w:tblGrid>
            <w:tr w:rsidR="0067553D" w:rsidTr="0067553D">
              <w:trPr>
                <w:trHeight w:val="296"/>
                <w:jc w:val="center"/>
              </w:trPr>
              <w:tc>
                <w:tcPr>
                  <w:tcW w:w="0" w:type="auto"/>
                  <w:shd w:val="clear" w:color="auto" w:fill="D9D9D9" w:themeFill="background1" w:themeFillShade="D9"/>
                </w:tcPr>
                <w:p w:rsidR="0067553D" w:rsidRPr="00193617" w:rsidRDefault="0067553D" w:rsidP="0067553D">
                  <w:pPr>
                    <w:jc w:val="center"/>
                    <w:rPr>
                      <w:b/>
                    </w:rPr>
                  </w:pPr>
                  <w:r w:rsidRPr="00193617">
                    <w:rPr>
                      <w:b/>
                    </w:rPr>
                    <w:t>Input</w:t>
                  </w:r>
                </w:p>
              </w:tc>
              <w:tc>
                <w:tcPr>
                  <w:tcW w:w="0" w:type="auto"/>
                  <w:shd w:val="clear" w:color="auto" w:fill="D9D9D9" w:themeFill="background1" w:themeFillShade="D9"/>
                </w:tcPr>
                <w:p w:rsidR="0067553D" w:rsidRPr="00193617" w:rsidRDefault="0067553D" w:rsidP="0067553D">
                  <w:pPr>
                    <w:jc w:val="center"/>
                    <w:rPr>
                      <w:b/>
                    </w:rPr>
                  </w:pPr>
                  <w:r w:rsidRPr="00193617">
                    <w:rPr>
                      <w:b/>
                    </w:rPr>
                    <w:t>Valore</w:t>
                  </w:r>
                </w:p>
              </w:tc>
            </w:tr>
            <w:tr w:rsidR="0067553D" w:rsidTr="0067553D">
              <w:trPr>
                <w:trHeight w:val="285"/>
                <w:jc w:val="center"/>
              </w:trPr>
              <w:tc>
                <w:tcPr>
                  <w:tcW w:w="0" w:type="auto"/>
                </w:tcPr>
                <w:p w:rsidR="0067553D" w:rsidRDefault="0067553D" w:rsidP="0067553D">
                  <w:r>
                    <w:t>marca</w:t>
                  </w:r>
                </w:p>
              </w:tc>
              <w:tc>
                <w:tcPr>
                  <w:tcW w:w="0" w:type="auto"/>
                </w:tcPr>
                <w:p w:rsidR="0067553D" w:rsidRDefault="0067553D" w:rsidP="0067553D">
                  <w:r>
                    <w:t>LG</w:t>
                  </w:r>
                </w:p>
              </w:tc>
            </w:tr>
            <w:tr w:rsidR="0067553D" w:rsidTr="0067553D">
              <w:trPr>
                <w:trHeight w:val="296"/>
                <w:jc w:val="center"/>
              </w:trPr>
              <w:tc>
                <w:tcPr>
                  <w:tcW w:w="0" w:type="auto"/>
                </w:tcPr>
                <w:p w:rsidR="0067553D" w:rsidRDefault="0067553D" w:rsidP="0067553D">
                  <w:r>
                    <w:t>nome</w:t>
                  </w:r>
                </w:p>
              </w:tc>
              <w:tc>
                <w:tcPr>
                  <w:tcW w:w="0" w:type="auto"/>
                </w:tcPr>
                <w:p w:rsidR="0067553D" w:rsidRDefault="0067553D" w:rsidP="0067553D">
                  <w:proofErr w:type="spellStart"/>
                  <w:r>
                    <w:t>Nexus</w:t>
                  </w:r>
                  <w:proofErr w:type="spellEnd"/>
                </w:p>
              </w:tc>
            </w:tr>
            <w:tr w:rsidR="0067553D" w:rsidTr="0067553D">
              <w:trPr>
                <w:trHeight w:val="296"/>
                <w:jc w:val="center"/>
              </w:trPr>
              <w:tc>
                <w:tcPr>
                  <w:tcW w:w="0" w:type="auto"/>
                </w:tcPr>
                <w:p w:rsidR="0067553D" w:rsidRDefault="0067553D" w:rsidP="0067553D">
                  <w:r>
                    <w:t>descrizione</w:t>
                  </w:r>
                </w:p>
              </w:tc>
              <w:tc>
                <w:tcPr>
                  <w:tcW w:w="0" w:type="auto"/>
                </w:tcPr>
                <w:p w:rsidR="0067553D" w:rsidRDefault="0067553D" w:rsidP="0067553D"/>
              </w:tc>
            </w:tr>
            <w:tr w:rsidR="0067553D" w:rsidTr="0067553D">
              <w:trPr>
                <w:trHeight w:val="296"/>
                <w:jc w:val="center"/>
              </w:trPr>
              <w:tc>
                <w:tcPr>
                  <w:tcW w:w="0" w:type="auto"/>
                </w:tcPr>
                <w:p w:rsidR="0067553D" w:rsidRDefault="0067553D" w:rsidP="0067553D">
                  <w:r>
                    <w:t>quantità disponibile</w:t>
                  </w:r>
                </w:p>
              </w:tc>
              <w:tc>
                <w:tcPr>
                  <w:tcW w:w="0" w:type="auto"/>
                </w:tcPr>
                <w:p w:rsidR="0067553D" w:rsidRDefault="0067553D" w:rsidP="0067553D">
                  <w:r>
                    <w:t>12345</w:t>
                  </w:r>
                </w:p>
              </w:tc>
            </w:tr>
            <w:tr w:rsidR="0067553D" w:rsidTr="0067553D">
              <w:trPr>
                <w:trHeight w:val="296"/>
                <w:jc w:val="center"/>
              </w:trPr>
              <w:tc>
                <w:tcPr>
                  <w:tcW w:w="0" w:type="auto"/>
                </w:tcPr>
                <w:p w:rsidR="0067553D" w:rsidRDefault="0067553D" w:rsidP="0067553D">
                  <w:r>
                    <w:t>prezzo di vendita</w:t>
                  </w:r>
                </w:p>
              </w:tc>
              <w:tc>
                <w:tcPr>
                  <w:tcW w:w="0" w:type="auto"/>
                </w:tcPr>
                <w:p w:rsidR="0067553D" w:rsidRDefault="0067553D" w:rsidP="0067553D">
                  <w:r>
                    <w:t>&amp;&amp;%%$$</w:t>
                  </w:r>
                </w:p>
              </w:tc>
            </w:tr>
          </w:tbl>
          <w:p w:rsidR="0067553D" w:rsidRDefault="0067553D" w:rsidP="0067553D"/>
        </w:tc>
      </w:tr>
      <w:tr w:rsidR="0067553D" w:rsidTr="0067553D">
        <w:trPr>
          <w:trHeight w:val="380"/>
        </w:trPr>
        <w:tc>
          <w:tcPr>
            <w:tcW w:w="1696" w:type="dxa"/>
            <w:shd w:val="clear" w:color="auto" w:fill="D9D9D9" w:themeFill="background1" w:themeFillShade="D9"/>
          </w:tcPr>
          <w:p w:rsidR="0067553D" w:rsidRPr="00D25945" w:rsidRDefault="0067553D" w:rsidP="0067553D">
            <w:pPr>
              <w:rPr>
                <w:b/>
              </w:rPr>
            </w:pPr>
            <w:r w:rsidRPr="00D25945">
              <w:rPr>
                <w:b/>
              </w:rPr>
              <w:t>Oracolo</w:t>
            </w:r>
          </w:p>
        </w:tc>
        <w:tc>
          <w:tcPr>
            <w:tcW w:w="7931" w:type="dxa"/>
          </w:tcPr>
          <w:p w:rsidR="0067553D" w:rsidRDefault="0067553D" w:rsidP="0067553D">
            <w:r>
              <w:t>Il sistema visualizza il seguente messaggio: “Prodotto NON aggiunto: il campo «prezzo di vendita» non rispetta il formato richiesto.”</w:t>
            </w:r>
          </w:p>
          <w:p w:rsidR="0067553D" w:rsidRDefault="0067553D" w:rsidP="0067553D">
            <w:r>
              <w:t>Il prodotto non viene aggiunto al database.</w:t>
            </w:r>
          </w:p>
        </w:tc>
      </w:tr>
    </w:tbl>
    <w:p w:rsidR="00786035" w:rsidRDefault="0078603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67553D" w:rsidTr="0067553D">
        <w:trPr>
          <w:trHeight w:val="380"/>
        </w:trPr>
        <w:tc>
          <w:tcPr>
            <w:tcW w:w="1696" w:type="dxa"/>
            <w:shd w:val="clear" w:color="auto" w:fill="D9D9D9" w:themeFill="background1" w:themeFillShade="D9"/>
          </w:tcPr>
          <w:p w:rsidR="0067553D" w:rsidRPr="00D25945" w:rsidRDefault="0067553D" w:rsidP="0067553D">
            <w:pPr>
              <w:rPr>
                <w:b/>
              </w:rPr>
            </w:pPr>
            <w:r w:rsidRPr="00D25945">
              <w:rPr>
                <w:b/>
              </w:rPr>
              <w:lastRenderedPageBreak/>
              <w:t>ID Test Frame</w:t>
            </w:r>
          </w:p>
        </w:tc>
        <w:tc>
          <w:tcPr>
            <w:tcW w:w="7931" w:type="dxa"/>
          </w:tcPr>
          <w:p w:rsidR="0067553D" w:rsidRDefault="0067553D" w:rsidP="0067553D">
            <w:r>
              <w:t>TF_1.8_15</w:t>
            </w:r>
          </w:p>
        </w:tc>
      </w:tr>
      <w:tr w:rsidR="0067553D" w:rsidTr="0067553D">
        <w:trPr>
          <w:trHeight w:val="380"/>
        </w:trPr>
        <w:tc>
          <w:tcPr>
            <w:tcW w:w="1696" w:type="dxa"/>
            <w:shd w:val="clear" w:color="auto" w:fill="D9D9D9" w:themeFill="background1" w:themeFillShade="D9"/>
          </w:tcPr>
          <w:p w:rsidR="0067553D" w:rsidRPr="00D25945" w:rsidRDefault="0067553D" w:rsidP="0067553D">
            <w:pPr>
              <w:rPr>
                <w:b/>
              </w:rPr>
            </w:pPr>
            <w:r w:rsidRPr="00D25945">
              <w:rPr>
                <w:b/>
              </w:rPr>
              <w:t>ID Use Case</w:t>
            </w:r>
          </w:p>
        </w:tc>
        <w:tc>
          <w:tcPr>
            <w:tcW w:w="7931" w:type="dxa"/>
          </w:tcPr>
          <w:p w:rsidR="0067553D" w:rsidRDefault="001A65DE" w:rsidP="0067553D">
            <w:r>
              <w:t>UC_AGP</w:t>
            </w:r>
          </w:p>
        </w:tc>
      </w:tr>
      <w:tr w:rsidR="0067553D" w:rsidTr="0067553D">
        <w:trPr>
          <w:trHeight w:val="380"/>
        </w:trPr>
        <w:tc>
          <w:tcPr>
            <w:tcW w:w="1696" w:type="dxa"/>
          </w:tcPr>
          <w:p w:rsidR="0067553D" w:rsidRDefault="0067553D" w:rsidP="0067553D"/>
        </w:tc>
        <w:tc>
          <w:tcPr>
            <w:tcW w:w="7931" w:type="dxa"/>
          </w:tcPr>
          <w:p w:rsidR="0067553D" w:rsidRDefault="0067553D" w:rsidP="0067553D"/>
          <w:tbl>
            <w:tblPr>
              <w:tblStyle w:val="Grigliatabella"/>
              <w:tblW w:w="3301" w:type="dxa"/>
              <w:jc w:val="center"/>
              <w:tblLook w:val="04A0" w:firstRow="1" w:lastRow="0" w:firstColumn="1" w:lastColumn="0" w:noHBand="0" w:noVBand="1"/>
            </w:tblPr>
            <w:tblGrid>
              <w:gridCol w:w="2329"/>
              <w:gridCol w:w="972"/>
            </w:tblGrid>
            <w:tr w:rsidR="0067553D" w:rsidTr="0067553D">
              <w:trPr>
                <w:trHeight w:val="296"/>
                <w:jc w:val="center"/>
              </w:trPr>
              <w:tc>
                <w:tcPr>
                  <w:tcW w:w="0" w:type="auto"/>
                  <w:shd w:val="clear" w:color="auto" w:fill="D9D9D9" w:themeFill="background1" w:themeFillShade="D9"/>
                </w:tcPr>
                <w:p w:rsidR="0067553D" w:rsidRPr="00193617" w:rsidRDefault="0067553D" w:rsidP="0067553D">
                  <w:pPr>
                    <w:jc w:val="center"/>
                    <w:rPr>
                      <w:b/>
                    </w:rPr>
                  </w:pPr>
                  <w:r w:rsidRPr="00193617">
                    <w:rPr>
                      <w:b/>
                    </w:rPr>
                    <w:t>Input</w:t>
                  </w:r>
                </w:p>
              </w:tc>
              <w:tc>
                <w:tcPr>
                  <w:tcW w:w="0" w:type="auto"/>
                  <w:shd w:val="clear" w:color="auto" w:fill="D9D9D9" w:themeFill="background1" w:themeFillShade="D9"/>
                </w:tcPr>
                <w:p w:rsidR="0067553D" w:rsidRPr="00193617" w:rsidRDefault="0067553D" w:rsidP="0067553D">
                  <w:pPr>
                    <w:jc w:val="center"/>
                    <w:rPr>
                      <w:b/>
                    </w:rPr>
                  </w:pPr>
                  <w:r w:rsidRPr="00193617">
                    <w:rPr>
                      <w:b/>
                    </w:rPr>
                    <w:t>Valore</w:t>
                  </w:r>
                </w:p>
              </w:tc>
            </w:tr>
            <w:tr w:rsidR="0067553D" w:rsidTr="0067553D">
              <w:trPr>
                <w:trHeight w:val="285"/>
                <w:jc w:val="center"/>
              </w:trPr>
              <w:tc>
                <w:tcPr>
                  <w:tcW w:w="0" w:type="auto"/>
                </w:tcPr>
                <w:p w:rsidR="0067553D" w:rsidRDefault="0067553D" w:rsidP="0067553D">
                  <w:r>
                    <w:t>marca</w:t>
                  </w:r>
                </w:p>
              </w:tc>
              <w:tc>
                <w:tcPr>
                  <w:tcW w:w="0" w:type="auto"/>
                </w:tcPr>
                <w:p w:rsidR="0067553D" w:rsidRDefault="0067553D" w:rsidP="0067553D">
                  <w:r>
                    <w:t>LG</w:t>
                  </w:r>
                </w:p>
              </w:tc>
            </w:tr>
            <w:tr w:rsidR="0067553D" w:rsidTr="0067553D">
              <w:trPr>
                <w:trHeight w:val="296"/>
                <w:jc w:val="center"/>
              </w:trPr>
              <w:tc>
                <w:tcPr>
                  <w:tcW w:w="0" w:type="auto"/>
                </w:tcPr>
                <w:p w:rsidR="0067553D" w:rsidRDefault="0067553D" w:rsidP="0067553D">
                  <w:r>
                    <w:t>nome</w:t>
                  </w:r>
                </w:p>
              </w:tc>
              <w:tc>
                <w:tcPr>
                  <w:tcW w:w="0" w:type="auto"/>
                </w:tcPr>
                <w:p w:rsidR="0067553D" w:rsidRDefault="0067553D" w:rsidP="0067553D">
                  <w:proofErr w:type="spellStart"/>
                  <w:r>
                    <w:t>Nexus</w:t>
                  </w:r>
                  <w:proofErr w:type="spellEnd"/>
                </w:p>
              </w:tc>
            </w:tr>
            <w:tr w:rsidR="0067553D" w:rsidTr="0067553D">
              <w:trPr>
                <w:trHeight w:val="296"/>
                <w:jc w:val="center"/>
              </w:trPr>
              <w:tc>
                <w:tcPr>
                  <w:tcW w:w="0" w:type="auto"/>
                </w:tcPr>
                <w:p w:rsidR="0067553D" w:rsidRDefault="0067553D" w:rsidP="0067553D">
                  <w:r>
                    <w:t>descrizione</w:t>
                  </w:r>
                </w:p>
              </w:tc>
              <w:tc>
                <w:tcPr>
                  <w:tcW w:w="0" w:type="auto"/>
                </w:tcPr>
                <w:p w:rsidR="0067553D" w:rsidRDefault="0067553D" w:rsidP="0067553D"/>
              </w:tc>
            </w:tr>
            <w:tr w:rsidR="0067553D" w:rsidTr="0067553D">
              <w:trPr>
                <w:trHeight w:val="296"/>
                <w:jc w:val="center"/>
              </w:trPr>
              <w:tc>
                <w:tcPr>
                  <w:tcW w:w="0" w:type="auto"/>
                </w:tcPr>
                <w:p w:rsidR="0067553D" w:rsidRDefault="0067553D" w:rsidP="0067553D">
                  <w:r>
                    <w:t>quantità disponibile</w:t>
                  </w:r>
                </w:p>
              </w:tc>
              <w:tc>
                <w:tcPr>
                  <w:tcW w:w="0" w:type="auto"/>
                </w:tcPr>
                <w:p w:rsidR="0067553D" w:rsidRDefault="0067553D" w:rsidP="0067553D">
                  <w:r>
                    <w:t>12345</w:t>
                  </w:r>
                </w:p>
              </w:tc>
            </w:tr>
            <w:tr w:rsidR="0067553D" w:rsidTr="0067553D">
              <w:trPr>
                <w:trHeight w:val="296"/>
                <w:jc w:val="center"/>
              </w:trPr>
              <w:tc>
                <w:tcPr>
                  <w:tcW w:w="0" w:type="auto"/>
                </w:tcPr>
                <w:p w:rsidR="0067553D" w:rsidRDefault="0067553D" w:rsidP="0067553D">
                  <w:r>
                    <w:t>prezzo di vendita</w:t>
                  </w:r>
                </w:p>
              </w:tc>
              <w:tc>
                <w:tcPr>
                  <w:tcW w:w="0" w:type="auto"/>
                </w:tcPr>
                <w:p w:rsidR="0067553D" w:rsidRDefault="0067553D" w:rsidP="0067553D">
                  <w:r>
                    <w:t>120,00</w:t>
                  </w:r>
                </w:p>
              </w:tc>
            </w:tr>
          </w:tbl>
          <w:p w:rsidR="0067553D" w:rsidRDefault="0067553D" w:rsidP="0067553D"/>
        </w:tc>
      </w:tr>
      <w:tr w:rsidR="0067553D" w:rsidTr="0067553D">
        <w:trPr>
          <w:trHeight w:val="380"/>
        </w:trPr>
        <w:tc>
          <w:tcPr>
            <w:tcW w:w="1696" w:type="dxa"/>
            <w:shd w:val="clear" w:color="auto" w:fill="D9D9D9" w:themeFill="background1" w:themeFillShade="D9"/>
          </w:tcPr>
          <w:p w:rsidR="0067553D" w:rsidRPr="00D25945" w:rsidRDefault="0067553D" w:rsidP="0067553D">
            <w:pPr>
              <w:rPr>
                <w:b/>
              </w:rPr>
            </w:pPr>
            <w:r w:rsidRPr="00D25945">
              <w:rPr>
                <w:b/>
              </w:rPr>
              <w:t>Oracolo</w:t>
            </w:r>
          </w:p>
        </w:tc>
        <w:tc>
          <w:tcPr>
            <w:tcW w:w="7931" w:type="dxa"/>
          </w:tcPr>
          <w:p w:rsidR="0067553D" w:rsidRDefault="0067553D" w:rsidP="0067553D">
            <w:r>
              <w:t>Il sistema visualizza il seguente messaggio: “Prodotto Aggiunto”</w:t>
            </w:r>
          </w:p>
          <w:p w:rsidR="0067553D" w:rsidRDefault="0067553D" w:rsidP="0067553D">
            <w:r>
              <w:t>Il prodotto viene aggiunto al database.</w:t>
            </w:r>
          </w:p>
        </w:tc>
      </w:tr>
    </w:tbl>
    <w:p w:rsidR="005123D7" w:rsidRDefault="005123D7" w:rsidP="005123D7">
      <w:pPr>
        <w:rPr>
          <w:rFonts w:ascii="Arial" w:hAnsi="Arial"/>
          <w:b/>
        </w:rPr>
      </w:pP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Test Frame</w:t>
            </w:r>
          </w:p>
        </w:tc>
        <w:tc>
          <w:tcPr>
            <w:tcW w:w="7931" w:type="dxa"/>
          </w:tcPr>
          <w:p w:rsidR="005123D7" w:rsidRDefault="005123D7" w:rsidP="00733450">
            <w:r>
              <w:t>TF_1.9_01</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5123D7" w:rsidP="001A65DE">
            <w:r>
              <w:t>UC_</w:t>
            </w:r>
            <w:r w:rsidR="001A65DE">
              <w:t>M</w:t>
            </w:r>
            <w:r>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1572"/>
              <w:gridCol w:w="1729"/>
            </w:tblGrid>
            <w:tr w:rsidR="005123D7" w:rsidTr="00733450">
              <w:trPr>
                <w:trHeight w:val="296"/>
                <w:jc w:val="center"/>
              </w:trPr>
              <w:tc>
                <w:tcPr>
                  <w:tcW w:w="0" w:type="auto"/>
                  <w:shd w:val="clear" w:color="auto" w:fill="D9D9D9" w:themeFill="background1" w:themeFillShade="D9"/>
                </w:tcPr>
                <w:p w:rsidR="005123D7" w:rsidRPr="00193617" w:rsidRDefault="005123D7" w:rsidP="00733450">
                  <w:pPr>
                    <w:jc w:val="center"/>
                    <w:rPr>
                      <w:b/>
                    </w:rPr>
                  </w:pPr>
                  <w:r w:rsidRPr="00193617">
                    <w:rPr>
                      <w:b/>
                    </w:rPr>
                    <w:t>Input</w:t>
                  </w:r>
                </w:p>
              </w:tc>
              <w:tc>
                <w:tcPr>
                  <w:tcW w:w="0" w:type="auto"/>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0" w:type="auto"/>
                </w:tcPr>
                <w:p w:rsidR="005123D7" w:rsidRDefault="005123D7" w:rsidP="00733450">
                  <w:r>
                    <w:t>marca</w:t>
                  </w:r>
                </w:p>
              </w:tc>
              <w:tc>
                <w:tcPr>
                  <w:tcW w:w="0" w:type="auto"/>
                </w:tcPr>
                <w:p w:rsidR="005123D7" w:rsidRDefault="005123D7" w:rsidP="00733450"/>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«marca» non raggiunge la misura minima”.</w:t>
            </w:r>
          </w:p>
          <w:p w:rsidR="005123D7" w:rsidRDefault="005123D7" w:rsidP="006C2DBF">
            <w:r>
              <w:t>Il prodotto non viene modificato.</w:t>
            </w:r>
          </w:p>
        </w:tc>
      </w:tr>
    </w:tbl>
    <w:p w:rsidR="005123D7" w:rsidRDefault="005123D7" w:rsidP="005123D7">
      <w:pPr>
        <w:rPr>
          <w:rFonts w:ascii="Arial" w:hAnsi="Arial"/>
          <w:b/>
        </w:rPr>
      </w:pP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Test Frame</w:t>
            </w:r>
          </w:p>
        </w:tc>
        <w:tc>
          <w:tcPr>
            <w:tcW w:w="7931" w:type="dxa"/>
          </w:tcPr>
          <w:p w:rsidR="005123D7" w:rsidRDefault="005123D7" w:rsidP="00733450">
            <w:r>
              <w:t>TF_1.9_02</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5123D7" w:rsidP="00733450">
            <w:r>
              <w:t>UC_</w:t>
            </w:r>
            <w:r w:rsidR="001A65DE">
              <w:t>M</w:t>
            </w:r>
            <w:r>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1516"/>
              <w:gridCol w:w="1785"/>
            </w:tblGrid>
            <w:tr w:rsidR="005123D7" w:rsidTr="00733450">
              <w:trPr>
                <w:trHeight w:val="296"/>
                <w:jc w:val="center"/>
              </w:trPr>
              <w:tc>
                <w:tcPr>
                  <w:tcW w:w="1516" w:type="dxa"/>
                  <w:shd w:val="clear" w:color="auto" w:fill="D9D9D9" w:themeFill="background1" w:themeFillShade="D9"/>
                </w:tcPr>
                <w:p w:rsidR="005123D7" w:rsidRPr="00193617" w:rsidRDefault="005123D7" w:rsidP="00733450">
                  <w:pPr>
                    <w:jc w:val="center"/>
                    <w:rPr>
                      <w:b/>
                    </w:rPr>
                  </w:pPr>
                  <w:r w:rsidRPr="00193617">
                    <w:rPr>
                      <w:b/>
                    </w:rPr>
                    <w:t>Input</w:t>
                  </w:r>
                </w:p>
              </w:tc>
              <w:tc>
                <w:tcPr>
                  <w:tcW w:w="1785" w:type="dxa"/>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1516" w:type="dxa"/>
                </w:tcPr>
                <w:p w:rsidR="005123D7" w:rsidRDefault="005123D7" w:rsidP="00733450">
                  <w:r>
                    <w:t>marca</w:t>
                  </w:r>
                </w:p>
              </w:tc>
              <w:tc>
                <w:tcPr>
                  <w:tcW w:w="1785" w:type="dxa"/>
                </w:tcPr>
                <w:p w:rsidR="005123D7" w:rsidRDefault="005123D7" w:rsidP="00733450">
                  <w:r>
                    <w:t>(inserisce una stringa di 51 caratteri)</w:t>
                  </w:r>
                </w:p>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«marca» supera la misura massima consentita.”</w:t>
            </w:r>
          </w:p>
          <w:p w:rsidR="005123D7" w:rsidRDefault="005123D7" w:rsidP="00733450">
            <w:r>
              <w:t>Il prodotto non viene modificato</w:t>
            </w:r>
            <w:r w:rsidR="006C2DBF">
              <w:t>.</w:t>
            </w:r>
          </w:p>
        </w:tc>
      </w:tr>
    </w:tbl>
    <w:p w:rsidR="005123D7" w:rsidRDefault="005123D7" w:rsidP="005123D7">
      <w:pPr>
        <w:rPr>
          <w:rFonts w:ascii="Arial" w:hAnsi="Arial"/>
          <w:b/>
        </w:rPr>
      </w:pP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Test Frame</w:t>
            </w:r>
          </w:p>
        </w:tc>
        <w:tc>
          <w:tcPr>
            <w:tcW w:w="7931" w:type="dxa"/>
          </w:tcPr>
          <w:p w:rsidR="005123D7" w:rsidRDefault="005123D7" w:rsidP="00733450">
            <w:r>
              <w:t>TF_1.9_03</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5123D7" w:rsidP="00733450">
            <w:r>
              <w:t>UC_</w:t>
            </w:r>
            <w:r w:rsidR="001A65DE">
              <w:t>M</w:t>
            </w:r>
            <w:r>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486" w:type="dxa"/>
              <w:jc w:val="center"/>
              <w:tblLook w:val="04A0" w:firstRow="1" w:lastRow="0" w:firstColumn="1" w:lastColumn="0" w:noHBand="0" w:noVBand="1"/>
            </w:tblPr>
            <w:tblGrid>
              <w:gridCol w:w="1318"/>
              <w:gridCol w:w="2168"/>
            </w:tblGrid>
            <w:tr w:rsidR="005123D7" w:rsidTr="00733450">
              <w:trPr>
                <w:trHeight w:val="296"/>
                <w:jc w:val="center"/>
              </w:trPr>
              <w:tc>
                <w:tcPr>
                  <w:tcW w:w="1318" w:type="dxa"/>
                  <w:shd w:val="clear" w:color="auto" w:fill="D9D9D9" w:themeFill="background1" w:themeFillShade="D9"/>
                </w:tcPr>
                <w:p w:rsidR="005123D7" w:rsidRPr="00193617" w:rsidRDefault="005123D7" w:rsidP="00733450">
                  <w:pPr>
                    <w:jc w:val="center"/>
                    <w:rPr>
                      <w:b/>
                    </w:rPr>
                  </w:pPr>
                  <w:r w:rsidRPr="00193617">
                    <w:rPr>
                      <w:b/>
                    </w:rPr>
                    <w:t>Input</w:t>
                  </w:r>
                </w:p>
              </w:tc>
              <w:tc>
                <w:tcPr>
                  <w:tcW w:w="2168" w:type="dxa"/>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1318" w:type="dxa"/>
                </w:tcPr>
                <w:p w:rsidR="005123D7" w:rsidRDefault="005123D7" w:rsidP="00733450">
                  <w:r>
                    <w:t>marca</w:t>
                  </w:r>
                </w:p>
              </w:tc>
              <w:tc>
                <w:tcPr>
                  <w:tcW w:w="2168" w:type="dxa"/>
                </w:tcPr>
                <w:p w:rsidR="005123D7" w:rsidRDefault="005123D7" w:rsidP="00733450">
                  <w:r>
                    <w:t>£$$$£££</w:t>
                  </w:r>
                </w:p>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«marca» non rispetta il formato richiesto.”</w:t>
            </w:r>
          </w:p>
          <w:p w:rsidR="005123D7" w:rsidRDefault="005123D7" w:rsidP="00733450">
            <w:r>
              <w:t>Il prodotto non viene modificato</w:t>
            </w:r>
            <w:r w:rsidR="006C2DBF">
              <w:t>.</w:t>
            </w:r>
          </w:p>
        </w:tc>
      </w:tr>
    </w:tbl>
    <w:p w:rsidR="005123D7" w:rsidRDefault="005123D7" w:rsidP="005123D7">
      <w:pPr>
        <w:rPr>
          <w:rFonts w:ascii="Arial" w:hAnsi="Arial"/>
          <w:b/>
        </w:rPr>
      </w:pP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lastRenderedPageBreak/>
              <w:t>ID Test Frame</w:t>
            </w:r>
          </w:p>
        </w:tc>
        <w:tc>
          <w:tcPr>
            <w:tcW w:w="7931" w:type="dxa"/>
          </w:tcPr>
          <w:p w:rsidR="005123D7" w:rsidRDefault="005123D7" w:rsidP="00733450">
            <w:r>
              <w:t>TF_1.9_04</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5123D7" w:rsidP="00733450">
            <w:r>
              <w:t>UC_</w:t>
            </w:r>
            <w:r w:rsidR="001A65DE">
              <w:t>M</w:t>
            </w:r>
            <w:r>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1572"/>
              <w:gridCol w:w="1729"/>
            </w:tblGrid>
            <w:tr w:rsidR="005123D7" w:rsidTr="00733450">
              <w:trPr>
                <w:trHeight w:val="296"/>
                <w:jc w:val="center"/>
              </w:trPr>
              <w:tc>
                <w:tcPr>
                  <w:tcW w:w="0" w:type="auto"/>
                  <w:shd w:val="clear" w:color="auto" w:fill="D9D9D9" w:themeFill="background1" w:themeFillShade="D9"/>
                </w:tcPr>
                <w:p w:rsidR="005123D7" w:rsidRPr="00193617" w:rsidRDefault="005123D7" w:rsidP="00733450">
                  <w:pPr>
                    <w:jc w:val="center"/>
                    <w:rPr>
                      <w:b/>
                    </w:rPr>
                  </w:pPr>
                  <w:r w:rsidRPr="00193617">
                    <w:rPr>
                      <w:b/>
                    </w:rPr>
                    <w:t>Input</w:t>
                  </w:r>
                </w:p>
              </w:tc>
              <w:tc>
                <w:tcPr>
                  <w:tcW w:w="0" w:type="auto"/>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0" w:type="auto"/>
                </w:tcPr>
                <w:p w:rsidR="005123D7" w:rsidRDefault="005123D7" w:rsidP="00733450">
                  <w:r>
                    <w:t>marca</w:t>
                  </w:r>
                </w:p>
              </w:tc>
              <w:tc>
                <w:tcPr>
                  <w:tcW w:w="0" w:type="auto"/>
                </w:tcPr>
                <w:p w:rsidR="005123D7" w:rsidRDefault="005123D7" w:rsidP="00733450">
                  <w:r>
                    <w:t>LG</w:t>
                  </w:r>
                </w:p>
              </w:tc>
            </w:tr>
            <w:tr w:rsidR="005123D7" w:rsidTr="00733450">
              <w:trPr>
                <w:trHeight w:val="296"/>
                <w:jc w:val="center"/>
              </w:trPr>
              <w:tc>
                <w:tcPr>
                  <w:tcW w:w="0" w:type="auto"/>
                </w:tcPr>
                <w:p w:rsidR="005123D7" w:rsidRDefault="005123D7" w:rsidP="00733450">
                  <w:r>
                    <w:t>nome</w:t>
                  </w:r>
                </w:p>
              </w:tc>
              <w:tc>
                <w:tcPr>
                  <w:tcW w:w="0" w:type="auto"/>
                </w:tcPr>
                <w:p w:rsidR="005123D7" w:rsidRDefault="005123D7" w:rsidP="00733450"/>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«nome» non raggiunge la misura minima”.</w:t>
            </w:r>
          </w:p>
          <w:p w:rsidR="005123D7" w:rsidRDefault="005123D7" w:rsidP="00733450">
            <w:r>
              <w:t>Il prodotto non viene modificato</w:t>
            </w:r>
            <w:r w:rsidR="006C2DBF">
              <w:t>.</w:t>
            </w:r>
          </w:p>
        </w:tc>
      </w:tr>
    </w:tbl>
    <w:p w:rsidR="005123D7" w:rsidRDefault="005123D7" w:rsidP="005123D7">
      <w:pPr>
        <w:rPr>
          <w:rFonts w:ascii="Arial" w:hAnsi="Arial"/>
          <w:b/>
        </w:rPr>
      </w:pP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Test Frame</w:t>
            </w:r>
          </w:p>
        </w:tc>
        <w:tc>
          <w:tcPr>
            <w:tcW w:w="7931" w:type="dxa"/>
          </w:tcPr>
          <w:p w:rsidR="005123D7" w:rsidRDefault="005123D7" w:rsidP="00733450">
            <w:r>
              <w:t>TF_1.9_05</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5123D7" w:rsidP="00733450">
            <w:r>
              <w:t>UC_</w:t>
            </w:r>
            <w:r w:rsidR="001A65DE">
              <w:t>M</w:t>
            </w:r>
            <w:r>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803"/>
              <w:gridCol w:w="2498"/>
            </w:tblGrid>
            <w:tr w:rsidR="005123D7" w:rsidTr="00733450">
              <w:trPr>
                <w:trHeight w:val="296"/>
                <w:jc w:val="center"/>
              </w:trPr>
              <w:tc>
                <w:tcPr>
                  <w:tcW w:w="0" w:type="auto"/>
                  <w:shd w:val="clear" w:color="auto" w:fill="D9D9D9" w:themeFill="background1" w:themeFillShade="D9"/>
                </w:tcPr>
                <w:p w:rsidR="005123D7" w:rsidRPr="00193617" w:rsidRDefault="005123D7" w:rsidP="00733450">
                  <w:pPr>
                    <w:jc w:val="center"/>
                    <w:rPr>
                      <w:b/>
                    </w:rPr>
                  </w:pPr>
                  <w:r w:rsidRPr="00193617">
                    <w:rPr>
                      <w:b/>
                    </w:rPr>
                    <w:t>Input</w:t>
                  </w:r>
                </w:p>
              </w:tc>
              <w:tc>
                <w:tcPr>
                  <w:tcW w:w="0" w:type="auto"/>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0" w:type="auto"/>
                </w:tcPr>
                <w:p w:rsidR="005123D7" w:rsidRDefault="005123D7" w:rsidP="00733450">
                  <w:r>
                    <w:t>marca</w:t>
                  </w:r>
                </w:p>
              </w:tc>
              <w:tc>
                <w:tcPr>
                  <w:tcW w:w="0" w:type="auto"/>
                </w:tcPr>
                <w:p w:rsidR="005123D7" w:rsidRDefault="005123D7" w:rsidP="00733450">
                  <w:r>
                    <w:t>LG</w:t>
                  </w:r>
                </w:p>
              </w:tc>
            </w:tr>
            <w:tr w:rsidR="005123D7" w:rsidTr="00733450">
              <w:trPr>
                <w:trHeight w:val="296"/>
                <w:jc w:val="center"/>
              </w:trPr>
              <w:tc>
                <w:tcPr>
                  <w:tcW w:w="0" w:type="auto"/>
                </w:tcPr>
                <w:p w:rsidR="005123D7" w:rsidRDefault="005123D7" w:rsidP="00733450">
                  <w:r>
                    <w:t>nome</w:t>
                  </w:r>
                </w:p>
              </w:tc>
              <w:tc>
                <w:tcPr>
                  <w:tcW w:w="0" w:type="auto"/>
                </w:tcPr>
                <w:p w:rsidR="005123D7" w:rsidRDefault="005123D7" w:rsidP="00733450">
                  <w:r>
                    <w:t>(inserisce una stringa di 51 caratteri)</w:t>
                  </w:r>
                </w:p>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«nome» supera la misura massima consentita.”</w:t>
            </w:r>
          </w:p>
          <w:p w:rsidR="005123D7" w:rsidRDefault="005123D7" w:rsidP="00733450">
            <w:r>
              <w:t>Il prodotto non viene modificato</w:t>
            </w:r>
            <w:r w:rsidR="006C2DBF">
              <w:t>.</w:t>
            </w:r>
          </w:p>
        </w:tc>
      </w:tr>
    </w:tbl>
    <w:p w:rsidR="005123D7" w:rsidRDefault="005123D7" w:rsidP="005123D7">
      <w:pPr>
        <w:rPr>
          <w:rFonts w:ascii="Arial" w:hAnsi="Arial"/>
          <w:b/>
        </w:rPr>
      </w:pP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Test Frame</w:t>
            </w:r>
          </w:p>
        </w:tc>
        <w:tc>
          <w:tcPr>
            <w:tcW w:w="7931" w:type="dxa"/>
          </w:tcPr>
          <w:p w:rsidR="005123D7" w:rsidRDefault="005123D7" w:rsidP="00733450">
            <w:r>
              <w:t>TF_1.9_06</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5123D7" w:rsidP="00733450">
            <w:r>
              <w:t>UC_</w:t>
            </w:r>
            <w:r w:rsidR="001A65DE">
              <w:t>M</w:t>
            </w:r>
            <w:r>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1426"/>
              <w:gridCol w:w="1875"/>
            </w:tblGrid>
            <w:tr w:rsidR="005123D7" w:rsidTr="00733450">
              <w:trPr>
                <w:trHeight w:val="296"/>
                <w:jc w:val="center"/>
              </w:trPr>
              <w:tc>
                <w:tcPr>
                  <w:tcW w:w="0" w:type="auto"/>
                  <w:shd w:val="clear" w:color="auto" w:fill="D9D9D9" w:themeFill="background1" w:themeFillShade="D9"/>
                </w:tcPr>
                <w:p w:rsidR="005123D7" w:rsidRPr="00193617" w:rsidRDefault="005123D7" w:rsidP="00733450">
                  <w:pPr>
                    <w:jc w:val="center"/>
                    <w:rPr>
                      <w:b/>
                    </w:rPr>
                  </w:pPr>
                  <w:r w:rsidRPr="00193617">
                    <w:rPr>
                      <w:b/>
                    </w:rPr>
                    <w:t>Input</w:t>
                  </w:r>
                </w:p>
              </w:tc>
              <w:tc>
                <w:tcPr>
                  <w:tcW w:w="0" w:type="auto"/>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0" w:type="auto"/>
                </w:tcPr>
                <w:p w:rsidR="005123D7" w:rsidRDefault="005123D7" w:rsidP="00733450">
                  <w:r>
                    <w:t>marca</w:t>
                  </w:r>
                </w:p>
              </w:tc>
              <w:tc>
                <w:tcPr>
                  <w:tcW w:w="0" w:type="auto"/>
                </w:tcPr>
                <w:p w:rsidR="005123D7" w:rsidRDefault="005123D7" w:rsidP="00733450">
                  <w:r>
                    <w:t>LG</w:t>
                  </w:r>
                </w:p>
              </w:tc>
            </w:tr>
            <w:tr w:rsidR="005123D7" w:rsidTr="00733450">
              <w:trPr>
                <w:trHeight w:val="296"/>
                <w:jc w:val="center"/>
              </w:trPr>
              <w:tc>
                <w:tcPr>
                  <w:tcW w:w="0" w:type="auto"/>
                </w:tcPr>
                <w:p w:rsidR="005123D7" w:rsidRDefault="005123D7" w:rsidP="00733450">
                  <w:r>
                    <w:t>nome</w:t>
                  </w:r>
                </w:p>
              </w:tc>
              <w:tc>
                <w:tcPr>
                  <w:tcW w:w="0" w:type="auto"/>
                </w:tcPr>
                <w:p w:rsidR="005123D7" w:rsidRDefault="005123D7" w:rsidP="00733450">
                  <w:r>
                    <w:t>£$$$£££</w:t>
                  </w:r>
                </w:p>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«nome» non rispetta il formato richiesto.”</w:t>
            </w:r>
          </w:p>
          <w:p w:rsidR="005123D7" w:rsidRDefault="005123D7" w:rsidP="00733450">
            <w:r>
              <w:t>Il prodotto non viene modificato</w:t>
            </w:r>
            <w:r w:rsidR="006C2DBF">
              <w:t>.</w:t>
            </w:r>
          </w:p>
        </w:tc>
      </w:tr>
    </w:tbl>
    <w:p w:rsidR="005123D7" w:rsidRDefault="00F742D6" w:rsidP="005123D7">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lastRenderedPageBreak/>
              <w:t>ID Test Frame</w:t>
            </w:r>
          </w:p>
        </w:tc>
        <w:tc>
          <w:tcPr>
            <w:tcW w:w="7931" w:type="dxa"/>
          </w:tcPr>
          <w:p w:rsidR="005123D7" w:rsidRDefault="005123D7" w:rsidP="00733450">
            <w:r>
              <w:t>TF_1.9_07</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5123D7" w:rsidP="00733450">
            <w:r>
              <w:t>UC_</w:t>
            </w:r>
            <w:r w:rsidR="001A65DE">
              <w:t>M</w:t>
            </w:r>
            <w:r>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1309"/>
              <w:gridCol w:w="1992"/>
            </w:tblGrid>
            <w:tr w:rsidR="005123D7" w:rsidTr="00733450">
              <w:trPr>
                <w:trHeight w:val="296"/>
                <w:jc w:val="center"/>
              </w:trPr>
              <w:tc>
                <w:tcPr>
                  <w:tcW w:w="0" w:type="auto"/>
                  <w:shd w:val="clear" w:color="auto" w:fill="D9D9D9" w:themeFill="background1" w:themeFillShade="D9"/>
                </w:tcPr>
                <w:p w:rsidR="005123D7" w:rsidRPr="00193617" w:rsidRDefault="005123D7" w:rsidP="00733450">
                  <w:pPr>
                    <w:jc w:val="center"/>
                    <w:rPr>
                      <w:b/>
                    </w:rPr>
                  </w:pPr>
                  <w:r w:rsidRPr="00193617">
                    <w:rPr>
                      <w:b/>
                    </w:rPr>
                    <w:t>Input</w:t>
                  </w:r>
                </w:p>
              </w:tc>
              <w:tc>
                <w:tcPr>
                  <w:tcW w:w="0" w:type="auto"/>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0" w:type="auto"/>
                </w:tcPr>
                <w:p w:rsidR="005123D7" w:rsidRDefault="005123D7" w:rsidP="00733450">
                  <w:r>
                    <w:t>marca</w:t>
                  </w:r>
                </w:p>
              </w:tc>
              <w:tc>
                <w:tcPr>
                  <w:tcW w:w="0" w:type="auto"/>
                </w:tcPr>
                <w:p w:rsidR="005123D7" w:rsidRDefault="005123D7" w:rsidP="00733450">
                  <w:r>
                    <w:t>LG</w:t>
                  </w:r>
                </w:p>
              </w:tc>
            </w:tr>
            <w:tr w:rsidR="005123D7" w:rsidTr="00733450">
              <w:trPr>
                <w:trHeight w:val="296"/>
                <w:jc w:val="center"/>
              </w:trPr>
              <w:tc>
                <w:tcPr>
                  <w:tcW w:w="0" w:type="auto"/>
                </w:tcPr>
                <w:p w:rsidR="005123D7" w:rsidRDefault="005123D7" w:rsidP="00733450">
                  <w:r>
                    <w:t>nome</w:t>
                  </w:r>
                </w:p>
              </w:tc>
              <w:tc>
                <w:tcPr>
                  <w:tcW w:w="0" w:type="auto"/>
                </w:tcPr>
                <w:p w:rsidR="005123D7" w:rsidRDefault="005123D7" w:rsidP="00733450">
                  <w:proofErr w:type="spellStart"/>
                  <w:r>
                    <w:t>Nexus</w:t>
                  </w:r>
                  <w:proofErr w:type="spellEnd"/>
                </w:p>
              </w:tc>
            </w:tr>
            <w:tr w:rsidR="005123D7" w:rsidTr="00733450">
              <w:trPr>
                <w:trHeight w:val="296"/>
                <w:jc w:val="center"/>
              </w:trPr>
              <w:tc>
                <w:tcPr>
                  <w:tcW w:w="0" w:type="auto"/>
                </w:tcPr>
                <w:p w:rsidR="005123D7" w:rsidRDefault="005123D7" w:rsidP="00733450">
                  <w:r>
                    <w:t>descrizione</w:t>
                  </w:r>
                </w:p>
              </w:tc>
              <w:tc>
                <w:tcPr>
                  <w:tcW w:w="0" w:type="auto"/>
                </w:tcPr>
                <w:p w:rsidR="005123D7" w:rsidRDefault="005123D7" w:rsidP="00733450">
                  <w:r>
                    <w:t>(inserisce una stringa di 256 caratteri)</w:t>
                  </w:r>
                </w:p>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«descrizione» supera la misura massima consentita.”</w:t>
            </w:r>
          </w:p>
          <w:p w:rsidR="005123D7" w:rsidRDefault="005123D7" w:rsidP="00733450">
            <w:r>
              <w:t>Il prodotto non viene modificato</w:t>
            </w:r>
            <w:r w:rsidR="006C2DBF">
              <w:t>.</w:t>
            </w:r>
          </w:p>
        </w:tc>
      </w:tr>
    </w:tbl>
    <w:p w:rsidR="005123D7" w:rsidRDefault="005123D7" w:rsidP="005123D7">
      <w:pPr>
        <w:rPr>
          <w:rFonts w:ascii="Arial" w:hAnsi="Arial"/>
          <w:b/>
        </w:rPr>
      </w:pP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Test Frame</w:t>
            </w:r>
          </w:p>
        </w:tc>
        <w:tc>
          <w:tcPr>
            <w:tcW w:w="7931" w:type="dxa"/>
          </w:tcPr>
          <w:p w:rsidR="005123D7" w:rsidRDefault="005123D7" w:rsidP="00733450">
            <w:r>
              <w:t>TF_1.9_08</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5123D7" w:rsidP="00733450">
            <w:r>
              <w:t>UC_</w:t>
            </w:r>
            <w:r w:rsidR="001A65DE">
              <w:t>M</w:t>
            </w:r>
            <w:r>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1797"/>
              <w:gridCol w:w="1504"/>
            </w:tblGrid>
            <w:tr w:rsidR="005123D7" w:rsidTr="00733450">
              <w:trPr>
                <w:trHeight w:val="296"/>
                <w:jc w:val="center"/>
              </w:trPr>
              <w:tc>
                <w:tcPr>
                  <w:tcW w:w="0" w:type="auto"/>
                  <w:shd w:val="clear" w:color="auto" w:fill="D9D9D9" w:themeFill="background1" w:themeFillShade="D9"/>
                </w:tcPr>
                <w:p w:rsidR="005123D7" w:rsidRPr="00193617" w:rsidRDefault="005123D7" w:rsidP="00733450">
                  <w:pPr>
                    <w:jc w:val="center"/>
                    <w:rPr>
                      <w:b/>
                    </w:rPr>
                  </w:pPr>
                  <w:r w:rsidRPr="00193617">
                    <w:rPr>
                      <w:b/>
                    </w:rPr>
                    <w:t>Input</w:t>
                  </w:r>
                </w:p>
              </w:tc>
              <w:tc>
                <w:tcPr>
                  <w:tcW w:w="0" w:type="auto"/>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0" w:type="auto"/>
                </w:tcPr>
                <w:p w:rsidR="005123D7" w:rsidRDefault="005123D7" w:rsidP="00733450">
                  <w:r>
                    <w:t>marca</w:t>
                  </w:r>
                </w:p>
              </w:tc>
              <w:tc>
                <w:tcPr>
                  <w:tcW w:w="0" w:type="auto"/>
                </w:tcPr>
                <w:p w:rsidR="005123D7" w:rsidRDefault="005123D7" w:rsidP="00733450">
                  <w:r>
                    <w:t>LG</w:t>
                  </w:r>
                </w:p>
              </w:tc>
            </w:tr>
            <w:tr w:rsidR="005123D7" w:rsidTr="00733450">
              <w:trPr>
                <w:trHeight w:val="296"/>
                <w:jc w:val="center"/>
              </w:trPr>
              <w:tc>
                <w:tcPr>
                  <w:tcW w:w="0" w:type="auto"/>
                </w:tcPr>
                <w:p w:rsidR="005123D7" w:rsidRDefault="005123D7" w:rsidP="00733450">
                  <w:r>
                    <w:t>nome</w:t>
                  </w:r>
                </w:p>
              </w:tc>
              <w:tc>
                <w:tcPr>
                  <w:tcW w:w="0" w:type="auto"/>
                </w:tcPr>
                <w:p w:rsidR="005123D7" w:rsidRDefault="005123D7" w:rsidP="00733450">
                  <w:proofErr w:type="spellStart"/>
                  <w:r>
                    <w:t>Nexus</w:t>
                  </w:r>
                  <w:proofErr w:type="spellEnd"/>
                </w:p>
              </w:tc>
            </w:tr>
            <w:tr w:rsidR="005123D7" w:rsidTr="00733450">
              <w:trPr>
                <w:trHeight w:val="296"/>
                <w:jc w:val="center"/>
              </w:trPr>
              <w:tc>
                <w:tcPr>
                  <w:tcW w:w="0" w:type="auto"/>
                </w:tcPr>
                <w:p w:rsidR="005123D7" w:rsidRDefault="005123D7" w:rsidP="00733450">
                  <w:r>
                    <w:t>descrizione</w:t>
                  </w:r>
                </w:p>
              </w:tc>
              <w:tc>
                <w:tcPr>
                  <w:tcW w:w="0" w:type="auto"/>
                </w:tcPr>
                <w:p w:rsidR="005123D7" w:rsidRDefault="005123D7" w:rsidP="00733450">
                  <w:r>
                    <w:t>££$$%%</w:t>
                  </w:r>
                </w:p>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«descrizione» non rispetta il formato richiesto.”</w:t>
            </w:r>
          </w:p>
          <w:p w:rsidR="005123D7" w:rsidRDefault="005123D7" w:rsidP="00733450">
            <w:r>
              <w:t>Il prodotto non viene modificato</w:t>
            </w:r>
            <w:r w:rsidR="006C2DBF">
              <w:t>.</w:t>
            </w:r>
          </w:p>
        </w:tc>
      </w:tr>
    </w:tbl>
    <w:p w:rsidR="005123D7" w:rsidRDefault="005123D7" w:rsidP="005123D7">
      <w:pPr>
        <w:rPr>
          <w:rFonts w:ascii="Arial" w:hAnsi="Arial"/>
          <w:b/>
        </w:rPr>
      </w:pP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Test Frame</w:t>
            </w:r>
          </w:p>
        </w:tc>
        <w:tc>
          <w:tcPr>
            <w:tcW w:w="7931" w:type="dxa"/>
          </w:tcPr>
          <w:p w:rsidR="005123D7" w:rsidRDefault="005123D7" w:rsidP="00733450">
            <w:r>
              <w:t>TF_1.9_09</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5123D7" w:rsidP="00733450">
            <w:r>
              <w:t>UC_</w:t>
            </w:r>
            <w:r w:rsidR="001A65DE">
              <w:t>M</w:t>
            </w:r>
            <w:r>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2329"/>
              <w:gridCol w:w="972"/>
            </w:tblGrid>
            <w:tr w:rsidR="005123D7" w:rsidTr="00733450">
              <w:trPr>
                <w:trHeight w:val="296"/>
                <w:jc w:val="center"/>
              </w:trPr>
              <w:tc>
                <w:tcPr>
                  <w:tcW w:w="0" w:type="auto"/>
                  <w:shd w:val="clear" w:color="auto" w:fill="D9D9D9" w:themeFill="background1" w:themeFillShade="D9"/>
                </w:tcPr>
                <w:p w:rsidR="005123D7" w:rsidRPr="00193617" w:rsidRDefault="005123D7" w:rsidP="00733450">
                  <w:pPr>
                    <w:jc w:val="center"/>
                    <w:rPr>
                      <w:b/>
                    </w:rPr>
                  </w:pPr>
                  <w:r w:rsidRPr="00193617">
                    <w:rPr>
                      <w:b/>
                    </w:rPr>
                    <w:t>Input</w:t>
                  </w:r>
                </w:p>
              </w:tc>
              <w:tc>
                <w:tcPr>
                  <w:tcW w:w="0" w:type="auto"/>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0" w:type="auto"/>
                </w:tcPr>
                <w:p w:rsidR="005123D7" w:rsidRDefault="005123D7" w:rsidP="00733450">
                  <w:r>
                    <w:t>marca</w:t>
                  </w:r>
                </w:p>
              </w:tc>
              <w:tc>
                <w:tcPr>
                  <w:tcW w:w="0" w:type="auto"/>
                </w:tcPr>
                <w:p w:rsidR="005123D7" w:rsidRDefault="005123D7" w:rsidP="00733450">
                  <w:r>
                    <w:t>LG</w:t>
                  </w:r>
                </w:p>
              </w:tc>
            </w:tr>
            <w:tr w:rsidR="005123D7" w:rsidTr="00733450">
              <w:trPr>
                <w:trHeight w:val="296"/>
                <w:jc w:val="center"/>
              </w:trPr>
              <w:tc>
                <w:tcPr>
                  <w:tcW w:w="0" w:type="auto"/>
                </w:tcPr>
                <w:p w:rsidR="005123D7" w:rsidRDefault="005123D7" w:rsidP="00733450">
                  <w:r>
                    <w:t>nome</w:t>
                  </w:r>
                </w:p>
              </w:tc>
              <w:tc>
                <w:tcPr>
                  <w:tcW w:w="0" w:type="auto"/>
                </w:tcPr>
                <w:p w:rsidR="005123D7" w:rsidRDefault="005123D7" w:rsidP="00733450">
                  <w:proofErr w:type="spellStart"/>
                  <w:r>
                    <w:t>Nexus</w:t>
                  </w:r>
                  <w:proofErr w:type="spellEnd"/>
                </w:p>
              </w:tc>
            </w:tr>
            <w:tr w:rsidR="005123D7" w:rsidTr="00733450">
              <w:trPr>
                <w:trHeight w:val="296"/>
                <w:jc w:val="center"/>
              </w:trPr>
              <w:tc>
                <w:tcPr>
                  <w:tcW w:w="0" w:type="auto"/>
                </w:tcPr>
                <w:p w:rsidR="005123D7" w:rsidRDefault="005123D7" w:rsidP="00733450">
                  <w:r>
                    <w:t>descrizione</w:t>
                  </w:r>
                </w:p>
              </w:tc>
              <w:tc>
                <w:tcPr>
                  <w:tcW w:w="0" w:type="auto"/>
                </w:tcPr>
                <w:p w:rsidR="005123D7" w:rsidRDefault="005123D7" w:rsidP="00733450"/>
              </w:tc>
            </w:tr>
            <w:tr w:rsidR="005123D7" w:rsidTr="00733450">
              <w:trPr>
                <w:trHeight w:val="296"/>
                <w:jc w:val="center"/>
              </w:trPr>
              <w:tc>
                <w:tcPr>
                  <w:tcW w:w="0" w:type="auto"/>
                </w:tcPr>
                <w:p w:rsidR="005123D7" w:rsidRDefault="005123D7" w:rsidP="00733450">
                  <w:r>
                    <w:t>quantità disponibile</w:t>
                  </w:r>
                </w:p>
              </w:tc>
              <w:tc>
                <w:tcPr>
                  <w:tcW w:w="0" w:type="auto"/>
                </w:tcPr>
                <w:p w:rsidR="005123D7" w:rsidRDefault="005123D7" w:rsidP="00733450"/>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«quantità disponibile» non raggiunge la misura minima”.</w:t>
            </w:r>
          </w:p>
          <w:p w:rsidR="005123D7" w:rsidRDefault="005123D7" w:rsidP="00733450">
            <w:r>
              <w:t>Il prodotto non viene modificato</w:t>
            </w:r>
            <w:r w:rsidR="006C2DBF">
              <w:t>.</w:t>
            </w:r>
          </w:p>
        </w:tc>
      </w:tr>
    </w:tbl>
    <w:p w:rsidR="005123D7" w:rsidRDefault="00F742D6" w:rsidP="005123D7">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lastRenderedPageBreak/>
              <w:t>ID Test Frame</w:t>
            </w:r>
          </w:p>
        </w:tc>
        <w:tc>
          <w:tcPr>
            <w:tcW w:w="7931" w:type="dxa"/>
          </w:tcPr>
          <w:p w:rsidR="005123D7" w:rsidRDefault="005123D7" w:rsidP="00733450">
            <w:r>
              <w:t>TF_1.9_10</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5123D7" w:rsidP="00733450">
            <w:r>
              <w:t>UC_</w:t>
            </w:r>
            <w:r w:rsidR="001A65DE">
              <w:t>M</w:t>
            </w:r>
            <w:r>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2289"/>
              <w:gridCol w:w="1012"/>
            </w:tblGrid>
            <w:tr w:rsidR="005123D7" w:rsidTr="00733450">
              <w:trPr>
                <w:trHeight w:val="296"/>
                <w:jc w:val="center"/>
              </w:trPr>
              <w:tc>
                <w:tcPr>
                  <w:tcW w:w="0" w:type="auto"/>
                  <w:shd w:val="clear" w:color="auto" w:fill="D9D9D9" w:themeFill="background1" w:themeFillShade="D9"/>
                </w:tcPr>
                <w:p w:rsidR="005123D7" w:rsidRPr="00193617" w:rsidRDefault="005123D7" w:rsidP="00733450">
                  <w:pPr>
                    <w:jc w:val="center"/>
                    <w:rPr>
                      <w:b/>
                    </w:rPr>
                  </w:pPr>
                  <w:r w:rsidRPr="00193617">
                    <w:rPr>
                      <w:b/>
                    </w:rPr>
                    <w:t>Input</w:t>
                  </w:r>
                </w:p>
              </w:tc>
              <w:tc>
                <w:tcPr>
                  <w:tcW w:w="0" w:type="auto"/>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0" w:type="auto"/>
                </w:tcPr>
                <w:p w:rsidR="005123D7" w:rsidRDefault="005123D7" w:rsidP="00733450">
                  <w:r>
                    <w:t>marca</w:t>
                  </w:r>
                </w:p>
              </w:tc>
              <w:tc>
                <w:tcPr>
                  <w:tcW w:w="0" w:type="auto"/>
                </w:tcPr>
                <w:p w:rsidR="005123D7" w:rsidRDefault="005123D7" w:rsidP="00733450">
                  <w:r>
                    <w:t>LG</w:t>
                  </w:r>
                </w:p>
              </w:tc>
            </w:tr>
            <w:tr w:rsidR="005123D7" w:rsidTr="00733450">
              <w:trPr>
                <w:trHeight w:val="296"/>
                <w:jc w:val="center"/>
              </w:trPr>
              <w:tc>
                <w:tcPr>
                  <w:tcW w:w="0" w:type="auto"/>
                </w:tcPr>
                <w:p w:rsidR="005123D7" w:rsidRDefault="005123D7" w:rsidP="00733450">
                  <w:r>
                    <w:t>nome</w:t>
                  </w:r>
                </w:p>
              </w:tc>
              <w:tc>
                <w:tcPr>
                  <w:tcW w:w="0" w:type="auto"/>
                </w:tcPr>
                <w:p w:rsidR="005123D7" w:rsidRDefault="005123D7" w:rsidP="00733450">
                  <w:proofErr w:type="spellStart"/>
                  <w:r>
                    <w:t>Nexus</w:t>
                  </w:r>
                  <w:proofErr w:type="spellEnd"/>
                </w:p>
              </w:tc>
            </w:tr>
            <w:tr w:rsidR="005123D7" w:rsidTr="00733450">
              <w:trPr>
                <w:trHeight w:val="296"/>
                <w:jc w:val="center"/>
              </w:trPr>
              <w:tc>
                <w:tcPr>
                  <w:tcW w:w="0" w:type="auto"/>
                </w:tcPr>
                <w:p w:rsidR="005123D7" w:rsidRDefault="005123D7" w:rsidP="00733450">
                  <w:r>
                    <w:t>descrizione</w:t>
                  </w:r>
                </w:p>
              </w:tc>
              <w:tc>
                <w:tcPr>
                  <w:tcW w:w="0" w:type="auto"/>
                </w:tcPr>
                <w:p w:rsidR="005123D7" w:rsidRDefault="005123D7" w:rsidP="00733450"/>
              </w:tc>
            </w:tr>
            <w:tr w:rsidR="005123D7" w:rsidTr="00733450">
              <w:trPr>
                <w:trHeight w:val="296"/>
                <w:jc w:val="center"/>
              </w:trPr>
              <w:tc>
                <w:tcPr>
                  <w:tcW w:w="0" w:type="auto"/>
                </w:tcPr>
                <w:p w:rsidR="005123D7" w:rsidRDefault="005123D7" w:rsidP="00733450">
                  <w:r>
                    <w:t>quantità disponibile</w:t>
                  </w:r>
                </w:p>
              </w:tc>
              <w:tc>
                <w:tcPr>
                  <w:tcW w:w="0" w:type="auto"/>
                </w:tcPr>
                <w:p w:rsidR="005123D7" w:rsidRDefault="005123D7" w:rsidP="00733450">
                  <w:r>
                    <w:t>123456</w:t>
                  </w:r>
                </w:p>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«quantità disponibile» supera la misura massima consentita.”</w:t>
            </w:r>
          </w:p>
          <w:p w:rsidR="005123D7" w:rsidRDefault="005123D7" w:rsidP="00733450">
            <w:r>
              <w:t>Il prodotto non viene modificato</w:t>
            </w:r>
            <w:r w:rsidR="006C2DBF">
              <w:t>.</w:t>
            </w:r>
          </w:p>
        </w:tc>
      </w:tr>
    </w:tbl>
    <w:p w:rsidR="005123D7" w:rsidRDefault="005123D7" w:rsidP="005123D7">
      <w:pPr>
        <w:rPr>
          <w:rFonts w:ascii="Arial" w:hAnsi="Arial"/>
          <w:b/>
        </w:rPr>
      </w:pP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Test Frame</w:t>
            </w:r>
          </w:p>
        </w:tc>
        <w:tc>
          <w:tcPr>
            <w:tcW w:w="7931" w:type="dxa"/>
          </w:tcPr>
          <w:p w:rsidR="005123D7" w:rsidRDefault="005123D7" w:rsidP="00733450">
            <w:r>
              <w:t>TF_1.9_11</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1A65DE" w:rsidP="00733450">
            <w:r>
              <w:t>UC_M</w:t>
            </w:r>
            <w:r w:rsidR="005123D7">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2199"/>
              <w:gridCol w:w="1102"/>
            </w:tblGrid>
            <w:tr w:rsidR="005123D7" w:rsidTr="00733450">
              <w:trPr>
                <w:trHeight w:val="296"/>
                <w:jc w:val="center"/>
              </w:trPr>
              <w:tc>
                <w:tcPr>
                  <w:tcW w:w="0" w:type="auto"/>
                  <w:shd w:val="clear" w:color="auto" w:fill="D9D9D9" w:themeFill="background1" w:themeFillShade="D9"/>
                </w:tcPr>
                <w:p w:rsidR="005123D7" w:rsidRPr="00193617" w:rsidRDefault="005123D7" w:rsidP="00733450">
                  <w:pPr>
                    <w:jc w:val="center"/>
                    <w:rPr>
                      <w:b/>
                    </w:rPr>
                  </w:pPr>
                  <w:r w:rsidRPr="00193617">
                    <w:rPr>
                      <w:b/>
                    </w:rPr>
                    <w:t>Input</w:t>
                  </w:r>
                </w:p>
              </w:tc>
              <w:tc>
                <w:tcPr>
                  <w:tcW w:w="0" w:type="auto"/>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0" w:type="auto"/>
                </w:tcPr>
                <w:p w:rsidR="005123D7" w:rsidRDefault="005123D7" w:rsidP="00733450">
                  <w:r>
                    <w:t>marca</w:t>
                  </w:r>
                </w:p>
              </w:tc>
              <w:tc>
                <w:tcPr>
                  <w:tcW w:w="0" w:type="auto"/>
                </w:tcPr>
                <w:p w:rsidR="005123D7" w:rsidRDefault="005123D7" w:rsidP="00733450">
                  <w:r>
                    <w:t>LG</w:t>
                  </w:r>
                </w:p>
              </w:tc>
            </w:tr>
            <w:tr w:rsidR="005123D7" w:rsidTr="00733450">
              <w:trPr>
                <w:trHeight w:val="296"/>
                <w:jc w:val="center"/>
              </w:trPr>
              <w:tc>
                <w:tcPr>
                  <w:tcW w:w="0" w:type="auto"/>
                </w:tcPr>
                <w:p w:rsidR="005123D7" w:rsidRDefault="005123D7" w:rsidP="00733450">
                  <w:r>
                    <w:t>nome</w:t>
                  </w:r>
                </w:p>
              </w:tc>
              <w:tc>
                <w:tcPr>
                  <w:tcW w:w="0" w:type="auto"/>
                </w:tcPr>
                <w:p w:rsidR="005123D7" w:rsidRDefault="005123D7" w:rsidP="00733450">
                  <w:proofErr w:type="spellStart"/>
                  <w:r>
                    <w:t>Nexus</w:t>
                  </w:r>
                  <w:proofErr w:type="spellEnd"/>
                </w:p>
              </w:tc>
            </w:tr>
            <w:tr w:rsidR="005123D7" w:rsidTr="00733450">
              <w:trPr>
                <w:trHeight w:val="296"/>
                <w:jc w:val="center"/>
              </w:trPr>
              <w:tc>
                <w:tcPr>
                  <w:tcW w:w="0" w:type="auto"/>
                </w:tcPr>
                <w:p w:rsidR="005123D7" w:rsidRDefault="005123D7" w:rsidP="00733450">
                  <w:r>
                    <w:t>descrizione</w:t>
                  </w:r>
                </w:p>
              </w:tc>
              <w:tc>
                <w:tcPr>
                  <w:tcW w:w="0" w:type="auto"/>
                </w:tcPr>
                <w:p w:rsidR="005123D7" w:rsidRDefault="005123D7" w:rsidP="00733450"/>
              </w:tc>
            </w:tr>
            <w:tr w:rsidR="005123D7" w:rsidTr="00733450">
              <w:trPr>
                <w:trHeight w:val="296"/>
                <w:jc w:val="center"/>
              </w:trPr>
              <w:tc>
                <w:tcPr>
                  <w:tcW w:w="0" w:type="auto"/>
                </w:tcPr>
                <w:p w:rsidR="005123D7" w:rsidRDefault="005123D7" w:rsidP="00733450">
                  <w:r>
                    <w:t>quantità disponibile</w:t>
                  </w:r>
                </w:p>
              </w:tc>
              <w:tc>
                <w:tcPr>
                  <w:tcW w:w="0" w:type="auto"/>
                </w:tcPr>
                <w:p w:rsidR="005123D7" w:rsidRDefault="005123D7" w:rsidP="00733450">
                  <w:r>
                    <w:t>##&amp;&amp;11</w:t>
                  </w:r>
                </w:p>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«quantità disponibile» non rispetta il formato richiesto.”</w:t>
            </w:r>
          </w:p>
          <w:p w:rsidR="005123D7" w:rsidRDefault="005123D7" w:rsidP="00733450">
            <w:r>
              <w:t>Il prodotto non viene modificato</w:t>
            </w:r>
            <w:r w:rsidR="006C2DBF">
              <w:t>.</w:t>
            </w:r>
          </w:p>
        </w:tc>
      </w:tr>
    </w:tbl>
    <w:p w:rsidR="005123D7" w:rsidRDefault="005123D7" w:rsidP="005123D7">
      <w:pPr>
        <w:rPr>
          <w:rFonts w:ascii="Arial" w:hAnsi="Arial"/>
          <w:b/>
        </w:rPr>
      </w:pP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Test Frame</w:t>
            </w:r>
          </w:p>
        </w:tc>
        <w:tc>
          <w:tcPr>
            <w:tcW w:w="7931" w:type="dxa"/>
          </w:tcPr>
          <w:p w:rsidR="005123D7" w:rsidRDefault="005123D7" w:rsidP="00733450">
            <w:r>
              <w:t>TF_1.9_12</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5123D7" w:rsidP="00733450">
            <w:r>
              <w:t>UC_</w:t>
            </w:r>
            <w:r w:rsidR="001A65DE">
              <w:t>M</w:t>
            </w:r>
            <w:r>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2329"/>
              <w:gridCol w:w="972"/>
            </w:tblGrid>
            <w:tr w:rsidR="005123D7" w:rsidTr="00733450">
              <w:trPr>
                <w:trHeight w:val="296"/>
                <w:jc w:val="center"/>
              </w:trPr>
              <w:tc>
                <w:tcPr>
                  <w:tcW w:w="0" w:type="auto"/>
                  <w:shd w:val="clear" w:color="auto" w:fill="D9D9D9" w:themeFill="background1" w:themeFillShade="D9"/>
                </w:tcPr>
                <w:p w:rsidR="005123D7" w:rsidRPr="00193617" w:rsidRDefault="005123D7" w:rsidP="00733450">
                  <w:pPr>
                    <w:jc w:val="center"/>
                    <w:rPr>
                      <w:b/>
                    </w:rPr>
                  </w:pPr>
                  <w:r w:rsidRPr="00193617">
                    <w:rPr>
                      <w:b/>
                    </w:rPr>
                    <w:t>Input</w:t>
                  </w:r>
                </w:p>
              </w:tc>
              <w:tc>
                <w:tcPr>
                  <w:tcW w:w="0" w:type="auto"/>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0" w:type="auto"/>
                </w:tcPr>
                <w:p w:rsidR="005123D7" w:rsidRDefault="005123D7" w:rsidP="00733450">
                  <w:r>
                    <w:t>marca</w:t>
                  </w:r>
                </w:p>
              </w:tc>
              <w:tc>
                <w:tcPr>
                  <w:tcW w:w="0" w:type="auto"/>
                </w:tcPr>
                <w:p w:rsidR="005123D7" w:rsidRDefault="005123D7" w:rsidP="00733450">
                  <w:r>
                    <w:t>LG</w:t>
                  </w:r>
                </w:p>
              </w:tc>
            </w:tr>
            <w:tr w:rsidR="005123D7" w:rsidTr="00733450">
              <w:trPr>
                <w:trHeight w:val="296"/>
                <w:jc w:val="center"/>
              </w:trPr>
              <w:tc>
                <w:tcPr>
                  <w:tcW w:w="0" w:type="auto"/>
                </w:tcPr>
                <w:p w:rsidR="005123D7" w:rsidRDefault="005123D7" w:rsidP="00733450">
                  <w:r>
                    <w:t>nome</w:t>
                  </w:r>
                </w:p>
              </w:tc>
              <w:tc>
                <w:tcPr>
                  <w:tcW w:w="0" w:type="auto"/>
                </w:tcPr>
                <w:p w:rsidR="005123D7" w:rsidRDefault="005123D7" w:rsidP="00733450">
                  <w:proofErr w:type="spellStart"/>
                  <w:r>
                    <w:t>Nexus</w:t>
                  </w:r>
                  <w:proofErr w:type="spellEnd"/>
                </w:p>
              </w:tc>
            </w:tr>
            <w:tr w:rsidR="005123D7" w:rsidTr="00733450">
              <w:trPr>
                <w:trHeight w:val="296"/>
                <w:jc w:val="center"/>
              </w:trPr>
              <w:tc>
                <w:tcPr>
                  <w:tcW w:w="0" w:type="auto"/>
                </w:tcPr>
                <w:p w:rsidR="005123D7" w:rsidRDefault="005123D7" w:rsidP="00733450">
                  <w:r>
                    <w:t>descrizione</w:t>
                  </w:r>
                </w:p>
              </w:tc>
              <w:tc>
                <w:tcPr>
                  <w:tcW w:w="0" w:type="auto"/>
                </w:tcPr>
                <w:p w:rsidR="005123D7" w:rsidRDefault="005123D7" w:rsidP="00733450"/>
              </w:tc>
            </w:tr>
            <w:tr w:rsidR="005123D7" w:rsidTr="00733450">
              <w:trPr>
                <w:trHeight w:val="296"/>
                <w:jc w:val="center"/>
              </w:trPr>
              <w:tc>
                <w:tcPr>
                  <w:tcW w:w="0" w:type="auto"/>
                </w:tcPr>
                <w:p w:rsidR="005123D7" w:rsidRDefault="005123D7" w:rsidP="00733450">
                  <w:r>
                    <w:t>quantità disponibile</w:t>
                  </w:r>
                </w:p>
              </w:tc>
              <w:tc>
                <w:tcPr>
                  <w:tcW w:w="0" w:type="auto"/>
                </w:tcPr>
                <w:p w:rsidR="005123D7" w:rsidRDefault="005123D7" w:rsidP="00733450">
                  <w:r>
                    <w:t>12345</w:t>
                  </w:r>
                </w:p>
              </w:tc>
            </w:tr>
            <w:tr w:rsidR="005123D7" w:rsidTr="00733450">
              <w:trPr>
                <w:trHeight w:val="296"/>
                <w:jc w:val="center"/>
              </w:trPr>
              <w:tc>
                <w:tcPr>
                  <w:tcW w:w="0" w:type="auto"/>
                </w:tcPr>
                <w:p w:rsidR="005123D7" w:rsidRDefault="005123D7" w:rsidP="00733450">
                  <w:r>
                    <w:t>prezzo di vendita</w:t>
                  </w:r>
                </w:p>
              </w:tc>
              <w:tc>
                <w:tcPr>
                  <w:tcW w:w="0" w:type="auto"/>
                </w:tcPr>
                <w:p w:rsidR="005123D7" w:rsidRDefault="005123D7" w:rsidP="00733450"/>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«prezzo di vendita» non raggiunge la misura minima”.</w:t>
            </w:r>
          </w:p>
          <w:p w:rsidR="005123D7" w:rsidRDefault="005123D7" w:rsidP="00733450">
            <w:r>
              <w:t>Il prodotto non viene modificato</w:t>
            </w:r>
            <w:r w:rsidR="006C2DBF">
              <w:t>.</w:t>
            </w:r>
          </w:p>
        </w:tc>
      </w:tr>
    </w:tbl>
    <w:p w:rsidR="005123D7" w:rsidRDefault="00F742D6" w:rsidP="005123D7">
      <w:pPr>
        <w:rPr>
          <w:rFonts w:ascii="Arial" w:hAnsi="Arial"/>
          <w:b/>
        </w:rPr>
      </w:pPr>
      <w:r>
        <w:rPr>
          <w:rFonts w:ascii="Arial" w:hAnsi="Arial"/>
          <w:b/>
        </w:rPr>
        <w:br w:type="page"/>
      </w: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lastRenderedPageBreak/>
              <w:t>ID Test Frame</w:t>
            </w:r>
          </w:p>
        </w:tc>
        <w:tc>
          <w:tcPr>
            <w:tcW w:w="7931" w:type="dxa"/>
          </w:tcPr>
          <w:p w:rsidR="005123D7" w:rsidRDefault="005123D7" w:rsidP="00733450">
            <w:r>
              <w:t>TF_1.9_13</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5123D7" w:rsidP="00733450">
            <w:r>
              <w:t>UC_</w:t>
            </w:r>
            <w:r w:rsidR="001A65DE">
              <w:t>M</w:t>
            </w:r>
            <w:r>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1705"/>
              <w:gridCol w:w="1596"/>
            </w:tblGrid>
            <w:tr w:rsidR="005123D7" w:rsidTr="00733450">
              <w:trPr>
                <w:trHeight w:val="296"/>
                <w:jc w:val="center"/>
              </w:trPr>
              <w:tc>
                <w:tcPr>
                  <w:tcW w:w="0" w:type="auto"/>
                  <w:shd w:val="clear" w:color="auto" w:fill="D9D9D9" w:themeFill="background1" w:themeFillShade="D9"/>
                </w:tcPr>
                <w:p w:rsidR="005123D7" w:rsidRPr="00193617" w:rsidRDefault="005123D7" w:rsidP="00733450">
                  <w:pPr>
                    <w:jc w:val="center"/>
                    <w:rPr>
                      <w:b/>
                    </w:rPr>
                  </w:pPr>
                  <w:r w:rsidRPr="00193617">
                    <w:rPr>
                      <w:b/>
                    </w:rPr>
                    <w:t>Input</w:t>
                  </w:r>
                </w:p>
              </w:tc>
              <w:tc>
                <w:tcPr>
                  <w:tcW w:w="0" w:type="auto"/>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0" w:type="auto"/>
                </w:tcPr>
                <w:p w:rsidR="005123D7" w:rsidRDefault="005123D7" w:rsidP="00733450">
                  <w:r>
                    <w:t>marca</w:t>
                  </w:r>
                </w:p>
              </w:tc>
              <w:tc>
                <w:tcPr>
                  <w:tcW w:w="0" w:type="auto"/>
                </w:tcPr>
                <w:p w:rsidR="005123D7" w:rsidRDefault="005123D7" w:rsidP="00733450">
                  <w:r>
                    <w:t>LG</w:t>
                  </w:r>
                </w:p>
              </w:tc>
            </w:tr>
            <w:tr w:rsidR="005123D7" w:rsidTr="00733450">
              <w:trPr>
                <w:trHeight w:val="296"/>
                <w:jc w:val="center"/>
              </w:trPr>
              <w:tc>
                <w:tcPr>
                  <w:tcW w:w="0" w:type="auto"/>
                </w:tcPr>
                <w:p w:rsidR="005123D7" w:rsidRDefault="005123D7" w:rsidP="00733450">
                  <w:r>
                    <w:t>nome</w:t>
                  </w:r>
                </w:p>
              </w:tc>
              <w:tc>
                <w:tcPr>
                  <w:tcW w:w="0" w:type="auto"/>
                </w:tcPr>
                <w:p w:rsidR="005123D7" w:rsidRDefault="005123D7" w:rsidP="00733450">
                  <w:proofErr w:type="spellStart"/>
                  <w:r>
                    <w:t>Nexus</w:t>
                  </w:r>
                  <w:proofErr w:type="spellEnd"/>
                </w:p>
              </w:tc>
            </w:tr>
            <w:tr w:rsidR="005123D7" w:rsidTr="00733450">
              <w:trPr>
                <w:trHeight w:val="296"/>
                <w:jc w:val="center"/>
              </w:trPr>
              <w:tc>
                <w:tcPr>
                  <w:tcW w:w="0" w:type="auto"/>
                </w:tcPr>
                <w:p w:rsidR="005123D7" w:rsidRDefault="005123D7" w:rsidP="00733450">
                  <w:r>
                    <w:t>descrizione</w:t>
                  </w:r>
                </w:p>
              </w:tc>
              <w:tc>
                <w:tcPr>
                  <w:tcW w:w="0" w:type="auto"/>
                </w:tcPr>
                <w:p w:rsidR="005123D7" w:rsidRDefault="005123D7" w:rsidP="00733450"/>
              </w:tc>
            </w:tr>
            <w:tr w:rsidR="005123D7" w:rsidTr="00733450">
              <w:trPr>
                <w:trHeight w:val="296"/>
                <w:jc w:val="center"/>
              </w:trPr>
              <w:tc>
                <w:tcPr>
                  <w:tcW w:w="0" w:type="auto"/>
                </w:tcPr>
                <w:p w:rsidR="005123D7" w:rsidRDefault="005123D7" w:rsidP="00733450">
                  <w:r>
                    <w:t>quantità disponibile</w:t>
                  </w:r>
                </w:p>
              </w:tc>
              <w:tc>
                <w:tcPr>
                  <w:tcW w:w="0" w:type="auto"/>
                </w:tcPr>
                <w:p w:rsidR="005123D7" w:rsidRDefault="005123D7" w:rsidP="00733450">
                  <w:r>
                    <w:t>12345</w:t>
                  </w:r>
                </w:p>
              </w:tc>
            </w:tr>
            <w:tr w:rsidR="005123D7" w:rsidTr="00733450">
              <w:trPr>
                <w:trHeight w:val="296"/>
                <w:jc w:val="center"/>
              </w:trPr>
              <w:tc>
                <w:tcPr>
                  <w:tcW w:w="0" w:type="auto"/>
                </w:tcPr>
                <w:p w:rsidR="005123D7" w:rsidRDefault="005123D7" w:rsidP="00733450">
                  <w:r>
                    <w:t>prezzo di vendita</w:t>
                  </w:r>
                </w:p>
              </w:tc>
              <w:tc>
                <w:tcPr>
                  <w:tcW w:w="0" w:type="auto"/>
                </w:tcPr>
                <w:p w:rsidR="005123D7" w:rsidRDefault="005123D7" w:rsidP="00733450">
                  <w:r>
                    <w:t>123456789,00</w:t>
                  </w:r>
                </w:p>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«prezzo di vendita» supera la misura massima consentita.”</w:t>
            </w:r>
          </w:p>
          <w:p w:rsidR="005123D7" w:rsidRDefault="005123D7" w:rsidP="00733450">
            <w:r>
              <w:t>Il prodotto non viene modificato</w:t>
            </w:r>
            <w:r w:rsidR="006C2DBF">
              <w:t>.</w:t>
            </w:r>
          </w:p>
        </w:tc>
      </w:tr>
    </w:tbl>
    <w:p w:rsidR="005123D7" w:rsidRDefault="005123D7" w:rsidP="005123D7">
      <w:pPr>
        <w:rPr>
          <w:rFonts w:ascii="Arial" w:hAnsi="Arial"/>
          <w:b/>
        </w:rPr>
      </w:pP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Test Frame</w:t>
            </w:r>
          </w:p>
        </w:tc>
        <w:tc>
          <w:tcPr>
            <w:tcW w:w="7931" w:type="dxa"/>
          </w:tcPr>
          <w:p w:rsidR="005123D7" w:rsidRDefault="005123D7" w:rsidP="00733450">
            <w:r>
              <w:t>TF_1.9_14</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5123D7" w:rsidP="00733450">
            <w:r>
              <w:t>UC_</w:t>
            </w:r>
            <w:r w:rsidR="001A65DE">
              <w:t>M</w:t>
            </w:r>
            <w:r>
              <w:t>PE</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2071"/>
              <w:gridCol w:w="1230"/>
            </w:tblGrid>
            <w:tr w:rsidR="005123D7" w:rsidTr="00733450">
              <w:trPr>
                <w:trHeight w:val="296"/>
                <w:jc w:val="center"/>
              </w:trPr>
              <w:tc>
                <w:tcPr>
                  <w:tcW w:w="0" w:type="auto"/>
                  <w:shd w:val="clear" w:color="auto" w:fill="D9D9D9" w:themeFill="background1" w:themeFillShade="D9"/>
                </w:tcPr>
                <w:p w:rsidR="005123D7" w:rsidRPr="00193617" w:rsidRDefault="005123D7" w:rsidP="00733450">
                  <w:pPr>
                    <w:jc w:val="center"/>
                    <w:rPr>
                      <w:b/>
                    </w:rPr>
                  </w:pPr>
                  <w:r w:rsidRPr="00193617">
                    <w:rPr>
                      <w:b/>
                    </w:rPr>
                    <w:t>Input</w:t>
                  </w:r>
                </w:p>
              </w:tc>
              <w:tc>
                <w:tcPr>
                  <w:tcW w:w="0" w:type="auto"/>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0" w:type="auto"/>
                </w:tcPr>
                <w:p w:rsidR="005123D7" w:rsidRDefault="005123D7" w:rsidP="00733450">
                  <w:r>
                    <w:t>marca</w:t>
                  </w:r>
                </w:p>
              </w:tc>
              <w:tc>
                <w:tcPr>
                  <w:tcW w:w="0" w:type="auto"/>
                </w:tcPr>
                <w:p w:rsidR="005123D7" w:rsidRDefault="005123D7" w:rsidP="00733450">
                  <w:r>
                    <w:t>LG</w:t>
                  </w:r>
                </w:p>
              </w:tc>
            </w:tr>
            <w:tr w:rsidR="005123D7" w:rsidTr="00733450">
              <w:trPr>
                <w:trHeight w:val="296"/>
                <w:jc w:val="center"/>
              </w:trPr>
              <w:tc>
                <w:tcPr>
                  <w:tcW w:w="0" w:type="auto"/>
                </w:tcPr>
                <w:p w:rsidR="005123D7" w:rsidRDefault="005123D7" w:rsidP="00733450">
                  <w:r>
                    <w:t>nome</w:t>
                  </w:r>
                </w:p>
              </w:tc>
              <w:tc>
                <w:tcPr>
                  <w:tcW w:w="0" w:type="auto"/>
                </w:tcPr>
                <w:p w:rsidR="005123D7" w:rsidRDefault="005123D7" w:rsidP="00733450">
                  <w:proofErr w:type="spellStart"/>
                  <w:r>
                    <w:t>Nexus</w:t>
                  </w:r>
                  <w:proofErr w:type="spellEnd"/>
                </w:p>
              </w:tc>
            </w:tr>
            <w:tr w:rsidR="005123D7" w:rsidTr="00733450">
              <w:trPr>
                <w:trHeight w:val="296"/>
                <w:jc w:val="center"/>
              </w:trPr>
              <w:tc>
                <w:tcPr>
                  <w:tcW w:w="0" w:type="auto"/>
                </w:tcPr>
                <w:p w:rsidR="005123D7" w:rsidRDefault="005123D7" w:rsidP="00733450">
                  <w:r>
                    <w:t>descrizione</w:t>
                  </w:r>
                </w:p>
              </w:tc>
              <w:tc>
                <w:tcPr>
                  <w:tcW w:w="0" w:type="auto"/>
                </w:tcPr>
                <w:p w:rsidR="005123D7" w:rsidRDefault="005123D7" w:rsidP="00733450"/>
              </w:tc>
            </w:tr>
            <w:tr w:rsidR="005123D7" w:rsidTr="00733450">
              <w:trPr>
                <w:trHeight w:val="296"/>
                <w:jc w:val="center"/>
              </w:trPr>
              <w:tc>
                <w:tcPr>
                  <w:tcW w:w="0" w:type="auto"/>
                </w:tcPr>
                <w:p w:rsidR="005123D7" w:rsidRDefault="005123D7" w:rsidP="00733450">
                  <w:r>
                    <w:t>quantità disponibile</w:t>
                  </w:r>
                </w:p>
              </w:tc>
              <w:tc>
                <w:tcPr>
                  <w:tcW w:w="0" w:type="auto"/>
                </w:tcPr>
                <w:p w:rsidR="005123D7" w:rsidRDefault="005123D7" w:rsidP="00733450">
                  <w:r>
                    <w:t>12345</w:t>
                  </w:r>
                </w:p>
              </w:tc>
            </w:tr>
            <w:tr w:rsidR="005123D7" w:rsidTr="00733450">
              <w:trPr>
                <w:trHeight w:val="296"/>
                <w:jc w:val="center"/>
              </w:trPr>
              <w:tc>
                <w:tcPr>
                  <w:tcW w:w="0" w:type="auto"/>
                </w:tcPr>
                <w:p w:rsidR="005123D7" w:rsidRDefault="005123D7" w:rsidP="00733450">
                  <w:r>
                    <w:t>prezzo di vendita</w:t>
                  </w:r>
                </w:p>
              </w:tc>
              <w:tc>
                <w:tcPr>
                  <w:tcW w:w="0" w:type="auto"/>
                </w:tcPr>
                <w:p w:rsidR="005123D7" w:rsidRDefault="005123D7" w:rsidP="00733450">
                  <w:r>
                    <w:t>&amp;&amp;%%$$</w:t>
                  </w:r>
                </w:p>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NON modificato: il campo «prezzo di vendita» non rispetta il formato richiesto.”</w:t>
            </w:r>
          </w:p>
          <w:p w:rsidR="005123D7" w:rsidRDefault="005123D7" w:rsidP="00733450">
            <w:r>
              <w:t>Il prodotto non viene modificato</w:t>
            </w:r>
            <w:r w:rsidR="006C2DBF">
              <w:t>.</w:t>
            </w:r>
          </w:p>
        </w:tc>
      </w:tr>
    </w:tbl>
    <w:p w:rsidR="005123D7" w:rsidRDefault="005123D7" w:rsidP="005123D7">
      <w:pPr>
        <w:rPr>
          <w:rFonts w:ascii="Arial" w:hAnsi="Arial"/>
          <w:b/>
        </w:rPr>
      </w:pPr>
    </w:p>
    <w:tbl>
      <w:tblPr>
        <w:tblStyle w:val="Grigliatabella"/>
        <w:tblW w:w="0" w:type="auto"/>
        <w:tblLook w:val="04A0" w:firstRow="1" w:lastRow="0" w:firstColumn="1" w:lastColumn="0" w:noHBand="0" w:noVBand="1"/>
      </w:tblPr>
      <w:tblGrid>
        <w:gridCol w:w="1696"/>
        <w:gridCol w:w="7931"/>
      </w:tblGrid>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Test Frame</w:t>
            </w:r>
          </w:p>
        </w:tc>
        <w:tc>
          <w:tcPr>
            <w:tcW w:w="7931" w:type="dxa"/>
          </w:tcPr>
          <w:p w:rsidR="005123D7" w:rsidRDefault="005123D7" w:rsidP="00733450">
            <w:r>
              <w:t>TF_1.9_15</w:t>
            </w:r>
          </w:p>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ID Use Case</w:t>
            </w:r>
          </w:p>
        </w:tc>
        <w:tc>
          <w:tcPr>
            <w:tcW w:w="7931" w:type="dxa"/>
          </w:tcPr>
          <w:p w:rsidR="005123D7" w:rsidRDefault="001A65DE" w:rsidP="00733450">
            <w:r>
              <w:t>UC_MP</w:t>
            </w:r>
          </w:p>
        </w:tc>
      </w:tr>
      <w:tr w:rsidR="005123D7" w:rsidTr="00733450">
        <w:trPr>
          <w:trHeight w:val="380"/>
        </w:trPr>
        <w:tc>
          <w:tcPr>
            <w:tcW w:w="1696" w:type="dxa"/>
          </w:tcPr>
          <w:p w:rsidR="005123D7" w:rsidRDefault="005123D7" w:rsidP="00733450"/>
        </w:tc>
        <w:tc>
          <w:tcPr>
            <w:tcW w:w="7931" w:type="dxa"/>
          </w:tcPr>
          <w:p w:rsidR="005123D7" w:rsidRDefault="005123D7" w:rsidP="00733450"/>
          <w:tbl>
            <w:tblPr>
              <w:tblStyle w:val="Grigliatabella"/>
              <w:tblW w:w="3301" w:type="dxa"/>
              <w:jc w:val="center"/>
              <w:tblLook w:val="04A0" w:firstRow="1" w:lastRow="0" w:firstColumn="1" w:lastColumn="0" w:noHBand="0" w:noVBand="1"/>
            </w:tblPr>
            <w:tblGrid>
              <w:gridCol w:w="2329"/>
              <w:gridCol w:w="972"/>
            </w:tblGrid>
            <w:tr w:rsidR="005123D7" w:rsidTr="00733450">
              <w:trPr>
                <w:trHeight w:val="296"/>
                <w:jc w:val="center"/>
              </w:trPr>
              <w:tc>
                <w:tcPr>
                  <w:tcW w:w="0" w:type="auto"/>
                  <w:shd w:val="clear" w:color="auto" w:fill="D9D9D9" w:themeFill="background1" w:themeFillShade="D9"/>
                </w:tcPr>
                <w:p w:rsidR="005123D7" w:rsidRPr="00193617" w:rsidRDefault="005123D7" w:rsidP="00733450">
                  <w:pPr>
                    <w:jc w:val="center"/>
                    <w:rPr>
                      <w:b/>
                    </w:rPr>
                  </w:pPr>
                  <w:r w:rsidRPr="00193617">
                    <w:rPr>
                      <w:b/>
                    </w:rPr>
                    <w:t>Input</w:t>
                  </w:r>
                </w:p>
              </w:tc>
              <w:tc>
                <w:tcPr>
                  <w:tcW w:w="0" w:type="auto"/>
                  <w:shd w:val="clear" w:color="auto" w:fill="D9D9D9" w:themeFill="background1" w:themeFillShade="D9"/>
                </w:tcPr>
                <w:p w:rsidR="005123D7" w:rsidRPr="00193617" w:rsidRDefault="005123D7" w:rsidP="00733450">
                  <w:pPr>
                    <w:jc w:val="center"/>
                    <w:rPr>
                      <w:b/>
                    </w:rPr>
                  </w:pPr>
                  <w:r w:rsidRPr="00193617">
                    <w:rPr>
                      <w:b/>
                    </w:rPr>
                    <w:t>Valore</w:t>
                  </w:r>
                </w:p>
              </w:tc>
            </w:tr>
            <w:tr w:rsidR="005123D7" w:rsidTr="00733450">
              <w:trPr>
                <w:trHeight w:val="285"/>
                <w:jc w:val="center"/>
              </w:trPr>
              <w:tc>
                <w:tcPr>
                  <w:tcW w:w="0" w:type="auto"/>
                </w:tcPr>
                <w:p w:rsidR="005123D7" w:rsidRDefault="005123D7" w:rsidP="00733450">
                  <w:r>
                    <w:t>marca</w:t>
                  </w:r>
                </w:p>
              </w:tc>
              <w:tc>
                <w:tcPr>
                  <w:tcW w:w="0" w:type="auto"/>
                </w:tcPr>
                <w:p w:rsidR="005123D7" w:rsidRDefault="005123D7" w:rsidP="00733450">
                  <w:r>
                    <w:t>LG</w:t>
                  </w:r>
                </w:p>
              </w:tc>
            </w:tr>
            <w:tr w:rsidR="005123D7" w:rsidTr="00733450">
              <w:trPr>
                <w:trHeight w:val="296"/>
                <w:jc w:val="center"/>
              </w:trPr>
              <w:tc>
                <w:tcPr>
                  <w:tcW w:w="0" w:type="auto"/>
                </w:tcPr>
                <w:p w:rsidR="005123D7" w:rsidRDefault="005123D7" w:rsidP="00733450">
                  <w:r>
                    <w:t>nome</w:t>
                  </w:r>
                </w:p>
              </w:tc>
              <w:tc>
                <w:tcPr>
                  <w:tcW w:w="0" w:type="auto"/>
                </w:tcPr>
                <w:p w:rsidR="005123D7" w:rsidRDefault="005123D7" w:rsidP="00733450">
                  <w:proofErr w:type="spellStart"/>
                  <w:r>
                    <w:t>Nexus</w:t>
                  </w:r>
                  <w:proofErr w:type="spellEnd"/>
                </w:p>
              </w:tc>
            </w:tr>
            <w:tr w:rsidR="005123D7" w:rsidTr="00733450">
              <w:trPr>
                <w:trHeight w:val="296"/>
                <w:jc w:val="center"/>
              </w:trPr>
              <w:tc>
                <w:tcPr>
                  <w:tcW w:w="0" w:type="auto"/>
                </w:tcPr>
                <w:p w:rsidR="005123D7" w:rsidRDefault="005123D7" w:rsidP="00733450">
                  <w:r>
                    <w:t>descrizione</w:t>
                  </w:r>
                </w:p>
              </w:tc>
              <w:tc>
                <w:tcPr>
                  <w:tcW w:w="0" w:type="auto"/>
                </w:tcPr>
                <w:p w:rsidR="005123D7" w:rsidRDefault="005123D7" w:rsidP="00733450"/>
              </w:tc>
            </w:tr>
            <w:tr w:rsidR="005123D7" w:rsidTr="00733450">
              <w:trPr>
                <w:trHeight w:val="296"/>
                <w:jc w:val="center"/>
              </w:trPr>
              <w:tc>
                <w:tcPr>
                  <w:tcW w:w="0" w:type="auto"/>
                </w:tcPr>
                <w:p w:rsidR="005123D7" w:rsidRDefault="005123D7" w:rsidP="00733450">
                  <w:r>
                    <w:t>quantità disponibile</w:t>
                  </w:r>
                </w:p>
              </w:tc>
              <w:tc>
                <w:tcPr>
                  <w:tcW w:w="0" w:type="auto"/>
                </w:tcPr>
                <w:p w:rsidR="005123D7" w:rsidRDefault="005123D7" w:rsidP="00733450">
                  <w:r>
                    <w:t>12345</w:t>
                  </w:r>
                </w:p>
              </w:tc>
            </w:tr>
            <w:tr w:rsidR="005123D7" w:rsidTr="00733450">
              <w:trPr>
                <w:trHeight w:val="296"/>
                <w:jc w:val="center"/>
              </w:trPr>
              <w:tc>
                <w:tcPr>
                  <w:tcW w:w="0" w:type="auto"/>
                </w:tcPr>
                <w:p w:rsidR="005123D7" w:rsidRDefault="005123D7" w:rsidP="00733450">
                  <w:r>
                    <w:t>prezzo di vendita</w:t>
                  </w:r>
                </w:p>
              </w:tc>
              <w:tc>
                <w:tcPr>
                  <w:tcW w:w="0" w:type="auto"/>
                </w:tcPr>
                <w:p w:rsidR="005123D7" w:rsidRDefault="005123D7" w:rsidP="00733450">
                  <w:r>
                    <w:t>120,00</w:t>
                  </w:r>
                </w:p>
              </w:tc>
            </w:tr>
          </w:tbl>
          <w:p w:rsidR="005123D7" w:rsidRDefault="005123D7" w:rsidP="00733450"/>
        </w:tc>
      </w:tr>
      <w:tr w:rsidR="005123D7" w:rsidTr="00733450">
        <w:trPr>
          <w:trHeight w:val="380"/>
        </w:trPr>
        <w:tc>
          <w:tcPr>
            <w:tcW w:w="1696" w:type="dxa"/>
            <w:shd w:val="clear" w:color="auto" w:fill="D9D9D9" w:themeFill="background1" w:themeFillShade="D9"/>
          </w:tcPr>
          <w:p w:rsidR="005123D7" w:rsidRPr="00D25945" w:rsidRDefault="005123D7" w:rsidP="00733450">
            <w:pPr>
              <w:rPr>
                <w:b/>
              </w:rPr>
            </w:pPr>
            <w:r w:rsidRPr="00D25945">
              <w:rPr>
                <w:b/>
              </w:rPr>
              <w:t>Oracolo</w:t>
            </w:r>
          </w:p>
        </w:tc>
        <w:tc>
          <w:tcPr>
            <w:tcW w:w="7931" w:type="dxa"/>
          </w:tcPr>
          <w:p w:rsidR="005123D7" w:rsidRDefault="005123D7" w:rsidP="00733450">
            <w:r>
              <w:t>Il sistema visualizza il seguente messaggio: “Prodotto Modificato”</w:t>
            </w:r>
          </w:p>
          <w:p w:rsidR="005123D7" w:rsidRDefault="005123D7" w:rsidP="00733450">
            <w:r>
              <w:t>Il prodotto viene modificato</w:t>
            </w:r>
            <w:r w:rsidR="006C2DBF">
              <w:t>.</w:t>
            </w:r>
          </w:p>
        </w:tc>
      </w:tr>
    </w:tbl>
    <w:p w:rsidR="005123D7" w:rsidRDefault="005123D7" w:rsidP="001765AE">
      <w:pPr>
        <w:rPr>
          <w:rFonts w:ascii="Arial" w:hAnsi="Arial"/>
          <w:b/>
        </w:rPr>
      </w:pPr>
    </w:p>
    <w:p w:rsidR="00786035" w:rsidRDefault="0078603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EF2F02" w:rsidTr="0067553D">
        <w:trPr>
          <w:trHeight w:val="380"/>
        </w:trPr>
        <w:tc>
          <w:tcPr>
            <w:tcW w:w="1696" w:type="dxa"/>
            <w:shd w:val="clear" w:color="auto" w:fill="D9D9D9" w:themeFill="background1" w:themeFillShade="D9"/>
          </w:tcPr>
          <w:p w:rsidR="00EF2F02" w:rsidRPr="00D25945" w:rsidRDefault="00EF2F02" w:rsidP="00EF2F02">
            <w:pPr>
              <w:rPr>
                <w:b/>
              </w:rPr>
            </w:pPr>
            <w:r w:rsidRPr="00D25945">
              <w:rPr>
                <w:b/>
              </w:rPr>
              <w:lastRenderedPageBreak/>
              <w:t>ID Test Frame</w:t>
            </w:r>
          </w:p>
        </w:tc>
        <w:tc>
          <w:tcPr>
            <w:tcW w:w="7931" w:type="dxa"/>
          </w:tcPr>
          <w:p w:rsidR="00EF2F02" w:rsidRDefault="007A0690" w:rsidP="00EF2F02">
            <w:r>
              <w:t>TF_2.0_01</w:t>
            </w:r>
          </w:p>
        </w:tc>
      </w:tr>
      <w:tr w:rsidR="00EF2F02" w:rsidTr="0067553D">
        <w:trPr>
          <w:trHeight w:val="380"/>
        </w:trPr>
        <w:tc>
          <w:tcPr>
            <w:tcW w:w="1696" w:type="dxa"/>
            <w:shd w:val="clear" w:color="auto" w:fill="D9D9D9" w:themeFill="background1" w:themeFillShade="D9"/>
          </w:tcPr>
          <w:p w:rsidR="00EF2F02" w:rsidRPr="00D25945" w:rsidRDefault="00EF2F02" w:rsidP="00EF2F02">
            <w:pPr>
              <w:rPr>
                <w:b/>
              </w:rPr>
            </w:pPr>
            <w:r w:rsidRPr="00D25945">
              <w:rPr>
                <w:b/>
              </w:rPr>
              <w:t>ID Use Case</w:t>
            </w:r>
          </w:p>
        </w:tc>
        <w:tc>
          <w:tcPr>
            <w:tcW w:w="7931" w:type="dxa"/>
          </w:tcPr>
          <w:p w:rsidR="00EF2F02" w:rsidRDefault="00EF2F02" w:rsidP="00EF2F02">
            <w:r>
              <w:t>UC_EP</w:t>
            </w:r>
          </w:p>
        </w:tc>
      </w:tr>
      <w:tr w:rsidR="00EF2F02" w:rsidTr="0067553D">
        <w:trPr>
          <w:trHeight w:val="380"/>
        </w:trPr>
        <w:tc>
          <w:tcPr>
            <w:tcW w:w="1696" w:type="dxa"/>
          </w:tcPr>
          <w:p w:rsidR="00EF2F02" w:rsidRDefault="00EF2F02" w:rsidP="00EF2F02"/>
        </w:tc>
        <w:tc>
          <w:tcPr>
            <w:tcW w:w="7931" w:type="dxa"/>
          </w:tcPr>
          <w:p w:rsidR="00EF2F02" w:rsidRDefault="00EF2F02" w:rsidP="00EF2F02"/>
          <w:tbl>
            <w:tblPr>
              <w:tblStyle w:val="Grigliatabella"/>
              <w:tblW w:w="3301" w:type="dxa"/>
              <w:jc w:val="center"/>
              <w:tblLook w:val="04A0" w:firstRow="1" w:lastRow="0" w:firstColumn="1" w:lastColumn="0" w:noHBand="0" w:noVBand="1"/>
            </w:tblPr>
            <w:tblGrid>
              <w:gridCol w:w="1559"/>
              <w:gridCol w:w="1742"/>
            </w:tblGrid>
            <w:tr w:rsidR="00EF2F02" w:rsidTr="0067553D">
              <w:trPr>
                <w:trHeight w:val="296"/>
                <w:jc w:val="center"/>
              </w:trPr>
              <w:tc>
                <w:tcPr>
                  <w:tcW w:w="0" w:type="auto"/>
                  <w:shd w:val="clear" w:color="auto" w:fill="D9D9D9" w:themeFill="background1" w:themeFillShade="D9"/>
                </w:tcPr>
                <w:p w:rsidR="00EF2F02" w:rsidRPr="00193617" w:rsidRDefault="00EF2F02" w:rsidP="00EF2F02">
                  <w:pPr>
                    <w:jc w:val="center"/>
                    <w:rPr>
                      <w:b/>
                    </w:rPr>
                  </w:pPr>
                  <w:r w:rsidRPr="00193617">
                    <w:rPr>
                      <w:b/>
                    </w:rPr>
                    <w:t>Input</w:t>
                  </w:r>
                </w:p>
              </w:tc>
              <w:tc>
                <w:tcPr>
                  <w:tcW w:w="0" w:type="auto"/>
                  <w:shd w:val="clear" w:color="auto" w:fill="D9D9D9" w:themeFill="background1" w:themeFillShade="D9"/>
                </w:tcPr>
                <w:p w:rsidR="00EF2F02" w:rsidRPr="00193617" w:rsidRDefault="00EF2F02" w:rsidP="00EF2F02">
                  <w:pPr>
                    <w:jc w:val="center"/>
                    <w:rPr>
                      <w:b/>
                    </w:rPr>
                  </w:pPr>
                  <w:r w:rsidRPr="00193617">
                    <w:rPr>
                      <w:b/>
                    </w:rPr>
                    <w:t>Valore</w:t>
                  </w:r>
                </w:p>
              </w:tc>
            </w:tr>
            <w:tr w:rsidR="00EF2F02" w:rsidTr="0067553D">
              <w:trPr>
                <w:trHeight w:val="285"/>
                <w:jc w:val="center"/>
              </w:trPr>
              <w:tc>
                <w:tcPr>
                  <w:tcW w:w="0" w:type="auto"/>
                </w:tcPr>
                <w:p w:rsidR="00EF2F02" w:rsidRDefault="00EF2F02" w:rsidP="00EF2F02"/>
              </w:tc>
              <w:tc>
                <w:tcPr>
                  <w:tcW w:w="0" w:type="auto"/>
                </w:tcPr>
                <w:p w:rsidR="00EF2F02" w:rsidRDefault="00EF2F02" w:rsidP="00EF2F02"/>
              </w:tc>
            </w:tr>
          </w:tbl>
          <w:p w:rsidR="00EF2F02" w:rsidRDefault="00EF2F02" w:rsidP="00EF2F02"/>
        </w:tc>
      </w:tr>
      <w:tr w:rsidR="00EF2F02" w:rsidTr="0067553D">
        <w:trPr>
          <w:trHeight w:val="380"/>
        </w:trPr>
        <w:tc>
          <w:tcPr>
            <w:tcW w:w="1696" w:type="dxa"/>
            <w:shd w:val="clear" w:color="auto" w:fill="D9D9D9" w:themeFill="background1" w:themeFillShade="D9"/>
          </w:tcPr>
          <w:p w:rsidR="00EF2F02" w:rsidRPr="00D25945" w:rsidRDefault="00EF2F02" w:rsidP="00EF2F02">
            <w:pPr>
              <w:rPr>
                <w:b/>
              </w:rPr>
            </w:pPr>
            <w:r w:rsidRPr="00D25945">
              <w:rPr>
                <w:b/>
              </w:rPr>
              <w:t>Oracolo</w:t>
            </w:r>
          </w:p>
        </w:tc>
        <w:tc>
          <w:tcPr>
            <w:tcW w:w="7931" w:type="dxa"/>
          </w:tcPr>
          <w:p w:rsidR="00EF2F02" w:rsidRDefault="00EF2F02" w:rsidP="00EF2F02">
            <w:r>
              <w:t>Il sistema visualizza il seguente messaggio: “Prodotto Eliminato”</w:t>
            </w:r>
          </w:p>
          <w:p w:rsidR="00EF2F02" w:rsidRDefault="00EF2F02" w:rsidP="00EF2F02">
            <w:r>
              <w:t>Il prodotto viene eliminato dal database.</w:t>
            </w:r>
          </w:p>
        </w:tc>
      </w:tr>
    </w:tbl>
    <w:p w:rsidR="00786035" w:rsidRDefault="00786035" w:rsidP="001765AE">
      <w:pPr>
        <w:rPr>
          <w:rFonts w:ascii="Arial" w:hAnsi="Arial"/>
          <w:b/>
        </w:rPr>
      </w:pPr>
    </w:p>
    <w:p w:rsidR="00786035" w:rsidRDefault="0078603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786035" w:rsidTr="0067553D">
        <w:trPr>
          <w:trHeight w:val="380"/>
        </w:trPr>
        <w:tc>
          <w:tcPr>
            <w:tcW w:w="1696" w:type="dxa"/>
            <w:shd w:val="clear" w:color="auto" w:fill="D9D9D9" w:themeFill="background1" w:themeFillShade="D9"/>
          </w:tcPr>
          <w:p w:rsidR="00786035" w:rsidRPr="00D25945" w:rsidRDefault="00786035" w:rsidP="0067553D">
            <w:pPr>
              <w:rPr>
                <w:b/>
              </w:rPr>
            </w:pPr>
            <w:r w:rsidRPr="00D25945">
              <w:rPr>
                <w:b/>
              </w:rPr>
              <w:t>ID Test Frame</w:t>
            </w:r>
          </w:p>
        </w:tc>
        <w:tc>
          <w:tcPr>
            <w:tcW w:w="7931" w:type="dxa"/>
          </w:tcPr>
          <w:p w:rsidR="00786035" w:rsidRDefault="007A0690" w:rsidP="007A0690">
            <w:r>
              <w:t>TF_2.1</w:t>
            </w:r>
            <w:r w:rsidR="00C23113">
              <w:t>_01</w:t>
            </w:r>
          </w:p>
        </w:tc>
      </w:tr>
      <w:tr w:rsidR="00786035" w:rsidTr="0067553D">
        <w:trPr>
          <w:trHeight w:val="380"/>
        </w:trPr>
        <w:tc>
          <w:tcPr>
            <w:tcW w:w="1696" w:type="dxa"/>
            <w:shd w:val="clear" w:color="auto" w:fill="D9D9D9" w:themeFill="background1" w:themeFillShade="D9"/>
          </w:tcPr>
          <w:p w:rsidR="00786035" w:rsidRPr="00D25945" w:rsidRDefault="00786035" w:rsidP="0067553D">
            <w:pPr>
              <w:rPr>
                <w:b/>
              </w:rPr>
            </w:pPr>
            <w:r w:rsidRPr="00D25945">
              <w:rPr>
                <w:b/>
              </w:rPr>
              <w:t>ID Use Case</w:t>
            </w:r>
          </w:p>
        </w:tc>
        <w:tc>
          <w:tcPr>
            <w:tcW w:w="7931" w:type="dxa"/>
          </w:tcPr>
          <w:p w:rsidR="00786035" w:rsidRDefault="00C23113" w:rsidP="0067553D">
            <w:r>
              <w:t>UC_GO</w:t>
            </w:r>
          </w:p>
        </w:tc>
      </w:tr>
      <w:tr w:rsidR="00786035" w:rsidTr="0067553D">
        <w:trPr>
          <w:trHeight w:val="380"/>
        </w:trPr>
        <w:tc>
          <w:tcPr>
            <w:tcW w:w="1696" w:type="dxa"/>
          </w:tcPr>
          <w:p w:rsidR="00786035" w:rsidRDefault="00786035" w:rsidP="0067553D"/>
        </w:tc>
        <w:tc>
          <w:tcPr>
            <w:tcW w:w="7931" w:type="dxa"/>
          </w:tcPr>
          <w:p w:rsidR="00786035" w:rsidRDefault="00786035" w:rsidP="0067553D"/>
          <w:tbl>
            <w:tblPr>
              <w:tblStyle w:val="Grigliatabella"/>
              <w:tblW w:w="3301" w:type="dxa"/>
              <w:jc w:val="center"/>
              <w:tblLook w:val="04A0" w:firstRow="1" w:lastRow="0" w:firstColumn="1" w:lastColumn="0" w:noHBand="0" w:noVBand="1"/>
            </w:tblPr>
            <w:tblGrid>
              <w:gridCol w:w="1559"/>
              <w:gridCol w:w="1742"/>
            </w:tblGrid>
            <w:tr w:rsidR="00786035" w:rsidTr="0067553D">
              <w:trPr>
                <w:trHeight w:val="296"/>
                <w:jc w:val="center"/>
              </w:trPr>
              <w:tc>
                <w:tcPr>
                  <w:tcW w:w="0" w:type="auto"/>
                  <w:shd w:val="clear" w:color="auto" w:fill="D9D9D9" w:themeFill="background1" w:themeFillShade="D9"/>
                </w:tcPr>
                <w:p w:rsidR="00786035" w:rsidRPr="00193617" w:rsidRDefault="00786035" w:rsidP="0067553D">
                  <w:pPr>
                    <w:jc w:val="center"/>
                    <w:rPr>
                      <w:b/>
                    </w:rPr>
                  </w:pPr>
                  <w:r w:rsidRPr="00193617">
                    <w:rPr>
                      <w:b/>
                    </w:rPr>
                    <w:t>Input</w:t>
                  </w:r>
                </w:p>
              </w:tc>
              <w:tc>
                <w:tcPr>
                  <w:tcW w:w="0" w:type="auto"/>
                  <w:shd w:val="clear" w:color="auto" w:fill="D9D9D9" w:themeFill="background1" w:themeFillShade="D9"/>
                </w:tcPr>
                <w:p w:rsidR="00786035" w:rsidRPr="00193617" w:rsidRDefault="00786035" w:rsidP="0067553D">
                  <w:pPr>
                    <w:jc w:val="center"/>
                    <w:rPr>
                      <w:b/>
                    </w:rPr>
                  </w:pPr>
                  <w:r w:rsidRPr="00193617">
                    <w:rPr>
                      <w:b/>
                    </w:rPr>
                    <w:t>Valore</w:t>
                  </w:r>
                </w:p>
              </w:tc>
            </w:tr>
            <w:tr w:rsidR="00786035" w:rsidTr="0067553D">
              <w:trPr>
                <w:trHeight w:val="285"/>
                <w:jc w:val="center"/>
              </w:trPr>
              <w:tc>
                <w:tcPr>
                  <w:tcW w:w="0" w:type="auto"/>
                </w:tcPr>
                <w:p w:rsidR="00786035" w:rsidRDefault="00786035" w:rsidP="0067553D"/>
              </w:tc>
              <w:tc>
                <w:tcPr>
                  <w:tcW w:w="0" w:type="auto"/>
                </w:tcPr>
                <w:p w:rsidR="00786035" w:rsidRDefault="00786035" w:rsidP="0067553D"/>
              </w:tc>
            </w:tr>
          </w:tbl>
          <w:p w:rsidR="00786035" w:rsidRDefault="00786035" w:rsidP="0067553D"/>
        </w:tc>
      </w:tr>
      <w:tr w:rsidR="00786035" w:rsidTr="0067553D">
        <w:trPr>
          <w:trHeight w:val="380"/>
        </w:trPr>
        <w:tc>
          <w:tcPr>
            <w:tcW w:w="1696" w:type="dxa"/>
            <w:shd w:val="clear" w:color="auto" w:fill="D9D9D9" w:themeFill="background1" w:themeFillShade="D9"/>
          </w:tcPr>
          <w:p w:rsidR="00786035" w:rsidRPr="00D25945" w:rsidRDefault="00786035" w:rsidP="0067553D">
            <w:pPr>
              <w:rPr>
                <w:b/>
              </w:rPr>
            </w:pPr>
            <w:r w:rsidRPr="00D25945">
              <w:rPr>
                <w:b/>
              </w:rPr>
              <w:t>Oracolo</w:t>
            </w:r>
          </w:p>
        </w:tc>
        <w:tc>
          <w:tcPr>
            <w:tcW w:w="7931" w:type="dxa"/>
          </w:tcPr>
          <w:p w:rsidR="00786035" w:rsidRDefault="00C23113" w:rsidP="0067553D">
            <w:r>
              <w:t>Il sistema visualizza l’elenco degli ordini da evadere.</w:t>
            </w:r>
          </w:p>
        </w:tc>
      </w:tr>
    </w:tbl>
    <w:p w:rsidR="00786035" w:rsidRDefault="00786035" w:rsidP="001765AE">
      <w:pPr>
        <w:rPr>
          <w:rFonts w:ascii="Arial" w:hAnsi="Arial"/>
          <w:b/>
        </w:rPr>
      </w:pPr>
    </w:p>
    <w:p w:rsidR="00351EE5" w:rsidRDefault="00351EE5" w:rsidP="001765AE">
      <w:pPr>
        <w:rPr>
          <w:rFonts w:ascii="Arial" w:hAnsi="Arial"/>
          <w:b/>
        </w:rPr>
      </w:pPr>
    </w:p>
    <w:tbl>
      <w:tblPr>
        <w:tblStyle w:val="Grigliatabella"/>
        <w:tblW w:w="0" w:type="auto"/>
        <w:tblLook w:val="04A0" w:firstRow="1" w:lastRow="0" w:firstColumn="1" w:lastColumn="0" w:noHBand="0" w:noVBand="1"/>
      </w:tblPr>
      <w:tblGrid>
        <w:gridCol w:w="1696"/>
        <w:gridCol w:w="7931"/>
      </w:tblGrid>
      <w:tr w:rsidR="00351EE5" w:rsidTr="00733450">
        <w:trPr>
          <w:trHeight w:val="380"/>
        </w:trPr>
        <w:tc>
          <w:tcPr>
            <w:tcW w:w="1696" w:type="dxa"/>
            <w:shd w:val="clear" w:color="auto" w:fill="D9D9D9" w:themeFill="background1" w:themeFillShade="D9"/>
          </w:tcPr>
          <w:p w:rsidR="00351EE5" w:rsidRPr="00D25945" w:rsidRDefault="00351EE5" w:rsidP="00733450">
            <w:pPr>
              <w:rPr>
                <w:b/>
              </w:rPr>
            </w:pPr>
            <w:r w:rsidRPr="00D25945">
              <w:rPr>
                <w:b/>
              </w:rPr>
              <w:t>ID Test Frame</w:t>
            </w:r>
          </w:p>
        </w:tc>
        <w:tc>
          <w:tcPr>
            <w:tcW w:w="7931" w:type="dxa"/>
          </w:tcPr>
          <w:p w:rsidR="00351EE5" w:rsidRDefault="007A0690" w:rsidP="00733450">
            <w:r>
              <w:t>TF_2.2_01</w:t>
            </w:r>
          </w:p>
        </w:tc>
      </w:tr>
      <w:tr w:rsidR="00351EE5" w:rsidTr="00733450">
        <w:trPr>
          <w:trHeight w:val="380"/>
        </w:trPr>
        <w:tc>
          <w:tcPr>
            <w:tcW w:w="1696" w:type="dxa"/>
            <w:shd w:val="clear" w:color="auto" w:fill="D9D9D9" w:themeFill="background1" w:themeFillShade="D9"/>
          </w:tcPr>
          <w:p w:rsidR="00351EE5" w:rsidRPr="00D25945" w:rsidRDefault="00351EE5" w:rsidP="00733450">
            <w:pPr>
              <w:rPr>
                <w:b/>
              </w:rPr>
            </w:pPr>
            <w:r w:rsidRPr="00D25945">
              <w:rPr>
                <w:b/>
              </w:rPr>
              <w:t>ID Use Case</w:t>
            </w:r>
          </w:p>
        </w:tc>
        <w:tc>
          <w:tcPr>
            <w:tcW w:w="7931" w:type="dxa"/>
          </w:tcPr>
          <w:p w:rsidR="00351EE5" w:rsidRDefault="00351EE5" w:rsidP="00733450">
            <w:r>
              <w:t>UC_EO</w:t>
            </w:r>
          </w:p>
        </w:tc>
      </w:tr>
      <w:tr w:rsidR="00351EE5" w:rsidTr="00733450">
        <w:trPr>
          <w:trHeight w:val="380"/>
        </w:trPr>
        <w:tc>
          <w:tcPr>
            <w:tcW w:w="1696" w:type="dxa"/>
          </w:tcPr>
          <w:p w:rsidR="00351EE5" w:rsidRDefault="00351EE5" w:rsidP="00733450"/>
        </w:tc>
        <w:tc>
          <w:tcPr>
            <w:tcW w:w="7931" w:type="dxa"/>
          </w:tcPr>
          <w:p w:rsidR="00351EE5" w:rsidRDefault="00351EE5" w:rsidP="00733450"/>
          <w:tbl>
            <w:tblPr>
              <w:tblStyle w:val="Grigliatabella"/>
              <w:tblW w:w="3301" w:type="dxa"/>
              <w:jc w:val="center"/>
              <w:tblLook w:val="04A0" w:firstRow="1" w:lastRow="0" w:firstColumn="1" w:lastColumn="0" w:noHBand="0" w:noVBand="1"/>
            </w:tblPr>
            <w:tblGrid>
              <w:gridCol w:w="1559"/>
              <w:gridCol w:w="1742"/>
            </w:tblGrid>
            <w:tr w:rsidR="00351EE5" w:rsidTr="00733450">
              <w:trPr>
                <w:trHeight w:val="296"/>
                <w:jc w:val="center"/>
              </w:trPr>
              <w:tc>
                <w:tcPr>
                  <w:tcW w:w="0" w:type="auto"/>
                  <w:shd w:val="clear" w:color="auto" w:fill="D9D9D9" w:themeFill="background1" w:themeFillShade="D9"/>
                </w:tcPr>
                <w:p w:rsidR="00351EE5" w:rsidRPr="00193617" w:rsidRDefault="00351EE5" w:rsidP="00733450">
                  <w:pPr>
                    <w:jc w:val="center"/>
                    <w:rPr>
                      <w:b/>
                    </w:rPr>
                  </w:pPr>
                  <w:r w:rsidRPr="00193617">
                    <w:rPr>
                      <w:b/>
                    </w:rPr>
                    <w:t>Input</w:t>
                  </w:r>
                </w:p>
              </w:tc>
              <w:tc>
                <w:tcPr>
                  <w:tcW w:w="0" w:type="auto"/>
                  <w:shd w:val="clear" w:color="auto" w:fill="D9D9D9" w:themeFill="background1" w:themeFillShade="D9"/>
                </w:tcPr>
                <w:p w:rsidR="00351EE5" w:rsidRPr="00193617" w:rsidRDefault="00351EE5" w:rsidP="00733450">
                  <w:pPr>
                    <w:jc w:val="center"/>
                    <w:rPr>
                      <w:b/>
                    </w:rPr>
                  </w:pPr>
                  <w:r w:rsidRPr="00193617">
                    <w:rPr>
                      <w:b/>
                    </w:rPr>
                    <w:t>Valore</w:t>
                  </w:r>
                </w:p>
              </w:tc>
            </w:tr>
            <w:tr w:rsidR="00351EE5" w:rsidTr="00733450">
              <w:trPr>
                <w:trHeight w:val="285"/>
                <w:jc w:val="center"/>
              </w:trPr>
              <w:tc>
                <w:tcPr>
                  <w:tcW w:w="0" w:type="auto"/>
                </w:tcPr>
                <w:p w:rsidR="00351EE5" w:rsidRDefault="00351EE5" w:rsidP="00733450"/>
              </w:tc>
              <w:tc>
                <w:tcPr>
                  <w:tcW w:w="0" w:type="auto"/>
                </w:tcPr>
                <w:p w:rsidR="00351EE5" w:rsidRDefault="00351EE5" w:rsidP="00733450"/>
              </w:tc>
            </w:tr>
            <w:tr w:rsidR="00351EE5" w:rsidTr="00733450">
              <w:trPr>
                <w:trHeight w:val="285"/>
                <w:jc w:val="center"/>
              </w:trPr>
              <w:tc>
                <w:tcPr>
                  <w:tcW w:w="0" w:type="auto"/>
                </w:tcPr>
                <w:p w:rsidR="00351EE5" w:rsidRDefault="00351EE5" w:rsidP="00733450"/>
              </w:tc>
              <w:tc>
                <w:tcPr>
                  <w:tcW w:w="0" w:type="auto"/>
                </w:tcPr>
                <w:p w:rsidR="00351EE5" w:rsidRDefault="00351EE5" w:rsidP="00733450"/>
              </w:tc>
            </w:tr>
          </w:tbl>
          <w:p w:rsidR="00351EE5" w:rsidRDefault="00351EE5" w:rsidP="00733450"/>
        </w:tc>
      </w:tr>
      <w:tr w:rsidR="00351EE5" w:rsidTr="00733450">
        <w:trPr>
          <w:trHeight w:val="380"/>
        </w:trPr>
        <w:tc>
          <w:tcPr>
            <w:tcW w:w="1696" w:type="dxa"/>
            <w:shd w:val="clear" w:color="auto" w:fill="D9D9D9" w:themeFill="background1" w:themeFillShade="D9"/>
          </w:tcPr>
          <w:p w:rsidR="00351EE5" w:rsidRPr="00D25945" w:rsidRDefault="00351EE5" w:rsidP="00733450">
            <w:pPr>
              <w:rPr>
                <w:b/>
              </w:rPr>
            </w:pPr>
            <w:r w:rsidRPr="00D25945">
              <w:rPr>
                <w:b/>
              </w:rPr>
              <w:t>Oracolo</w:t>
            </w:r>
          </w:p>
        </w:tc>
        <w:tc>
          <w:tcPr>
            <w:tcW w:w="7931" w:type="dxa"/>
          </w:tcPr>
          <w:p w:rsidR="00351EE5" w:rsidRDefault="00351EE5" w:rsidP="00351EE5">
            <w:r>
              <w:t>Il sistema visualizza il seguente messaggio: “Ordine Evaso.”</w:t>
            </w:r>
            <w:r>
              <w:br/>
              <w:t>L’ordine viene evaso.</w:t>
            </w:r>
          </w:p>
        </w:tc>
      </w:tr>
    </w:tbl>
    <w:p w:rsidR="00351EE5" w:rsidRDefault="00351EE5" w:rsidP="001765AE">
      <w:pPr>
        <w:rPr>
          <w:rFonts w:ascii="Arial" w:hAnsi="Arial"/>
          <w:b/>
        </w:rPr>
      </w:pPr>
    </w:p>
    <w:sectPr w:rsidR="00351EE5"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066" w:rsidRDefault="00CD4066">
      <w:r>
        <w:separator/>
      </w:r>
    </w:p>
  </w:endnote>
  <w:endnote w:type="continuationSeparator" w:id="0">
    <w:p w:rsidR="00CD4066" w:rsidRDefault="00CD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005CC4">
      <w:trPr>
        <w:trHeight w:val="276"/>
      </w:trPr>
      <w:tc>
        <w:tcPr>
          <w:tcW w:w="3212" w:type="dxa"/>
          <w:vMerge w:val="restart"/>
          <w:tcBorders>
            <w:top w:val="single" w:sz="1" w:space="0" w:color="000000"/>
            <w:left w:val="single" w:sz="1" w:space="0" w:color="000000"/>
            <w:bottom w:val="single" w:sz="1" w:space="0" w:color="000000"/>
          </w:tcBorders>
        </w:tcPr>
        <w:p w:rsidR="00005CC4" w:rsidRDefault="00005CC4">
          <w:pPr>
            <w:pStyle w:val="Contenutotabella"/>
          </w:pPr>
        </w:p>
      </w:tc>
      <w:tc>
        <w:tcPr>
          <w:tcW w:w="3212" w:type="dxa"/>
          <w:vMerge w:val="restart"/>
          <w:tcBorders>
            <w:top w:val="single" w:sz="1" w:space="0" w:color="000000"/>
            <w:left w:val="single" w:sz="1" w:space="0" w:color="000000"/>
            <w:bottom w:val="single" w:sz="1" w:space="0" w:color="000000"/>
          </w:tcBorders>
        </w:tcPr>
        <w:p w:rsidR="00005CC4" w:rsidRDefault="00005CC4">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005CC4" w:rsidRDefault="00005CC4">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FA3B8C">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FA3B8C">
            <w:rPr>
              <w:noProof/>
              <w:sz w:val="20"/>
            </w:rPr>
            <w:t>37</w:t>
          </w:r>
          <w:r>
            <w:rPr>
              <w:sz w:val="20"/>
            </w:rPr>
            <w:fldChar w:fldCharType="end"/>
          </w:r>
        </w:p>
      </w:tc>
    </w:tr>
  </w:tbl>
  <w:p w:rsidR="00005CC4" w:rsidRDefault="00005CC4">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CC4" w:rsidRDefault="00005CC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CC4" w:rsidRDefault="00005CC4"/>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005CC4" w:rsidTr="007C66AE">
      <w:trPr>
        <w:trHeight w:val="276"/>
      </w:trPr>
      <w:tc>
        <w:tcPr>
          <w:tcW w:w="3212" w:type="dxa"/>
          <w:tcBorders>
            <w:top w:val="single" w:sz="1" w:space="0" w:color="000000"/>
            <w:left w:val="single" w:sz="1" w:space="0" w:color="000000"/>
            <w:bottom w:val="single" w:sz="1" w:space="0" w:color="000000"/>
          </w:tcBorders>
        </w:tcPr>
        <w:p w:rsidR="00005CC4" w:rsidRDefault="00005CC4" w:rsidP="00506AC3">
          <w:pPr>
            <w:pStyle w:val="Contenutotabella"/>
          </w:pPr>
        </w:p>
      </w:tc>
      <w:tc>
        <w:tcPr>
          <w:tcW w:w="3212" w:type="dxa"/>
          <w:tcBorders>
            <w:top w:val="single" w:sz="1" w:space="0" w:color="000000"/>
            <w:left w:val="single" w:sz="1" w:space="0" w:color="000000"/>
            <w:bottom w:val="single" w:sz="1" w:space="0" w:color="000000"/>
          </w:tcBorders>
        </w:tcPr>
        <w:p w:rsidR="00005CC4" w:rsidRDefault="00005CC4" w:rsidP="00506AC3">
          <w:pPr>
            <w:pStyle w:val="Contenutotabella"/>
            <w:jc w:val="center"/>
            <w:rPr>
              <w:sz w:val="20"/>
            </w:rPr>
          </w:pPr>
          <w:r>
            <w:rPr>
              <w:sz w:val="20"/>
            </w:rPr>
            <w:t>Ingegneria del Software</w:t>
          </w:r>
        </w:p>
      </w:tc>
      <w:tc>
        <w:tcPr>
          <w:tcW w:w="3213" w:type="dxa"/>
          <w:tcBorders>
            <w:top w:val="single" w:sz="1" w:space="0" w:color="000000"/>
            <w:left w:val="single" w:sz="1" w:space="0" w:color="000000"/>
            <w:bottom w:val="single" w:sz="1" w:space="0" w:color="000000"/>
            <w:right w:val="single" w:sz="1" w:space="0" w:color="000000"/>
          </w:tcBorders>
        </w:tcPr>
        <w:p w:rsidR="00005CC4" w:rsidRDefault="00005CC4" w:rsidP="00506AC3">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FA3B8C">
            <w:rPr>
              <w:noProof/>
              <w:sz w:val="20"/>
            </w:rPr>
            <w:t>3</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FA3B8C">
            <w:rPr>
              <w:noProof/>
              <w:sz w:val="20"/>
            </w:rPr>
            <w:t>37</w:t>
          </w:r>
          <w:r>
            <w:rPr>
              <w:sz w:val="20"/>
            </w:rPr>
            <w:fldChar w:fldCharType="end"/>
          </w:r>
        </w:p>
      </w:tc>
    </w:tr>
  </w:tbl>
  <w:p w:rsidR="00005CC4" w:rsidRDefault="00005CC4"/>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CC4" w:rsidRDefault="00005CC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066" w:rsidRDefault="00CD4066">
      <w:r>
        <w:separator/>
      </w:r>
    </w:p>
  </w:footnote>
  <w:footnote w:type="continuationSeparator" w:id="0">
    <w:p w:rsidR="00CD4066" w:rsidRDefault="00CD40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005CC4">
      <w:trPr>
        <w:trHeight w:val="230"/>
      </w:trPr>
      <w:tc>
        <w:tcPr>
          <w:tcW w:w="6745" w:type="dxa"/>
          <w:vMerge w:val="restart"/>
          <w:tcBorders>
            <w:top w:val="single" w:sz="1" w:space="0" w:color="000000"/>
            <w:left w:val="single" w:sz="1" w:space="0" w:color="000000"/>
            <w:bottom w:val="single" w:sz="1" w:space="0" w:color="000000"/>
          </w:tcBorders>
        </w:tcPr>
        <w:p w:rsidR="00005CC4" w:rsidRDefault="00005CC4" w:rsidP="00093D9B">
          <w:pPr>
            <w:pStyle w:val="Intestazionetabella"/>
            <w:jc w:val="left"/>
            <w:rPr>
              <w:b w:val="0"/>
              <w:sz w:val="20"/>
            </w:rPr>
          </w:pPr>
          <w:r>
            <w:rPr>
              <w:b w:val="0"/>
              <w:sz w:val="20"/>
            </w:rPr>
            <w:t>Progetto: DMShop</w:t>
          </w:r>
        </w:p>
      </w:tc>
      <w:tc>
        <w:tcPr>
          <w:tcW w:w="2892" w:type="dxa"/>
          <w:vMerge w:val="restart"/>
          <w:tcBorders>
            <w:top w:val="single" w:sz="1" w:space="0" w:color="000000"/>
            <w:left w:val="single" w:sz="1" w:space="0" w:color="000000"/>
            <w:bottom w:val="single" w:sz="1" w:space="0" w:color="000000"/>
            <w:right w:val="single" w:sz="1" w:space="0" w:color="000000"/>
          </w:tcBorders>
        </w:tcPr>
        <w:p w:rsidR="00005CC4" w:rsidRDefault="00005CC4" w:rsidP="00B14C0E">
          <w:pPr>
            <w:pStyle w:val="Intestazionetabella"/>
            <w:jc w:val="left"/>
            <w:rPr>
              <w:b w:val="0"/>
              <w:sz w:val="20"/>
            </w:rPr>
          </w:pPr>
          <w:r>
            <w:rPr>
              <w:b w:val="0"/>
              <w:sz w:val="20"/>
            </w:rPr>
            <w:t>Versione: 1.1</w:t>
          </w:r>
        </w:p>
      </w:tc>
    </w:tr>
    <w:tr w:rsidR="00005CC4">
      <w:trPr>
        <w:trHeight w:val="230"/>
      </w:trPr>
      <w:tc>
        <w:tcPr>
          <w:tcW w:w="6745" w:type="dxa"/>
          <w:vMerge w:val="restart"/>
          <w:tcBorders>
            <w:left w:val="single" w:sz="1" w:space="0" w:color="000000"/>
            <w:bottom w:val="single" w:sz="1" w:space="0" w:color="000000"/>
          </w:tcBorders>
        </w:tcPr>
        <w:p w:rsidR="00005CC4" w:rsidRDefault="00005CC4" w:rsidP="00B14C0E">
          <w:pPr>
            <w:pStyle w:val="Contenutotabella"/>
            <w:rPr>
              <w:sz w:val="20"/>
            </w:rPr>
          </w:pPr>
          <w:r>
            <w:rPr>
              <w:sz w:val="20"/>
            </w:rPr>
            <w:t>Documento: System Test Plan</w:t>
          </w:r>
        </w:p>
      </w:tc>
      <w:tc>
        <w:tcPr>
          <w:tcW w:w="2892" w:type="dxa"/>
          <w:vMerge w:val="restart"/>
          <w:tcBorders>
            <w:left w:val="single" w:sz="1" w:space="0" w:color="000000"/>
            <w:bottom w:val="single" w:sz="1" w:space="0" w:color="000000"/>
            <w:right w:val="single" w:sz="1" w:space="0" w:color="000000"/>
          </w:tcBorders>
        </w:tcPr>
        <w:p w:rsidR="00005CC4" w:rsidRDefault="00005CC4" w:rsidP="00005CC4">
          <w:pPr>
            <w:pStyle w:val="Contenutotabella"/>
            <w:rPr>
              <w:sz w:val="20"/>
            </w:rPr>
          </w:pPr>
          <w:r>
            <w:rPr>
              <w:sz w:val="20"/>
            </w:rPr>
            <w:t>Data: 04/02/2017</w:t>
          </w:r>
        </w:p>
      </w:tc>
    </w:tr>
  </w:tbl>
  <w:p w:rsidR="00005CC4" w:rsidRDefault="00005CC4">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CC4" w:rsidRDefault="00005CC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CC4" w:rsidRDefault="00005CC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005CC4" w:rsidTr="007C66AE">
      <w:trPr>
        <w:trHeight w:val="230"/>
      </w:trPr>
      <w:tc>
        <w:tcPr>
          <w:tcW w:w="6745" w:type="dxa"/>
          <w:vMerge w:val="restart"/>
          <w:tcBorders>
            <w:top w:val="single" w:sz="1" w:space="0" w:color="000000"/>
            <w:left w:val="single" w:sz="1" w:space="0" w:color="000000"/>
            <w:bottom w:val="single" w:sz="1" w:space="0" w:color="000000"/>
          </w:tcBorders>
        </w:tcPr>
        <w:p w:rsidR="00005CC4" w:rsidRDefault="00005CC4" w:rsidP="00506AC3">
          <w:pPr>
            <w:pStyle w:val="Intestazionetabella"/>
            <w:jc w:val="left"/>
            <w:rPr>
              <w:b w:val="0"/>
              <w:sz w:val="20"/>
            </w:rPr>
          </w:pPr>
          <w:r>
            <w:rPr>
              <w:b w:val="0"/>
              <w:sz w:val="20"/>
            </w:rPr>
            <w:t>Progetto: DMShop</w:t>
          </w:r>
        </w:p>
      </w:tc>
      <w:tc>
        <w:tcPr>
          <w:tcW w:w="2892" w:type="dxa"/>
          <w:vMerge w:val="restart"/>
          <w:tcBorders>
            <w:top w:val="single" w:sz="1" w:space="0" w:color="000000"/>
            <w:left w:val="single" w:sz="1" w:space="0" w:color="000000"/>
            <w:bottom w:val="single" w:sz="1" w:space="0" w:color="000000"/>
            <w:right w:val="single" w:sz="1" w:space="0" w:color="000000"/>
          </w:tcBorders>
        </w:tcPr>
        <w:p w:rsidR="00005CC4" w:rsidRDefault="00005CC4" w:rsidP="00506AC3">
          <w:pPr>
            <w:pStyle w:val="Intestazionetabella"/>
            <w:jc w:val="left"/>
            <w:rPr>
              <w:b w:val="0"/>
              <w:sz w:val="20"/>
            </w:rPr>
          </w:pPr>
          <w:r>
            <w:rPr>
              <w:b w:val="0"/>
              <w:sz w:val="20"/>
            </w:rPr>
            <w:t>Versione: 1.1</w:t>
          </w:r>
        </w:p>
      </w:tc>
    </w:tr>
    <w:tr w:rsidR="00005CC4" w:rsidTr="007C66AE">
      <w:trPr>
        <w:trHeight w:val="230"/>
      </w:trPr>
      <w:tc>
        <w:tcPr>
          <w:tcW w:w="6745" w:type="dxa"/>
          <w:tcBorders>
            <w:left w:val="single" w:sz="1" w:space="0" w:color="000000"/>
            <w:bottom w:val="single" w:sz="1" w:space="0" w:color="000000"/>
          </w:tcBorders>
        </w:tcPr>
        <w:p w:rsidR="00005CC4" w:rsidRDefault="00005CC4" w:rsidP="00506AC3">
          <w:pPr>
            <w:pStyle w:val="Contenutotabella"/>
            <w:rPr>
              <w:sz w:val="20"/>
            </w:rPr>
          </w:pPr>
          <w:r>
            <w:rPr>
              <w:sz w:val="20"/>
            </w:rPr>
            <w:t>Documento: System Test Plan</w:t>
          </w:r>
        </w:p>
      </w:tc>
      <w:tc>
        <w:tcPr>
          <w:tcW w:w="2892" w:type="dxa"/>
          <w:tcBorders>
            <w:left w:val="single" w:sz="1" w:space="0" w:color="000000"/>
            <w:bottom w:val="single" w:sz="1" w:space="0" w:color="000000"/>
            <w:right w:val="single" w:sz="1" w:space="0" w:color="000000"/>
          </w:tcBorders>
        </w:tcPr>
        <w:p w:rsidR="00005CC4" w:rsidRDefault="00005CC4" w:rsidP="00005CC4">
          <w:pPr>
            <w:pStyle w:val="Contenutotabella"/>
            <w:rPr>
              <w:sz w:val="20"/>
            </w:rPr>
          </w:pPr>
          <w:r>
            <w:rPr>
              <w:sz w:val="20"/>
            </w:rPr>
            <w:t>Data: 04/02/2017</w:t>
          </w:r>
        </w:p>
      </w:tc>
    </w:tr>
  </w:tbl>
  <w:p w:rsidR="00005CC4" w:rsidRDefault="00005CC4"/>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CC4" w:rsidRDefault="00005CC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320.25pt;height:250.1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13166B13"/>
    <w:multiLevelType w:val="hybridMultilevel"/>
    <w:tmpl w:val="1ED41E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322758"/>
    <w:multiLevelType w:val="hybridMultilevel"/>
    <w:tmpl w:val="2A3490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41BD3A5D"/>
    <w:multiLevelType w:val="hybridMultilevel"/>
    <w:tmpl w:val="484CDCC2"/>
    <w:lvl w:ilvl="0" w:tplc="BDF05ADE">
      <w:start w:val="1"/>
      <w:numFmt w:val="decimal"/>
      <w:pStyle w:val="Titolo1"/>
      <w:lvlText w:val="%1."/>
      <w:lvlJc w:val="righ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0"/>
  </w:num>
  <w:num w:numId="8">
    <w:abstractNumId w:val="6"/>
  </w:num>
  <w:num w:numId="9">
    <w:abstractNumId w:val="6"/>
  </w:num>
  <w:num w:numId="10">
    <w:abstractNumId w:val="8"/>
  </w:num>
  <w:num w:numId="11">
    <w:abstractNumId w:val="7"/>
  </w:num>
  <w:num w:numId="12">
    <w:abstractNumId w:val="5"/>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5CC4"/>
    <w:rsid w:val="00093D9B"/>
    <w:rsid w:val="000A5632"/>
    <w:rsid w:val="000D2800"/>
    <w:rsid w:val="000D52BD"/>
    <w:rsid w:val="00131F7C"/>
    <w:rsid w:val="00151340"/>
    <w:rsid w:val="00155D5A"/>
    <w:rsid w:val="001765AE"/>
    <w:rsid w:val="00193617"/>
    <w:rsid w:val="001A65DE"/>
    <w:rsid w:val="001B500F"/>
    <w:rsid w:val="001B6CE4"/>
    <w:rsid w:val="001D4E0B"/>
    <w:rsid w:val="00200EE4"/>
    <w:rsid w:val="002059CC"/>
    <w:rsid w:val="00223F96"/>
    <w:rsid w:val="00243F0E"/>
    <w:rsid w:val="002441D5"/>
    <w:rsid w:val="00252160"/>
    <w:rsid w:val="0026274D"/>
    <w:rsid w:val="002713D8"/>
    <w:rsid w:val="002802A0"/>
    <w:rsid w:val="00291153"/>
    <w:rsid w:val="002C2E51"/>
    <w:rsid w:val="002F0801"/>
    <w:rsid w:val="003051FB"/>
    <w:rsid w:val="003227DA"/>
    <w:rsid w:val="00330081"/>
    <w:rsid w:val="00351EE5"/>
    <w:rsid w:val="003A2424"/>
    <w:rsid w:val="003A75E8"/>
    <w:rsid w:val="003E00FB"/>
    <w:rsid w:val="00416523"/>
    <w:rsid w:val="004646F8"/>
    <w:rsid w:val="004669ED"/>
    <w:rsid w:val="004C5090"/>
    <w:rsid w:val="004D1EA6"/>
    <w:rsid w:val="004E2D14"/>
    <w:rsid w:val="00506AC3"/>
    <w:rsid w:val="005123D7"/>
    <w:rsid w:val="00525CE9"/>
    <w:rsid w:val="005349D0"/>
    <w:rsid w:val="0055672F"/>
    <w:rsid w:val="005616B8"/>
    <w:rsid w:val="005932D2"/>
    <w:rsid w:val="005A61AE"/>
    <w:rsid w:val="005F4FB1"/>
    <w:rsid w:val="005F5ABD"/>
    <w:rsid w:val="00605BAF"/>
    <w:rsid w:val="006353D2"/>
    <w:rsid w:val="006550C5"/>
    <w:rsid w:val="0067553D"/>
    <w:rsid w:val="0068690D"/>
    <w:rsid w:val="006A3169"/>
    <w:rsid w:val="006A4CF6"/>
    <w:rsid w:val="006C2DBF"/>
    <w:rsid w:val="006D2C6F"/>
    <w:rsid w:val="006E3705"/>
    <w:rsid w:val="006F6294"/>
    <w:rsid w:val="00702E99"/>
    <w:rsid w:val="00707595"/>
    <w:rsid w:val="007106CF"/>
    <w:rsid w:val="00727C27"/>
    <w:rsid w:val="00733450"/>
    <w:rsid w:val="007334A5"/>
    <w:rsid w:val="007428FB"/>
    <w:rsid w:val="00786035"/>
    <w:rsid w:val="007A0690"/>
    <w:rsid w:val="007A6A7B"/>
    <w:rsid w:val="007C66AE"/>
    <w:rsid w:val="00820C33"/>
    <w:rsid w:val="008433B0"/>
    <w:rsid w:val="008475A8"/>
    <w:rsid w:val="0089235A"/>
    <w:rsid w:val="008A7DE6"/>
    <w:rsid w:val="008B2768"/>
    <w:rsid w:val="008B36D5"/>
    <w:rsid w:val="008F217D"/>
    <w:rsid w:val="008F7E3F"/>
    <w:rsid w:val="00914FA3"/>
    <w:rsid w:val="009423B4"/>
    <w:rsid w:val="009668BA"/>
    <w:rsid w:val="00982E84"/>
    <w:rsid w:val="009847B6"/>
    <w:rsid w:val="009C5812"/>
    <w:rsid w:val="00AA0AC1"/>
    <w:rsid w:val="00AB54C1"/>
    <w:rsid w:val="00B14C0E"/>
    <w:rsid w:val="00B51734"/>
    <w:rsid w:val="00B64DC0"/>
    <w:rsid w:val="00B92513"/>
    <w:rsid w:val="00BD1683"/>
    <w:rsid w:val="00C014A6"/>
    <w:rsid w:val="00C23113"/>
    <w:rsid w:val="00C64968"/>
    <w:rsid w:val="00C76EC3"/>
    <w:rsid w:val="00CA5762"/>
    <w:rsid w:val="00CB0252"/>
    <w:rsid w:val="00CB1347"/>
    <w:rsid w:val="00CB6ABD"/>
    <w:rsid w:val="00CD4066"/>
    <w:rsid w:val="00CE5124"/>
    <w:rsid w:val="00D1464E"/>
    <w:rsid w:val="00D15F88"/>
    <w:rsid w:val="00D16725"/>
    <w:rsid w:val="00D169A4"/>
    <w:rsid w:val="00D17D2B"/>
    <w:rsid w:val="00D25945"/>
    <w:rsid w:val="00D44DE7"/>
    <w:rsid w:val="00D673F0"/>
    <w:rsid w:val="00DD513E"/>
    <w:rsid w:val="00DF0A74"/>
    <w:rsid w:val="00DF0F0C"/>
    <w:rsid w:val="00E203B8"/>
    <w:rsid w:val="00E27883"/>
    <w:rsid w:val="00EB017D"/>
    <w:rsid w:val="00ED75BD"/>
    <w:rsid w:val="00EE1F30"/>
    <w:rsid w:val="00EF2F02"/>
    <w:rsid w:val="00F43983"/>
    <w:rsid w:val="00F503E4"/>
    <w:rsid w:val="00F538B7"/>
    <w:rsid w:val="00F742D6"/>
    <w:rsid w:val="00F77890"/>
    <w:rsid w:val="00FA3B8C"/>
    <w:rsid w:val="00FC53AE"/>
    <w:rsid w:val="00FC5B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D25D7"/>
  <w14:defaultImageDpi w14:val="330"/>
  <w15:chartTrackingRefBased/>
  <w15:docId w15:val="{4D06F7BD-8760-42FF-994C-E52E0C5F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B64DC0"/>
    <w:pPr>
      <w:keepNext/>
      <w:keepLines/>
      <w:numPr>
        <w:numId w:val="10"/>
      </w:numPr>
      <w:spacing w:before="240"/>
      <w:ind w:left="697" w:hanging="357"/>
      <w:jc w:val="both"/>
      <w:outlineLvl w:val="0"/>
    </w:pPr>
    <w:rPr>
      <w:rFonts w:eastAsiaTheme="majorEastAsia" w:cstheme="majorBidi"/>
      <w:b/>
      <w:sz w:val="32"/>
      <w:szCs w:val="32"/>
    </w:rPr>
  </w:style>
  <w:style w:type="paragraph" w:styleId="Titolo2">
    <w:name w:val="heading 2"/>
    <w:basedOn w:val="Normale"/>
    <w:next w:val="Normale"/>
    <w:qFormat/>
    <w:rsid w:val="0026274D"/>
    <w:pPr>
      <w:numPr>
        <w:ilvl w:val="1"/>
        <w:numId w:val="8"/>
      </w:numPr>
      <w:spacing w:after="240"/>
      <w:ind w:left="357" w:firstLine="0"/>
      <w:jc w:val="both"/>
      <w:outlineLvl w:val="1"/>
    </w:pPr>
    <w:rPr>
      <w:b/>
      <w:bCs/>
      <w:iCs/>
      <w:sz w:val="28"/>
      <w:szCs w:val="28"/>
    </w:rPr>
  </w:style>
  <w:style w:type="paragraph" w:styleId="Titolo3">
    <w:name w:val="heading 3"/>
    <w:basedOn w:val="Normale"/>
    <w:next w:val="Normale"/>
    <w:link w:val="Titolo3Carattere"/>
    <w:uiPriority w:val="9"/>
    <w:qFormat/>
    <w:rsid w:val="00B14C0E"/>
    <w:pPr>
      <w:keepNext/>
      <w:numPr>
        <w:ilvl w:val="2"/>
        <w:numId w:val="8"/>
      </w:numPr>
      <w:spacing w:before="240" w:after="60"/>
      <w:jc w:val="both"/>
      <w:outlineLvl w:val="2"/>
    </w:pPr>
    <w:rPr>
      <w:rFonts w:eastAsia="MS Gothic"/>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B14C0E"/>
    <w:rPr>
      <w:rFonts w:eastAsia="MS Gothic"/>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character" w:customStyle="1" w:styleId="Titolo1Carattere">
    <w:name w:val="Titolo 1 Carattere"/>
    <w:basedOn w:val="Carpredefinitoparagrafo"/>
    <w:link w:val="Titolo1"/>
    <w:uiPriority w:val="9"/>
    <w:rsid w:val="00B64DC0"/>
    <w:rPr>
      <w:rFonts w:eastAsiaTheme="majorEastAsia" w:cstheme="majorBidi"/>
      <w:b/>
      <w:kern w:val="1"/>
      <w:sz w:val="32"/>
      <w:szCs w:val="32"/>
    </w:rPr>
  </w:style>
  <w:style w:type="paragraph" w:styleId="Paragrafoelenco">
    <w:name w:val="List Paragraph"/>
    <w:basedOn w:val="Normale"/>
    <w:uiPriority w:val="34"/>
    <w:qFormat/>
    <w:rsid w:val="00B64DC0"/>
    <w:pPr>
      <w:ind w:left="720"/>
      <w:contextualSpacing/>
    </w:pPr>
  </w:style>
  <w:style w:type="table" w:styleId="Grigliatabella">
    <w:name w:val="Table Grid"/>
    <w:basedOn w:val="Tabellanormale"/>
    <w:uiPriority w:val="59"/>
    <w:rsid w:val="00847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106CF"/>
    <w:rPr>
      <w:color w:val="0563C1" w:themeColor="hyperlink"/>
      <w:u w:val="single"/>
    </w:rPr>
  </w:style>
  <w:style w:type="character" w:styleId="Testosegnaposto">
    <w:name w:val="Placeholder Text"/>
    <w:basedOn w:val="Carpredefinitoparagrafo"/>
    <w:uiPriority w:val="99"/>
    <w:unhideWhenUsed/>
    <w:rsid w:val="002F08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408304">
      <w:bodyDiv w:val="1"/>
      <w:marLeft w:val="0"/>
      <w:marRight w:val="0"/>
      <w:marTop w:val="0"/>
      <w:marBottom w:val="0"/>
      <w:divBdr>
        <w:top w:val="none" w:sz="0" w:space="0" w:color="auto"/>
        <w:left w:val="none" w:sz="0" w:space="0" w:color="auto"/>
        <w:bottom w:val="none" w:sz="0" w:space="0" w:color="auto"/>
        <w:right w:val="none" w:sz="0" w:space="0" w:color="auto"/>
      </w:divBdr>
    </w:div>
    <w:div w:id="1071582519">
      <w:bodyDiv w:val="1"/>
      <w:marLeft w:val="0"/>
      <w:marRight w:val="0"/>
      <w:marTop w:val="0"/>
      <w:marBottom w:val="0"/>
      <w:divBdr>
        <w:top w:val="none" w:sz="0" w:space="0" w:color="auto"/>
        <w:left w:val="none" w:sz="0" w:space="0" w:color="auto"/>
        <w:bottom w:val="none" w:sz="0" w:space="0" w:color="auto"/>
        <w:right w:val="none" w:sz="0" w:space="0" w:color="auto"/>
      </w:divBdr>
    </w:div>
    <w:div w:id="1133134617">
      <w:bodyDiv w:val="1"/>
      <w:marLeft w:val="0"/>
      <w:marRight w:val="0"/>
      <w:marTop w:val="0"/>
      <w:marBottom w:val="0"/>
      <w:divBdr>
        <w:top w:val="none" w:sz="0" w:space="0" w:color="auto"/>
        <w:left w:val="none" w:sz="0" w:space="0" w:color="auto"/>
        <w:bottom w:val="none" w:sz="0" w:space="0" w:color="auto"/>
        <w:right w:val="none" w:sz="0" w:space="0" w:color="auto"/>
      </w:divBdr>
    </w:div>
    <w:div w:id="1693192213">
      <w:bodyDiv w:val="1"/>
      <w:marLeft w:val="0"/>
      <w:marRight w:val="0"/>
      <w:marTop w:val="0"/>
      <w:marBottom w:val="0"/>
      <w:divBdr>
        <w:top w:val="none" w:sz="0" w:space="0" w:color="auto"/>
        <w:left w:val="none" w:sz="0" w:space="0" w:color="auto"/>
        <w:bottom w:val="none" w:sz="0" w:space="0" w:color="auto"/>
        <w:right w:val="none" w:sz="0" w:space="0" w:color="auto"/>
      </w:divBdr>
    </w:div>
    <w:div w:id="188783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w+%5b\w\.\-%5d*?\.\w%7b1,4%7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mailto:+@\w+%5b\w\.\-%5d*?\.\w%7b1,4%7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B0322-C19C-4467-8DEC-ADC45274B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6298</TotalTime>
  <Pages>37</Pages>
  <Words>5634</Words>
  <Characters>32120</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37679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Utente Windows</cp:lastModifiedBy>
  <cp:revision>36</cp:revision>
  <cp:lastPrinted>2017-01-11T17:39:00Z</cp:lastPrinted>
  <dcterms:created xsi:type="dcterms:W3CDTF">2017-01-07T16:24:00Z</dcterms:created>
  <dcterms:modified xsi:type="dcterms:W3CDTF">2017-02-05T18:23:00Z</dcterms:modified>
</cp:coreProperties>
</file>