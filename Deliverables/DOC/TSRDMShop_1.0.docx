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Default="00836361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DM Shop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Test</w:t>
      </w:r>
      <w:r w:rsidR="00B62C98">
        <w:rPr>
          <w:rFonts w:ascii="Arial" w:hAnsi="Arial"/>
          <w:b/>
          <w:sz w:val="36"/>
        </w:rPr>
        <w:t xml:space="preserve"> System</w:t>
      </w:r>
      <w:r>
        <w:rPr>
          <w:rFonts w:ascii="Arial" w:hAnsi="Arial"/>
          <w:b/>
          <w:sz w:val="36"/>
        </w:rPr>
        <w:t xml:space="preserve"> Report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1.0</w:t>
      </w:r>
      <w:r w:rsidR="008B36D5">
        <w:rPr>
          <w:rFonts w:ascii="Arial" w:hAnsi="Arial"/>
          <w:b/>
          <w:sz w:val="36"/>
        </w:rPr>
        <w:br/>
      </w:r>
    </w:p>
    <w:p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83636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372307" cy="3179414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MSh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44" cy="31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B51734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36361">
        <w:rPr>
          <w:sz w:val="32"/>
        </w:rPr>
        <w:t>05/02/2017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b/>
        </w:rPr>
      </w:pPr>
    </w:p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836361" w:rsidP="00836361">
            <w:pPr>
              <w:pStyle w:val="Contenutotabella"/>
              <w:tabs>
                <w:tab w:val="left" w:pos="1302"/>
              </w:tabs>
              <w:rPr>
                <w:sz w:val="20"/>
              </w:rPr>
            </w:pPr>
            <w:r>
              <w:rPr>
                <w:sz w:val="20"/>
              </w:rPr>
              <w:t>Antonucci Gaetano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05121/02960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Carusone Francesco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05121/02252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05121/03188</w:t>
            </w:r>
          </w:p>
        </w:tc>
      </w:tr>
      <w:tr w:rsidR="00D1464E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Antonucci Gaetano, </w:t>
            </w:r>
            <w:r w:rsidR="004F110B">
              <w:rPr>
                <w:sz w:val="20"/>
              </w:rPr>
              <w:t xml:space="preserve">Carusone Francesco, </w:t>
            </w:r>
            <w:r>
              <w:rPr>
                <w:sz w:val="20"/>
              </w:rPr>
              <w:t>Pagliarulo Salvatore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05/02/2017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Antonucci Gaetano,</w:t>
            </w:r>
          </w:p>
          <w:p w:rsidR="004F110B" w:rsidRDefault="004F110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Carusone Francesco, </w:t>
            </w:r>
          </w:p>
          <w:p w:rsidR="004F110B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B51734">
      <w:pPr>
        <w:pStyle w:val="Intestazioneindice"/>
      </w:pPr>
      <w:r>
        <w:lastRenderedPageBreak/>
        <w:t>Indice</w:t>
      </w:r>
    </w:p>
    <w:p w:rsidR="003E00FB" w:rsidRDefault="003E00FB">
      <w:pPr>
        <w:pStyle w:val="Sommario5"/>
      </w:pPr>
    </w:p>
    <w:p w:rsidR="008F2B48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8F2B48">
        <w:rPr>
          <w:noProof/>
        </w:rPr>
        <w:t>1.</w:t>
      </w:r>
      <w:r w:rsidR="008F2B48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8F2B48">
        <w:rPr>
          <w:noProof/>
        </w:rPr>
        <w:t>Introduction</w:t>
      </w:r>
      <w:r w:rsidR="008F2B48">
        <w:rPr>
          <w:noProof/>
        </w:rPr>
        <w:tab/>
      </w:r>
      <w:r w:rsidR="008F2B48">
        <w:rPr>
          <w:noProof/>
        </w:rPr>
        <w:fldChar w:fldCharType="begin"/>
      </w:r>
      <w:r w:rsidR="008F2B48">
        <w:rPr>
          <w:noProof/>
        </w:rPr>
        <w:instrText xml:space="preserve"> PAGEREF _Toc474100358 \h </w:instrText>
      </w:r>
      <w:r w:rsidR="008F2B48">
        <w:rPr>
          <w:noProof/>
        </w:rPr>
      </w:r>
      <w:r w:rsidR="008F2B48">
        <w:rPr>
          <w:noProof/>
        </w:rPr>
        <w:fldChar w:fldCharType="separate"/>
      </w:r>
      <w:r w:rsidR="008F2B48">
        <w:rPr>
          <w:noProof/>
        </w:rPr>
        <w:t>4</w:t>
      </w:r>
      <w:r w:rsidR="008F2B48">
        <w:rPr>
          <w:noProof/>
        </w:rPr>
        <w:fldChar w:fldCharType="end"/>
      </w:r>
    </w:p>
    <w:p w:rsidR="008F2B48" w:rsidRDefault="008F2B4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2B48" w:rsidRDefault="008F2B48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2B48" w:rsidRDefault="008F2B4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Unit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2B48" w:rsidRDefault="008F2B4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Integration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2B48" w:rsidRDefault="008F2B48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_Toc474100363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1734" w:rsidRDefault="00B51734">
      <w:pPr>
        <w:pStyle w:val="Sommario5"/>
      </w:pPr>
      <w:r>
        <w:fldChar w:fldCharType="end"/>
      </w:r>
    </w:p>
    <w:p w:rsidR="003E00FB" w:rsidRDefault="003E00FB">
      <w:pPr>
        <w:pStyle w:val="Sommario5"/>
      </w:pPr>
    </w:p>
    <w:p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3E00FB" w:rsidRDefault="00836361" w:rsidP="00836361">
      <w:pPr>
        <w:pStyle w:val="Titolo1"/>
      </w:pPr>
      <w:bookmarkStart w:id="1" w:name="_Toc474100358"/>
      <w:proofErr w:type="spellStart"/>
      <w:r>
        <w:lastRenderedPageBreak/>
        <w:t>Introduction</w:t>
      </w:r>
      <w:bookmarkEnd w:id="1"/>
      <w:proofErr w:type="spellEnd"/>
    </w:p>
    <w:p w:rsidR="00836361" w:rsidRDefault="00836361" w:rsidP="00836361"/>
    <w:p w:rsidR="00F960F2" w:rsidRDefault="00B62C98" w:rsidP="00B62C98">
      <w:r>
        <w:t>Lo scopo di questo documento è quello di analizzare tutte le attivit</w:t>
      </w:r>
      <w:r>
        <w:t xml:space="preserve">à di </w:t>
      </w:r>
      <w:proofErr w:type="spellStart"/>
      <w:r>
        <w:t>testing</w:t>
      </w:r>
      <w:proofErr w:type="spellEnd"/>
      <w:r>
        <w:t xml:space="preserve"> riguardanti DM Shop</w:t>
      </w:r>
      <w:r>
        <w:t>.</w:t>
      </w:r>
    </w:p>
    <w:p w:rsidR="00F960F2" w:rsidRDefault="00F960F2" w:rsidP="00F960F2"/>
    <w:p w:rsidR="00836361" w:rsidRDefault="00836361" w:rsidP="00836361">
      <w:pPr>
        <w:pStyle w:val="Titolo2"/>
      </w:pPr>
      <w:bookmarkStart w:id="2" w:name="_Toc474100359"/>
      <w:proofErr w:type="spellStart"/>
      <w:r>
        <w:t>References</w:t>
      </w:r>
      <w:bookmarkEnd w:id="2"/>
      <w:proofErr w:type="spellEnd"/>
    </w:p>
    <w:p w:rsidR="00836361" w:rsidRDefault="00836361" w:rsidP="00836361"/>
    <w:p w:rsidR="00836361" w:rsidRDefault="00836361" w:rsidP="00836361">
      <w:pPr>
        <w:pStyle w:val="Paragrafoelenco"/>
        <w:numPr>
          <w:ilvl w:val="0"/>
          <w:numId w:val="11"/>
        </w:numPr>
      </w:pPr>
      <w:r>
        <w:t>RADDMShop_3.1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SDDDMshop_2.4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ODDDMShop_</w:t>
      </w:r>
      <w:r w:rsidR="009C6A8A">
        <w:t>2.0</w:t>
      </w:r>
    </w:p>
    <w:p w:rsidR="009C6A8A" w:rsidRDefault="009C6A8A" w:rsidP="00836361">
      <w:pPr>
        <w:pStyle w:val="Paragrafoelenco"/>
        <w:numPr>
          <w:ilvl w:val="0"/>
          <w:numId w:val="11"/>
        </w:numPr>
      </w:pPr>
      <w:r>
        <w:t>STPDMShop_1.1</w:t>
      </w:r>
    </w:p>
    <w:p w:rsidR="00B62C98" w:rsidRDefault="00B62C98" w:rsidP="00836361">
      <w:pPr>
        <w:pStyle w:val="Paragrafoelenco"/>
        <w:numPr>
          <w:ilvl w:val="0"/>
          <w:numId w:val="11"/>
        </w:numPr>
      </w:pPr>
      <w:r>
        <w:t>TERDMShop_1.0</w:t>
      </w:r>
    </w:p>
    <w:p w:rsidR="00B62C98" w:rsidRDefault="00B62C98" w:rsidP="00836361">
      <w:pPr>
        <w:pStyle w:val="Paragrafoelenco"/>
        <w:numPr>
          <w:ilvl w:val="0"/>
          <w:numId w:val="11"/>
        </w:numPr>
      </w:pPr>
      <w:r>
        <w:t>UTRDMShop_1.0</w:t>
      </w:r>
    </w:p>
    <w:p w:rsidR="00B62C98" w:rsidRDefault="00B62C98" w:rsidP="00836361">
      <w:pPr>
        <w:pStyle w:val="Paragrafoelenco"/>
        <w:numPr>
          <w:ilvl w:val="0"/>
          <w:numId w:val="11"/>
        </w:numPr>
      </w:pPr>
      <w:r>
        <w:t>ITRDMShop_1.0</w:t>
      </w:r>
    </w:p>
    <w:p w:rsidR="009C6A8A" w:rsidRDefault="009C6A8A" w:rsidP="009C6A8A"/>
    <w:p w:rsidR="009C6A8A" w:rsidRDefault="00B62C98" w:rsidP="009C6A8A">
      <w:pPr>
        <w:pStyle w:val="Titolo1"/>
      </w:pPr>
      <w:bookmarkStart w:id="3" w:name="_Toc474100360"/>
      <w:proofErr w:type="spellStart"/>
      <w:r>
        <w:t>Testing</w:t>
      </w:r>
      <w:proofErr w:type="spellEnd"/>
      <w:r>
        <w:t xml:space="preserve"> </w:t>
      </w:r>
      <w:proofErr w:type="spellStart"/>
      <w:r>
        <w:t>Result</w:t>
      </w:r>
      <w:bookmarkEnd w:id="3"/>
      <w:proofErr w:type="spellEnd"/>
    </w:p>
    <w:p w:rsidR="00F960F2" w:rsidRDefault="00F960F2" w:rsidP="009C6A8A"/>
    <w:p w:rsidR="009C6A8A" w:rsidRPr="009C6A8A" w:rsidRDefault="009C6A8A" w:rsidP="009C6A8A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9C6A8A" w:rsidRDefault="008F2B48" w:rsidP="009C6A8A">
      <w:pPr>
        <w:pStyle w:val="Titolo2"/>
      </w:pPr>
      <w:bookmarkStart w:id="4" w:name="_Toc474100361"/>
      <w:r>
        <w:t>Unit Test</w:t>
      </w:r>
      <w:bookmarkEnd w:id="4"/>
    </w:p>
    <w:p w:rsidR="00B62C98" w:rsidRPr="00B62C98" w:rsidRDefault="00B62C98" w:rsidP="00B62C98"/>
    <w:p w:rsidR="00B62C98" w:rsidRDefault="00B62C98" w:rsidP="00B62C98">
      <w:r>
        <w:t xml:space="preserve">Nel </w:t>
      </w:r>
      <w:proofErr w:type="spellStart"/>
      <w:r>
        <w:t>testing</w:t>
      </w:r>
      <w:proofErr w:type="spellEnd"/>
      <w:r>
        <w:t xml:space="preserve"> di unità, affrontato tramite l’utilizzo di </w:t>
      </w:r>
      <w:proofErr w:type="spellStart"/>
      <w:r>
        <w:t>Junit</w:t>
      </w:r>
      <w:proofErr w:type="spellEnd"/>
      <w:r>
        <w:t xml:space="preserve">, abbiamo testato le funzioni dei </w:t>
      </w:r>
      <w:proofErr w:type="spellStart"/>
      <w:r>
        <w:t>bean</w:t>
      </w:r>
      <w:proofErr w:type="spellEnd"/>
      <w:r>
        <w:t>, rappresentanti le entità del nostro sistema</w:t>
      </w:r>
      <w:r>
        <w:t xml:space="preserve">. Già alla prima iterazione il test è fallito, ossia non sono state riscontrate </w:t>
      </w:r>
      <w:proofErr w:type="spellStart"/>
      <w:r>
        <w:t>failure</w:t>
      </w:r>
      <w:proofErr w:type="spellEnd"/>
      <w:r>
        <w:t>.</w:t>
      </w:r>
    </w:p>
    <w:p w:rsidR="00B62C98" w:rsidRDefault="00B62C98" w:rsidP="00B62C98"/>
    <w:p w:rsidR="00B62C98" w:rsidRDefault="008F2B48" w:rsidP="008F2B48">
      <w:pPr>
        <w:pStyle w:val="Titolo2"/>
      </w:pPr>
      <w:bookmarkStart w:id="5" w:name="_Toc474100362"/>
      <w:r>
        <w:t>Integration Test</w:t>
      </w:r>
      <w:bookmarkEnd w:id="5"/>
    </w:p>
    <w:p w:rsidR="008F2B48" w:rsidRDefault="008F2B48" w:rsidP="008F2B48">
      <w:pPr>
        <w:rPr>
          <w:sz w:val="28"/>
          <w:szCs w:val="28"/>
        </w:rPr>
      </w:pPr>
    </w:p>
    <w:p w:rsidR="008F2B48" w:rsidRDefault="008F2B48" w:rsidP="008F2B48">
      <w:r>
        <w:t xml:space="preserve">Nel </w:t>
      </w:r>
      <w:proofErr w:type="spellStart"/>
      <w:r>
        <w:t>testing</w:t>
      </w:r>
      <w:proofErr w:type="spellEnd"/>
      <w:r>
        <w:t xml:space="preserve"> di integrazione effettuato tramite </w:t>
      </w:r>
      <w:proofErr w:type="spellStart"/>
      <w:r>
        <w:t>JUnit</w:t>
      </w:r>
      <w:proofErr w:type="spellEnd"/>
      <w:r>
        <w:t xml:space="preserve"> sui Manager, ciascuno del quale contiene tutti i metodi chiave </w:t>
      </w:r>
      <w:proofErr w:type="gramStart"/>
      <w:r>
        <w:t>della business</w:t>
      </w:r>
      <w:proofErr w:type="gramEnd"/>
      <w:r>
        <w:t xml:space="preserve"> </w:t>
      </w:r>
      <w:proofErr w:type="spellStart"/>
      <w:r>
        <w:t>logic</w:t>
      </w:r>
      <w:proofErr w:type="spellEnd"/>
      <w:r>
        <w:t xml:space="preserve"> del proprio sottosistema. Il </w:t>
      </w:r>
      <w:proofErr w:type="spellStart"/>
      <w:r>
        <w:t>testing</w:t>
      </w:r>
      <w:proofErr w:type="spellEnd"/>
      <w:r>
        <w:t>, anche</w:t>
      </w:r>
      <w:r>
        <w:t xml:space="preserve"> in questo caso </w:t>
      </w:r>
      <w:r>
        <w:t xml:space="preserve">è fallito in quanto </w:t>
      </w:r>
      <w:r>
        <w:t xml:space="preserve">si è rivelato privo di </w:t>
      </w:r>
      <w:proofErr w:type="spellStart"/>
      <w:r>
        <w:t>failures</w:t>
      </w:r>
      <w:proofErr w:type="spellEnd"/>
      <w:r>
        <w:t xml:space="preserve"> o </w:t>
      </w:r>
      <w:proofErr w:type="gramStart"/>
      <w:r>
        <w:t>errori</w:t>
      </w:r>
      <w:r>
        <w:t xml:space="preserve"> </w:t>
      </w:r>
      <w:r>
        <w:t>.</w:t>
      </w:r>
      <w:proofErr w:type="gramEnd"/>
      <w:r>
        <w:t xml:space="preserve"> È stata effettuata per questo </w:t>
      </w:r>
      <w:proofErr w:type="spellStart"/>
      <w:r>
        <w:t>test</w:t>
      </w:r>
      <w:r>
        <w:t>ing</w:t>
      </w:r>
      <w:proofErr w:type="spellEnd"/>
      <w:r>
        <w:t xml:space="preserve"> un'unica iterazione.</w:t>
      </w:r>
    </w:p>
    <w:p w:rsidR="008F2B48" w:rsidRDefault="008F2B48" w:rsidP="008F2B48"/>
    <w:p w:rsidR="008F2B48" w:rsidRDefault="008F2B48" w:rsidP="008F2B48">
      <w:pPr>
        <w:pStyle w:val="Titolo2"/>
      </w:pPr>
      <w:bookmarkStart w:id="6" w:name="_Toc474100363"/>
      <w:r>
        <w:t>System Test</w:t>
      </w:r>
      <w:bookmarkEnd w:id="6"/>
    </w:p>
    <w:p w:rsidR="008F2B48" w:rsidRDefault="008F2B48" w:rsidP="008F2B48"/>
    <w:p w:rsidR="008F2B48" w:rsidRPr="008F2B48" w:rsidRDefault="008F2B48" w:rsidP="008F2B48">
      <w:r>
        <w:t xml:space="preserve">Nel </w:t>
      </w:r>
      <w:proofErr w:type="spellStart"/>
      <w:r>
        <w:t>testing</w:t>
      </w:r>
      <w:proofErr w:type="spellEnd"/>
      <w:r>
        <w:t xml:space="preserve"> di sistema, effettuato tenendo conto dei Test Cases e delle Test Cases </w:t>
      </w:r>
      <w:proofErr w:type="spellStart"/>
      <w:r>
        <w:t>Specification</w:t>
      </w:r>
      <w:proofErr w:type="spellEnd"/>
      <w:r>
        <w:t xml:space="preserve"> elencati nel documento STPDMShop_1.1 e riportati nel documento TERDMShop_1.0 non è stato riscontrato alcun bug in quanto il risultato riscontrato è stato quello previsto dall’oracolo.</w:t>
      </w:r>
    </w:p>
    <w:p w:rsidR="00F960F2" w:rsidRDefault="00F960F2" w:rsidP="009C6A8A">
      <w:pPr>
        <w:rPr>
          <w:sz w:val="28"/>
          <w:szCs w:val="28"/>
        </w:rPr>
      </w:pPr>
    </w:p>
    <w:sectPr w:rsidR="00F960F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5D" w:rsidRDefault="00145B5D">
      <w:r>
        <w:separator/>
      </w:r>
    </w:p>
  </w:endnote>
  <w:endnote w:type="continuationSeparator" w:id="0">
    <w:p w:rsidR="00145B5D" w:rsidRDefault="0014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550C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F2B4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F2B4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C550C6" w:rsidRDefault="00C550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5D" w:rsidRDefault="00145B5D">
      <w:r>
        <w:separator/>
      </w:r>
    </w:p>
  </w:footnote>
  <w:footnote w:type="continuationSeparator" w:id="0">
    <w:p w:rsidR="00145B5D" w:rsidRDefault="0014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550C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DM 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C550C6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proofErr w:type="spellStart"/>
          <w:r>
            <w:rPr>
              <w:sz w:val="20"/>
            </w:rPr>
            <w:t>Execution</w:t>
          </w:r>
          <w:proofErr w:type="spellEnd"/>
          <w:r>
            <w:rPr>
              <w:sz w:val="20"/>
            </w:rPr>
            <w:t xml:space="preserve"> 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rPr>
              <w:sz w:val="20"/>
            </w:rPr>
          </w:pPr>
          <w:r>
            <w:rPr>
              <w:sz w:val="20"/>
            </w:rPr>
            <w:t>Data: 05/02/2017</w:t>
          </w:r>
        </w:p>
      </w:tc>
    </w:tr>
  </w:tbl>
  <w:p w:rsidR="00C550C6" w:rsidRDefault="00C550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20.25pt;height:249.7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16A538A"/>
    <w:multiLevelType w:val="hybridMultilevel"/>
    <w:tmpl w:val="35763CEC"/>
    <w:lvl w:ilvl="0" w:tplc="477E10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BC4"/>
    <w:multiLevelType w:val="hybridMultilevel"/>
    <w:tmpl w:val="771E5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7C2"/>
    <w:multiLevelType w:val="hybridMultilevel"/>
    <w:tmpl w:val="DBDC0BA6"/>
    <w:lvl w:ilvl="0" w:tplc="E66A0106">
      <w:start w:val="1"/>
      <w:numFmt w:val="decimal"/>
      <w:pStyle w:val="Titolo1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53EF5"/>
    <w:multiLevelType w:val="hybridMultilevel"/>
    <w:tmpl w:val="1B62E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F73271"/>
    <w:multiLevelType w:val="hybridMultilevel"/>
    <w:tmpl w:val="90848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07A5"/>
    <w:rsid w:val="00093D9B"/>
    <w:rsid w:val="000A5632"/>
    <w:rsid w:val="000D2800"/>
    <w:rsid w:val="0014194E"/>
    <w:rsid w:val="00145B5D"/>
    <w:rsid w:val="001765AE"/>
    <w:rsid w:val="001B500F"/>
    <w:rsid w:val="001B6CE4"/>
    <w:rsid w:val="002713D8"/>
    <w:rsid w:val="002B2C48"/>
    <w:rsid w:val="002B60C2"/>
    <w:rsid w:val="002C210D"/>
    <w:rsid w:val="002E7603"/>
    <w:rsid w:val="002F1E90"/>
    <w:rsid w:val="003051FB"/>
    <w:rsid w:val="003215BB"/>
    <w:rsid w:val="003227DA"/>
    <w:rsid w:val="003C01E2"/>
    <w:rsid w:val="003E00FB"/>
    <w:rsid w:val="003E2F2A"/>
    <w:rsid w:val="004646F8"/>
    <w:rsid w:val="004C248B"/>
    <w:rsid w:val="004D1EA6"/>
    <w:rsid w:val="004F110B"/>
    <w:rsid w:val="00555944"/>
    <w:rsid w:val="005F4FB1"/>
    <w:rsid w:val="006353D2"/>
    <w:rsid w:val="006E43E6"/>
    <w:rsid w:val="00746ABE"/>
    <w:rsid w:val="007948FB"/>
    <w:rsid w:val="00836361"/>
    <w:rsid w:val="008B2768"/>
    <w:rsid w:val="008B36D5"/>
    <w:rsid w:val="008F2B48"/>
    <w:rsid w:val="0091689F"/>
    <w:rsid w:val="009662B9"/>
    <w:rsid w:val="00967B68"/>
    <w:rsid w:val="009C6A8A"/>
    <w:rsid w:val="00A14781"/>
    <w:rsid w:val="00A359E9"/>
    <w:rsid w:val="00A46B70"/>
    <w:rsid w:val="00AD2DBC"/>
    <w:rsid w:val="00B51734"/>
    <w:rsid w:val="00B62C98"/>
    <w:rsid w:val="00BD41C6"/>
    <w:rsid w:val="00C550C6"/>
    <w:rsid w:val="00C66DA9"/>
    <w:rsid w:val="00C76EC3"/>
    <w:rsid w:val="00CA725A"/>
    <w:rsid w:val="00CB0252"/>
    <w:rsid w:val="00D1464E"/>
    <w:rsid w:val="00D15F88"/>
    <w:rsid w:val="00D44501"/>
    <w:rsid w:val="00E7095E"/>
    <w:rsid w:val="00F0791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5F310"/>
  <w14:defaultImageDpi w14:val="300"/>
  <w15:chartTrackingRefBased/>
  <w15:docId w15:val="{F77DC72F-601E-4BC3-A87A-9A5D185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6361"/>
    <w:pPr>
      <w:widowControl w:val="0"/>
      <w:suppressAutoHyphens/>
      <w:jc w:val="both"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36361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6361"/>
    <w:rPr>
      <w:rFonts w:eastAsiaTheme="majorEastAsia" w:cstheme="majorBidi"/>
      <w:b/>
      <w:kern w:val="1"/>
      <w:sz w:val="32"/>
      <w:szCs w:val="32"/>
    </w:rPr>
  </w:style>
  <w:style w:type="paragraph" w:styleId="Paragrafoelenco">
    <w:name w:val="List Paragraph"/>
    <w:basedOn w:val="Normale"/>
    <w:uiPriority w:val="72"/>
    <w:qFormat/>
    <w:rsid w:val="00836361"/>
    <w:pPr>
      <w:ind w:left="720"/>
      <w:contextualSpacing/>
    </w:pPr>
  </w:style>
  <w:style w:type="table" w:styleId="Grigliatabella">
    <w:name w:val="Table Grid"/>
    <w:basedOn w:val="Tabellanormale"/>
    <w:uiPriority w:val="59"/>
    <w:rsid w:val="00AD2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5CAE-AC02-426C-A9EE-324CBB84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Utente Windows</cp:lastModifiedBy>
  <cp:revision>14</cp:revision>
  <cp:lastPrinted>1899-12-31T23:00:00Z</cp:lastPrinted>
  <dcterms:created xsi:type="dcterms:W3CDTF">2017-02-05T13:02:00Z</dcterms:created>
  <dcterms:modified xsi:type="dcterms:W3CDTF">2017-02-05T22:24:00Z</dcterms:modified>
</cp:coreProperties>
</file>