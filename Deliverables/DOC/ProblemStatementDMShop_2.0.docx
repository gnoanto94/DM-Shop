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6D5" w:rsidRDefault="008B36D5"/>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8B36D5">
        <w:trPr>
          <w:trHeight w:val="480"/>
        </w:trPr>
        <w:tc>
          <w:tcPr>
            <w:tcW w:w="9637" w:type="dxa"/>
            <w:vMerge w:val="restart"/>
            <w:tcBorders>
              <w:top w:val="single" w:sz="1" w:space="0" w:color="000000"/>
              <w:left w:val="single" w:sz="1" w:space="0" w:color="000000"/>
              <w:bottom w:val="single" w:sz="1" w:space="0" w:color="000000"/>
              <w:right w:val="single" w:sz="1" w:space="0" w:color="000000"/>
            </w:tcBorders>
          </w:tcPr>
          <w:p w:rsidR="008B36D5" w:rsidRDefault="008B36D5">
            <w:pPr>
              <w:rPr>
                <w:rFonts w:ascii="Arial" w:hAnsi="Arial"/>
                <w:b/>
                <w:sz w:val="40"/>
              </w:rPr>
            </w:pPr>
          </w:p>
          <w:p w:rsidR="008B36D5" w:rsidRDefault="008B36D5">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rsidR="008B36D5" w:rsidRDefault="008B36D5">
            <w:pPr>
              <w:jc w:val="right"/>
              <w:rPr>
                <w:rFonts w:ascii="Arial" w:hAnsi="Arial"/>
                <w:b/>
                <w:sz w:val="40"/>
              </w:rPr>
            </w:pPr>
          </w:p>
        </w:tc>
      </w:tr>
    </w:tbl>
    <w:p w:rsidR="008B36D5" w:rsidRDefault="008B36D5"/>
    <w:p w:rsidR="008B36D5" w:rsidRDefault="008B36D5"/>
    <w:p w:rsidR="008B36D5" w:rsidRDefault="008B36D5"/>
    <w:p w:rsidR="008B36D5" w:rsidRDefault="008B36D5"/>
    <w:p w:rsidR="001765AE" w:rsidRPr="00DF2999" w:rsidRDefault="00DF2999" w:rsidP="001B500F">
      <w:pPr>
        <w:tabs>
          <w:tab w:val="left" w:pos="3015"/>
          <w:tab w:val="left" w:pos="3195"/>
          <w:tab w:val="center" w:pos="4998"/>
          <w:tab w:val="center" w:pos="5359"/>
        </w:tabs>
        <w:jc w:val="right"/>
        <w:rPr>
          <w:rFonts w:ascii="Arial" w:hAnsi="Arial"/>
          <w:b/>
          <w:sz w:val="36"/>
          <w:lang w:val="en-US"/>
        </w:rPr>
      </w:pPr>
      <w:r w:rsidRPr="00DF2999">
        <w:rPr>
          <w:rFonts w:ascii="Arial" w:hAnsi="Arial"/>
          <w:b/>
          <w:sz w:val="36"/>
          <w:lang w:val="en-US"/>
        </w:rPr>
        <w:t>DM Shop</w:t>
      </w:r>
      <w:r w:rsidR="008B36D5" w:rsidRPr="00DF2999">
        <w:rPr>
          <w:rFonts w:ascii="Arial" w:hAnsi="Arial"/>
          <w:b/>
          <w:sz w:val="36"/>
          <w:lang w:val="en-US"/>
        </w:rPr>
        <w:br/>
      </w:r>
      <w:r w:rsidRPr="00DF2999">
        <w:rPr>
          <w:rFonts w:ascii="Arial" w:hAnsi="Arial"/>
          <w:b/>
          <w:sz w:val="36"/>
          <w:lang w:val="en-US"/>
        </w:rPr>
        <w:t>Problem Statement</w:t>
      </w:r>
      <w:r w:rsidR="008B36D5" w:rsidRPr="00DF2999">
        <w:rPr>
          <w:rFonts w:ascii="Arial" w:hAnsi="Arial"/>
          <w:b/>
          <w:sz w:val="36"/>
          <w:lang w:val="en-US"/>
        </w:rPr>
        <w:br/>
        <w:t xml:space="preserve">Versione </w:t>
      </w:r>
      <w:r w:rsidR="00254E96">
        <w:rPr>
          <w:rFonts w:ascii="Arial" w:hAnsi="Arial"/>
          <w:b/>
          <w:sz w:val="36"/>
          <w:lang w:val="en-US"/>
        </w:rPr>
        <w:t>2.0</w:t>
      </w:r>
      <w:r w:rsidR="008B36D5" w:rsidRPr="00DF2999">
        <w:rPr>
          <w:rFonts w:ascii="Arial" w:hAnsi="Arial"/>
          <w:b/>
          <w:sz w:val="36"/>
          <w:lang w:val="en-US"/>
        </w:rPr>
        <w:br/>
      </w:r>
    </w:p>
    <w:p w:rsidR="00D15F88" w:rsidRPr="00DF2999" w:rsidRDefault="00542404" w:rsidP="00D15F88">
      <w:pPr>
        <w:tabs>
          <w:tab w:val="left" w:pos="3015"/>
          <w:tab w:val="left" w:pos="3195"/>
          <w:tab w:val="center" w:pos="4998"/>
          <w:tab w:val="center" w:pos="5359"/>
        </w:tabs>
        <w:jc w:val="center"/>
        <w:rPr>
          <w:b/>
          <w:color w:val="FF0000"/>
          <w:sz w:val="28"/>
          <w:szCs w:val="28"/>
          <w:lang w:val="en-US"/>
        </w:rPr>
      </w:pPr>
      <w:r>
        <w:rPr>
          <w:noProof/>
        </w:rPr>
        <w:drawing>
          <wp:anchor distT="0" distB="0" distL="114300" distR="114300" simplePos="0" relativeHeight="251657728" behindDoc="0" locked="0" layoutInCell="1" allowOverlap="1">
            <wp:simplePos x="0" y="0"/>
            <wp:positionH relativeFrom="margin">
              <wp:posOffset>1464310</wp:posOffset>
            </wp:positionH>
            <wp:positionV relativeFrom="margin">
              <wp:posOffset>3415665</wp:posOffset>
            </wp:positionV>
            <wp:extent cx="3190875" cy="3009900"/>
            <wp:effectExtent l="0" t="0" r="0" b="0"/>
            <wp:wrapSquare wrapText="bothSides"/>
            <wp:docPr id="2" name="Immagine 2" descr="2016-10-08-PHOTO-0000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6-10-08-PHOTO-000000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300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65AE" w:rsidRPr="00DF2999">
        <w:rPr>
          <w:rFonts w:ascii="Arial" w:hAnsi="Arial"/>
          <w:b/>
          <w:sz w:val="36"/>
          <w:lang w:val="en-US"/>
        </w:rPr>
        <w:br/>
      </w:r>
    </w:p>
    <w:p w:rsidR="001B500F" w:rsidRPr="00DF2999" w:rsidRDefault="001B500F" w:rsidP="001B500F">
      <w:pPr>
        <w:tabs>
          <w:tab w:val="left" w:pos="3015"/>
          <w:tab w:val="left" w:pos="3195"/>
          <w:tab w:val="center" w:pos="4998"/>
          <w:tab w:val="center" w:pos="5359"/>
        </w:tabs>
        <w:jc w:val="center"/>
        <w:rPr>
          <w:rFonts w:ascii="Arial" w:hAnsi="Arial"/>
          <w:b/>
          <w:sz w:val="36"/>
          <w:lang w:val="en-US"/>
        </w:rPr>
      </w:pPr>
    </w:p>
    <w:p w:rsidR="001765AE" w:rsidRPr="00DF2999" w:rsidRDefault="001765AE" w:rsidP="001765AE">
      <w:pPr>
        <w:jc w:val="center"/>
        <w:rPr>
          <w:b/>
          <w:color w:val="FF0000"/>
          <w:sz w:val="28"/>
          <w:szCs w:val="28"/>
          <w:lang w:val="en-US"/>
        </w:rPr>
      </w:pPr>
    </w:p>
    <w:p w:rsidR="001765AE" w:rsidRPr="00E914E7" w:rsidRDefault="001765AE" w:rsidP="001765AE">
      <w:pPr>
        <w:jc w:val="center"/>
        <w:rPr>
          <w:b/>
          <w:color w:val="FF0000"/>
          <w:sz w:val="28"/>
          <w:szCs w:val="28"/>
          <w:lang w:val="en-US"/>
        </w:rPr>
      </w:pPr>
    </w:p>
    <w:p w:rsidR="001765AE" w:rsidRPr="00E914E7" w:rsidRDefault="001765AE" w:rsidP="001765AE">
      <w:pPr>
        <w:jc w:val="center"/>
        <w:rPr>
          <w:b/>
          <w:color w:val="FF0000"/>
          <w:sz w:val="28"/>
          <w:szCs w:val="28"/>
          <w:lang w:val="en-US"/>
        </w:rPr>
      </w:pPr>
    </w:p>
    <w:p w:rsidR="001765AE" w:rsidRPr="00E914E7" w:rsidRDefault="001765AE" w:rsidP="001765AE">
      <w:pPr>
        <w:rPr>
          <w:b/>
          <w:color w:val="FF0000"/>
          <w:sz w:val="28"/>
          <w:szCs w:val="28"/>
          <w:lang w:val="en-US"/>
        </w:rPr>
      </w:pPr>
    </w:p>
    <w:p w:rsidR="001765AE" w:rsidRPr="00E914E7" w:rsidRDefault="001765AE" w:rsidP="00E914E7">
      <w:pPr>
        <w:rPr>
          <w:b/>
          <w:color w:val="FF0000"/>
          <w:sz w:val="28"/>
          <w:szCs w:val="28"/>
          <w:lang w:val="en-US"/>
        </w:rPr>
      </w:pPr>
    </w:p>
    <w:p w:rsidR="001765AE" w:rsidRPr="00E914E7" w:rsidRDefault="001765AE" w:rsidP="001765AE">
      <w:pPr>
        <w:jc w:val="center"/>
        <w:rPr>
          <w:b/>
          <w:color w:val="FF0000"/>
          <w:sz w:val="28"/>
          <w:szCs w:val="28"/>
          <w:lang w:val="en-US"/>
        </w:rPr>
      </w:pPr>
    </w:p>
    <w:p w:rsidR="001765AE" w:rsidRPr="00E914E7" w:rsidRDefault="001765AE" w:rsidP="001765AE">
      <w:pPr>
        <w:rPr>
          <w:lang w:val="en-US"/>
        </w:rPr>
      </w:pPr>
    </w:p>
    <w:p w:rsidR="008B36D5" w:rsidRPr="00E914E7" w:rsidRDefault="008B36D5" w:rsidP="001765AE">
      <w:pPr>
        <w:rPr>
          <w:rFonts w:ascii="Arial" w:hAnsi="Arial"/>
          <w:b/>
          <w:sz w:val="36"/>
          <w:lang w:val="en-US"/>
        </w:rPr>
      </w:pPr>
    </w:p>
    <w:p w:rsidR="008B36D5" w:rsidRPr="00E914E7" w:rsidRDefault="008B36D5">
      <w:pPr>
        <w:jc w:val="center"/>
        <w:rPr>
          <w:lang w:val="en-US"/>
        </w:rPr>
      </w:pPr>
    </w:p>
    <w:p w:rsidR="008B36D5" w:rsidRPr="00E914E7" w:rsidRDefault="008B36D5">
      <w:pPr>
        <w:jc w:val="center"/>
        <w:rPr>
          <w:lang w:val="en-US"/>
        </w:rPr>
      </w:pPr>
    </w:p>
    <w:p w:rsidR="00E914E7" w:rsidRPr="00E914E7" w:rsidRDefault="00E914E7" w:rsidP="001B500F">
      <w:pPr>
        <w:jc w:val="center"/>
        <w:rPr>
          <w:sz w:val="32"/>
          <w:lang w:val="en-US"/>
        </w:rPr>
      </w:pPr>
    </w:p>
    <w:p w:rsidR="00E914E7" w:rsidRPr="00E914E7" w:rsidRDefault="00E914E7" w:rsidP="001B500F">
      <w:pPr>
        <w:jc w:val="center"/>
        <w:rPr>
          <w:sz w:val="32"/>
          <w:lang w:val="en-US"/>
        </w:rPr>
      </w:pPr>
    </w:p>
    <w:p w:rsidR="00E914E7" w:rsidRPr="00E914E7" w:rsidRDefault="00E914E7" w:rsidP="001B500F">
      <w:pPr>
        <w:jc w:val="center"/>
        <w:rPr>
          <w:sz w:val="32"/>
          <w:lang w:val="en-US"/>
        </w:rPr>
      </w:pPr>
    </w:p>
    <w:p w:rsidR="00E914E7" w:rsidRPr="002532ED" w:rsidRDefault="00E914E7" w:rsidP="001B500F">
      <w:pPr>
        <w:jc w:val="center"/>
        <w:rPr>
          <w:sz w:val="32"/>
          <w:lang w:val="en-US"/>
        </w:rPr>
      </w:pPr>
    </w:p>
    <w:p w:rsidR="00E914E7" w:rsidRPr="002532ED" w:rsidRDefault="00E914E7" w:rsidP="001B500F">
      <w:pPr>
        <w:jc w:val="center"/>
        <w:rPr>
          <w:sz w:val="32"/>
          <w:lang w:val="en-US"/>
        </w:rPr>
      </w:pPr>
    </w:p>
    <w:p w:rsidR="00E914E7" w:rsidRPr="002532ED" w:rsidRDefault="00E914E7" w:rsidP="001B500F">
      <w:pPr>
        <w:jc w:val="center"/>
        <w:rPr>
          <w:sz w:val="32"/>
          <w:lang w:val="en-US"/>
        </w:rPr>
      </w:pPr>
    </w:p>
    <w:p w:rsidR="00E914E7" w:rsidRPr="002532ED" w:rsidRDefault="00E914E7" w:rsidP="001B500F">
      <w:pPr>
        <w:jc w:val="center"/>
        <w:rPr>
          <w:sz w:val="32"/>
          <w:lang w:val="en-US"/>
        </w:rPr>
      </w:pPr>
    </w:p>
    <w:p w:rsidR="00E914E7" w:rsidRPr="002532ED" w:rsidRDefault="00E914E7" w:rsidP="001B500F">
      <w:pPr>
        <w:jc w:val="center"/>
        <w:rPr>
          <w:sz w:val="32"/>
          <w:lang w:val="en-US"/>
        </w:rPr>
      </w:pPr>
    </w:p>
    <w:p w:rsidR="00E914E7" w:rsidRPr="002532ED" w:rsidRDefault="00E914E7" w:rsidP="001B500F">
      <w:pPr>
        <w:jc w:val="center"/>
        <w:rPr>
          <w:sz w:val="32"/>
          <w:lang w:val="en-US"/>
        </w:rPr>
      </w:pPr>
    </w:p>
    <w:p w:rsidR="00E914E7" w:rsidRPr="002532ED" w:rsidRDefault="00E914E7" w:rsidP="001B500F">
      <w:pPr>
        <w:jc w:val="center"/>
        <w:rPr>
          <w:sz w:val="32"/>
          <w:lang w:val="en-US"/>
        </w:rPr>
      </w:pPr>
    </w:p>
    <w:p w:rsidR="00E914E7" w:rsidRPr="002532ED" w:rsidRDefault="00E914E7" w:rsidP="001B500F">
      <w:pPr>
        <w:jc w:val="center"/>
        <w:rPr>
          <w:sz w:val="32"/>
          <w:lang w:val="en-US"/>
        </w:rPr>
      </w:pPr>
    </w:p>
    <w:p w:rsidR="00E914E7" w:rsidRPr="002532ED" w:rsidRDefault="00E914E7" w:rsidP="001B500F">
      <w:pPr>
        <w:jc w:val="center"/>
        <w:rPr>
          <w:sz w:val="32"/>
          <w:lang w:val="en-US"/>
        </w:rPr>
      </w:pPr>
    </w:p>
    <w:p w:rsidR="00B51734" w:rsidRDefault="008B36D5" w:rsidP="001B500F">
      <w:pPr>
        <w:jc w:val="center"/>
        <w:rPr>
          <w:sz w:val="32"/>
        </w:rPr>
      </w:pPr>
      <w:r>
        <w:rPr>
          <w:sz w:val="32"/>
        </w:rPr>
        <w:t xml:space="preserve">Data: </w:t>
      </w:r>
      <w:r w:rsidR="00254E96">
        <w:rPr>
          <w:sz w:val="32"/>
        </w:rPr>
        <w:t>30</w:t>
      </w:r>
      <w:r w:rsidR="00E914E7">
        <w:rPr>
          <w:sz w:val="32"/>
        </w:rPr>
        <w:t>/</w:t>
      </w:r>
      <w:r w:rsidR="00254E96">
        <w:rPr>
          <w:sz w:val="32"/>
        </w:rPr>
        <w:t>0</w:t>
      </w:r>
      <w:r w:rsidR="00E914E7">
        <w:rPr>
          <w:sz w:val="32"/>
        </w:rPr>
        <w:t>1</w:t>
      </w:r>
      <w:r w:rsidR="00254E96">
        <w:rPr>
          <w:sz w:val="32"/>
        </w:rPr>
        <w:t>/2017</w:t>
      </w:r>
    </w:p>
    <w:p w:rsidR="00B51734" w:rsidRDefault="00B51734" w:rsidP="001B500F">
      <w:pPr>
        <w:jc w:val="center"/>
        <w:rPr>
          <w:sz w:val="32"/>
        </w:rPr>
      </w:pPr>
    </w:p>
    <w:p w:rsidR="00B51734" w:rsidRDefault="00B51734" w:rsidP="00B51734">
      <w:pPr>
        <w:jc w:val="center"/>
        <w:rPr>
          <w:sz w:val="32"/>
        </w:rPr>
        <w:sectPr w:rsidR="00B51734">
          <w:footnotePr>
            <w:pos w:val="beneathText"/>
          </w:footnotePr>
          <w:pgSz w:w="11905" w:h="16837"/>
          <w:pgMar w:top="1134" w:right="1134" w:bottom="1134" w:left="1134" w:header="720" w:footer="720" w:gutter="0"/>
          <w:cols w:space="720"/>
          <w:formProt w:val="0"/>
          <w:docGrid w:linePitch="312" w:charSpace="-6145"/>
        </w:sectPr>
      </w:pPr>
    </w:p>
    <w:p w:rsidR="008B36D5" w:rsidRDefault="008B36D5">
      <w:pPr>
        <w:rPr>
          <w:b/>
        </w:rPr>
      </w:pPr>
    </w:p>
    <w:p w:rsidR="008B36D5" w:rsidRDefault="008B36D5">
      <w:pPr>
        <w:rPr>
          <w:b/>
          <w:sz w:val="20"/>
        </w:rPr>
      </w:pPr>
      <w:r>
        <w:rPr>
          <w:b/>
          <w:sz w:val="20"/>
        </w:rPr>
        <w:t>Partecipanti:</w:t>
      </w:r>
    </w:p>
    <w:tbl>
      <w:tblPr>
        <w:tblW w:w="0" w:type="auto"/>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Tr="00FF1005">
        <w:trPr>
          <w:trHeight w:val="230"/>
        </w:trPr>
        <w:tc>
          <w:tcPr>
            <w:tcW w:w="6745" w:type="dxa"/>
            <w:vMerge w:val="restart"/>
            <w:tcBorders>
              <w:top w:val="single" w:sz="1" w:space="0" w:color="000000"/>
              <w:left w:val="single" w:sz="1" w:space="0" w:color="000000"/>
              <w:bottom w:val="single" w:sz="1" w:space="0" w:color="000000"/>
            </w:tcBorders>
            <w:vAlign w:val="center"/>
          </w:tcPr>
          <w:p w:rsidR="008B36D5" w:rsidRDefault="008B36D5">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vAlign w:val="center"/>
          </w:tcPr>
          <w:p w:rsidR="008B36D5" w:rsidRDefault="008B36D5">
            <w:pPr>
              <w:pStyle w:val="Intestazionetabella"/>
              <w:jc w:val="left"/>
              <w:rPr>
                <w:sz w:val="20"/>
              </w:rPr>
            </w:pPr>
            <w:r>
              <w:rPr>
                <w:sz w:val="20"/>
              </w:rPr>
              <w:t xml:space="preserve"> Matricola</w:t>
            </w:r>
          </w:p>
        </w:tc>
      </w:tr>
      <w:tr w:rsidR="00D1464E" w:rsidTr="00FF1005">
        <w:trPr>
          <w:trHeight w:val="230"/>
        </w:trPr>
        <w:tc>
          <w:tcPr>
            <w:tcW w:w="6745" w:type="dxa"/>
            <w:tcBorders>
              <w:left w:val="single" w:sz="1" w:space="0" w:color="000000"/>
              <w:bottom w:val="single" w:sz="1" w:space="0" w:color="000000"/>
            </w:tcBorders>
            <w:vAlign w:val="center"/>
          </w:tcPr>
          <w:p w:rsidR="00D1464E" w:rsidRDefault="00E914E7" w:rsidP="002365A6">
            <w:pPr>
              <w:pStyle w:val="Contenutotabella"/>
              <w:tabs>
                <w:tab w:val="left" w:pos="2205"/>
              </w:tabs>
              <w:jc w:val="both"/>
              <w:rPr>
                <w:sz w:val="20"/>
              </w:rPr>
            </w:pPr>
            <w:r>
              <w:rPr>
                <w:sz w:val="20"/>
              </w:rPr>
              <w:t>Antonucci Gaetano</w:t>
            </w:r>
          </w:p>
        </w:tc>
        <w:tc>
          <w:tcPr>
            <w:tcW w:w="2892" w:type="dxa"/>
            <w:tcBorders>
              <w:left w:val="single" w:sz="1" w:space="0" w:color="000000"/>
              <w:bottom w:val="single" w:sz="1" w:space="0" w:color="000000"/>
              <w:right w:val="single" w:sz="1" w:space="0" w:color="000000"/>
            </w:tcBorders>
            <w:vAlign w:val="center"/>
          </w:tcPr>
          <w:p w:rsidR="00D1464E" w:rsidRDefault="00E914E7" w:rsidP="000A5632">
            <w:pPr>
              <w:pStyle w:val="Contenutotabella"/>
              <w:rPr>
                <w:sz w:val="20"/>
              </w:rPr>
            </w:pPr>
            <w:r>
              <w:rPr>
                <w:sz w:val="20"/>
              </w:rPr>
              <w:t>05121/02960</w:t>
            </w:r>
          </w:p>
        </w:tc>
      </w:tr>
      <w:tr w:rsidR="002713D8" w:rsidRPr="0046342D" w:rsidTr="00FF1005">
        <w:trPr>
          <w:trHeight w:val="230"/>
        </w:trPr>
        <w:tc>
          <w:tcPr>
            <w:tcW w:w="6745" w:type="dxa"/>
            <w:tcBorders>
              <w:left w:val="single" w:sz="1" w:space="0" w:color="000000"/>
              <w:bottom w:val="single" w:sz="1" w:space="0" w:color="000000"/>
            </w:tcBorders>
            <w:vAlign w:val="center"/>
          </w:tcPr>
          <w:p w:rsidR="002713D8" w:rsidRDefault="00E914E7" w:rsidP="002365A6">
            <w:pPr>
              <w:pStyle w:val="Contenutotabella"/>
              <w:jc w:val="both"/>
              <w:rPr>
                <w:sz w:val="20"/>
              </w:rPr>
            </w:pPr>
            <w:r>
              <w:rPr>
                <w:sz w:val="20"/>
              </w:rPr>
              <w:t>Carusone Francesc</w:t>
            </w:r>
            <w:r w:rsidR="002365A6">
              <w:rPr>
                <w:sz w:val="20"/>
              </w:rPr>
              <w:t>o</w:t>
            </w:r>
          </w:p>
        </w:tc>
        <w:tc>
          <w:tcPr>
            <w:tcW w:w="2892" w:type="dxa"/>
            <w:tcBorders>
              <w:left w:val="single" w:sz="1" w:space="0" w:color="000000"/>
              <w:bottom w:val="single" w:sz="1" w:space="0" w:color="000000"/>
              <w:right w:val="single" w:sz="1" w:space="0" w:color="000000"/>
            </w:tcBorders>
            <w:vAlign w:val="center"/>
          </w:tcPr>
          <w:p w:rsidR="002713D8" w:rsidRDefault="002365A6" w:rsidP="000A5632">
            <w:pPr>
              <w:pStyle w:val="Contenutotabella"/>
              <w:rPr>
                <w:sz w:val="20"/>
              </w:rPr>
            </w:pPr>
            <w:r>
              <w:rPr>
                <w:sz w:val="20"/>
              </w:rPr>
              <w:t>05121/02252</w:t>
            </w:r>
          </w:p>
        </w:tc>
      </w:tr>
      <w:tr w:rsidR="002713D8" w:rsidRPr="0046342D" w:rsidTr="00FF1005">
        <w:trPr>
          <w:trHeight w:val="230"/>
        </w:trPr>
        <w:tc>
          <w:tcPr>
            <w:tcW w:w="6745" w:type="dxa"/>
            <w:tcBorders>
              <w:left w:val="single" w:sz="1" w:space="0" w:color="000000"/>
              <w:bottom w:val="single" w:sz="1" w:space="0" w:color="000000"/>
            </w:tcBorders>
            <w:vAlign w:val="center"/>
          </w:tcPr>
          <w:p w:rsidR="002713D8" w:rsidRDefault="002365A6" w:rsidP="002365A6">
            <w:pPr>
              <w:pStyle w:val="Contenutotabella"/>
              <w:jc w:val="both"/>
              <w:rPr>
                <w:sz w:val="20"/>
              </w:rPr>
            </w:pPr>
            <w:r>
              <w:rPr>
                <w:sz w:val="20"/>
              </w:rPr>
              <w:t>Pagliarulo Salvatore</w:t>
            </w:r>
          </w:p>
        </w:tc>
        <w:tc>
          <w:tcPr>
            <w:tcW w:w="2892" w:type="dxa"/>
            <w:tcBorders>
              <w:left w:val="single" w:sz="1" w:space="0" w:color="000000"/>
              <w:bottom w:val="single" w:sz="1" w:space="0" w:color="000000"/>
              <w:right w:val="single" w:sz="1" w:space="0" w:color="000000"/>
            </w:tcBorders>
            <w:vAlign w:val="center"/>
          </w:tcPr>
          <w:p w:rsidR="002713D8" w:rsidRDefault="002365A6" w:rsidP="000A5632">
            <w:pPr>
              <w:pStyle w:val="Contenutotabella"/>
              <w:rPr>
                <w:sz w:val="20"/>
              </w:rPr>
            </w:pPr>
            <w:r>
              <w:rPr>
                <w:sz w:val="20"/>
              </w:rPr>
              <w:t>05121/03188</w:t>
            </w:r>
          </w:p>
        </w:tc>
      </w:tr>
    </w:tbl>
    <w:p w:rsidR="008B36D5" w:rsidRDefault="008B36D5">
      <w:pPr>
        <w:rPr>
          <w:b/>
          <w:sz w:val="20"/>
        </w:rPr>
      </w:pPr>
    </w:p>
    <w:p w:rsidR="008B36D5" w:rsidRDefault="008B36D5">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trPr>
          <w:trHeight w:val="230"/>
        </w:trPr>
        <w:tc>
          <w:tcPr>
            <w:tcW w:w="2891" w:type="dxa"/>
            <w:vMerge w:val="restart"/>
            <w:tcBorders>
              <w:top w:val="single" w:sz="1" w:space="0" w:color="000000"/>
              <w:left w:val="single" w:sz="1" w:space="0" w:color="000000"/>
              <w:bottom w:val="single" w:sz="1" w:space="0" w:color="000000"/>
            </w:tcBorders>
          </w:tcPr>
          <w:p w:rsidR="008B36D5" w:rsidRDefault="008B36D5">
            <w:pPr>
              <w:pStyle w:val="Contenutotabella"/>
              <w:rPr>
                <w:b/>
                <w:sz w:val="20"/>
              </w:rPr>
            </w:pPr>
            <w:r>
              <w:rPr>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rsidR="008B36D5" w:rsidRDefault="00FF1005">
            <w:pPr>
              <w:pStyle w:val="Contenutotabella"/>
              <w:rPr>
                <w:sz w:val="20"/>
              </w:rPr>
            </w:pPr>
            <w:r>
              <w:rPr>
                <w:sz w:val="20"/>
              </w:rPr>
              <w:t>Antonucci Gaetano</w:t>
            </w:r>
            <w:r w:rsidR="00F16742">
              <w:rPr>
                <w:sz w:val="20"/>
              </w:rPr>
              <w:t>, Carusone Francesco, Pagliarulo Salvatore</w:t>
            </w:r>
          </w:p>
        </w:tc>
      </w:tr>
    </w:tbl>
    <w:p w:rsidR="008B36D5" w:rsidRDefault="008B36D5">
      <w:pPr>
        <w:rPr>
          <w:b/>
          <w:sz w:val="20"/>
        </w:rPr>
      </w:pPr>
    </w:p>
    <w:p w:rsidR="008B36D5" w:rsidRDefault="008B36D5">
      <w:pPr>
        <w:rPr>
          <w:b/>
          <w:sz w:val="20"/>
        </w:rPr>
      </w:pPr>
    </w:p>
    <w:p w:rsidR="008B36D5" w:rsidRDefault="008B36D5">
      <w:pPr>
        <w:rPr>
          <w:b/>
          <w:sz w:val="20"/>
        </w:rPr>
      </w:pPr>
    </w:p>
    <w:p w:rsidR="008B36D5" w:rsidRDefault="008B36D5">
      <w:pPr>
        <w:rPr>
          <w:b/>
          <w:sz w:val="20"/>
        </w:rPr>
      </w:pPr>
    </w:p>
    <w:p w:rsidR="008B36D5" w:rsidRDefault="008B36D5">
      <w:pPr>
        <w:jc w:val="center"/>
        <w:rPr>
          <w:rFonts w:ascii="Arial" w:hAnsi="Arial"/>
          <w:b/>
          <w:sz w:val="32"/>
        </w:rPr>
      </w:pPr>
      <w:r>
        <w:rPr>
          <w:rFonts w:ascii="Arial" w:hAnsi="Arial"/>
          <w:b/>
          <w:sz w:val="32"/>
        </w:rPr>
        <w:t>Revision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8B36D5">
        <w:trPr>
          <w:trHeight w:val="230"/>
        </w:trPr>
        <w:tc>
          <w:tcPr>
            <w:tcW w:w="1927" w:type="dxa"/>
            <w:vMerge w:val="restart"/>
            <w:tcBorders>
              <w:top w:val="single" w:sz="1" w:space="0" w:color="000000"/>
              <w:left w:val="single" w:sz="1" w:space="0" w:color="000000"/>
              <w:bottom w:val="single" w:sz="1" w:space="0" w:color="000000"/>
            </w:tcBorders>
          </w:tcPr>
          <w:p w:rsidR="008B36D5" w:rsidRDefault="008B36D5">
            <w:pPr>
              <w:pStyle w:val="Intestazionetabella"/>
              <w:rPr>
                <w:sz w:val="20"/>
              </w:rPr>
            </w:pPr>
            <w:r>
              <w:rPr>
                <w:sz w:val="20"/>
              </w:rPr>
              <w:t>Data</w:t>
            </w:r>
          </w:p>
        </w:tc>
        <w:tc>
          <w:tcPr>
            <w:tcW w:w="964" w:type="dxa"/>
            <w:vMerge w:val="restart"/>
            <w:tcBorders>
              <w:top w:val="single" w:sz="1" w:space="0" w:color="000000"/>
              <w:left w:val="single" w:sz="1" w:space="0" w:color="000000"/>
              <w:bottom w:val="single" w:sz="1" w:space="0" w:color="000000"/>
            </w:tcBorders>
          </w:tcPr>
          <w:p w:rsidR="008B36D5" w:rsidRDefault="008B36D5">
            <w:pPr>
              <w:pStyle w:val="Intestazionetabella"/>
              <w:rPr>
                <w:sz w:val="20"/>
              </w:rPr>
            </w:pPr>
            <w:r>
              <w:rPr>
                <w:sz w:val="20"/>
              </w:rPr>
              <w:t>Versione</w:t>
            </w:r>
          </w:p>
        </w:tc>
        <w:tc>
          <w:tcPr>
            <w:tcW w:w="4336" w:type="dxa"/>
            <w:vMerge w:val="restart"/>
            <w:tcBorders>
              <w:top w:val="single" w:sz="1" w:space="0" w:color="000000"/>
              <w:left w:val="single" w:sz="1" w:space="0" w:color="000000"/>
              <w:bottom w:val="single" w:sz="1" w:space="0" w:color="000000"/>
            </w:tcBorders>
          </w:tcPr>
          <w:p w:rsidR="008B36D5" w:rsidRDefault="008B36D5">
            <w:pPr>
              <w:pStyle w:val="Intestazionetabella"/>
              <w:rPr>
                <w:sz w:val="20"/>
              </w:rPr>
            </w:pPr>
            <w:r>
              <w:rPr>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rsidR="008B36D5" w:rsidRDefault="008B36D5">
            <w:pPr>
              <w:pStyle w:val="Intestazionetabella"/>
              <w:rPr>
                <w:sz w:val="20"/>
              </w:rPr>
            </w:pPr>
            <w:r>
              <w:rPr>
                <w:sz w:val="20"/>
              </w:rPr>
              <w:t>Autore</w:t>
            </w:r>
          </w:p>
        </w:tc>
      </w:tr>
      <w:tr w:rsidR="008B36D5">
        <w:trPr>
          <w:trHeight w:val="230"/>
        </w:trPr>
        <w:tc>
          <w:tcPr>
            <w:tcW w:w="1927" w:type="dxa"/>
            <w:vMerge w:val="restart"/>
            <w:tcBorders>
              <w:left w:val="single" w:sz="1" w:space="0" w:color="000000"/>
              <w:bottom w:val="single" w:sz="1" w:space="0" w:color="000000"/>
            </w:tcBorders>
          </w:tcPr>
          <w:p w:rsidR="008B36D5" w:rsidRDefault="002532ED">
            <w:pPr>
              <w:pStyle w:val="Contenutotabella"/>
              <w:rPr>
                <w:sz w:val="20"/>
              </w:rPr>
            </w:pPr>
            <w:r>
              <w:rPr>
                <w:sz w:val="20"/>
              </w:rPr>
              <w:t>10/10/2016</w:t>
            </w:r>
          </w:p>
        </w:tc>
        <w:tc>
          <w:tcPr>
            <w:tcW w:w="964" w:type="dxa"/>
            <w:vMerge w:val="restart"/>
            <w:tcBorders>
              <w:left w:val="single" w:sz="1" w:space="0" w:color="000000"/>
              <w:bottom w:val="single" w:sz="1" w:space="0" w:color="000000"/>
            </w:tcBorders>
          </w:tcPr>
          <w:p w:rsidR="008B36D5" w:rsidRDefault="002532ED">
            <w:pPr>
              <w:pStyle w:val="Contenutotabella"/>
              <w:rPr>
                <w:sz w:val="20"/>
              </w:rPr>
            </w:pPr>
            <w:r>
              <w:rPr>
                <w:sz w:val="20"/>
              </w:rPr>
              <w:t>1.0</w:t>
            </w:r>
          </w:p>
        </w:tc>
        <w:tc>
          <w:tcPr>
            <w:tcW w:w="4336" w:type="dxa"/>
            <w:vMerge w:val="restart"/>
            <w:tcBorders>
              <w:left w:val="single" w:sz="1" w:space="0" w:color="000000"/>
              <w:bottom w:val="single" w:sz="1" w:space="0" w:color="000000"/>
            </w:tcBorders>
          </w:tcPr>
          <w:p w:rsidR="008B36D5" w:rsidRDefault="002532ED">
            <w:pPr>
              <w:pStyle w:val="Contenutotabella"/>
              <w:rPr>
                <w:sz w:val="20"/>
              </w:rPr>
            </w:pPr>
            <w:r>
              <w:rPr>
                <w:sz w:val="20"/>
              </w:rPr>
              <w:t>Versione Iniziale</w:t>
            </w:r>
          </w:p>
        </w:tc>
        <w:tc>
          <w:tcPr>
            <w:tcW w:w="2410" w:type="dxa"/>
            <w:vMerge w:val="restart"/>
            <w:tcBorders>
              <w:left w:val="single" w:sz="1" w:space="0" w:color="000000"/>
              <w:bottom w:val="single" w:sz="1" w:space="0" w:color="000000"/>
              <w:right w:val="single" w:sz="1" w:space="0" w:color="000000"/>
            </w:tcBorders>
          </w:tcPr>
          <w:p w:rsidR="008B36D5" w:rsidRDefault="002532ED">
            <w:pPr>
              <w:pStyle w:val="Contenutotabella"/>
              <w:rPr>
                <w:sz w:val="20"/>
              </w:rPr>
            </w:pPr>
            <w:r>
              <w:rPr>
                <w:sz w:val="20"/>
              </w:rPr>
              <w:t>Antonucci Gaetano</w:t>
            </w:r>
            <w:r w:rsidR="00F16742">
              <w:rPr>
                <w:sz w:val="20"/>
              </w:rPr>
              <w:t>, Carusone Francesco, Pagliarulo Salvatore</w:t>
            </w:r>
          </w:p>
        </w:tc>
      </w:tr>
      <w:tr w:rsidR="008B36D5">
        <w:trPr>
          <w:trHeight w:val="230"/>
        </w:trPr>
        <w:tc>
          <w:tcPr>
            <w:tcW w:w="1927" w:type="dxa"/>
            <w:vMerge w:val="restart"/>
            <w:tcBorders>
              <w:left w:val="single" w:sz="1" w:space="0" w:color="000000"/>
              <w:bottom w:val="single" w:sz="1" w:space="0" w:color="000000"/>
            </w:tcBorders>
          </w:tcPr>
          <w:p w:rsidR="008B36D5" w:rsidRDefault="00254E96">
            <w:pPr>
              <w:pStyle w:val="Contenutotabella"/>
              <w:rPr>
                <w:sz w:val="20"/>
              </w:rPr>
            </w:pPr>
            <w:r>
              <w:rPr>
                <w:sz w:val="20"/>
              </w:rPr>
              <w:t>30/01/2017</w:t>
            </w:r>
          </w:p>
        </w:tc>
        <w:tc>
          <w:tcPr>
            <w:tcW w:w="964" w:type="dxa"/>
            <w:vMerge w:val="restart"/>
            <w:tcBorders>
              <w:left w:val="single" w:sz="1" w:space="0" w:color="000000"/>
              <w:bottom w:val="single" w:sz="1" w:space="0" w:color="000000"/>
            </w:tcBorders>
          </w:tcPr>
          <w:p w:rsidR="008B36D5" w:rsidRDefault="00254E96">
            <w:pPr>
              <w:pStyle w:val="Contenutotabella"/>
              <w:rPr>
                <w:sz w:val="20"/>
              </w:rPr>
            </w:pPr>
            <w:r>
              <w:rPr>
                <w:sz w:val="20"/>
              </w:rPr>
              <w:t>2.0</w:t>
            </w:r>
          </w:p>
        </w:tc>
        <w:tc>
          <w:tcPr>
            <w:tcW w:w="4336" w:type="dxa"/>
            <w:vMerge w:val="restart"/>
            <w:tcBorders>
              <w:left w:val="single" w:sz="1" w:space="0" w:color="000000"/>
              <w:bottom w:val="single" w:sz="1" w:space="0" w:color="000000"/>
            </w:tcBorders>
          </w:tcPr>
          <w:p w:rsidR="008B36D5" w:rsidRDefault="00254E96">
            <w:pPr>
              <w:pStyle w:val="Contenutotabella"/>
              <w:rPr>
                <w:sz w:val="20"/>
              </w:rPr>
            </w:pPr>
            <w:r>
              <w:rPr>
                <w:sz w:val="20"/>
              </w:rPr>
              <w:t>Revisionati Scenari</w:t>
            </w:r>
          </w:p>
        </w:tc>
        <w:tc>
          <w:tcPr>
            <w:tcW w:w="2410" w:type="dxa"/>
            <w:vMerge w:val="restart"/>
            <w:tcBorders>
              <w:left w:val="single" w:sz="1" w:space="0" w:color="000000"/>
              <w:bottom w:val="single" w:sz="1" w:space="0" w:color="000000"/>
              <w:right w:val="single" w:sz="1" w:space="0" w:color="000000"/>
            </w:tcBorders>
          </w:tcPr>
          <w:p w:rsidR="008B36D5" w:rsidRDefault="00254E96">
            <w:pPr>
              <w:pStyle w:val="Contenutotabella"/>
              <w:rPr>
                <w:sz w:val="20"/>
              </w:rPr>
            </w:pPr>
            <w:r>
              <w:rPr>
                <w:sz w:val="20"/>
              </w:rPr>
              <w:t>Antonucci Gaetano</w:t>
            </w:r>
          </w:p>
        </w:tc>
      </w:tr>
      <w:tr w:rsidR="008B36D5">
        <w:trPr>
          <w:trHeight w:val="230"/>
        </w:trPr>
        <w:tc>
          <w:tcPr>
            <w:tcW w:w="1927" w:type="dxa"/>
            <w:vMerge w:val="restart"/>
            <w:tcBorders>
              <w:left w:val="single" w:sz="1" w:space="0" w:color="000000"/>
              <w:bottom w:val="single" w:sz="1" w:space="0" w:color="000000"/>
            </w:tcBorders>
          </w:tcPr>
          <w:p w:rsidR="008B36D5" w:rsidRDefault="008B36D5">
            <w:pPr>
              <w:pStyle w:val="Contenutotabella"/>
              <w:rPr>
                <w:sz w:val="20"/>
              </w:rPr>
            </w:pPr>
          </w:p>
        </w:tc>
        <w:tc>
          <w:tcPr>
            <w:tcW w:w="964" w:type="dxa"/>
            <w:vMerge w:val="restart"/>
            <w:tcBorders>
              <w:left w:val="single" w:sz="1" w:space="0" w:color="000000"/>
              <w:bottom w:val="single" w:sz="1" w:space="0" w:color="000000"/>
            </w:tcBorders>
          </w:tcPr>
          <w:p w:rsidR="008B36D5" w:rsidRDefault="008B36D5">
            <w:pPr>
              <w:pStyle w:val="Contenutotabella"/>
              <w:rPr>
                <w:sz w:val="20"/>
              </w:rPr>
            </w:pPr>
          </w:p>
        </w:tc>
        <w:tc>
          <w:tcPr>
            <w:tcW w:w="4336" w:type="dxa"/>
            <w:vMerge w:val="restart"/>
            <w:tcBorders>
              <w:left w:val="single" w:sz="1" w:space="0" w:color="000000"/>
              <w:bottom w:val="single" w:sz="1" w:space="0" w:color="000000"/>
            </w:tcBorders>
          </w:tcPr>
          <w:p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rsidR="008B36D5" w:rsidRDefault="008B36D5">
            <w:pPr>
              <w:pStyle w:val="Contenutotabella"/>
              <w:rPr>
                <w:sz w:val="20"/>
              </w:rPr>
            </w:pPr>
          </w:p>
        </w:tc>
      </w:tr>
      <w:tr w:rsidR="008B36D5">
        <w:trPr>
          <w:trHeight w:val="230"/>
        </w:trPr>
        <w:tc>
          <w:tcPr>
            <w:tcW w:w="1927" w:type="dxa"/>
            <w:vMerge w:val="restart"/>
            <w:tcBorders>
              <w:left w:val="single" w:sz="1" w:space="0" w:color="000000"/>
              <w:bottom w:val="single" w:sz="1" w:space="0" w:color="000000"/>
            </w:tcBorders>
          </w:tcPr>
          <w:p w:rsidR="008B36D5" w:rsidRDefault="008B36D5">
            <w:pPr>
              <w:pStyle w:val="Contenutotabella"/>
              <w:rPr>
                <w:sz w:val="20"/>
              </w:rPr>
            </w:pPr>
          </w:p>
        </w:tc>
        <w:tc>
          <w:tcPr>
            <w:tcW w:w="964" w:type="dxa"/>
            <w:vMerge w:val="restart"/>
            <w:tcBorders>
              <w:left w:val="single" w:sz="1" w:space="0" w:color="000000"/>
              <w:bottom w:val="single" w:sz="1" w:space="0" w:color="000000"/>
            </w:tcBorders>
          </w:tcPr>
          <w:p w:rsidR="008B36D5" w:rsidRDefault="008B36D5">
            <w:pPr>
              <w:pStyle w:val="Contenutotabella"/>
              <w:rPr>
                <w:sz w:val="20"/>
              </w:rPr>
            </w:pPr>
          </w:p>
        </w:tc>
        <w:tc>
          <w:tcPr>
            <w:tcW w:w="4336" w:type="dxa"/>
            <w:vMerge w:val="restart"/>
            <w:tcBorders>
              <w:left w:val="single" w:sz="1" w:space="0" w:color="000000"/>
              <w:bottom w:val="single" w:sz="1" w:space="0" w:color="000000"/>
            </w:tcBorders>
          </w:tcPr>
          <w:p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rsidR="008B36D5" w:rsidRDefault="008B36D5">
            <w:pPr>
              <w:pStyle w:val="Contenutotabella"/>
              <w:rPr>
                <w:sz w:val="20"/>
              </w:rPr>
            </w:pPr>
          </w:p>
        </w:tc>
      </w:tr>
      <w:tr w:rsidR="008B36D5">
        <w:trPr>
          <w:trHeight w:val="230"/>
        </w:trPr>
        <w:tc>
          <w:tcPr>
            <w:tcW w:w="1927" w:type="dxa"/>
            <w:vMerge w:val="restart"/>
            <w:tcBorders>
              <w:left w:val="single" w:sz="1" w:space="0" w:color="000000"/>
              <w:bottom w:val="single" w:sz="1" w:space="0" w:color="000000"/>
            </w:tcBorders>
          </w:tcPr>
          <w:p w:rsidR="008B36D5" w:rsidRDefault="008B36D5">
            <w:pPr>
              <w:pStyle w:val="Contenutotabella"/>
              <w:rPr>
                <w:sz w:val="20"/>
              </w:rPr>
            </w:pPr>
          </w:p>
        </w:tc>
        <w:tc>
          <w:tcPr>
            <w:tcW w:w="964" w:type="dxa"/>
            <w:vMerge w:val="restart"/>
            <w:tcBorders>
              <w:left w:val="single" w:sz="1" w:space="0" w:color="000000"/>
              <w:bottom w:val="single" w:sz="1" w:space="0" w:color="000000"/>
            </w:tcBorders>
          </w:tcPr>
          <w:p w:rsidR="008B36D5" w:rsidRDefault="008B36D5">
            <w:pPr>
              <w:pStyle w:val="Contenutotabella"/>
              <w:rPr>
                <w:sz w:val="20"/>
              </w:rPr>
            </w:pPr>
          </w:p>
        </w:tc>
        <w:tc>
          <w:tcPr>
            <w:tcW w:w="4336" w:type="dxa"/>
            <w:vMerge w:val="restart"/>
            <w:tcBorders>
              <w:left w:val="single" w:sz="1" w:space="0" w:color="000000"/>
              <w:bottom w:val="single" w:sz="1" w:space="0" w:color="000000"/>
            </w:tcBorders>
          </w:tcPr>
          <w:p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rsidR="008B36D5" w:rsidRDefault="008B36D5">
            <w:pPr>
              <w:pStyle w:val="Contenutotabella"/>
              <w:rPr>
                <w:sz w:val="20"/>
              </w:rPr>
            </w:pPr>
          </w:p>
        </w:tc>
      </w:tr>
      <w:tr w:rsidR="008B36D5">
        <w:trPr>
          <w:trHeight w:val="230"/>
        </w:trPr>
        <w:tc>
          <w:tcPr>
            <w:tcW w:w="1927" w:type="dxa"/>
            <w:vMerge w:val="restart"/>
            <w:tcBorders>
              <w:left w:val="single" w:sz="1" w:space="0" w:color="000000"/>
              <w:bottom w:val="single" w:sz="1" w:space="0" w:color="000000"/>
            </w:tcBorders>
          </w:tcPr>
          <w:p w:rsidR="008B36D5" w:rsidRDefault="008B36D5">
            <w:pPr>
              <w:pStyle w:val="Contenutotabella"/>
              <w:rPr>
                <w:sz w:val="20"/>
              </w:rPr>
            </w:pPr>
          </w:p>
        </w:tc>
        <w:tc>
          <w:tcPr>
            <w:tcW w:w="964" w:type="dxa"/>
            <w:vMerge w:val="restart"/>
            <w:tcBorders>
              <w:left w:val="single" w:sz="1" w:space="0" w:color="000000"/>
              <w:bottom w:val="single" w:sz="1" w:space="0" w:color="000000"/>
            </w:tcBorders>
          </w:tcPr>
          <w:p w:rsidR="008B36D5" w:rsidRDefault="008B36D5">
            <w:pPr>
              <w:pStyle w:val="Contenutotabella"/>
              <w:rPr>
                <w:sz w:val="20"/>
              </w:rPr>
            </w:pPr>
          </w:p>
        </w:tc>
        <w:tc>
          <w:tcPr>
            <w:tcW w:w="4336" w:type="dxa"/>
            <w:vMerge w:val="restart"/>
            <w:tcBorders>
              <w:left w:val="single" w:sz="1" w:space="0" w:color="000000"/>
              <w:bottom w:val="single" w:sz="1" w:space="0" w:color="000000"/>
            </w:tcBorders>
          </w:tcPr>
          <w:p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rsidR="008B36D5" w:rsidRDefault="008B36D5">
            <w:pPr>
              <w:pStyle w:val="Contenutotabella"/>
              <w:rPr>
                <w:sz w:val="20"/>
              </w:rPr>
            </w:pPr>
          </w:p>
        </w:tc>
      </w:tr>
      <w:tr w:rsidR="008B36D5">
        <w:trPr>
          <w:trHeight w:val="230"/>
        </w:trPr>
        <w:tc>
          <w:tcPr>
            <w:tcW w:w="1927" w:type="dxa"/>
            <w:vMerge w:val="restart"/>
            <w:tcBorders>
              <w:left w:val="single" w:sz="1" w:space="0" w:color="000000"/>
              <w:bottom w:val="single" w:sz="1" w:space="0" w:color="000000"/>
            </w:tcBorders>
          </w:tcPr>
          <w:p w:rsidR="008B36D5" w:rsidRDefault="008B36D5">
            <w:pPr>
              <w:pStyle w:val="Contenutotabella"/>
              <w:rPr>
                <w:sz w:val="20"/>
              </w:rPr>
            </w:pPr>
          </w:p>
        </w:tc>
        <w:tc>
          <w:tcPr>
            <w:tcW w:w="964" w:type="dxa"/>
            <w:vMerge w:val="restart"/>
            <w:tcBorders>
              <w:left w:val="single" w:sz="1" w:space="0" w:color="000000"/>
              <w:bottom w:val="single" w:sz="1" w:space="0" w:color="000000"/>
            </w:tcBorders>
          </w:tcPr>
          <w:p w:rsidR="008B36D5" w:rsidRDefault="008B36D5">
            <w:pPr>
              <w:pStyle w:val="Contenutotabella"/>
              <w:rPr>
                <w:sz w:val="20"/>
              </w:rPr>
            </w:pPr>
          </w:p>
        </w:tc>
        <w:tc>
          <w:tcPr>
            <w:tcW w:w="4336" w:type="dxa"/>
            <w:vMerge w:val="restart"/>
            <w:tcBorders>
              <w:left w:val="single" w:sz="1" w:space="0" w:color="000000"/>
              <w:bottom w:val="single" w:sz="1" w:space="0" w:color="000000"/>
            </w:tcBorders>
          </w:tcPr>
          <w:p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rsidR="008B36D5" w:rsidRDefault="008B36D5">
            <w:pPr>
              <w:pStyle w:val="Contenutotabella"/>
              <w:rPr>
                <w:sz w:val="20"/>
              </w:rPr>
            </w:pPr>
          </w:p>
        </w:tc>
      </w:tr>
    </w:tbl>
    <w:p w:rsidR="00B51734" w:rsidRDefault="00B51734">
      <w:pPr>
        <w:jc w:val="center"/>
        <w:rPr>
          <w:rFonts w:ascii="Arial" w:hAnsi="Arial"/>
          <w:b/>
          <w:sz w:val="32"/>
        </w:rPr>
        <w:sectPr w:rsidR="00B51734">
          <w:headerReference w:type="default" r:id="rId9"/>
          <w:footerReference w:type="default" r:id="rId10"/>
          <w:headerReference w:type="first" r:id="rId11"/>
          <w:footerReference w:type="first" r:id="rId12"/>
          <w:footnotePr>
            <w:pos w:val="beneathText"/>
          </w:footnotePr>
          <w:pgSz w:w="11905" w:h="16837"/>
          <w:pgMar w:top="2095" w:right="1134" w:bottom="1798" w:left="1134" w:header="1134" w:footer="1134" w:gutter="0"/>
          <w:cols w:space="720"/>
          <w:formProt w:val="0"/>
          <w:docGrid w:linePitch="312" w:charSpace="-6145"/>
        </w:sectPr>
      </w:pPr>
    </w:p>
    <w:p w:rsidR="00B51734" w:rsidRDefault="00B51734" w:rsidP="00B51734">
      <w:pPr>
        <w:pStyle w:val="Intestazioneindice"/>
      </w:pPr>
    </w:p>
    <w:p w:rsidR="00B51734" w:rsidRDefault="00B51734" w:rsidP="00B51734">
      <w:pPr>
        <w:pStyle w:val="Intestazioneindice"/>
      </w:pPr>
    </w:p>
    <w:p w:rsidR="00B51734" w:rsidRDefault="00B51734" w:rsidP="00B51734">
      <w:pPr>
        <w:pStyle w:val="Intestazioneindice"/>
        <w:sectPr w:rsidR="00B51734" w:rsidSect="001765AE">
          <w:headerReference w:type="even" r:id="rId13"/>
          <w:headerReference w:type="default" r:id="rId14"/>
          <w:footerReference w:type="even" r:id="rId15"/>
          <w:footerReference w:type="default" r:id="rId16"/>
          <w:headerReference w:type="first" r:id="rId17"/>
          <w:footerReference w:type="first" r:id="rId18"/>
          <w:footnotePr>
            <w:pos w:val="beneathText"/>
          </w:footnotePr>
          <w:type w:val="continuous"/>
          <w:pgSz w:w="11905" w:h="16837"/>
          <w:pgMar w:top="1560" w:right="1134" w:bottom="1798" w:left="1134" w:header="1134" w:footer="1134" w:gutter="0"/>
          <w:cols w:space="720"/>
          <w:formProt w:val="0"/>
          <w:docGrid w:linePitch="312" w:charSpace="-6145"/>
        </w:sectPr>
      </w:pPr>
    </w:p>
    <w:p w:rsidR="008B36D5" w:rsidRDefault="008B36D5" w:rsidP="00B51734">
      <w:pPr>
        <w:pStyle w:val="Intestazioneindice"/>
      </w:pPr>
      <w:r>
        <w:lastRenderedPageBreak/>
        <w:t>Indice</w:t>
      </w:r>
    </w:p>
    <w:p w:rsidR="003E00FB" w:rsidRDefault="003E00FB">
      <w:pPr>
        <w:pStyle w:val="Sommario5"/>
      </w:pPr>
    </w:p>
    <w:p w:rsidR="00D35A6C" w:rsidRPr="0042690F" w:rsidRDefault="00B51734">
      <w:pPr>
        <w:pStyle w:val="Sommario1"/>
        <w:tabs>
          <w:tab w:val="left" w:pos="566"/>
        </w:tabs>
        <w:rPr>
          <w:rFonts w:ascii="Calibri" w:eastAsia="Times New Roman" w:hAnsi="Calibri" w:cs="Times New Roman"/>
          <w:noProof/>
          <w:kern w:val="0"/>
          <w:sz w:val="22"/>
          <w:szCs w:val="22"/>
        </w:rPr>
      </w:pPr>
      <w:r>
        <w:fldChar w:fldCharType="begin"/>
      </w:r>
      <w:r>
        <w:instrText xml:space="preserve"> TOC \o "1-3" </w:instrText>
      </w:r>
      <w:r>
        <w:fldChar w:fldCharType="separate"/>
      </w:r>
      <w:r w:rsidR="00D35A6C">
        <w:rPr>
          <w:noProof/>
        </w:rPr>
        <w:t>1.</w:t>
      </w:r>
      <w:r w:rsidR="00D35A6C" w:rsidRPr="0042690F">
        <w:rPr>
          <w:rFonts w:ascii="Calibri" w:eastAsia="Times New Roman" w:hAnsi="Calibri" w:cs="Times New Roman"/>
          <w:noProof/>
          <w:kern w:val="0"/>
          <w:sz w:val="22"/>
          <w:szCs w:val="22"/>
        </w:rPr>
        <w:tab/>
      </w:r>
      <w:r w:rsidR="00D35A6C">
        <w:rPr>
          <w:noProof/>
        </w:rPr>
        <w:t>Problema</w:t>
      </w:r>
      <w:r w:rsidR="00D35A6C">
        <w:rPr>
          <w:noProof/>
        </w:rPr>
        <w:tab/>
      </w:r>
      <w:r w:rsidR="00D35A6C">
        <w:rPr>
          <w:noProof/>
        </w:rPr>
        <w:fldChar w:fldCharType="begin"/>
      </w:r>
      <w:r w:rsidR="00D35A6C">
        <w:rPr>
          <w:noProof/>
        </w:rPr>
        <w:instrText xml:space="preserve"> PAGEREF _Toc473563615 \h </w:instrText>
      </w:r>
      <w:r w:rsidR="00D35A6C">
        <w:rPr>
          <w:noProof/>
        </w:rPr>
      </w:r>
      <w:r w:rsidR="00D35A6C">
        <w:rPr>
          <w:noProof/>
        </w:rPr>
        <w:fldChar w:fldCharType="separate"/>
      </w:r>
      <w:r w:rsidR="00D35A6C">
        <w:rPr>
          <w:noProof/>
        </w:rPr>
        <w:t>4</w:t>
      </w:r>
      <w:r w:rsidR="00D35A6C">
        <w:rPr>
          <w:noProof/>
        </w:rPr>
        <w:fldChar w:fldCharType="end"/>
      </w:r>
    </w:p>
    <w:p w:rsidR="00D35A6C" w:rsidRPr="0042690F" w:rsidRDefault="00D35A6C">
      <w:pPr>
        <w:pStyle w:val="Sommario1"/>
        <w:tabs>
          <w:tab w:val="left" w:pos="566"/>
        </w:tabs>
        <w:rPr>
          <w:rFonts w:ascii="Calibri" w:eastAsia="Times New Roman" w:hAnsi="Calibri" w:cs="Times New Roman"/>
          <w:noProof/>
          <w:kern w:val="0"/>
          <w:sz w:val="22"/>
          <w:szCs w:val="22"/>
        </w:rPr>
      </w:pPr>
      <w:r>
        <w:rPr>
          <w:noProof/>
        </w:rPr>
        <w:t>2.</w:t>
      </w:r>
      <w:r w:rsidRPr="0042690F">
        <w:rPr>
          <w:rFonts w:ascii="Calibri" w:eastAsia="Times New Roman" w:hAnsi="Calibri" w:cs="Times New Roman"/>
          <w:noProof/>
          <w:kern w:val="0"/>
          <w:sz w:val="22"/>
          <w:szCs w:val="22"/>
        </w:rPr>
        <w:tab/>
      </w:r>
      <w:r>
        <w:rPr>
          <w:noProof/>
        </w:rPr>
        <w:t>Scenari</w:t>
      </w:r>
      <w:r>
        <w:rPr>
          <w:noProof/>
        </w:rPr>
        <w:tab/>
      </w:r>
      <w:r>
        <w:rPr>
          <w:noProof/>
        </w:rPr>
        <w:fldChar w:fldCharType="begin"/>
      </w:r>
      <w:r>
        <w:rPr>
          <w:noProof/>
        </w:rPr>
        <w:instrText xml:space="preserve"> PAGEREF _Toc473563616 \h </w:instrText>
      </w:r>
      <w:r>
        <w:rPr>
          <w:noProof/>
        </w:rPr>
      </w:r>
      <w:r>
        <w:rPr>
          <w:noProof/>
        </w:rPr>
        <w:fldChar w:fldCharType="separate"/>
      </w:r>
      <w:r>
        <w:rPr>
          <w:noProof/>
        </w:rPr>
        <w:t>4</w:t>
      </w:r>
      <w:r>
        <w:rPr>
          <w:noProof/>
        </w:rPr>
        <w:fldChar w:fldCharType="end"/>
      </w:r>
    </w:p>
    <w:p w:rsidR="00D35A6C" w:rsidRPr="0042690F" w:rsidRDefault="00D35A6C">
      <w:pPr>
        <w:pStyle w:val="Sommario1"/>
        <w:tabs>
          <w:tab w:val="left" w:pos="566"/>
        </w:tabs>
        <w:rPr>
          <w:rFonts w:ascii="Calibri" w:eastAsia="Times New Roman" w:hAnsi="Calibri" w:cs="Times New Roman"/>
          <w:noProof/>
          <w:kern w:val="0"/>
          <w:sz w:val="22"/>
          <w:szCs w:val="22"/>
        </w:rPr>
      </w:pPr>
      <w:r>
        <w:rPr>
          <w:noProof/>
        </w:rPr>
        <w:t>3.</w:t>
      </w:r>
      <w:r w:rsidRPr="0042690F">
        <w:rPr>
          <w:rFonts w:ascii="Calibri" w:eastAsia="Times New Roman" w:hAnsi="Calibri" w:cs="Times New Roman"/>
          <w:noProof/>
          <w:kern w:val="0"/>
          <w:sz w:val="22"/>
          <w:szCs w:val="22"/>
        </w:rPr>
        <w:tab/>
      </w:r>
      <w:r>
        <w:rPr>
          <w:noProof/>
        </w:rPr>
        <w:t>Requisiti</w:t>
      </w:r>
      <w:r>
        <w:rPr>
          <w:noProof/>
        </w:rPr>
        <w:tab/>
      </w:r>
      <w:r>
        <w:rPr>
          <w:noProof/>
        </w:rPr>
        <w:fldChar w:fldCharType="begin"/>
      </w:r>
      <w:r>
        <w:rPr>
          <w:noProof/>
        </w:rPr>
        <w:instrText xml:space="preserve"> PAGEREF _Toc473563617 \h </w:instrText>
      </w:r>
      <w:r>
        <w:rPr>
          <w:noProof/>
        </w:rPr>
      </w:r>
      <w:r>
        <w:rPr>
          <w:noProof/>
        </w:rPr>
        <w:fldChar w:fldCharType="separate"/>
      </w:r>
      <w:r>
        <w:rPr>
          <w:noProof/>
        </w:rPr>
        <w:t>7</w:t>
      </w:r>
      <w:r>
        <w:rPr>
          <w:noProof/>
        </w:rPr>
        <w:fldChar w:fldCharType="end"/>
      </w:r>
    </w:p>
    <w:p w:rsidR="00D35A6C" w:rsidRPr="0042690F" w:rsidRDefault="00D35A6C">
      <w:pPr>
        <w:pStyle w:val="Sommario1"/>
        <w:tabs>
          <w:tab w:val="left" w:pos="566"/>
        </w:tabs>
        <w:rPr>
          <w:rFonts w:ascii="Calibri" w:eastAsia="Times New Roman" w:hAnsi="Calibri" w:cs="Times New Roman"/>
          <w:noProof/>
          <w:kern w:val="0"/>
          <w:sz w:val="22"/>
          <w:szCs w:val="22"/>
        </w:rPr>
      </w:pPr>
      <w:r>
        <w:rPr>
          <w:noProof/>
        </w:rPr>
        <w:t>4.</w:t>
      </w:r>
      <w:r w:rsidRPr="0042690F">
        <w:rPr>
          <w:rFonts w:ascii="Calibri" w:eastAsia="Times New Roman" w:hAnsi="Calibri" w:cs="Times New Roman"/>
          <w:noProof/>
          <w:kern w:val="0"/>
          <w:sz w:val="22"/>
          <w:szCs w:val="22"/>
        </w:rPr>
        <w:tab/>
      </w:r>
      <w:r>
        <w:rPr>
          <w:noProof/>
        </w:rPr>
        <w:t>Schedule di Progetto</w:t>
      </w:r>
      <w:r>
        <w:rPr>
          <w:noProof/>
        </w:rPr>
        <w:tab/>
      </w:r>
      <w:r>
        <w:rPr>
          <w:noProof/>
        </w:rPr>
        <w:fldChar w:fldCharType="begin"/>
      </w:r>
      <w:r>
        <w:rPr>
          <w:noProof/>
        </w:rPr>
        <w:instrText xml:space="preserve"> PAGEREF _Toc473563618 \h </w:instrText>
      </w:r>
      <w:r>
        <w:rPr>
          <w:noProof/>
        </w:rPr>
      </w:r>
      <w:r>
        <w:rPr>
          <w:noProof/>
        </w:rPr>
        <w:fldChar w:fldCharType="separate"/>
      </w:r>
      <w:r>
        <w:rPr>
          <w:noProof/>
        </w:rPr>
        <w:t>7</w:t>
      </w:r>
      <w:r>
        <w:rPr>
          <w:noProof/>
        </w:rPr>
        <w:fldChar w:fldCharType="end"/>
      </w:r>
    </w:p>
    <w:p w:rsidR="00D35A6C" w:rsidRPr="0042690F" w:rsidRDefault="00D35A6C">
      <w:pPr>
        <w:pStyle w:val="Sommario1"/>
        <w:tabs>
          <w:tab w:val="left" w:pos="566"/>
        </w:tabs>
        <w:rPr>
          <w:rFonts w:ascii="Calibri" w:eastAsia="Times New Roman" w:hAnsi="Calibri" w:cs="Times New Roman"/>
          <w:noProof/>
          <w:kern w:val="0"/>
          <w:sz w:val="22"/>
          <w:szCs w:val="22"/>
        </w:rPr>
      </w:pPr>
      <w:r>
        <w:rPr>
          <w:noProof/>
        </w:rPr>
        <w:t>5.</w:t>
      </w:r>
      <w:r w:rsidRPr="0042690F">
        <w:rPr>
          <w:rFonts w:ascii="Calibri" w:eastAsia="Times New Roman" w:hAnsi="Calibri" w:cs="Times New Roman"/>
          <w:noProof/>
          <w:kern w:val="0"/>
          <w:sz w:val="22"/>
          <w:szCs w:val="22"/>
        </w:rPr>
        <w:tab/>
      </w:r>
      <w:r>
        <w:rPr>
          <w:noProof/>
        </w:rPr>
        <w:t>Ambiente di Sviluppo</w:t>
      </w:r>
      <w:r>
        <w:rPr>
          <w:noProof/>
        </w:rPr>
        <w:tab/>
      </w:r>
      <w:r>
        <w:rPr>
          <w:noProof/>
        </w:rPr>
        <w:fldChar w:fldCharType="begin"/>
      </w:r>
      <w:r>
        <w:rPr>
          <w:noProof/>
        </w:rPr>
        <w:instrText xml:space="preserve"> PAGEREF _Toc473563619 \h </w:instrText>
      </w:r>
      <w:r>
        <w:rPr>
          <w:noProof/>
        </w:rPr>
      </w:r>
      <w:r>
        <w:rPr>
          <w:noProof/>
        </w:rPr>
        <w:fldChar w:fldCharType="separate"/>
      </w:r>
      <w:r>
        <w:rPr>
          <w:noProof/>
        </w:rPr>
        <w:t>7</w:t>
      </w:r>
      <w:r>
        <w:rPr>
          <w:noProof/>
        </w:rPr>
        <w:fldChar w:fldCharType="end"/>
      </w:r>
    </w:p>
    <w:p w:rsidR="00B51734" w:rsidRDefault="00B51734">
      <w:pPr>
        <w:pStyle w:val="Sommario5"/>
      </w:pPr>
      <w:r>
        <w:fldChar w:fldCharType="end"/>
      </w:r>
    </w:p>
    <w:p w:rsidR="003E00FB" w:rsidRDefault="003E00FB">
      <w:pPr>
        <w:pStyle w:val="Sommario5"/>
      </w:pPr>
    </w:p>
    <w:p w:rsidR="00B51734" w:rsidRDefault="00B51734">
      <w:pPr>
        <w:pStyle w:val="Sommario5"/>
        <w:sectPr w:rsidR="00B51734" w:rsidSect="00B51734">
          <w:footnotePr>
            <w:pos w:val="beneathText"/>
          </w:footnotePr>
          <w:pgSz w:w="11905" w:h="16837"/>
          <w:pgMar w:top="1560" w:right="1134" w:bottom="1798" w:left="1134" w:header="1134" w:footer="1134" w:gutter="0"/>
          <w:cols w:space="720"/>
          <w:formProt w:val="0"/>
          <w:docGrid w:linePitch="312" w:charSpace="-6145"/>
        </w:sectPr>
      </w:pPr>
    </w:p>
    <w:p w:rsidR="003E00FB" w:rsidRDefault="001202D6" w:rsidP="00820DB3">
      <w:pPr>
        <w:pStyle w:val="Titolo"/>
        <w:numPr>
          <w:ilvl w:val="0"/>
          <w:numId w:val="6"/>
        </w:numPr>
        <w:ind w:left="426"/>
        <w:jc w:val="left"/>
      </w:pPr>
      <w:bookmarkStart w:id="0" w:name="_Toc473563615"/>
      <w:r>
        <w:lastRenderedPageBreak/>
        <w:t>Problema</w:t>
      </w:r>
      <w:bookmarkEnd w:id="0"/>
    </w:p>
    <w:p w:rsidR="00705408" w:rsidRPr="00795DAC" w:rsidRDefault="00705408" w:rsidP="00FF1005">
      <w:pPr>
        <w:widowControl/>
        <w:suppressAutoHyphens w:val="0"/>
        <w:autoSpaceDE w:val="0"/>
        <w:autoSpaceDN w:val="0"/>
        <w:adjustRightInd w:val="0"/>
        <w:spacing w:line="259" w:lineRule="atLeast"/>
        <w:jc w:val="both"/>
        <w:rPr>
          <w:rFonts w:eastAsia="Times New Roman"/>
          <w:b/>
          <w:kern w:val="0"/>
          <w:lang w:val="it"/>
        </w:rPr>
      </w:pPr>
    </w:p>
    <w:p w:rsidR="00705408" w:rsidRPr="00795DAC" w:rsidRDefault="00705408" w:rsidP="00705408">
      <w:pPr>
        <w:widowControl/>
        <w:numPr>
          <w:ilvl w:val="1"/>
          <w:numId w:val="6"/>
        </w:numPr>
        <w:suppressAutoHyphens w:val="0"/>
        <w:autoSpaceDE w:val="0"/>
        <w:autoSpaceDN w:val="0"/>
        <w:adjustRightInd w:val="0"/>
        <w:spacing w:line="259" w:lineRule="atLeast"/>
        <w:jc w:val="both"/>
        <w:rPr>
          <w:rFonts w:eastAsia="Times New Roman"/>
          <w:b/>
          <w:kern w:val="0"/>
          <w:lang w:val="it"/>
        </w:rPr>
      </w:pPr>
      <w:r w:rsidRPr="00795DAC">
        <w:rPr>
          <w:rFonts w:eastAsia="Times New Roman"/>
          <w:b/>
          <w:kern w:val="0"/>
          <w:lang w:val="it"/>
        </w:rPr>
        <w:t>Dominio del Problema</w:t>
      </w:r>
    </w:p>
    <w:p w:rsidR="00705408" w:rsidRDefault="00705408" w:rsidP="00705408">
      <w:pPr>
        <w:widowControl/>
        <w:suppressAutoHyphens w:val="0"/>
        <w:autoSpaceDE w:val="0"/>
        <w:autoSpaceDN w:val="0"/>
        <w:adjustRightInd w:val="0"/>
        <w:spacing w:line="259" w:lineRule="atLeast"/>
        <w:ind w:left="760"/>
        <w:jc w:val="both"/>
        <w:rPr>
          <w:rFonts w:eastAsia="Times New Roman"/>
          <w:kern w:val="0"/>
          <w:lang w:val="it"/>
        </w:rPr>
      </w:pPr>
      <w:r>
        <w:rPr>
          <w:rFonts w:eastAsia="Times New Roman"/>
          <w:kern w:val="0"/>
          <w:lang w:val="it"/>
        </w:rPr>
        <w:t xml:space="preserve">Il cliente è proprietario di un negozio di vendita al dettaglio di dispositivi mobili (e.g. smartphone, tablet) e la vendita, fino a questo momento, si è concentrata unicamente presso la sede del negozio. </w:t>
      </w:r>
    </w:p>
    <w:p w:rsidR="00705408" w:rsidRDefault="00705408" w:rsidP="00705408">
      <w:pPr>
        <w:widowControl/>
        <w:suppressAutoHyphens w:val="0"/>
        <w:autoSpaceDE w:val="0"/>
        <w:autoSpaceDN w:val="0"/>
        <w:adjustRightInd w:val="0"/>
        <w:spacing w:line="259" w:lineRule="atLeast"/>
        <w:ind w:left="760"/>
        <w:jc w:val="both"/>
        <w:rPr>
          <w:rFonts w:eastAsia="Times New Roman"/>
          <w:kern w:val="0"/>
          <w:lang w:val="it"/>
        </w:rPr>
      </w:pPr>
      <w:r>
        <w:rPr>
          <w:rFonts w:eastAsia="Times New Roman"/>
          <w:kern w:val="0"/>
          <w:lang w:val="it"/>
        </w:rPr>
        <w:t>Dal momento in cui al negozio è associata una pagina Facebook per la sponsorizzazione degli articoli, numerose solo le richieste di acquisto da parte di utenti che non possono raggiungere fisicamente la sede in quanto troppo distanti. Nasce così l’esigenza da parte del cliente di munire la propria attività di un servizio di vendita e-commerce.</w:t>
      </w:r>
    </w:p>
    <w:p w:rsidR="00705408" w:rsidRDefault="00705408" w:rsidP="00705408">
      <w:pPr>
        <w:widowControl/>
        <w:suppressAutoHyphens w:val="0"/>
        <w:autoSpaceDE w:val="0"/>
        <w:autoSpaceDN w:val="0"/>
        <w:adjustRightInd w:val="0"/>
        <w:spacing w:line="259" w:lineRule="atLeast"/>
        <w:ind w:left="760"/>
        <w:jc w:val="both"/>
        <w:rPr>
          <w:rFonts w:eastAsia="Times New Roman"/>
          <w:kern w:val="0"/>
          <w:lang w:val="it"/>
        </w:rPr>
      </w:pPr>
    </w:p>
    <w:p w:rsidR="00705408" w:rsidRPr="00795DAC" w:rsidRDefault="00705408" w:rsidP="00705408">
      <w:pPr>
        <w:widowControl/>
        <w:numPr>
          <w:ilvl w:val="1"/>
          <w:numId w:val="6"/>
        </w:numPr>
        <w:suppressAutoHyphens w:val="0"/>
        <w:autoSpaceDE w:val="0"/>
        <w:autoSpaceDN w:val="0"/>
        <w:adjustRightInd w:val="0"/>
        <w:spacing w:line="259" w:lineRule="atLeast"/>
        <w:jc w:val="both"/>
        <w:rPr>
          <w:rFonts w:eastAsia="Times New Roman"/>
          <w:b/>
          <w:kern w:val="0"/>
          <w:lang w:val="it"/>
        </w:rPr>
      </w:pPr>
      <w:r w:rsidRPr="00795DAC">
        <w:rPr>
          <w:rFonts w:eastAsia="Times New Roman"/>
          <w:b/>
          <w:kern w:val="0"/>
          <w:lang w:val="it"/>
        </w:rPr>
        <w:t>Dominio della Soluzione</w:t>
      </w:r>
    </w:p>
    <w:p w:rsidR="00705408" w:rsidRDefault="00705408" w:rsidP="00705408">
      <w:pPr>
        <w:widowControl/>
        <w:suppressAutoHyphens w:val="0"/>
        <w:autoSpaceDE w:val="0"/>
        <w:autoSpaceDN w:val="0"/>
        <w:adjustRightInd w:val="0"/>
        <w:ind w:left="760"/>
        <w:jc w:val="both"/>
        <w:rPr>
          <w:rFonts w:eastAsia="Times New Roman"/>
          <w:kern w:val="0"/>
          <w:lang w:val="it"/>
        </w:rPr>
      </w:pPr>
      <w:r>
        <w:rPr>
          <w:rFonts w:eastAsia="Times New Roman"/>
          <w:kern w:val="0"/>
          <w:lang w:val="it"/>
        </w:rPr>
        <w:t xml:space="preserve">Si chiede di realizzare un’applicazione web che gestisca un negozio per il commercio elettronico di dispositivi mobili. L’applicazione utilizza un database per gestire sia i dati relativi ai clienti del negozio che quelli relativi al magazzino. </w:t>
      </w:r>
    </w:p>
    <w:p w:rsidR="00705408" w:rsidRDefault="00705408" w:rsidP="0052389D">
      <w:pPr>
        <w:widowControl/>
        <w:suppressAutoHyphens w:val="0"/>
        <w:autoSpaceDE w:val="0"/>
        <w:autoSpaceDN w:val="0"/>
        <w:adjustRightInd w:val="0"/>
        <w:ind w:left="760"/>
        <w:jc w:val="both"/>
        <w:rPr>
          <w:rFonts w:eastAsia="Times New Roman"/>
          <w:kern w:val="0"/>
          <w:lang w:val="it"/>
        </w:rPr>
      </w:pPr>
      <w:r>
        <w:rPr>
          <w:rFonts w:eastAsia="Times New Roman"/>
          <w:kern w:val="0"/>
          <w:lang w:val="it"/>
        </w:rPr>
        <w:t xml:space="preserve">Il progetto mira ad automatizzare una serie di funzioni che permettono </w:t>
      </w:r>
      <w:r w:rsidR="0052389D">
        <w:rPr>
          <w:rFonts w:eastAsia="Times New Roman"/>
          <w:kern w:val="0"/>
          <w:lang w:val="it"/>
        </w:rPr>
        <w:t>la vendita online dei prodotti.</w:t>
      </w:r>
    </w:p>
    <w:p w:rsidR="00FF1005" w:rsidRDefault="00D33483" w:rsidP="00D33483">
      <w:pPr>
        <w:pStyle w:val="Titolo"/>
        <w:numPr>
          <w:ilvl w:val="0"/>
          <w:numId w:val="6"/>
        </w:numPr>
        <w:ind w:left="0" w:firstLine="0"/>
        <w:jc w:val="left"/>
        <w:outlineLvl w:val="9"/>
      </w:pPr>
      <w:bookmarkStart w:id="1" w:name="_Toc473563616"/>
      <w:r w:rsidRPr="00D33483">
        <w:t>Scenari</w:t>
      </w:r>
      <w:bookmarkEnd w:id="1"/>
    </w:p>
    <w:p w:rsidR="00D33483" w:rsidRDefault="00D33483" w:rsidP="006C5260">
      <w:pPr>
        <w:numPr>
          <w:ilvl w:val="1"/>
          <w:numId w:val="6"/>
        </w:numPr>
        <w:jc w:val="both"/>
      </w:pPr>
      <w:r w:rsidRPr="006C5260">
        <w:rPr>
          <w:b/>
        </w:rPr>
        <w:t>Scenario</w:t>
      </w:r>
      <w:r w:rsidR="00795DAC">
        <w:t>: a</w:t>
      </w:r>
      <w:r>
        <w:t>cquistoUtente</w:t>
      </w:r>
      <w:r w:rsidR="00795DAC">
        <w:t>Non</w:t>
      </w:r>
      <w:r>
        <w:t>Registrato</w:t>
      </w:r>
      <w:r w:rsidR="001202D6">
        <w:t xml:space="preserve"> (Fallimento)</w:t>
      </w:r>
    </w:p>
    <w:p w:rsidR="00D33483" w:rsidRDefault="00D33483" w:rsidP="006C5260">
      <w:pPr>
        <w:ind w:left="720"/>
        <w:jc w:val="both"/>
      </w:pPr>
      <w:r w:rsidRPr="006C5260">
        <w:rPr>
          <w:b/>
        </w:rPr>
        <w:t>Attori:</w:t>
      </w:r>
      <w:r>
        <w:t xml:space="preserve"> </w:t>
      </w:r>
      <w:r w:rsidR="00B867B5">
        <w:t xml:space="preserve">Utente </w:t>
      </w:r>
      <w:r>
        <w:t>Visitatore</w:t>
      </w:r>
    </w:p>
    <w:p w:rsidR="00D33483" w:rsidRDefault="00D33483" w:rsidP="006C5260">
      <w:pPr>
        <w:ind w:left="720"/>
        <w:jc w:val="both"/>
        <w:rPr>
          <w:b/>
        </w:rPr>
      </w:pPr>
      <w:r w:rsidRPr="006C5260">
        <w:rPr>
          <w:b/>
        </w:rPr>
        <w:t xml:space="preserve">Flusso di Eventi: </w:t>
      </w:r>
    </w:p>
    <w:p w:rsidR="00254E96" w:rsidRPr="002D52DA" w:rsidRDefault="00254E96" w:rsidP="00254E96">
      <w:pPr>
        <w:numPr>
          <w:ilvl w:val="0"/>
          <w:numId w:val="25"/>
        </w:numPr>
        <w:jc w:val="both"/>
        <w:rPr>
          <w:b/>
        </w:rPr>
      </w:pPr>
      <w:r>
        <w:t>Il visitatore accede al sito.</w:t>
      </w:r>
    </w:p>
    <w:p w:rsidR="00254E96" w:rsidRPr="002D52DA" w:rsidRDefault="00254E96" w:rsidP="00254E96">
      <w:pPr>
        <w:numPr>
          <w:ilvl w:val="0"/>
          <w:numId w:val="25"/>
        </w:numPr>
        <w:jc w:val="both"/>
        <w:rPr>
          <w:b/>
        </w:rPr>
      </w:pPr>
      <w:r>
        <w:t>Consulta il catalogo e sceglie il prodotto Samsung Galaxy S7.</w:t>
      </w:r>
    </w:p>
    <w:p w:rsidR="00254E96" w:rsidRPr="002D52DA" w:rsidRDefault="00254E96" w:rsidP="00254E96">
      <w:pPr>
        <w:numPr>
          <w:ilvl w:val="0"/>
          <w:numId w:val="25"/>
        </w:numPr>
        <w:jc w:val="both"/>
        <w:rPr>
          <w:b/>
        </w:rPr>
      </w:pPr>
      <w:r>
        <w:t>Inserisce il prodotto nel carrello.</w:t>
      </w:r>
    </w:p>
    <w:p w:rsidR="00254E96" w:rsidRPr="002D52DA" w:rsidRDefault="00254E96" w:rsidP="00254E96">
      <w:pPr>
        <w:numPr>
          <w:ilvl w:val="0"/>
          <w:numId w:val="25"/>
        </w:numPr>
        <w:jc w:val="both"/>
        <w:rPr>
          <w:b/>
        </w:rPr>
      </w:pPr>
      <w:r>
        <w:t>Consulta il catalogo e sceglie il prodotto Microsoft Surface Pro.</w:t>
      </w:r>
      <w:bookmarkStart w:id="2" w:name="_GoBack"/>
      <w:bookmarkEnd w:id="2"/>
    </w:p>
    <w:p w:rsidR="00254E96" w:rsidRPr="002D52DA" w:rsidRDefault="00254E96" w:rsidP="00254E96">
      <w:pPr>
        <w:numPr>
          <w:ilvl w:val="0"/>
          <w:numId w:val="25"/>
        </w:numPr>
        <w:jc w:val="both"/>
        <w:rPr>
          <w:b/>
        </w:rPr>
      </w:pPr>
      <w:r>
        <w:t>Inserisce il prodotto nel carrello.</w:t>
      </w:r>
    </w:p>
    <w:p w:rsidR="00254E96" w:rsidRPr="002D52DA" w:rsidRDefault="00254E96" w:rsidP="00254E96">
      <w:pPr>
        <w:numPr>
          <w:ilvl w:val="0"/>
          <w:numId w:val="25"/>
        </w:numPr>
        <w:jc w:val="both"/>
        <w:rPr>
          <w:b/>
        </w:rPr>
      </w:pPr>
      <w:r>
        <w:t>Accede al proprio carrello e legge l’importo complessivo della sua spesa.</w:t>
      </w:r>
    </w:p>
    <w:p w:rsidR="00254E96" w:rsidRPr="002D52DA" w:rsidRDefault="00254E96" w:rsidP="00254E96">
      <w:pPr>
        <w:numPr>
          <w:ilvl w:val="0"/>
          <w:numId w:val="25"/>
        </w:numPr>
        <w:jc w:val="both"/>
        <w:rPr>
          <w:b/>
        </w:rPr>
      </w:pPr>
      <w:r>
        <w:t>Elimina dal carrello il prodotto Microsoft Surface Pro.</w:t>
      </w:r>
    </w:p>
    <w:p w:rsidR="00254E96" w:rsidRPr="00254E96" w:rsidRDefault="00254E96" w:rsidP="00254E96">
      <w:pPr>
        <w:numPr>
          <w:ilvl w:val="0"/>
          <w:numId w:val="25"/>
        </w:numPr>
        <w:jc w:val="both"/>
        <w:rPr>
          <w:b/>
        </w:rPr>
      </w:pPr>
      <w:r>
        <w:t>Clicca sul pulsante “Acquista” per completare il suo ordine ma il sito gli chiede di autenticarsi/registrarsi.</w:t>
      </w:r>
    </w:p>
    <w:p w:rsidR="00254E96" w:rsidRPr="002D52DA" w:rsidRDefault="00254E96" w:rsidP="00254E96">
      <w:pPr>
        <w:numPr>
          <w:ilvl w:val="0"/>
          <w:numId w:val="25"/>
        </w:numPr>
        <w:jc w:val="both"/>
        <w:rPr>
          <w:b/>
        </w:rPr>
      </w:pPr>
      <w:r>
        <w:t>Non possedendo un account, il visitatore abbandona il sito e perde i prodotti nel carrello.</w:t>
      </w:r>
    </w:p>
    <w:p w:rsidR="00254E96" w:rsidRPr="00254E96" w:rsidRDefault="00254E96" w:rsidP="00254E96">
      <w:pPr>
        <w:ind w:left="760"/>
        <w:jc w:val="both"/>
      </w:pPr>
      <w:r>
        <w:br w:type="page"/>
      </w:r>
    </w:p>
    <w:p w:rsidR="00B867B5" w:rsidRDefault="00B867B5" w:rsidP="00B867B5">
      <w:pPr>
        <w:numPr>
          <w:ilvl w:val="1"/>
          <w:numId w:val="6"/>
        </w:numPr>
        <w:jc w:val="both"/>
      </w:pPr>
      <w:r>
        <w:rPr>
          <w:b/>
        </w:rPr>
        <w:lastRenderedPageBreak/>
        <w:t xml:space="preserve">Scenario: </w:t>
      </w:r>
      <w:r>
        <w:t>acquistoUtenteNonRegistrato (successo)</w:t>
      </w:r>
    </w:p>
    <w:p w:rsidR="00B867B5" w:rsidRDefault="00B867B5" w:rsidP="00B867B5">
      <w:pPr>
        <w:ind w:left="720"/>
        <w:jc w:val="both"/>
      </w:pPr>
      <w:r>
        <w:rPr>
          <w:b/>
        </w:rPr>
        <w:t>Attori:</w:t>
      </w:r>
      <w:r>
        <w:t xml:space="preserve"> Utente Visitatore</w:t>
      </w:r>
    </w:p>
    <w:p w:rsidR="00B867B5" w:rsidRDefault="00B867B5" w:rsidP="00B867B5">
      <w:pPr>
        <w:ind w:left="720"/>
        <w:jc w:val="both"/>
        <w:rPr>
          <w:b/>
        </w:rPr>
      </w:pPr>
      <w:r w:rsidRPr="006C5260">
        <w:rPr>
          <w:b/>
        </w:rPr>
        <w:t xml:space="preserve">Flusso di Eventi: </w:t>
      </w:r>
    </w:p>
    <w:p w:rsidR="00254E96" w:rsidRPr="002D52DA" w:rsidRDefault="00254E96" w:rsidP="00254E96">
      <w:pPr>
        <w:numPr>
          <w:ilvl w:val="0"/>
          <w:numId w:val="26"/>
        </w:numPr>
        <w:jc w:val="both"/>
        <w:rPr>
          <w:b/>
        </w:rPr>
      </w:pPr>
      <w:r>
        <w:t>Il visitatore accede al sito.</w:t>
      </w:r>
    </w:p>
    <w:p w:rsidR="00254E96" w:rsidRPr="002D52DA" w:rsidRDefault="00254E96" w:rsidP="00254E96">
      <w:pPr>
        <w:numPr>
          <w:ilvl w:val="0"/>
          <w:numId w:val="26"/>
        </w:numPr>
        <w:jc w:val="both"/>
        <w:rPr>
          <w:b/>
        </w:rPr>
      </w:pPr>
      <w:r>
        <w:t>Consulta il catalogo e sceglie il prodotto Samsung Galaxy S7 Edge.</w:t>
      </w:r>
    </w:p>
    <w:p w:rsidR="00254E96" w:rsidRPr="002D52DA" w:rsidRDefault="00254E96" w:rsidP="00254E96">
      <w:pPr>
        <w:numPr>
          <w:ilvl w:val="0"/>
          <w:numId w:val="26"/>
        </w:numPr>
        <w:jc w:val="both"/>
        <w:rPr>
          <w:b/>
        </w:rPr>
      </w:pPr>
      <w:r>
        <w:t>Inserisce il prodotto nel carrello.</w:t>
      </w:r>
    </w:p>
    <w:p w:rsidR="00254E96" w:rsidRPr="002D52DA" w:rsidRDefault="00254E96" w:rsidP="00254E96">
      <w:pPr>
        <w:numPr>
          <w:ilvl w:val="0"/>
          <w:numId w:val="26"/>
        </w:numPr>
        <w:jc w:val="both"/>
        <w:rPr>
          <w:b/>
        </w:rPr>
      </w:pPr>
      <w:r>
        <w:t>Consulta il catalogo e sceglie il prodotto Microsoft Surface.</w:t>
      </w:r>
    </w:p>
    <w:p w:rsidR="00254E96" w:rsidRPr="002D52DA" w:rsidRDefault="00254E96" w:rsidP="00254E96">
      <w:pPr>
        <w:numPr>
          <w:ilvl w:val="0"/>
          <w:numId w:val="26"/>
        </w:numPr>
        <w:jc w:val="both"/>
        <w:rPr>
          <w:b/>
        </w:rPr>
      </w:pPr>
      <w:r>
        <w:t>Inserisce il prodotto nel carrello.</w:t>
      </w:r>
    </w:p>
    <w:p w:rsidR="00254E96" w:rsidRPr="002D52DA" w:rsidRDefault="00254E96" w:rsidP="00254E96">
      <w:pPr>
        <w:numPr>
          <w:ilvl w:val="0"/>
          <w:numId w:val="26"/>
        </w:numPr>
        <w:jc w:val="both"/>
        <w:rPr>
          <w:b/>
        </w:rPr>
      </w:pPr>
      <w:r>
        <w:t>Accede al proprio carrello e legge l’importo complessivo della sua spesa.</w:t>
      </w:r>
    </w:p>
    <w:p w:rsidR="00254E96" w:rsidRPr="002D52DA" w:rsidRDefault="00254E96" w:rsidP="00254E96">
      <w:pPr>
        <w:numPr>
          <w:ilvl w:val="0"/>
          <w:numId w:val="26"/>
        </w:numPr>
        <w:jc w:val="both"/>
        <w:rPr>
          <w:b/>
        </w:rPr>
      </w:pPr>
      <w:r>
        <w:t>Elimina dal carrello il prodotto Microsoft Surface Pro.</w:t>
      </w:r>
    </w:p>
    <w:p w:rsidR="00254E96" w:rsidRPr="002D52DA" w:rsidRDefault="00254E96" w:rsidP="00254E96">
      <w:pPr>
        <w:numPr>
          <w:ilvl w:val="0"/>
          <w:numId w:val="26"/>
        </w:numPr>
        <w:jc w:val="both"/>
        <w:rPr>
          <w:b/>
        </w:rPr>
      </w:pPr>
      <w:r>
        <w:t>Clicca sul pulsante “Acquista” per completare il suo ordine ma il sito gli chiede di autenticarsi/registrarsi.</w:t>
      </w:r>
    </w:p>
    <w:p w:rsidR="00254E96" w:rsidRPr="002D52DA" w:rsidRDefault="00254E96" w:rsidP="00254E96">
      <w:pPr>
        <w:numPr>
          <w:ilvl w:val="0"/>
          <w:numId w:val="26"/>
        </w:numPr>
        <w:jc w:val="both"/>
        <w:rPr>
          <w:b/>
        </w:rPr>
      </w:pPr>
      <w:r>
        <w:t>Il visitatore clicca allora su “Registrati”.</w:t>
      </w:r>
    </w:p>
    <w:p w:rsidR="00254E96" w:rsidRPr="002D52DA" w:rsidRDefault="00254E96" w:rsidP="00254E96">
      <w:pPr>
        <w:numPr>
          <w:ilvl w:val="0"/>
          <w:numId w:val="26"/>
        </w:numPr>
        <w:jc w:val="both"/>
        <w:rPr>
          <w:b/>
        </w:rPr>
      </w:pPr>
      <w:r>
        <w:t>Il visitatore viene rindirizzato ad una pagina per la registrazione.</w:t>
      </w:r>
    </w:p>
    <w:p w:rsidR="00254E96" w:rsidRPr="002D52DA" w:rsidRDefault="00254E96" w:rsidP="00254E96">
      <w:pPr>
        <w:numPr>
          <w:ilvl w:val="0"/>
          <w:numId w:val="26"/>
        </w:numPr>
        <w:jc w:val="both"/>
        <w:rPr>
          <w:b/>
        </w:rPr>
      </w:pPr>
      <w:r>
        <w:t>Nella nuova pagina è presente un form che gli chiede i dati per la registrazione: Cognome, Nome, Indirizzo di Residenza, Numero di Telefono.</w:t>
      </w:r>
    </w:p>
    <w:p w:rsidR="00254E96" w:rsidRPr="002D52DA" w:rsidRDefault="00254E96" w:rsidP="00254E96">
      <w:pPr>
        <w:numPr>
          <w:ilvl w:val="0"/>
          <w:numId w:val="26"/>
        </w:numPr>
        <w:jc w:val="both"/>
        <w:rPr>
          <w:b/>
        </w:rPr>
      </w:pPr>
      <w:r>
        <w:t>Compila i campi e clicca su “Registra”.</w:t>
      </w:r>
    </w:p>
    <w:p w:rsidR="00254E96" w:rsidRPr="00743983" w:rsidRDefault="00254E96" w:rsidP="00254E96">
      <w:pPr>
        <w:numPr>
          <w:ilvl w:val="0"/>
          <w:numId w:val="26"/>
        </w:numPr>
        <w:jc w:val="both"/>
        <w:rPr>
          <w:b/>
        </w:rPr>
      </w:pPr>
      <w:r>
        <w:t>Ultimata la registrazione, il visitatore viene rindirizzato alla pagina di riepilogo dei suoi dati.</w:t>
      </w:r>
    </w:p>
    <w:p w:rsidR="00254E96" w:rsidRPr="002D52DA" w:rsidRDefault="00254E96" w:rsidP="00254E96">
      <w:pPr>
        <w:numPr>
          <w:ilvl w:val="0"/>
          <w:numId w:val="26"/>
        </w:numPr>
        <w:jc w:val="both"/>
        <w:rPr>
          <w:b/>
        </w:rPr>
      </w:pPr>
      <w:r>
        <w:t xml:space="preserve">Accede al carrello e completa l’acquisto cliccando su “Acquista”. </w:t>
      </w:r>
    </w:p>
    <w:p w:rsidR="00254E96" w:rsidRPr="002D52DA" w:rsidRDefault="00254E96" w:rsidP="00254E96">
      <w:pPr>
        <w:numPr>
          <w:ilvl w:val="0"/>
          <w:numId w:val="26"/>
        </w:numPr>
        <w:jc w:val="both"/>
        <w:rPr>
          <w:b/>
        </w:rPr>
      </w:pPr>
      <w:r>
        <w:t>Ad Acquisto avvenuto, viene rindirizzato alla pagina della cronologia degli ordini.</w:t>
      </w:r>
    </w:p>
    <w:p w:rsidR="00254E96" w:rsidRPr="002D52DA" w:rsidRDefault="00254E96" w:rsidP="00254E96">
      <w:pPr>
        <w:numPr>
          <w:ilvl w:val="0"/>
          <w:numId w:val="26"/>
        </w:numPr>
        <w:jc w:val="both"/>
        <w:rPr>
          <w:b/>
        </w:rPr>
      </w:pPr>
      <w:r>
        <w:t>Esegue il logout ed abbandona il sito.</w:t>
      </w:r>
    </w:p>
    <w:p w:rsidR="00B867B5" w:rsidRPr="00B867B5" w:rsidRDefault="00B867B5" w:rsidP="00B867B5">
      <w:pPr>
        <w:ind w:left="720"/>
        <w:jc w:val="both"/>
      </w:pPr>
    </w:p>
    <w:p w:rsidR="006C5260" w:rsidRDefault="006C5260" w:rsidP="006C5260">
      <w:pPr>
        <w:numPr>
          <w:ilvl w:val="1"/>
          <w:numId w:val="6"/>
        </w:numPr>
        <w:jc w:val="both"/>
      </w:pPr>
      <w:r w:rsidRPr="006C5260">
        <w:rPr>
          <w:b/>
        </w:rPr>
        <w:t>Scenario:</w:t>
      </w:r>
      <w:r w:rsidR="00795DAC">
        <w:t xml:space="preserve"> </w:t>
      </w:r>
      <w:proofErr w:type="spellStart"/>
      <w:r w:rsidR="00795DAC">
        <w:t>r</w:t>
      </w:r>
      <w:r>
        <w:t>egistrazioneUtente</w:t>
      </w:r>
      <w:proofErr w:type="spellEnd"/>
    </w:p>
    <w:p w:rsidR="006C5260" w:rsidRDefault="006C5260" w:rsidP="006C5260">
      <w:pPr>
        <w:ind w:left="720"/>
        <w:jc w:val="both"/>
      </w:pPr>
      <w:r w:rsidRPr="006C5260">
        <w:rPr>
          <w:b/>
        </w:rPr>
        <w:t>Attori:</w:t>
      </w:r>
      <w:r>
        <w:t xml:space="preserve"> Visitatore</w:t>
      </w:r>
    </w:p>
    <w:p w:rsidR="006C5260" w:rsidRPr="006C5260" w:rsidRDefault="006C5260" w:rsidP="006C5260">
      <w:pPr>
        <w:ind w:left="720"/>
        <w:jc w:val="both"/>
        <w:rPr>
          <w:b/>
        </w:rPr>
      </w:pPr>
      <w:r w:rsidRPr="006C5260">
        <w:rPr>
          <w:b/>
        </w:rPr>
        <w:t>Flusso di Eventi:</w:t>
      </w:r>
    </w:p>
    <w:p w:rsidR="00254E96" w:rsidRDefault="00254E96" w:rsidP="00254E96">
      <w:pPr>
        <w:numPr>
          <w:ilvl w:val="0"/>
          <w:numId w:val="13"/>
        </w:numPr>
        <w:ind w:left="1423" w:hanging="340"/>
        <w:jc w:val="both"/>
      </w:pPr>
      <w:r>
        <w:t>Il visitatore accede al sito.</w:t>
      </w:r>
    </w:p>
    <w:p w:rsidR="00254E96" w:rsidRDefault="00254E96" w:rsidP="00254E96">
      <w:pPr>
        <w:numPr>
          <w:ilvl w:val="0"/>
          <w:numId w:val="13"/>
        </w:numPr>
        <w:ind w:left="1423" w:hanging="340"/>
        <w:jc w:val="both"/>
      </w:pPr>
      <w:r>
        <w:t>Clicca sul pulsate “Registrati”.</w:t>
      </w:r>
    </w:p>
    <w:p w:rsidR="00254E96" w:rsidRPr="002D52DA" w:rsidRDefault="00254E96" w:rsidP="00254E96">
      <w:pPr>
        <w:numPr>
          <w:ilvl w:val="0"/>
          <w:numId w:val="13"/>
        </w:numPr>
        <w:ind w:left="1423" w:hanging="340"/>
        <w:jc w:val="both"/>
        <w:rPr>
          <w:b/>
        </w:rPr>
      </w:pPr>
      <w:r>
        <w:t>Il visitatore viene rindirizzato ad una pagina per la registrazione.</w:t>
      </w:r>
    </w:p>
    <w:p w:rsidR="00254E96" w:rsidRPr="002D52DA" w:rsidRDefault="00254E96" w:rsidP="00254E96">
      <w:pPr>
        <w:numPr>
          <w:ilvl w:val="0"/>
          <w:numId w:val="13"/>
        </w:numPr>
        <w:ind w:left="1423" w:hanging="340"/>
        <w:jc w:val="both"/>
        <w:rPr>
          <w:b/>
        </w:rPr>
      </w:pPr>
      <w:r>
        <w:t>Nella nuova pagina è presente un form che gli chiede i dati per la registrazione: Cognome, Nome, Indirizzo di Residenza e Numero di Telefono.</w:t>
      </w:r>
    </w:p>
    <w:p w:rsidR="00254E96" w:rsidRPr="002D52DA" w:rsidRDefault="00254E96" w:rsidP="00254E96">
      <w:pPr>
        <w:numPr>
          <w:ilvl w:val="0"/>
          <w:numId w:val="13"/>
        </w:numPr>
        <w:ind w:left="1423" w:hanging="340"/>
        <w:jc w:val="both"/>
        <w:rPr>
          <w:b/>
        </w:rPr>
      </w:pPr>
      <w:r>
        <w:t>Compila i campi e clicca su “Registra”.</w:t>
      </w:r>
    </w:p>
    <w:p w:rsidR="00254E96" w:rsidRDefault="00254E96" w:rsidP="00254E96">
      <w:pPr>
        <w:numPr>
          <w:ilvl w:val="0"/>
          <w:numId w:val="13"/>
        </w:numPr>
        <w:ind w:left="1423" w:hanging="340"/>
        <w:jc w:val="both"/>
      </w:pPr>
      <w:r>
        <w:t>Ultimata la registrazione il visitatore viene rindirizzato alla pagina del catalogo e può iniziare i propri acquisti.</w:t>
      </w:r>
    </w:p>
    <w:p w:rsidR="006C5260" w:rsidRDefault="00254E96" w:rsidP="00254E96">
      <w:pPr>
        <w:ind w:left="720"/>
        <w:jc w:val="both"/>
      </w:pPr>
      <w:r>
        <w:br w:type="page"/>
      </w:r>
    </w:p>
    <w:p w:rsidR="006C5260" w:rsidRDefault="006C5260" w:rsidP="006C5260">
      <w:pPr>
        <w:numPr>
          <w:ilvl w:val="1"/>
          <w:numId w:val="6"/>
        </w:numPr>
        <w:jc w:val="both"/>
      </w:pPr>
      <w:r w:rsidRPr="006B4D4A">
        <w:rPr>
          <w:b/>
        </w:rPr>
        <w:lastRenderedPageBreak/>
        <w:t>Scenario:</w:t>
      </w:r>
      <w:r w:rsidR="00795DAC">
        <w:t xml:space="preserve"> </w:t>
      </w:r>
      <w:proofErr w:type="spellStart"/>
      <w:r w:rsidR="00795DAC">
        <w:t>acquisto</w:t>
      </w:r>
      <w:r>
        <w:t>UtenteRegistrato</w:t>
      </w:r>
      <w:proofErr w:type="spellEnd"/>
    </w:p>
    <w:p w:rsidR="006C5260" w:rsidRDefault="006C5260" w:rsidP="006C5260">
      <w:pPr>
        <w:ind w:left="760"/>
        <w:jc w:val="both"/>
      </w:pPr>
      <w:r w:rsidRPr="006B4D4A">
        <w:rPr>
          <w:b/>
        </w:rPr>
        <w:t>Attori:</w:t>
      </w:r>
      <w:r>
        <w:t xml:space="preserve"> </w:t>
      </w:r>
      <w:r w:rsidR="00AF697C">
        <w:t>Cliente</w:t>
      </w:r>
    </w:p>
    <w:p w:rsidR="006C5260" w:rsidRPr="006B4D4A" w:rsidRDefault="006C5260" w:rsidP="006C5260">
      <w:pPr>
        <w:ind w:left="760"/>
        <w:jc w:val="both"/>
        <w:rPr>
          <w:b/>
        </w:rPr>
      </w:pPr>
      <w:r w:rsidRPr="006B4D4A">
        <w:rPr>
          <w:b/>
        </w:rPr>
        <w:t>Flusso di Eventi:</w:t>
      </w:r>
    </w:p>
    <w:p w:rsidR="00254E96" w:rsidRDefault="00254E96" w:rsidP="00254E96">
      <w:pPr>
        <w:numPr>
          <w:ilvl w:val="0"/>
          <w:numId w:val="14"/>
        </w:numPr>
        <w:ind w:left="1423" w:hanging="340"/>
        <w:jc w:val="both"/>
      </w:pPr>
      <w:r>
        <w:t>Il Cliente accede al sito.</w:t>
      </w:r>
    </w:p>
    <w:p w:rsidR="00254E96" w:rsidRDefault="00254E96" w:rsidP="00254E96">
      <w:pPr>
        <w:numPr>
          <w:ilvl w:val="0"/>
          <w:numId w:val="14"/>
        </w:numPr>
        <w:ind w:left="1423" w:hanging="340"/>
        <w:jc w:val="both"/>
      </w:pPr>
      <w:r>
        <w:t>Il Cliente clicca sul pulsante “Login”.</w:t>
      </w:r>
    </w:p>
    <w:p w:rsidR="00254E96" w:rsidRDefault="00254E96" w:rsidP="00254E96">
      <w:pPr>
        <w:numPr>
          <w:ilvl w:val="0"/>
          <w:numId w:val="14"/>
        </w:numPr>
        <w:ind w:left="1423" w:hanging="340"/>
        <w:jc w:val="both"/>
      </w:pPr>
      <w:r>
        <w:t>Inserisce le sue credenziali e clicca su “Autenticami”.</w:t>
      </w:r>
    </w:p>
    <w:p w:rsidR="00254E96" w:rsidRDefault="00254E96" w:rsidP="00254E96">
      <w:pPr>
        <w:numPr>
          <w:ilvl w:val="0"/>
          <w:numId w:val="14"/>
        </w:numPr>
        <w:ind w:left="1423" w:hanging="340"/>
        <w:jc w:val="both"/>
      </w:pPr>
      <w:r>
        <w:t>Viene rindirizzato alla pagina del catalogo e può iniziare i suoi acquisti.</w:t>
      </w:r>
    </w:p>
    <w:p w:rsidR="00254E96" w:rsidRDefault="00254E96" w:rsidP="00254E96">
      <w:pPr>
        <w:numPr>
          <w:ilvl w:val="0"/>
          <w:numId w:val="14"/>
        </w:numPr>
        <w:ind w:left="1423" w:hanging="340"/>
        <w:jc w:val="both"/>
      </w:pPr>
      <w:r>
        <w:t>Cerca nel catalogo il prodotto Apple iPhone 7.</w:t>
      </w:r>
    </w:p>
    <w:p w:rsidR="00254E96" w:rsidRDefault="00254E96" w:rsidP="00254E96">
      <w:pPr>
        <w:numPr>
          <w:ilvl w:val="0"/>
          <w:numId w:val="14"/>
        </w:numPr>
        <w:ind w:left="1423" w:hanging="340"/>
        <w:jc w:val="both"/>
      </w:pPr>
      <w:r>
        <w:t>Lo inserisce nel carrello.</w:t>
      </w:r>
    </w:p>
    <w:p w:rsidR="00254E96" w:rsidRDefault="00254E96" w:rsidP="00254E96">
      <w:pPr>
        <w:numPr>
          <w:ilvl w:val="0"/>
          <w:numId w:val="14"/>
        </w:numPr>
        <w:ind w:left="1423" w:hanging="340"/>
        <w:jc w:val="both"/>
      </w:pPr>
      <w:r>
        <w:t>Accede al carrello e ultima l’acquisto cliccando sul pulsante “Acquista”.</w:t>
      </w:r>
    </w:p>
    <w:p w:rsidR="00254E96" w:rsidRPr="002D52DA" w:rsidRDefault="00254E96" w:rsidP="00254E96">
      <w:pPr>
        <w:numPr>
          <w:ilvl w:val="0"/>
          <w:numId w:val="14"/>
        </w:numPr>
        <w:ind w:left="1423" w:hanging="340"/>
        <w:jc w:val="both"/>
        <w:rPr>
          <w:b/>
        </w:rPr>
      </w:pPr>
      <w:r>
        <w:t>Ad Acquisto avvenuto, viene rindirizzato alla pagina della cronologia degli ordini.</w:t>
      </w:r>
    </w:p>
    <w:p w:rsidR="00254E96" w:rsidRPr="002D52DA" w:rsidRDefault="00254E96" w:rsidP="00254E96">
      <w:pPr>
        <w:numPr>
          <w:ilvl w:val="0"/>
          <w:numId w:val="14"/>
        </w:numPr>
        <w:ind w:left="1423" w:hanging="340"/>
        <w:jc w:val="both"/>
        <w:rPr>
          <w:b/>
        </w:rPr>
      </w:pPr>
      <w:r>
        <w:t>Esegue il logout ed abbandona il sito.</w:t>
      </w:r>
    </w:p>
    <w:p w:rsidR="001579D6" w:rsidRPr="001579D6" w:rsidRDefault="001579D6" w:rsidP="001579D6">
      <w:pPr>
        <w:jc w:val="both"/>
        <w:rPr>
          <w:b/>
        </w:rPr>
      </w:pPr>
    </w:p>
    <w:p w:rsidR="006C5260" w:rsidRDefault="006C5260" w:rsidP="006C5260">
      <w:pPr>
        <w:numPr>
          <w:ilvl w:val="1"/>
          <w:numId w:val="6"/>
        </w:numPr>
        <w:jc w:val="both"/>
      </w:pPr>
      <w:r w:rsidRPr="006B4D4A">
        <w:rPr>
          <w:b/>
        </w:rPr>
        <w:t>Scenario:</w:t>
      </w:r>
      <w:r>
        <w:t xml:space="preserve"> </w:t>
      </w:r>
      <w:proofErr w:type="spellStart"/>
      <w:r w:rsidR="00795DAC">
        <w:t>a</w:t>
      </w:r>
      <w:r>
        <w:t>ggiornamentoInventario</w:t>
      </w:r>
      <w:proofErr w:type="spellEnd"/>
    </w:p>
    <w:p w:rsidR="006C5260" w:rsidRDefault="006C5260" w:rsidP="006C5260">
      <w:pPr>
        <w:ind w:left="720"/>
        <w:jc w:val="both"/>
      </w:pPr>
      <w:r w:rsidRPr="006B4D4A">
        <w:rPr>
          <w:b/>
        </w:rPr>
        <w:t>Attori:</w:t>
      </w:r>
      <w:r>
        <w:t xml:space="preserve"> Gestore</w:t>
      </w:r>
    </w:p>
    <w:p w:rsidR="006C5260" w:rsidRDefault="006C5260" w:rsidP="006C5260">
      <w:pPr>
        <w:ind w:left="720"/>
        <w:jc w:val="both"/>
        <w:rPr>
          <w:b/>
        </w:rPr>
      </w:pPr>
      <w:r w:rsidRPr="006B4D4A">
        <w:rPr>
          <w:b/>
        </w:rPr>
        <w:t>Flusso di Eventi:</w:t>
      </w:r>
    </w:p>
    <w:p w:rsidR="00254E96" w:rsidRPr="00A40361" w:rsidRDefault="00254E96" w:rsidP="00254E96">
      <w:pPr>
        <w:numPr>
          <w:ilvl w:val="0"/>
          <w:numId w:val="27"/>
        </w:numPr>
        <w:jc w:val="both"/>
      </w:pPr>
      <w:r>
        <w:t>Con l’usuale rilascio delle nuove tecnologie di ottobre, il gestore per stare al passo con la concorrenza, aggiorna il suo inventario con i nuovi dispositivi disponibili sul mercato.</w:t>
      </w:r>
    </w:p>
    <w:p w:rsidR="00254E96" w:rsidRPr="002D52DA" w:rsidRDefault="00254E96" w:rsidP="00254E96">
      <w:pPr>
        <w:numPr>
          <w:ilvl w:val="0"/>
          <w:numId w:val="27"/>
        </w:numPr>
        <w:jc w:val="both"/>
        <w:rPr>
          <w:b/>
        </w:rPr>
      </w:pPr>
      <w:r>
        <w:t>Il gestore accede al sito.</w:t>
      </w:r>
    </w:p>
    <w:p w:rsidR="00254E96" w:rsidRPr="002D52DA" w:rsidRDefault="00254E96" w:rsidP="00254E96">
      <w:pPr>
        <w:numPr>
          <w:ilvl w:val="0"/>
          <w:numId w:val="27"/>
        </w:numPr>
        <w:jc w:val="both"/>
        <w:rPr>
          <w:b/>
        </w:rPr>
      </w:pPr>
      <w:r>
        <w:t>Il gestore clicca su “Accedi”.</w:t>
      </w:r>
    </w:p>
    <w:p w:rsidR="00254E96" w:rsidRPr="002D52DA" w:rsidRDefault="00254E96" w:rsidP="00254E96">
      <w:pPr>
        <w:numPr>
          <w:ilvl w:val="0"/>
          <w:numId w:val="27"/>
        </w:numPr>
        <w:jc w:val="both"/>
        <w:rPr>
          <w:b/>
        </w:rPr>
      </w:pPr>
      <w:r>
        <w:t>Inserisce le proprie credenziali e clicca su “Login”.</w:t>
      </w:r>
    </w:p>
    <w:p w:rsidR="00254E96" w:rsidRPr="002D52DA" w:rsidRDefault="00254E96" w:rsidP="00254E96">
      <w:pPr>
        <w:numPr>
          <w:ilvl w:val="0"/>
          <w:numId w:val="27"/>
        </w:numPr>
        <w:jc w:val="both"/>
        <w:rPr>
          <w:b/>
        </w:rPr>
      </w:pPr>
      <w:r>
        <w:t>Viene rindirizzato alla pagina di amministrazione.</w:t>
      </w:r>
    </w:p>
    <w:p w:rsidR="00254E96" w:rsidRDefault="00254E96" w:rsidP="00254E96">
      <w:pPr>
        <w:numPr>
          <w:ilvl w:val="0"/>
          <w:numId w:val="27"/>
        </w:numPr>
        <w:jc w:val="both"/>
      </w:pPr>
      <w:r>
        <w:t>Procede alla creazione degli articoli da mettere in vendita cliccando su “Aggiungi Prodotto” nella Sezione “Prodotti”.</w:t>
      </w:r>
    </w:p>
    <w:p w:rsidR="00EE6D9D" w:rsidRDefault="00EE6D9D" w:rsidP="00EE6D9D">
      <w:pPr>
        <w:pStyle w:val="Paragrafoelenco"/>
        <w:numPr>
          <w:ilvl w:val="0"/>
          <w:numId w:val="27"/>
        </w:numPr>
        <w:jc w:val="both"/>
      </w:pPr>
      <w:r>
        <w:t>Viene aperta così una pagina in cui è presente un form che richiede le caratteristiche del prodotto: ID, Marca, Modello, Descrizione, Quantità Disponibile, Prezzo di Vendita e Foto Descrittiva.</w:t>
      </w:r>
    </w:p>
    <w:p w:rsidR="00EE6D9D" w:rsidRDefault="00EE6D9D" w:rsidP="00EE6D9D">
      <w:pPr>
        <w:ind w:left="1440"/>
        <w:jc w:val="both"/>
      </w:pPr>
    </w:p>
    <w:p w:rsidR="006B4D4A" w:rsidRDefault="006B4D4A" w:rsidP="006B4D4A">
      <w:pPr>
        <w:numPr>
          <w:ilvl w:val="1"/>
          <w:numId w:val="6"/>
        </w:numPr>
        <w:jc w:val="both"/>
      </w:pPr>
      <w:r w:rsidRPr="006B4D4A">
        <w:rPr>
          <w:b/>
        </w:rPr>
        <w:t>Scenario:</w:t>
      </w:r>
      <w:r>
        <w:t xml:space="preserve"> </w:t>
      </w:r>
      <w:proofErr w:type="spellStart"/>
      <w:r w:rsidR="00795DAC">
        <w:t>gestione</w:t>
      </w:r>
      <w:r w:rsidR="0016422E">
        <w:t>DiUnOrdine</w:t>
      </w:r>
      <w:proofErr w:type="spellEnd"/>
    </w:p>
    <w:p w:rsidR="006B4D4A" w:rsidRDefault="006B4D4A" w:rsidP="006B4D4A">
      <w:pPr>
        <w:ind w:left="720"/>
        <w:jc w:val="both"/>
      </w:pPr>
      <w:r w:rsidRPr="006B4D4A">
        <w:rPr>
          <w:b/>
        </w:rPr>
        <w:t>Attori:</w:t>
      </w:r>
      <w:r>
        <w:t xml:space="preserve"> Gestore</w:t>
      </w:r>
    </w:p>
    <w:p w:rsidR="006B4D4A" w:rsidRDefault="006B4D4A" w:rsidP="006B4D4A">
      <w:pPr>
        <w:ind w:left="720"/>
        <w:jc w:val="both"/>
        <w:rPr>
          <w:b/>
        </w:rPr>
      </w:pPr>
      <w:r w:rsidRPr="006B4D4A">
        <w:rPr>
          <w:b/>
        </w:rPr>
        <w:t>Flusso di Eventi:</w:t>
      </w:r>
    </w:p>
    <w:p w:rsidR="00EE6D9D" w:rsidRPr="002D52DA" w:rsidRDefault="00EE6D9D" w:rsidP="00EE6D9D">
      <w:pPr>
        <w:numPr>
          <w:ilvl w:val="0"/>
          <w:numId w:val="28"/>
        </w:numPr>
        <w:jc w:val="both"/>
        <w:rPr>
          <w:b/>
        </w:rPr>
      </w:pPr>
      <w:r>
        <w:t>Il gestore accede al sito.</w:t>
      </w:r>
    </w:p>
    <w:p w:rsidR="00EE6D9D" w:rsidRPr="002D52DA" w:rsidRDefault="00EE6D9D" w:rsidP="00EE6D9D">
      <w:pPr>
        <w:numPr>
          <w:ilvl w:val="0"/>
          <w:numId w:val="28"/>
        </w:numPr>
        <w:jc w:val="both"/>
        <w:rPr>
          <w:b/>
        </w:rPr>
      </w:pPr>
      <w:r>
        <w:t>Il gestore clicca su “Accedi”.</w:t>
      </w:r>
    </w:p>
    <w:p w:rsidR="00EE6D9D" w:rsidRPr="002D52DA" w:rsidRDefault="00EE6D9D" w:rsidP="00EE6D9D">
      <w:pPr>
        <w:numPr>
          <w:ilvl w:val="0"/>
          <w:numId w:val="28"/>
        </w:numPr>
        <w:jc w:val="both"/>
        <w:rPr>
          <w:b/>
        </w:rPr>
      </w:pPr>
      <w:r>
        <w:t>Inserisce le proprie credenziali e clicca su “Login”.</w:t>
      </w:r>
    </w:p>
    <w:p w:rsidR="00EE6D9D" w:rsidRPr="002D52DA" w:rsidRDefault="00EE6D9D" w:rsidP="00EE6D9D">
      <w:pPr>
        <w:numPr>
          <w:ilvl w:val="0"/>
          <w:numId w:val="28"/>
        </w:numPr>
        <w:jc w:val="both"/>
        <w:rPr>
          <w:b/>
        </w:rPr>
      </w:pPr>
      <w:r>
        <w:t>Viene rindirizzato alla pagina di amministrazione</w:t>
      </w:r>
    </w:p>
    <w:p w:rsidR="00EE6D9D" w:rsidRDefault="00EE6D9D" w:rsidP="00EE6D9D">
      <w:pPr>
        <w:numPr>
          <w:ilvl w:val="0"/>
          <w:numId w:val="28"/>
        </w:numPr>
        <w:jc w:val="both"/>
      </w:pPr>
      <w:r>
        <w:t>Accede alla sezione “Ordini”, nella quale è disponibile una cronologia real-time di tutti gli ordini effettuati dagli utenti.</w:t>
      </w:r>
    </w:p>
    <w:p w:rsidR="00EE6D9D" w:rsidRDefault="00EE6D9D" w:rsidP="00EE6D9D">
      <w:pPr>
        <w:numPr>
          <w:ilvl w:val="0"/>
          <w:numId w:val="28"/>
        </w:numPr>
        <w:jc w:val="both"/>
      </w:pPr>
      <w:r>
        <w:t>Seleziona l’ordine di Tizio e modifica il suo stato da “Nuovo” a “In Lavorazione”.</w:t>
      </w:r>
    </w:p>
    <w:p w:rsidR="00EE6D9D" w:rsidRDefault="00EE6D9D" w:rsidP="00EE6D9D">
      <w:pPr>
        <w:numPr>
          <w:ilvl w:val="0"/>
          <w:numId w:val="28"/>
        </w:numPr>
        <w:jc w:val="both"/>
      </w:pPr>
      <w:r>
        <w:t>Dopo aver preparato il prodotto per la spedizione, ne modifica di nuovo lo stato da “In Lavorazione” a “Evaso”.</w:t>
      </w:r>
    </w:p>
    <w:p w:rsidR="00EE6D9D" w:rsidRDefault="00EE6D9D" w:rsidP="00EE6D9D">
      <w:pPr>
        <w:numPr>
          <w:ilvl w:val="0"/>
          <w:numId w:val="28"/>
        </w:numPr>
        <w:jc w:val="both"/>
      </w:pPr>
      <w:r>
        <w:t>Dopo aver completato le operazioni, esegue il logout ed abbandona il sito.</w:t>
      </w:r>
    </w:p>
    <w:p w:rsidR="00FC350A" w:rsidRDefault="00FC350A" w:rsidP="00FC350A">
      <w:pPr>
        <w:pStyle w:val="Titolo"/>
        <w:jc w:val="left"/>
        <w:outlineLvl w:val="9"/>
      </w:pPr>
    </w:p>
    <w:p w:rsidR="00FC350A" w:rsidRDefault="00FC350A" w:rsidP="00FC350A">
      <w:pPr>
        <w:pStyle w:val="Titolo"/>
        <w:jc w:val="left"/>
        <w:outlineLvl w:val="9"/>
      </w:pPr>
    </w:p>
    <w:p w:rsidR="00820DB3" w:rsidRDefault="00705408" w:rsidP="00820DB3">
      <w:pPr>
        <w:pStyle w:val="Titolo"/>
        <w:numPr>
          <w:ilvl w:val="0"/>
          <w:numId w:val="6"/>
        </w:numPr>
        <w:ind w:left="0" w:firstLine="0"/>
        <w:jc w:val="left"/>
        <w:outlineLvl w:val="9"/>
      </w:pPr>
      <w:bookmarkStart w:id="3" w:name="_Toc473563617"/>
      <w:r>
        <w:lastRenderedPageBreak/>
        <w:t>Requisiti</w:t>
      </w:r>
      <w:bookmarkEnd w:id="3"/>
    </w:p>
    <w:p w:rsidR="00705408" w:rsidRDefault="00705408" w:rsidP="00705408"/>
    <w:p w:rsidR="00705408" w:rsidRPr="00FC350A" w:rsidRDefault="00705408" w:rsidP="0098135E">
      <w:pPr>
        <w:numPr>
          <w:ilvl w:val="1"/>
          <w:numId w:val="6"/>
        </w:numPr>
        <w:rPr>
          <w:b/>
        </w:rPr>
      </w:pPr>
      <w:r w:rsidRPr="00FC350A">
        <w:rPr>
          <w:b/>
        </w:rPr>
        <w:t>Requisiti Funzionali</w:t>
      </w:r>
    </w:p>
    <w:p w:rsidR="00705408" w:rsidRDefault="00705408" w:rsidP="00705408">
      <w:pPr>
        <w:ind w:left="720"/>
      </w:pPr>
    </w:p>
    <w:p w:rsidR="009E0E6E" w:rsidRPr="006B4D4A" w:rsidRDefault="0098135E" w:rsidP="009E0E6E">
      <w:pPr>
        <w:numPr>
          <w:ilvl w:val="2"/>
          <w:numId w:val="6"/>
        </w:numPr>
        <w:rPr>
          <w:b/>
        </w:rPr>
      </w:pPr>
      <w:r>
        <w:rPr>
          <w:b/>
        </w:rPr>
        <w:t xml:space="preserve">Il sistema deve consentire al </w:t>
      </w:r>
      <w:r w:rsidR="009E0E6E" w:rsidRPr="006B4D4A">
        <w:rPr>
          <w:b/>
        </w:rPr>
        <w:t>Gestore DM Shop</w:t>
      </w:r>
      <w:r>
        <w:rPr>
          <w:b/>
        </w:rPr>
        <w:t xml:space="preserve"> di:</w:t>
      </w:r>
    </w:p>
    <w:p w:rsidR="009E0E6E" w:rsidRDefault="00587B79" w:rsidP="009E0E6E">
      <w:pPr>
        <w:numPr>
          <w:ilvl w:val="0"/>
          <w:numId w:val="11"/>
        </w:numPr>
      </w:pPr>
      <w:r>
        <w:t>Inserire</w:t>
      </w:r>
      <w:r w:rsidR="00EE6D9D">
        <w:t xml:space="preserve"> prodotti</w:t>
      </w:r>
      <w:r w:rsidR="009E0E6E">
        <w:t>;</w:t>
      </w:r>
    </w:p>
    <w:p w:rsidR="009E0E6E" w:rsidRDefault="00587B79" w:rsidP="009E0E6E">
      <w:pPr>
        <w:numPr>
          <w:ilvl w:val="0"/>
          <w:numId w:val="11"/>
        </w:numPr>
      </w:pPr>
      <w:r>
        <w:t xml:space="preserve">Modificare </w:t>
      </w:r>
      <w:r w:rsidR="009E0E6E">
        <w:t>i prodotti;</w:t>
      </w:r>
    </w:p>
    <w:p w:rsidR="009E0E6E" w:rsidRDefault="00587B79" w:rsidP="009E0E6E">
      <w:pPr>
        <w:numPr>
          <w:ilvl w:val="0"/>
          <w:numId w:val="11"/>
        </w:numPr>
      </w:pPr>
      <w:r>
        <w:t>Definire la</w:t>
      </w:r>
      <w:r w:rsidR="00317379">
        <w:t xml:space="preserve"> descrizione</w:t>
      </w:r>
      <w:r w:rsidR="009E0E6E">
        <w:t xml:space="preserve"> del prodotto;</w:t>
      </w:r>
    </w:p>
    <w:p w:rsidR="009E0E6E" w:rsidRDefault="00587B79" w:rsidP="009E0E6E">
      <w:pPr>
        <w:numPr>
          <w:ilvl w:val="0"/>
          <w:numId w:val="11"/>
        </w:numPr>
      </w:pPr>
      <w:r>
        <w:t>Gestire</w:t>
      </w:r>
      <w:r w:rsidR="009E0E6E">
        <w:t xml:space="preserve"> gli ordini;</w:t>
      </w:r>
    </w:p>
    <w:p w:rsidR="009E0E6E" w:rsidRDefault="00587B79" w:rsidP="009E0E6E">
      <w:pPr>
        <w:numPr>
          <w:ilvl w:val="0"/>
          <w:numId w:val="11"/>
        </w:numPr>
      </w:pPr>
      <w:r>
        <w:t>Gestire</w:t>
      </w:r>
      <w:r w:rsidR="009E0E6E">
        <w:t xml:space="preserve"> i clienti;</w:t>
      </w:r>
    </w:p>
    <w:p w:rsidR="00565051" w:rsidRDefault="00565051" w:rsidP="00565051">
      <w:pPr>
        <w:ind w:left="1080"/>
      </w:pPr>
    </w:p>
    <w:p w:rsidR="009E0E6E" w:rsidRPr="006B4D4A" w:rsidRDefault="00587B79" w:rsidP="009E0E6E">
      <w:pPr>
        <w:numPr>
          <w:ilvl w:val="2"/>
          <w:numId w:val="6"/>
        </w:numPr>
        <w:rPr>
          <w:b/>
        </w:rPr>
      </w:pPr>
      <w:r>
        <w:rPr>
          <w:b/>
        </w:rPr>
        <w:t xml:space="preserve">Il sistema deve consentire al </w:t>
      </w:r>
      <w:r w:rsidR="009E0E6E" w:rsidRPr="006B4D4A">
        <w:rPr>
          <w:b/>
        </w:rPr>
        <w:t>Cliente DM Shop</w:t>
      </w:r>
      <w:r>
        <w:rPr>
          <w:b/>
        </w:rPr>
        <w:t xml:space="preserve"> di:</w:t>
      </w:r>
    </w:p>
    <w:p w:rsidR="009E0E6E" w:rsidRDefault="00587B79" w:rsidP="009E0E6E">
      <w:pPr>
        <w:numPr>
          <w:ilvl w:val="0"/>
          <w:numId w:val="11"/>
        </w:numPr>
      </w:pPr>
      <w:r>
        <w:t>Registrarsi</w:t>
      </w:r>
      <w:r w:rsidR="009E0E6E">
        <w:t xml:space="preserve"> al sito;</w:t>
      </w:r>
    </w:p>
    <w:p w:rsidR="009E0E6E" w:rsidRDefault="00587B79" w:rsidP="009E0E6E">
      <w:pPr>
        <w:numPr>
          <w:ilvl w:val="0"/>
          <w:numId w:val="11"/>
        </w:numPr>
      </w:pPr>
      <w:r>
        <w:t>Consultare il</w:t>
      </w:r>
      <w:r w:rsidR="009E0E6E">
        <w:t xml:space="preserve"> catalogo;</w:t>
      </w:r>
    </w:p>
    <w:p w:rsidR="00F4012C" w:rsidRDefault="00587B79" w:rsidP="00F4012C">
      <w:pPr>
        <w:numPr>
          <w:ilvl w:val="0"/>
          <w:numId w:val="11"/>
        </w:numPr>
      </w:pPr>
      <w:r>
        <w:t>“Riempire” il carrello e fare acquisti (checkout)</w:t>
      </w:r>
      <w:r w:rsidR="009E0E6E">
        <w:t>;</w:t>
      </w:r>
    </w:p>
    <w:p w:rsidR="002F1579" w:rsidRDefault="00F4012C" w:rsidP="00F4012C">
      <w:r>
        <w:t xml:space="preserve"> </w:t>
      </w:r>
    </w:p>
    <w:p w:rsidR="002F1579" w:rsidRPr="006B4D4A" w:rsidRDefault="002F1579" w:rsidP="002F1579">
      <w:pPr>
        <w:numPr>
          <w:ilvl w:val="1"/>
          <w:numId w:val="6"/>
        </w:numPr>
        <w:rPr>
          <w:b/>
        </w:rPr>
      </w:pPr>
      <w:r w:rsidRPr="006B4D4A">
        <w:rPr>
          <w:b/>
        </w:rPr>
        <w:t>Requisiti Non-Funzionali</w:t>
      </w:r>
    </w:p>
    <w:p w:rsidR="00565051" w:rsidRDefault="0016422E" w:rsidP="00587B79">
      <w:pPr>
        <w:numPr>
          <w:ilvl w:val="0"/>
          <w:numId w:val="23"/>
        </w:numPr>
      </w:pPr>
      <w:r>
        <w:t>La sessione utente deve restare attiva per 20 minuti.</w:t>
      </w:r>
    </w:p>
    <w:p w:rsidR="0016422E" w:rsidRDefault="0016422E" w:rsidP="0016422E">
      <w:pPr>
        <w:ind w:left="720"/>
        <w:rPr>
          <w:b/>
        </w:rPr>
      </w:pPr>
    </w:p>
    <w:p w:rsidR="006B4D4A" w:rsidRDefault="006B4D4A" w:rsidP="00587B79">
      <w:pPr>
        <w:pStyle w:val="Titolo"/>
        <w:numPr>
          <w:ilvl w:val="0"/>
          <w:numId w:val="6"/>
        </w:numPr>
        <w:ind w:left="0" w:firstLine="0"/>
        <w:jc w:val="left"/>
        <w:outlineLvl w:val="9"/>
      </w:pPr>
      <w:bookmarkStart w:id="4" w:name="_Toc473563618"/>
      <w:r>
        <w:t>Schedule di Progetto</w:t>
      </w:r>
      <w:bookmarkEnd w:id="4"/>
    </w:p>
    <w:p w:rsidR="00832B43" w:rsidRPr="00832B43" w:rsidRDefault="006B4D4A" w:rsidP="00832B43">
      <w:pPr>
        <w:numPr>
          <w:ilvl w:val="0"/>
          <w:numId w:val="17"/>
        </w:numPr>
      </w:pPr>
      <w:r w:rsidRPr="00832B43">
        <w:t xml:space="preserve">14 ottobre: Finalizzazione </w:t>
      </w:r>
      <w:proofErr w:type="spellStart"/>
      <w:r w:rsidRPr="00832B43">
        <w:t>Problem</w:t>
      </w:r>
      <w:proofErr w:type="spellEnd"/>
      <w:r w:rsidRPr="00832B43">
        <w:t xml:space="preserve"> Statement </w:t>
      </w:r>
    </w:p>
    <w:p w:rsidR="00832B43" w:rsidRPr="00832B43" w:rsidRDefault="006B4D4A" w:rsidP="00832B43">
      <w:pPr>
        <w:numPr>
          <w:ilvl w:val="0"/>
          <w:numId w:val="17"/>
        </w:numPr>
      </w:pPr>
      <w:r w:rsidRPr="00832B43">
        <w:t xml:space="preserve">21 ottobre: Requisiti e casi d’uso </w:t>
      </w:r>
    </w:p>
    <w:p w:rsidR="00832B43" w:rsidRPr="00832B43" w:rsidRDefault="00832B43" w:rsidP="00832B43">
      <w:pPr>
        <w:numPr>
          <w:ilvl w:val="0"/>
          <w:numId w:val="17"/>
        </w:numPr>
      </w:pPr>
      <w:r w:rsidRPr="00832B43">
        <w:t>0</w:t>
      </w:r>
      <w:r w:rsidR="006B4D4A" w:rsidRPr="00832B43">
        <w:t xml:space="preserve">4 novembre: Requirements Analysis Document </w:t>
      </w:r>
    </w:p>
    <w:p w:rsidR="00832B43" w:rsidRPr="00832B43" w:rsidRDefault="006B4D4A" w:rsidP="00832B43">
      <w:pPr>
        <w:numPr>
          <w:ilvl w:val="0"/>
          <w:numId w:val="17"/>
        </w:numPr>
      </w:pPr>
      <w:r w:rsidRPr="00832B43">
        <w:t xml:space="preserve">25 novembre: System Design Document </w:t>
      </w:r>
    </w:p>
    <w:p w:rsidR="006B4D4A" w:rsidRDefault="006B4D4A" w:rsidP="00832B43">
      <w:pPr>
        <w:numPr>
          <w:ilvl w:val="0"/>
          <w:numId w:val="17"/>
        </w:numPr>
      </w:pPr>
      <w:r w:rsidRPr="00832B43">
        <w:t xml:space="preserve">16 dicembre: </w:t>
      </w:r>
      <w:r w:rsidR="00832B43" w:rsidRPr="00832B43">
        <w:t>P</w:t>
      </w:r>
      <w:r w:rsidRPr="00832B43">
        <w:t>iano di test e specifica interfacce dei moduli del sistema</w:t>
      </w:r>
    </w:p>
    <w:p w:rsidR="00832B43" w:rsidRDefault="00832B43" w:rsidP="00832B43">
      <w:pPr>
        <w:numPr>
          <w:ilvl w:val="0"/>
          <w:numId w:val="17"/>
        </w:numPr>
      </w:pPr>
      <w:r>
        <w:t>07 gennaio: Esecuzione dei test; Object design</w:t>
      </w:r>
    </w:p>
    <w:p w:rsidR="00832B43" w:rsidRDefault="00832B43" w:rsidP="00832B43">
      <w:pPr>
        <w:numPr>
          <w:ilvl w:val="0"/>
          <w:numId w:val="17"/>
        </w:numPr>
      </w:pPr>
      <w:r>
        <w:t>16 gennaio: Release progetto</w:t>
      </w:r>
    </w:p>
    <w:p w:rsidR="00795DAC" w:rsidRDefault="00795DAC" w:rsidP="00795DAC">
      <w:pPr>
        <w:pStyle w:val="Titolo"/>
        <w:jc w:val="left"/>
        <w:outlineLvl w:val="9"/>
      </w:pPr>
    </w:p>
    <w:p w:rsidR="00832B43" w:rsidRDefault="00832B43" w:rsidP="00587B79">
      <w:pPr>
        <w:pStyle w:val="Titolo"/>
        <w:numPr>
          <w:ilvl w:val="0"/>
          <w:numId w:val="6"/>
        </w:numPr>
        <w:ind w:left="0" w:firstLine="0"/>
        <w:jc w:val="left"/>
        <w:outlineLvl w:val="9"/>
      </w:pPr>
      <w:bookmarkStart w:id="5" w:name="_Toc473563619"/>
      <w:r w:rsidRPr="00832B43">
        <w:t>Ambiente</w:t>
      </w:r>
      <w:r w:rsidR="00795DAC">
        <w:t xml:space="preserve"> di Sviluppo</w:t>
      </w:r>
      <w:bookmarkEnd w:id="5"/>
    </w:p>
    <w:p w:rsidR="00832B43" w:rsidRDefault="00832B43" w:rsidP="003E6595">
      <w:pPr>
        <w:numPr>
          <w:ilvl w:val="0"/>
          <w:numId w:val="19"/>
        </w:numPr>
      </w:pPr>
      <w:r>
        <w:t xml:space="preserve">Tutti gli utenti devono avere la possibilità di accedere al negozio online tramite Web Browser che supporta HTML 5, CSS 3, </w:t>
      </w:r>
      <w:proofErr w:type="spellStart"/>
      <w:r>
        <w:t>Javascript</w:t>
      </w:r>
      <w:proofErr w:type="spellEnd"/>
      <w:r>
        <w:t xml:space="preserve"> e Java </w:t>
      </w:r>
      <w:proofErr w:type="spellStart"/>
      <w:r>
        <w:t>Servlet</w:t>
      </w:r>
      <w:proofErr w:type="spellEnd"/>
      <w:r>
        <w:t>.</w:t>
      </w:r>
      <w:r>
        <w:br/>
        <w:t>Le funzioni di amministrazione devono essere disponibili via web.</w:t>
      </w:r>
    </w:p>
    <w:p w:rsidR="00832B43" w:rsidRDefault="00832B43" w:rsidP="003E6595">
      <w:pPr>
        <w:numPr>
          <w:ilvl w:val="0"/>
          <w:numId w:val="19"/>
        </w:numPr>
      </w:pPr>
      <w:r>
        <w:t xml:space="preserve">L’applicazione sarà ottimizzata per il Web Browser Google </w:t>
      </w:r>
      <w:proofErr w:type="spellStart"/>
      <w:r>
        <w:t>Chrome</w:t>
      </w:r>
      <w:proofErr w:type="spellEnd"/>
      <w:r>
        <w:t>.</w:t>
      </w:r>
    </w:p>
    <w:p w:rsidR="001765AE" w:rsidRPr="0052389D" w:rsidRDefault="003E6595" w:rsidP="00FD41C0">
      <w:pPr>
        <w:numPr>
          <w:ilvl w:val="0"/>
          <w:numId w:val="19"/>
        </w:numPr>
        <w:ind w:left="709"/>
        <w:rPr>
          <w:rFonts w:ascii="Arial" w:hAnsi="Arial"/>
          <w:b/>
        </w:rPr>
      </w:pPr>
      <w:r>
        <w:t>Il layout grafico sarà ottimizzato per la visualizzazione Desktop (il sito sarà comunque responsive).</w:t>
      </w:r>
    </w:p>
    <w:p w:rsidR="001765AE" w:rsidRDefault="001765AE" w:rsidP="001765AE">
      <w:pPr>
        <w:rPr>
          <w:rFonts w:ascii="Arial" w:hAnsi="Arial"/>
          <w:b/>
        </w:rPr>
      </w:pPr>
    </w:p>
    <w:sectPr w:rsidR="001765AE" w:rsidSect="00B51734">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5D9C" w:rsidRDefault="00655D9C">
      <w:r>
        <w:separator/>
      </w:r>
    </w:p>
  </w:endnote>
  <w:endnote w:type="continuationSeparator" w:id="0">
    <w:p w:rsidR="00655D9C" w:rsidRDefault="00655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317379">
      <w:trPr>
        <w:trHeight w:val="276"/>
      </w:trPr>
      <w:tc>
        <w:tcPr>
          <w:tcW w:w="3212" w:type="dxa"/>
          <w:vMerge w:val="restart"/>
          <w:tcBorders>
            <w:top w:val="single" w:sz="1" w:space="0" w:color="000000"/>
            <w:left w:val="single" w:sz="1" w:space="0" w:color="000000"/>
            <w:bottom w:val="single" w:sz="1" w:space="0" w:color="000000"/>
          </w:tcBorders>
        </w:tcPr>
        <w:p w:rsidR="00317379" w:rsidRDefault="00317379">
          <w:pPr>
            <w:pStyle w:val="Contenutotabella"/>
          </w:pPr>
        </w:p>
      </w:tc>
      <w:tc>
        <w:tcPr>
          <w:tcW w:w="3212" w:type="dxa"/>
          <w:vMerge w:val="restart"/>
          <w:tcBorders>
            <w:top w:val="single" w:sz="1" w:space="0" w:color="000000"/>
            <w:left w:val="single" w:sz="1" w:space="0" w:color="000000"/>
            <w:bottom w:val="single" w:sz="1" w:space="0" w:color="000000"/>
          </w:tcBorders>
        </w:tcPr>
        <w:p w:rsidR="00317379" w:rsidRDefault="00317379">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rsidR="00317379" w:rsidRDefault="00317379">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sidR="00F16742">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sidR="00F16742">
            <w:rPr>
              <w:noProof/>
              <w:sz w:val="20"/>
            </w:rPr>
            <w:t>7</w:t>
          </w:r>
          <w:r>
            <w:rPr>
              <w:sz w:val="20"/>
            </w:rPr>
            <w:fldChar w:fldCharType="end"/>
          </w:r>
        </w:p>
      </w:tc>
    </w:tr>
  </w:tbl>
  <w:p w:rsidR="00317379" w:rsidRDefault="00317379">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379" w:rsidRDefault="00317379"/>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379" w:rsidRDefault="00317379"/>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FC350A" w:rsidTr="00546922">
      <w:trPr>
        <w:trHeight w:val="276"/>
      </w:trPr>
      <w:tc>
        <w:tcPr>
          <w:tcW w:w="3212" w:type="dxa"/>
          <w:tcBorders>
            <w:top w:val="single" w:sz="1" w:space="0" w:color="000000"/>
            <w:left w:val="single" w:sz="1" w:space="0" w:color="000000"/>
            <w:bottom w:val="single" w:sz="1" w:space="0" w:color="000000"/>
          </w:tcBorders>
        </w:tcPr>
        <w:p w:rsidR="00FC350A" w:rsidRDefault="00FC350A" w:rsidP="00FC350A">
          <w:pPr>
            <w:pStyle w:val="Contenutotabella"/>
          </w:pPr>
        </w:p>
      </w:tc>
      <w:tc>
        <w:tcPr>
          <w:tcW w:w="3212" w:type="dxa"/>
          <w:tcBorders>
            <w:top w:val="single" w:sz="1" w:space="0" w:color="000000"/>
            <w:left w:val="single" w:sz="1" w:space="0" w:color="000000"/>
            <w:bottom w:val="single" w:sz="1" w:space="0" w:color="000000"/>
          </w:tcBorders>
        </w:tcPr>
        <w:p w:rsidR="00FC350A" w:rsidRDefault="00FC350A" w:rsidP="00FC350A">
          <w:pPr>
            <w:pStyle w:val="Contenutotabella"/>
            <w:jc w:val="center"/>
            <w:rPr>
              <w:sz w:val="20"/>
            </w:rPr>
          </w:pPr>
          <w:r>
            <w:rPr>
              <w:sz w:val="20"/>
            </w:rPr>
            <w:t>Ingegneria del Software</w:t>
          </w:r>
        </w:p>
      </w:tc>
      <w:tc>
        <w:tcPr>
          <w:tcW w:w="3213" w:type="dxa"/>
          <w:tcBorders>
            <w:top w:val="single" w:sz="1" w:space="0" w:color="000000"/>
            <w:left w:val="single" w:sz="1" w:space="0" w:color="000000"/>
            <w:bottom w:val="single" w:sz="1" w:space="0" w:color="000000"/>
            <w:right w:val="single" w:sz="1" w:space="0" w:color="000000"/>
          </w:tcBorders>
        </w:tcPr>
        <w:p w:rsidR="00FC350A" w:rsidRDefault="00FC350A" w:rsidP="00FC350A">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sidR="00F16742">
            <w:rPr>
              <w:noProof/>
              <w:sz w:val="20"/>
            </w:rPr>
            <w:t>7</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sidR="00F16742">
            <w:rPr>
              <w:noProof/>
              <w:sz w:val="20"/>
            </w:rPr>
            <w:t>7</w:t>
          </w:r>
          <w:r>
            <w:rPr>
              <w:sz w:val="20"/>
            </w:rPr>
            <w:fldChar w:fldCharType="end"/>
          </w:r>
        </w:p>
      </w:tc>
    </w:tr>
  </w:tbl>
  <w:p w:rsidR="00317379" w:rsidRDefault="00317379"/>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379" w:rsidRDefault="0031737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5D9C" w:rsidRDefault="00655D9C">
      <w:r>
        <w:separator/>
      </w:r>
    </w:p>
  </w:footnote>
  <w:footnote w:type="continuationSeparator" w:id="0">
    <w:p w:rsidR="00655D9C" w:rsidRDefault="00655D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317379">
      <w:trPr>
        <w:trHeight w:val="230"/>
      </w:trPr>
      <w:tc>
        <w:tcPr>
          <w:tcW w:w="6745" w:type="dxa"/>
          <w:vMerge w:val="restart"/>
          <w:tcBorders>
            <w:top w:val="single" w:sz="1" w:space="0" w:color="000000"/>
            <w:left w:val="single" w:sz="1" w:space="0" w:color="000000"/>
            <w:bottom w:val="single" w:sz="1" w:space="0" w:color="000000"/>
          </w:tcBorders>
        </w:tcPr>
        <w:p w:rsidR="00317379" w:rsidRDefault="00317379" w:rsidP="00093D9B">
          <w:pPr>
            <w:pStyle w:val="Intestazionetabella"/>
            <w:jc w:val="left"/>
            <w:rPr>
              <w:b w:val="0"/>
              <w:sz w:val="20"/>
            </w:rPr>
          </w:pPr>
          <w:r>
            <w:rPr>
              <w:b w:val="0"/>
              <w:sz w:val="20"/>
            </w:rPr>
            <w:t>Progetto: DM Shop</w:t>
          </w:r>
        </w:p>
      </w:tc>
      <w:tc>
        <w:tcPr>
          <w:tcW w:w="2892" w:type="dxa"/>
          <w:vMerge w:val="restart"/>
          <w:tcBorders>
            <w:top w:val="single" w:sz="1" w:space="0" w:color="000000"/>
            <w:left w:val="single" w:sz="1" w:space="0" w:color="000000"/>
            <w:bottom w:val="single" w:sz="1" w:space="0" w:color="000000"/>
            <w:right w:val="single" w:sz="1" w:space="0" w:color="000000"/>
          </w:tcBorders>
        </w:tcPr>
        <w:p w:rsidR="002532ED" w:rsidRDefault="00254E96">
          <w:pPr>
            <w:pStyle w:val="Intestazionetabella"/>
            <w:jc w:val="left"/>
            <w:rPr>
              <w:b w:val="0"/>
              <w:sz w:val="20"/>
            </w:rPr>
          </w:pPr>
          <w:r>
            <w:rPr>
              <w:b w:val="0"/>
              <w:sz w:val="20"/>
            </w:rPr>
            <w:t>Versione: 2.0</w:t>
          </w:r>
        </w:p>
      </w:tc>
    </w:tr>
    <w:tr w:rsidR="00317379">
      <w:trPr>
        <w:trHeight w:val="230"/>
      </w:trPr>
      <w:tc>
        <w:tcPr>
          <w:tcW w:w="6745" w:type="dxa"/>
          <w:vMerge w:val="restart"/>
          <w:tcBorders>
            <w:left w:val="single" w:sz="1" w:space="0" w:color="000000"/>
            <w:bottom w:val="single" w:sz="1" w:space="0" w:color="000000"/>
          </w:tcBorders>
        </w:tcPr>
        <w:p w:rsidR="00317379" w:rsidRDefault="00317379" w:rsidP="00093D9B">
          <w:pPr>
            <w:pStyle w:val="Contenutotabella"/>
            <w:rPr>
              <w:sz w:val="20"/>
            </w:rPr>
          </w:pPr>
          <w:r>
            <w:rPr>
              <w:sz w:val="20"/>
            </w:rPr>
            <w:t xml:space="preserve">Documento: </w:t>
          </w:r>
          <w:proofErr w:type="spellStart"/>
          <w:r>
            <w:rPr>
              <w:sz w:val="20"/>
            </w:rPr>
            <w:t>Problem</w:t>
          </w:r>
          <w:proofErr w:type="spellEnd"/>
          <w:r>
            <w:rPr>
              <w:sz w:val="20"/>
            </w:rPr>
            <w:t xml:space="preserve"> Statement</w:t>
          </w:r>
        </w:p>
      </w:tc>
      <w:tc>
        <w:tcPr>
          <w:tcW w:w="2892" w:type="dxa"/>
          <w:vMerge w:val="restart"/>
          <w:tcBorders>
            <w:left w:val="single" w:sz="1" w:space="0" w:color="000000"/>
            <w:bottom w:val="single" w:sz="1" w:space="0" w:color="000000"/>
            <w:right w:val="single" w:sz="1" w:space="0" w:color="000000"/>
          </w:tcBorders>
        </w:tcPr>
        <w:p w:rsidR="00317379" w:rsidRDefault="002532ED" w:rsidP="00254E96">
          <w:pPr>
            <w:pStyle w:val="Contenutotabella"/>
            <w:rPr>
              <w:sz w:val="20"/>
            </w:rPr>
          </w:pPr>
          <w:r>
            <w:rPr>
              <w:sz w:val="20"/>
            </w:rPr>
            <w:t xml:space="preserve">Data: </w:t>
          </w:r>
          <w:r w:rsidR="00254E96">
            <w:rPr>
              <w:sz w:val="20"/>
            </w:rPr>
            <w:t>30/01/2017</w:t>
          </w:r>
        </w:p>
      </w:tc>
    </w:tr>
  </w:tbl>
  <w:p w:rsidR="00317379" w:rsidRDefault="00317379">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379" w:rsidRDefault="0031737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379" w:rsidRDefault="00317379"/>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FC350A" w:rsidTr="00546922">
      <w:trPr>
        <w:trHeight w:val="230"/>
      </w:trPr>
      <w:tc>
        <w:tcPr>
          <w:tcW w:w="6745" w:type="dxa"/>
          <w:vMerge w:val="restart"/>
          <w:tcBorders>
            <w:top w:val="single" w:sz="1" w:space="0" w:color="000000"/>
            <w:left w:val="single" w:sz="1" w:space="0" w:color="000000"/>
            <w:bottom w:val="single" w:sz="1" w:space="0" w:color="000000"/>
          </w:tcBorders>
        </w:tcPr>
        <w:p w:rsidR="00FC350A" w:rsidRDefault="00FC350A" w:rsidP="00FC350A">
          <w:pPr>
            <w:pStyle w:val="Intestazionetabella"/>
            <w:jc w:val="left"/>
            <w:rPr>
              <w:b w:val="0"/>
              <w:sz w:val="20"/>
            </w:rPr>
          </w:pPr>
          <w:r>
            <w:rPr>
              <w:b w:val="0"/>
              <w:sz w:val="20"/>
            </w:rPr>
            <w:t>Progetto: DM Shop</w:t>
          </w:r>
        </w:p>
      </w:tc>
      <w:tc>
        <w:tcPr>
          <w:tcW w:w="2892" w:type="dxa"/>
          <w:vMerge w:val="restart"/>
          <w:tcBorders>
            <w:top w:val="single" w:sz="1" w:space="0" w:color="000000"/>
            <w:left w:val="single" w:sz="1" w:space="0" w:color="000000"/>
            <w:bottom w:val="single" w:sz="1" w:space="0" w:color="000000"/>
            <w:right w:val="single" w:sz="1" w:space="0" w:color="000000"/>
          </w:tcBorders>
        </w:tcPr>
        <w:p w:rsidR="00FC350A" w:rsidRDefault="00254E96" w:rsidP="00FC350A">
          <w:pPr>
            <w:pStyle w:val="Intestazionetabella"/>
            <w:jc w:val="left"/>
            <w:rPr>
              <w:b w:val="0"/>
              <w:sz w:val="20"/>
            </w:rPr>
          </w:pPr>
          <w:r>
            <w:rPr>
              <w:b w:val="0"/>
              <w:sz w:val="20"/>
            </w:rPr>
            <w:t>Versione: 2.0</w:t>
          </w:r>
        </w:p>
      </w:tc>
    </w:tr>
    <w:tr w:rsidR="00FC350A" w:rsidTr="00546922">
      <w:trPr>
        <w:trHeight w:val="230"/>
      </w:trPr>
      <w:tc>
        <w:tcPr>
          <w:tcW w:w="6745" w:type="dxa"/>
          <w:tcBorders>
            <w:left w:val="single" w:sz="1" w:space="0" w:color="000000"/>
            <w:bottom w:val="single" w:sz="1" w:space="0" w:color="000000"/>
          </w:tcBorders>
        </w:tcPr>
        <w:p w:rsidR="00FC350A" w:rsidRDefault="00FC350A" w:rsidP="00FC350A">
          <w:pPr>
            <w:pStyle w:val="Contenutotabella"/>
            <w:rPr>
              <w:sz w:val="20"/>
            </w:rPr>
          </w:pPr>
          <w:r>
            <w:rPr>
              <w:sz w:val="20"/>
            </w:rPr>
            <w:t xml:space="preserve">Documento: </w:t>
          </w:r>
          <w:proofErr w:type="spellStart"/>
          <w:r>
            <w:rPr>
              <w:sz w:val="20"/>
            </w:rPr>
            <w:t>Problem</w:t>
          </w:r>
          <w:proofErr w:type="spellEnd"/>
          <w:r>
            <w:rPr>
              <w:sz w:val="20"/>
            </w:rPr>
            <w:t xml:space="preserve"> Statement</w:t>
          </w:r>
        </w:p>
      </w:tc>
      <w:tc>
        <w:tcPr>
          <w:tcW w:w="2892" w:type="dxa"/>
          <w:tcBorders>
            <w:left w:val="single" w:sz="1" w:space="0" w:color="000000"/>
            <w:bottom w:val="single" w:sz="1" w:space="0" w:color="000000"/>
            <w:right w:val="single" w:sz="1" w:space="0" w:color="000000"/>
          </w:tcBorders>
        </w:tcPr>
        <w:p w:rsidR="00FC350A" w:rsidRDefault="00254E96" w:rsidP="00FC350A">
          <w:pPr>
            <w:pStyle w:val="Contenutotabella"/>
            <w:rPr>
              <w:sz w:val="20"/>
            </w:rPr>
          </w:pPr>
          <w:r>
            <w:rPr>
              <w:sz w:val="20"/>
            </w:rPr>
            <w:t>Data: 30/01/2017</w:t>
          </w:r>
        </w:p>
      </w:tc>
    </w:tr>
  </w:tbl>
  <w:p w:rsidR="00317379" w:rsidRDefault="00317379"/>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379" w:rsidRDefault="0031737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19.2pt;height:250.8pt" o:bullet="t" filled="t">
        <v:fill color2="black"/>
        <v:imagedata r:id="rId1" o:title=""/>
      </v:shape>
    </w:pict>
  </w:numPicBullet>
  <w:abstractNum w:abstractNumId="0">
    <w:nsid w:val="00000001"/>
    <w:multiLevelType w:val="multilevel"/>
    <w:tmpl w:val="E9A4E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2">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3">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4">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5">
    <w:nsid w:val="003C36FA"/>
    <w:multiLevelType w:val="hybridMultilevel"/>
    <w:tmpl w:val="DAA8123A"/>
    <w:lvl w:ilvl="0" w:tplc="AEDA681C">
      <w:start w:val="1"/>
      <w:numFmt w:val="decimal"/>
      <w:lvlText w:val="%1."/>
      <w:lvlJc w:val="left"/>
      <w:pPr>
        <w:ind w:left="10260" w:hanging="360"/>
      </w:pPr>
      <w:rPr>
        <w:rFonts w:hint="default"/>
        <w:b/>
      </w:rPr>
    </w:lvl>
    <w:lvl w:ilvl="1" w:tplc="04100019" w:tentative="1">
      <w:start w:val="1"/>
      <w:numFmt w:val="lowerLetter"/>
      <w:lvlText w:val="%2."/>
      <w:lvlJc w:val="left"/>
      <w:pPr>
        <w:ind w:left="10980" w:hanging="360"/>
      </w:pPr>
    </w:lvl>
    <w:lvl w:ilvl="2" w:tplc="0410001B" w:tentative="1">
      <w:start w:val="1"/>
      <w:numFmt w:val="lowerRoman"/>
      <w:lvlText w:val="%3."/>
      <w:lvlJc w:val="right"/>
      <w:pPr>
        <w:ind w:left="11700" w:hanging="180"/>
      </w:pPr>
    </w:lvl>
    <w:lvl w:ilvl="3" w:tplc="0410000F" w:tentative="1">
      <w:start w:val="1"/>
      <w:numFmt w:val="decimal"/>
      <w:lvlText w:val="%4."/>
      <w:lvlJc w:val="left"/>
      <w:pPr>
        <w:ind w:left="12420" w:hanging="360"/>
      </w:pPr>
    </w:lvl>
    <w:lvl w:ilvl="4" w:tplc="04100019" w:tentative="1">
      <w:start w:val="1"/>
      <w:numFmt w:val="lowerLetter"/>
      <w:lvlText w:val="%5."/>
      <w:lvlJc w:val="left"/>
      <w:pPr>
        <w:ind w:left="13140" w:hanging="360"/>
      </w:pPr>
    </w:lvl>
    <w:lvl w:ilvl="5" w:tplc="0410001B" w:tentative="1">
      <w:start w:val="1"/>
      <w:numFmt w:val="lowerRoman"/>
      <w:lvlText w:val="%6."/>
      <w:lvlJc w:val="right"/>
      <w:pPr>
        <w:ind w:left="13860" w:hanging="180"/>
      </w:pPr>
    </w:lvl>
    <w:lvl w:ilvl="6" w:tplc="0410000F" w:tentative="1">
      <w:start w:val="1"/>
      <w:numFmt w:val="decimal"/>
      <w:lvlText w:val="%7."/>
      <w:lvlJc w:val="left"/>
      <w:pPr>
        <w:ind w:left="14580" w:hanging="360"/>
      </w:pPr>
    </w:lvl>
    <w:lvl w:ilvl="7" w:tplc="04100019" w:tentative="1">
      <w:start w:val="1"/>
      <w:numFmt w:val="lowerLetter"/>
      <w:lvlText w:val="%8."/>
      <w:lvlJc w:val="left"/>
      <w:pPr>
        <w:ind w:left="15300" w:hanging="360"/>
      </w:pPr>
    </w:lvl>
    <w:lvl w:ilvl="8" w:tplc="0410001B" w:tentative="1">
      <w:start w:val="1"/>
      <w:numFmt w:val="lowerRoman"/>
      <w:lvlText w:val="%9."/>
      <w:lvlJc w:val="right"/>
      <w:pPr>
        <w:ind w:left="16020" w:hanging="180"/>
      </w:pPr>
    </w:lvl>
  </w:abstractNum>
  <w:abstractNum w:abstractNumId="6">
    <w:nsid w:val="0CBB09AC"/>
    <w:multiLevelType w:val="hybridMultilevel"/>
    <w:tmpl w:val="914ED06C"/>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nsid w:val="0DF65052"/>
    <w:multiLevelType w:val="hybridMultilevel"/>
    <w:tmpl w:val="4538C4BC"/>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nsid w:val="135C7351"/>
    <w:multiLevelType w:val="hybridMultilevel"/>
    <w:tmpl w:val="18305054"/>
    <w:lvl w:ilvl="0" w:tplc="0A6403CA">
      <w:start w:val="1"/>
      <w:numFmt w:val="decimal"/>
      <w:lvlText w:val="%1."/>
      <w:lvlJc w:val="left"/>
      <w:pPr>
        <w:ind w:left="1800" w:hanging="360"/>
      </w:pPr>
      <w:rPr>
        <w:rFonts w:hint="default"/>
        <w:b/>
      </w:r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9">
    <w:nsid w:val="1BA66A3A"/>
    <w:multiLevelType w:val="hybridMultilevel"/>
    <w:tmpl w:val="34946722"/>
    <w:lvl w:ilvl="0" w:tplc="03C4AF94">
      <w:start w:val="1"/>
      <w:numFmt w:val="decimal"/>
      <w:lvlText w:val="%1."/>
      <w:lvlJc w:val="left"/>
      <w:pPr>
        <w:ind w:left="1134" w:hanging="54"/>
      </w:pPr>
      <w:rPr>
        <w:rFonts w:hint="default"/>
      </w:rPr>
    </w:lvl>
    <w:lvl w:ilvl="1" w:tplc="04100019">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0">
    <w:nsid w:val="1F8433D7"/>
    <w:multiLevelType w:val="multilevel"/>
    <w:tmpl w:val="0C2E7BA8"/>
    <w:lvl w:ilvl="0">
      <w:start w:val="1"/>
      <w:numFmt w:val="decimal"/>
      <w:lvlText w:val="%1."/>
      <w:lvlJc w:val="left"/>
      <w:pPr>
        <w:ind w:left="360"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46913D3"/>
    <w:multiLevelType w:val="hybridMultilevel"/>
    <w:tmpl w:val="7D302BE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nsid w:val="34AA10A9"/>
    <w:multiLevelType w:val="hybridMultilevel"/>
    <w:tmpl w:val="E4005510"/>
    <w:lvl w:ilvl="0" w:tplc="B2504F3A">
      <w:start w:val="1"/>
      <w:numFmt w:val="decimal"/>
      <w:lvlText w:val="%1."/>
      <w:lvlJc w:val="left"/>
      <w:pPr>
        <w:ind w:left="1440" w:hanging="360"/>
      </w:pPr>
      <w:rPr>
        <w:rFonts w:ascii="Times New Roman" w:eastAsia="Lucida Sans Unicode" w:hAnsi="Times New Roman" w:cs="Times New Roman"/>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nsid w:val="42F31A3D"/>
    <w:multiLevelType w:val="multilevel"/>
    <w:tmpl w:val="0F5A4CEE"/>
    <w:lvl w:ilvl="0">
      <w:start w:val="1"/>
      <w:numFmt w:val="decimal"/>
      <w:lvlText w:val="%1."/>
      <w:lvlJc w:val="left"/>
      <w:pPr>
        <w:ind w:left="760" w:hanging="40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45091A88"/>
    <w:multiLevelType w:val="hybridMultilevel"/>
    <w:tmpl w:val="B33476E0"/>
    <w:lvl w:ilvl="0" w:tplc="E76CAC9A">
      <w:start w:val="1"/>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nsid w:val="4573032C"/>
    <w:multiLevelType w:val="hybridMultilevel"/>
    <w:tmpl w:val="B302EC28"/>
    <w:lvl w:ilvl="0" w:tplc="3AA2D0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nsid w:val="469D3FCD"/>
    <w:multiLevelType w:val="hybridMultilevel"/>
    <w:tmpl w:val="67FA73A4"/>
    <w:lvl w:ilvl="0" w:tplc="F3FCC296">
      <w:start w:val="1"/>
      <w:numFmt w:val="decimal"/>
      <w:lvlText w:val="%1."/>
      <w:lvlJc w:val="left"/>
      <w:pPr>
        <w:ind w:left="1440" w:hanging="360"/>
      </w:pPr>
      <w:rPr>
        <w:b/>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7">
    <w:nsid w:val="471236E8"/>
    <w:multiLevelType w:val="hybridMultilevel"/>
    <w:tmpl w:val="3652739C"/>
    <w:lvl w:ilvl="0" w:tplc="2AA08CBA">
      <w:start w:val="1"/>
      <w:numFmt w:val="decimal"/>
      <w:lvlText w:val="%1."/>
      <w:lvlJc w:val="left"/>
      <w:pPr>
        <w:ind w:left="144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47EE384E"/>
    <w:multiLevelType w:val="hybridMultilevel"/>
    <w:tmpl w:val="8EA6FB8C"/>
    <w:lvl w:ilvl="0" w:tplc="0670690C">
      <w:start w:val="1"/>
      <w:numFmt w:val="bullet"/>
      <w:lvlText w:val=""/>
      <w:lvlJc w:val="left"/>
      <w:pPr>
        <w:ind w:left="72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nsid w:val="517C5151"/>
    <w:multiLevelType w:val="hybridMultilevel"/>
    <w:tmpl w:val="E66409CC"/>
    <w:lvl w:ilvl="0" w:tplc="0410000F">
      <w:start w:val="1"/>
      <w:numFmt w:val="decimal"/>
      <w:lvlText w:val="%1."/>
      <w:lvlJc w:val="left"/>
      <w:pPr>
        <w:ind w:left="1480" w:hanging="360"/>
      </w:pPr>
    </w:lvl>
    <w:lvl w:ilvl="1" w:tplc="04100019" w:tentative="1">
      <w:start w:val="1"/>
      <w:numFmt w:val="lowerLetter"/>
      <w:lvlText w:val="%2."/>
      <w:lvlJc w:val="left"/>
      <w:pPr>
        <w:ind w:left="2200" w:hanging="360"/>
      </w:pPr>
    </w:lvl>
    <w:lvl w:ilvl="2" w:tplc="0410001B" w:tentative="1">
      <w:start w:val="1"/>
      <w:numFmt w:val="lowerRoman"/>
      <w:lvlText w:val="%3."/>
      <w:lvlJc w:val="right"/>
      <w:pPr>
        <w:ind w:left="2920" w:hanging="180"/>
      </w:pPr>
    </w:lvl>
    <w:lvl w:ilvl="3" w:tplc="0410000F" w:tentative="1">
      <w:start w:val="1"/>
      <w:numFmt w:val="decimal"/>
      <w:lvlText w:val="%4."/>
      <w:lvlJc w:val="left"/>
      <w:pPr>
        <w:ind w:left="3640" w:hanging="360"/>
      </w:pPr>
    </w:lvl>
    <w:lvl w:ilvl="4" w:tplc="04100019" w:tentative="1">
      <w:start w:val="1"/>
      <w:numFmt w:val="lowerLetter"/>
      <w:lvlText w:val="%5."/>
      <w:lvlJc w:val="left"/>
      <w:pPr>
        <w:ind w:left="4360" w:hanging="360"/>
      </w:pPr>
    </w:lvl>
    <w:lvl w:ilvl="5" w:tplc="0410001B" w:tentative="1">
      <w:start w:val="1"/>
      <w:numFmt w:val="lowerRoman"/>
      <w:lvlText w:val="%6."/>
      <w:lvlJc w:val="right"/>
      <w:pPr>
        <w:ind w:left="5080" w:hanging="180"/>
      </w:pPr>
    </w:lvl>
    <w:lvl w:ilvl="6" w:tplc="0410000F" w:tentative="1">
      <w:start w:val="1"/>
      <w:numFmt w:val="decimal"/>
      <w:lvlText w:val="%7."/>
      <w:lvlJc w:val="left"/>
      <w:pPr>
        <w:ind w:left="5800" w:hanging="360"/>
      </w:pPr>
    </w:lvl>
    <w:lvl w:ilvl="7" w:tplc="04100019" w:tentative="1">
      <w:start w:val="1"/>
      <w:numFmt w:val="lowerLetter"/>
      <w:lvlText w:val="%8."/>
      <w:lvlJc w:val="left"/>
      <w:pPr>
        <w:ind w:left="6520" w:hanging="360"/>
      </w:pPr>
    </w:lvl>
    <w:lvl w:ilvl="8" w:tplc="0410001B" w:tentative="1">
      <w:start w:val="1"/>
      <w:numFmt w:val="lowerRoman"/>
      <w:lvlText w:val="%9."/>
      <w:lvlJc w:val="right"/>
      <w:pPr>
        <w:ind w:left="7240" w:hanging="180"/>
      </w:pPr>
    </w:lvl>
  </w:abstractNum>
  <w:abstractNum w:abstractNumId="20">
    <w:nsid w:val="53FD6929"/>
    <w:multiLevelType w:val="hybridMultilevel"/>
    <w:tmpl w:val="E5E62C26"/>
    <w:lvl w:ilvl="0" w:tplc="C24A36E8">
      <w:start w:val="1"/>
      <w:numFmt w:val="decimal"/>
      <w:lvlText w:val="%1."/>
      <w:lvlJc w:val="left"/>
      <w:pPr>
        <w:ind w:left="760" w:hanging="40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5BB631E3"/>
    <w:multiLevelType w:val="hybridMultilevel"/>
    <w:tmpl w:val="A8E6F7E2"/>
    <w:lvl w:ilvl="0" w:tplc="3E2201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nsid w:val="687E0260"/>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3">
    <w:nsid w:val="68E26127"/>
    <w:multiLevelType w:val="hybridMultilevel"/>
    <w:tmpl w:val="A762F3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6F487DE4"/>
    <w:multiLevelType w:val="hybridMultilevel"/>
    <w:tmpl w:val="E1BA3FE2"/>
    <w:lvl w:ilvl="0" w:tplc="44AE57F8">
      <w:start w:val="1"/>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nsid w:val="77EF5FE4"/>
    <w:multiLevelType w:val="hybridMultilevel"/>
    <w:tmpl w:val="E66409CC"/>
    <w:lvl w:ilvl="0" w:tplc="0410000F">
      <w:start w:val="1"/>
      <w:numFmt w:val="decimal"/>
      <w:lvlText w:val="%1."/>
      <w:lvlJc w:val="left"/>
      <w:pPr>
        <w:ind w:left="1480" w:hanging="360"/>
      </w:pPr>
    </w:lvl>
    <w:lvl w:ilvl="1" w:tplc="04100019" w:tentative="1">
      <w:start w:val="1"/>
      <w:numFmt w:val="lowerLetter"/>
      <w:lvlText w:val="%2."/>
      <w:lvlJc w:val="left"/>
      <w:pPr>
        <w:ind w:left="2200" w:hanging="360"/>
      </w:pPr>
    </w:lvl>
    <w:lvl w:ilvl="2" w:tplc="0410001B" w:tentative="1">
      <w:start w:val="1"/>
      <w:numFmt w:val="lowerRoman"/>
      <w:lvlText w:val="%3."/>
      <w:lvlJc w:val="right"/>
      <w:pPr>
        <w:ind w:left="2920" w:hanging="180"/>
      </w:pPr>
    </w:lvl>
    <w:lvl w:ilvl="3" w:tplc="0410000F" w:tentative="1">
      <w:start w:val="1"/>
      <w:numFmt w:val="decimal"/>
      <w:lvlText w:val="%4."/>
      <w:lvlJc w:val="left"/>
      <w:pPr>
        <w:ind w:left="3640" w:hanging="360"/>
      </w:pPr>
    </w:lvl>
    <w:lvl w:ilvl="4" w:tplc="04100019" w:tentative="1">
      <w:start w:val="1"/>
      <w:numFmt w:val="lowerLetter"/>
      <w:lvlText w:val="%5."/>
      <w:lvlJc w:val="left"/>
      <w:pPr>
        <w:ind w:left="4360" w:hanging="360"/>
      </w:pPr>
    </w:lvl>
    <w:lvl w:ilvl="5" w:tplc="0410001B" w:tentative="1">
      <w:start w:val="1"/>
      <w:numFmt w:val="lowerRoman"/>
      <w:lvlText w:val="%6."/>
      <w:lvlJc w:val="right"/>
      <w:pPr>
        <w:ind w:left="5080" w:hanging="180"/>
      </w:pPr>
    </w:lvl>
    <w:lvl w:ilvl="6" w:tplc="0410000F" w:tentative="1">
      <w:start w:val="1"/>
      <w:numFmt w:val="decimal"/>
      <w:lvlText w:val="%7."/>
      <w:lvlJc w:val="left"/>
      <w:pPr>
        <w:ind w:left="5800" w:hanging="360"/>
      </w:pPr>
    </w:lvl>
    <w:lvl w:ilvl="7" w:tplc="04100019" w:tentative="1">
      <w:start w:val="1"/>
      <w:numFmt w:val="lowerLetter"/>
      <w:lvlText w:val="%8."/>
      <w:lvlJc w:val="left"/>
      <w:pPr>
        <w:ind w:left="6520" w:hanging="360"/>
      </w:pPr>
    </w:lvl>
    <w:lvl w:ilvl="8" w:tplc="0410001B" w:tentative="1">
      <w:start w:val="1"/>
      <w:numFmt w:val="lowerRoman"/>
      <w:lvlText w:val="%9."/>
      <w:lvlJc w:val="right"/>
      <w:pPr>
        <w:ind w:left="7240" w:hanging="180"/>
      </w:pPr>
    </w:lvl>
  </w:abstractNum>
  <w:abstractNum w:abstractNumId="26">
    <w:nsid w:val="7AD92C90"/>
    <w:multiLevelType w:val="hybridMultilevel"/>
    <w:tmpl w:val="0D62D622"/>
    <w:lvl w:ilvl="0" w:tplc="6A582682">
      <w:start w:val="1"/>
      <w:numFmt w:val="decimal"/>
      <w:lvlText w:val="%1."/>
      <w:lvlJc w:val="left"/>
      <w:pPr>
        <w:ind w:left="1440" w:hanging="360"/>
      </w:pPr>
      <w:rPr>
        <w:b/>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 w:numId="5">
    <w:abstractNumId w:val="4"/>
  </w:num>
  <w:num w:numId="6">
    <w:abstractNumId w:val="13"/>
  </w:num>
  <w:num w:numId="7">
    <w:abstractNumId w:val="22"/>
  </w:num>
  <w:num w:numId="8">
    <w:abstractNumId w:val="10"/>
  </w:num>
  <w:num w:numId="9">
    <w:abstractNumId w:val="10"/>
  </w:num>
  <w:num w:numId="10">
    <w:abstractNumId w:val="20"/>
  </w:num>
  <w:num w:numId="11">
    <w:abstractNumId w:val="12"/>
  </w:num>
  <w:num w:numId="12">
    <w:abstractNumId w:val="21"/>
  </w:num>
  <w:num w:numId="13">
    <w:abstractNumId w:val="5"/>
  </w:num>
  <w:num w:numId="14">
    <w:abstractNumId w:val="8"/>
  </w:num>
  <w:num w:numId="15">
    <w:abstractNumId w:val="14"/>
  </w:num>
  <w:num w:numId="16">
    <w:abstractNumId w:val="15"/>
  </w:num>
  <w:num w:numId="17">
    <w:abstractNumId w:val="23"/>
  </w:num>
  <w:num w:numId="18">
    <w:abstractNumId w:val="7"/>
  </w:num>
  <w:num w:numId="19">
    <w:abstractNumId w:val="18"/>
  </w:num>
  <w:num w:numId="20">
    <w:abstractNumId w:val="25"/>
  </w:num>
  <w:num w:numId="21">
    <w:abstractNumId w:val="19"/>
  </w:num>
  <w:num w:numId="22">
    <w:abstractNumId w:val="24"/>
  </w:num>
  <w:num w:numId="23">
    <w:abstractNumId w:val="9"/>
  </w:num>
  <w:num w:numId="24">
    <w:abstractNumId w:val="17"/>
  </w:num>
  <w:num w:numId="25">
    <w:abstractNumId w:val="6"/>
  </w:num>
  <w:num w:numId="26">
    <w:abstractNumId w:val="11"/>
  </w:num>
  <w:num w:numId="27">
    <w:abstractNumId w:val="26"/>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5AE"/>
    <w:rsid w:val="00035C80"/>
    <w:rsid w:val="00093D9B"/>
    <w:rsid w:val="00094533"/>
    <w:rsid w:val="000A5632"/>
    <w:rsid w:val="000D2800"/>
    <w:rsid w:val="000D7752"/>
    <w:rsid w:val="000E718B"/>
    <w:rsid w:val="001202D6"/>
    <w:rsid w:val="00147670"/>
    <w:rsid w:val="001579D6"/>
    <w:rsid w:val="0016422E"/>
    <w:rsid w:val="001765AE"/>
    <w:rsid w:val="001967C1"/>
    <w:rsid w:val="001B500F"/>
    <w:rsid w:val="001B6CE4"/>
    <w:rsid w:val="002365A6"/>
    <w:rsid w:val="00246211"/>
    <w:rsid w:val="002532ED"/>
    <w:rsid w:val="00254E96"/>
    <w:rsid w:val="002713D8"/>
    <w:rsid w:val="002A278F"/>
    <w:rsid w:val="002F1579"/>
    <w:rsid w:val="003051FB"/>
    <w:rsid w:val="00317379"/>
    <w:rsid w:val="003227DA"/>
    <w:rsid w:val="003E00FB"/>
    <w:rsid w:val="003E6595"/>
    <w:rsid w:val="0042690F"/>
    <w:rsid w:val="004646F8"/>
    <w:rsid w:val="004D1EA6"/>
    <w:rsid w:val="0051086A"/>
    <w:rsid w:val="0052389D"/>
    <w:rsid w:val="00542404"/>
    <w:rsid w:val="00546922"/>
    <w:rsid w:val="00565051"/>
    <w:rsid w:val="00574691"/>
    <w:rsid w:val="00587B79"/>
    <w:rsid w:val="005F4FB1"/>
    <w:rsid w:val="005F6371"/>
    <w:rsid w:val="006353D2"/>
    <w:rsid w:val="00655D9C"/>
    <w:rsid w:val="00687E8A"/>
    <w:rsid w:val="006B4D4A"/>
    <w:rsid w:val="006C5260"/>
    <w:rsid w:val="00705408"/>
    <w:rsid w:val="0076149E"/>
    <w:rsid w:val="00772BF8"/>
    <w:rsid w:val="00795DAC"/>
    <w:rsid w:val="00820DB3"/>
    <w:rsid w:val="00832B43"/>
    <w:rsid w:val="008A3823"/>
    <w:rsid w:val="008B2768"/>
    <w:rsid w:val="008B36D5"/>
    <w:rsid w:val="00934FE4"/>
    <w:rsid w:val="0098135E"/>
    <w:rsid w:val="009E0E6E"/>
    <w:rsid w:val="00A063C0"/>
    <w:rsid w:val="00A40361"/>
    <w:rsid w:val="00AF697C"/>
    <w:rsid w:val="00B0434E"/>
    <w:rsid w:val="00B51734"/>
    <w:rsid w:val="00B51F80"/>
    <w:rsid w:val="00B867B5"/>
    <w:rsid w:val="00C06065"/>
    <w:rsid w:val="00C76EC3"/>
    <w:rsid w:val="00CB0252"/>
    <w:rsid w:val="00D13C1B"/>
    <w:rsid w:val="00D1464E"/>
    <w:rsid w:val="00D15F88"/>
    <w:rsid w:val="00D33483"/>
    <w:rsid w:val="00D35A6C"/>
    <w:rsid w:val="00D60D24"/>
    <w:rsid w:val="00DA0255"/>
    <w:rsid w:val="00DF2999"/>
    <w:rsid w:val="00E517AD"/>
    <w:rsid w:val="00E914E7"/>
    <w:rsid w:val="00EE6D9D"/>
    <w:rsid w:val="00F16742"/>
    <w:rsid w:val="00F4012C"/>
    <w:rsid w:val="00F90D53"/>
    <w:rsid w:val="00FC350A"/>
    <w:rsid w:val="00FD41C0"/>
    <w:rsid w:val="00FF10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chartTrackingRefBased/>
  <w15:docId w15:val="{EF47296D-57EA-4396-9AE2-CA0034423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widowControl w:val="0"/>
      <w:suppressAutoHyphens/>
    </w:pPr>
    <w:rPr>
      <w:rFonts w:eastAsia="Lucida Sans Unicode"/>
      <w:kern w:val="1"/>
      <w:sz w:val="24"/>
      <w:szCs w:val="24"/>
    </w:rPr>
  </w:style>
  <w:style w:type="paragraph" w:styleId="Titolo1">
    <w:name w:val="heading 1"/>
    <w:basedOn w:val="Normale"/>
    <w:next w:val="Normale"/>
    <w:link w:val="Titolo1Carattere"/>
    <w:uiPriority w:val="9"/>
    <w:qFormat/>
    <w:rsid w:val="0051086A"/>
    <w:pPr>
      <w:keepNext/>
      <w:spacing w:before="240" w:after="60"/>
      <w:outlineLvl w:val="0"/>
    </w:pPr>
    <w:rPr>
      <w:rFonts w:ascii="Calibri Light" w:eastAsia="Times New Roman" w:hAnsi="Calibri Light"/>
      <w:b/>
      <w:bCs/>
      <w:kern w:val="32"/>
      <w:sz w:val="32"/>
      <w:szCs w:val="32"/>
    </w:rPr>
  </w:style>
  <w:style w:type="paragraph" w:styleId="Titolo2">
    <w:name w:val="heading 2"/>
    <w:basedOn w:val="Normale"/>
    <w:next w:val="Normale"/>
    <w:qFormat/>
    <w:rsid w:val="003E00FB"/>
    <w:pPr>
      <w:numPr>
        <w:ilvl w:val="1"/>
        <w:numId w:val="8"/>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8"/>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tabs>
        <w:tab w:val="right" w:leader="dot" w:pos="9637"/>
      </w:tabs>
    </w:pPr>
  </w:style>
  <w:style w:type="paragraph" w:styleId="Sommario2">
    <w:name w:val="toc 2"/>
    <w:basedOn w:val="Indice"/>
    <w:uiPriority w:val="39"/>
    <w:pPr>
      <w:tabs>
        <w:tab w:val="right" w:leader="dot" w:pos="9637"/>
      </w:tabs>
      <w:ind w:left="283"/>
    </w:pPr>
  </w:style>
  <w:style w:type="paragraph" w:styleId="Sommario3">
    <w:name w:val="toc 3"/>
    <w:basedOn w:val="Indice"/>
    <w:uiPriority w:val="39"/>
    <w:pPr>
      <w:tabs>
        <w:tab w:val="right" w:leader="dot" w:pos="9637"/>
      </w:tabs>
      <w:ind w:left="566"/>
    </w:pPr>
  </w:style>
  <w:style w:type="paragraph" w:styleId="Sommario4">
    <w:name w:val="toc 4"/>
    <w:basedOn w:val="Indice"/>
    <w:semiHidden/>
    <w:pPr>
      <w:tabs>
        <w:tab w:val="right" w:leader="dot" w:pos="9637"/>
      </w:tabs>
      <w:ind w:left="849"/>
    </w:pPr>
  </w:style>
  <w:style w:type="paragraph" w:styleId="Sommario5">
    <w:name w:val="toc 5"/>
    <w:basedOn w:val="Indice"/>
    <w:semiHidden/>
    <w:pPr>
      <w:tabs>
        <w:tab w:val="right" w:leader="dot" w:pos="9637"/>
      </w:tabs>
      <w:ind w:left="1132"/>
    </w:p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uiPriority w:val="10"/>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cs="Times New Roman"/>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style>
  <w:style w:type="paragraph" w:styleId="Sommario7">
    <w:name w:val="toc 7"/>
    <w:basedOn w:val="Normale"/>
    <w:next w:val="Normale"/>
    <w:autoRedefine/>
    <w:uiPriority w:val="39"/>
    <w:unhideWhenUsed/>
    <w:rsid w:val="00B51734"/>
    <w:pPr>
      <w:ind w:left="1440"/>
    </w:pPr>
  </w:style>
  <w:style w:type="paragraph" w:styleId="Sommario8">
    <w:name w:val="toc 8"/>
    <w:basedOn w:val="Normale"/>
    <w:next w:val="Normale"/>
    <w:autoRedefine/>
    <w:uiPriority w:val="39"/>
    <w:unhideWhenUsed/>
    <w:rsid w:val="00B51734"/>
    <w:pPr>
      <w:ind w:left="1680"/>
    </w:pPr>
  </w:style>
  <w:style w:type="paragraph" w:styleId="Sommario9">
    <w:name w:val="toc 9"/>
    <w:basedOn w:val="Normale"/>
    <w:next w:val="Normale"/>
    <w:autoRedefine/>
    <w:uiPriority w:val="39"/>
    <w:unhideWhenUsed/>
    <w:rsid w:val="00B51734"/>
    <w:pPr>
      <w:ind w:left="1920"/>
    </w:pPr>
  </w:style>
  <w:style w:type="character" w:customStyle="1" w:styleId="Titolo1Carattere">
    <w:name w:val="Titolo 1 Carattere"/>
    <w:link w:val="Titolo1"/>
    <w:uiPriority w:val="9"/>
    <w:rsid w:val="0051086A"/>
    <w:rPr>
      <w:rFonts w:ascii="Calibri Light" w:eastAsia="Times New Roman" w:hAnsi="Calibri Light" w:cs="Times New Roman"/>
      <w:b/>
      <w:bCs/>
      <w:kern w:val="32"/>
      <w:sz w:val="32"/>
      <w:szCs w:val="32"/>
    </w:rPr>
  </w:style>
  <w:style w:type="paragraph" w:styleId="Titolosommario">
    <w:name w:val="TOC Heading"/>
    <w:basedOn w:val="Titolo1"/>
    <w:next w:val="Normale"/>
    <w:uiPriority w:val="39"/>
    <w:unhideWhenUsed/>
    <w:qFormat/>
    <w:rsid w:val="0051086A"/>
    <w:pPr>
      <w:keepLines/>
      <w:widowControl/>
      <w:suppressAutoHyphens w:val="0"/>
      <w:spacing w:after="0" w:line="259" w:lineRule="auto"/>
      <w:outlineLvl w:val="9"/>
    </w:pPr>
    <w:rPr>
      <w:b w:val="0"/>
      <w:bCs w:val="0"/>
      <w:color w:val="2E74B5"/>
      <w:kern w:val="0"/>
    </w:rPr>
  </w:style>
  <w:style w:type="character" w:styleId="Collegamentoipertestuale">
    <w:name w:val="Hyperlink"/>
    <w:uiPriority w:val="99"/>
    <w:unhideWhenUsed/>
    <w:rsid w:val="0051086A"/>
    <w:rPr>
      <w:color w:val="0563C1"/>
      <w:u w:val="single"/>
    </w:rPr>
  </w:style>
  <w:style w:type="paragraph" w:styleId="Paragrafoelenco">
    <w:name w:val="List Paragraph"/>
    <w:basedOn w:val="Normale"/>
    <w:uiPriority w:val="72"/>
    <w:qFormat/>
    <w:rsid w:val="00EE6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ABB49-FE76-4161-A6E3-F952D13E0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1076</Words>
  <Characters>6136</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7198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salvatore pagliarulo</cp:lastModifiedBy>
  <cp:revision>4</cp:revision>
  <cp:lastPrinted>1899-12-31T23:00:00Z</cp:lastPrinted>
  <dcterms:created xsi:type="dcterms:W3CDTF">2017-01-30T18:50:00Z</dcterms:created>
  <dcterms:modified xsi:type="dcterms:W3CDTF">2017-02-06T15:16:00Z</dcterms:modified>
</cp:coreProperties>
</file>